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645E" w:rsidRDefault="00921817">
      <w:pPr>
        <w:spacing w:before="91"/>
        <w:ind w:left="108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BAB5DA1" wp14:editId="48339DCA">
                <wp:simplePos x="0" y="0"/>
                <wp:positionH relativeFrom="page">
                  <wp:posOffset>7991475</wp:posOffset>
                </wp:positionH>
                <wp:positionV relativeFrom="paragraph">
                  <wp:posOffset>119380</wp:posOffset>
                </wp:positionV>
                <wp:extent cx="1504950" cy="523875"/>
                <wp:effectExtent l="0" t="0" r="0" b="952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4A64" w:rsidRPr="00364A64" w:rsidRDefault="00364A64" w:rsidP="00364A64">
                            <w:pP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Rig:</w:t>
                            </w:r>
                            <w:r w:rsidRPr="00364A64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 Treatment Log Sheet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AB5DA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29.25pt;margin-top:9.4pt;width:118.5pt;height:41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" stroked="f">
                <v:textbox>
                  <w:txbxContent>
                    <w:p w:rsidR="00364A64" w:rsidRPr="00364A64" w:rsidRDefault="00364A64" w:rsidP="00364A64">
                      <w:pPr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Rig:</w:t>
                      </w:r>
                      <w:r w:rsidRPr="00364A64">
                        <w:rPr>
                          <w:b/>
                          <w:bCs/>
                          <w:sz w:val="48"/>
                          <w:szCs w:val="48"/>
                        </w:rPr>
                        <w:t xml:space="preserve"> Treatment Log Sheet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ABE448C" wp14:editId="305882EE">
                <wp:simplePos x="0" y="0"/>
                <wp:positionH relativeFrom="page">
                  <wp:posOffset>2876550</wp:posOffset>
                </wp:positionH>
                <wp:positionV relativeFrom="paragraph">
                  <wp:posOffset>118745</wp:posOffset>
                </wp:positionV>
                <wp:extent cx="4686300" cy="523875"/>
                <wp:effectExtent l="0" t="0" r="0" b="952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0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4A64" w:rsidRPr="00921817" w:rsidRDefault="00364A64" w:rsidP="00364A64">
                            <w:pPr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921817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Medical Treatment Log Sheet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E448C" id="_x0000_s1027" type="#_x0000_t202" style="position:absolute;left:0;text-align:left;margin-left:226.5pt;margin-top:9.35pt;width:369pt;height:41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" stroked="f">
                <v:textbox>
                  <w:txbxContent>
                    <w:p w:rsidR="00364A64" w:rsidRPr="00921817" w:rsidRDefault="00364A64" w:rsidP="00364A64">
                      <w:pPr>
                        <w:rPr>
                          <w:b/>
                          <w:bCs/>
                          <w:sz w:val="52"/>
                          <w:szCs w:val="52"/>
                        </w:rPr>
                      </w:pPr>
                      <w:r w:rsidRPr="00921817">
                        <w:rPr>
                          <w:b/>
                          <w:bCs/>
                          <w:sz w:val="52"/>
                          <w:szCs w:val="52"/>
                        </w:rPr>
                        <w:t>Medical Treatment Log Sheet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847529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0.5pt;height:55.5pt">
            <v:imagedata r:id="rId7" o:title=""/>
          </v:shape>
        </w:pict>
      </w:r>
    </w:p>
    <w:p w:rsidR="0063645E" w:rsidRDefault="00364A64" w:rsidP="00364A64">
      <w:pPr>
        <w:rPr>
          <w:rFonts w:eastAsia="Algerian"/>
        </w:rPr>
      </w:pPr>
      <w:r>
        <w:rPr>
          <w:rFonts w:eastAsia="Algerian"/>
          <w:spacing w:val="2"/>
        </w:rPr>
        <w:t xml:space="preserve">        </w:t>
      </w:r>
      <w:r>
        <w:rPr>
          <w:rFonts w:eastAsia="Algerian"/>
        </w:rPr>
        <w:t>D</w:t>
      </w:r>
      <w:r>
        <w:rPr>
          <w:rFonts w:eastAsia="Algerian"/>
          <w:spacing w:val="2"/>
        </w:rPr>
        <w:t>a</w:t>
      </w:r>
      <w:r>
        <w:rPr>
          <w:rFonts w:eastAsia="Algerian"/>
        </w:rPr>
        <w:t>te</w:t>
      </w:r>
      <w:r>
        <w:rPr>
          <w:rFonts w:eastAsia="Algerian"/>
          <w:spacing w:val="-3"/>
        </w:rPr>
        <w:t>:</w:t>
      </w:r>
      <w:r w:rsidR="00921817">
        <w:rPr>
          <w:rFonts w:eastAsia="Algerian"/>
        </w:rPr>
        <w:t xml:space="preserve">         </w:t>
      </w:r>
      <w:r w:rsidR="00921817">
        <w:rPr>
          <w:rFonts w:eastAsia="Algerian"/>
          <w:spacing w:val="2"/>
        </w:rPr>
        <w:t xml:space="preserve"> </w:t>
      </w:r>
      <w:r w:rsidR="00921817">
        <w:rPr>
          <w:rFonts w:eastAsia="Algerian"/>
        </w:rPr>
        <w:t xml:space="preserve">/      </w:t>
      </w:r>
      <w:r w:rsidR="00921817">
        <w:rPr>
          <w:rFonts w:eastAsia="Algerian"/>
          <w:spacing w:val="1"/>
        </w:rPr>
        <w:t xml:space="preserve"> </w:t>
      </w:r>
      <w:r w:rsidR="00921817">
        <w:rPr>
          <w:rFonts w:eastAsia="Algerian"/>
        </w:rPr>
        <w:t>/</w:t>
      </w:r>
    </w:p>
    <w:p w:rsidR="0063645E" w:rsidRDefault="0063645E">
      <w:pPr>
        <w:spacing w:before="7" w:line="20" w:lineRule="exact"/>
        <w:rPr>
          <w:sz w:val="2"/>
          <w:szCs w:val="2"/>
        </w:rPr>
      </w:pPr>
    </w:p>
    <w:tbl>
      <w:tblPr>
        <w:tblW w:w="13965" w:type="dxa"/>
        <w:tblInd w:w="24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2897"/>
        <w:gridCol w:w="1152"/>
        <w:gridCol w:w="1005"/>
        <w:gridCol w:w="1062"/>
        <w:gridCol w:w="2180"/>
        <w:gridCol w:w="2969"/>
        <w:gridCol w:w="360"/>
        <w:gridCol w:w="360"/>
        <w:gridCol w:w="360"/>
        <w:gridCol w:w="360"/>
        <w:gridCol w:w="360"/>
        <w:gridCol w:w="360"/>
      </w:tblGrid>
      <w:tr w:rsidR="00BA0294" w:rsidTr="00FA3A61">
        <w:trPr>
          <w:trHeight w:hRule="exact" w:val="624"/>
        </w:trPr>
        <w:tc>
          <w:tcPr>
            <w:tcW w:w="540" w:type="dxa"/>
            <w:vMerge w:val="restar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A0294" w:rsidRPr="00FA3A61" w:rsidRDefault="00BA0294" w:rsidP="00BA0294">
            <w:pPr>
              <w:spacing w:before="7" w:line="140" w:lineRule="exact"/>
              <w:jc w:val="center"/>
              <w:rPr>
                <w:b/>
                <w:bCs/>
                <w:sz w:val="22"/>
                <w:szCs w:val="22"/>
              </w:rPr>
            </w:pPr>
          </w:p>
          <w:p w:rsidR="00BA0294" w:rsidRPr="00FA3A61" w:rsidRDefault="00BA0294" w:rsidP="00BA0294">
            <w:pPr>
              <w:ind w:left="114"/>
              <w:jc w:val="center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 w:rsidRPr="00FA3A61">
              <w:rPr>
                <w:rFonts w:ascii="Calibri" w:eastAsia="Calibri" w:hAnsi="Calibri" w:cs="Calibri"/>
                <w:b/>
                <w:bCs/>
                <w:w w:val="102"/>
                <w:sz w:val="22"/>
                <w:szCs w:val="22"/>
              </w:rPr>
              <w:t>N</w:t>
            </w:r>
            <w:r w:rsidRPr="00FA3A61">
              <w:rPr>
                <w:rFonts w:ascii="Calibri" w:eastAsia="Calibri" w:hAnsi="Calibri" w:cs="Calibri"/>
                <w:b/>
                <w:bCs/>
                <w:spacing w:val="-2"/>
                <w:w w:val="102"/>
                <w:sz w:val="22"/>
                <w:szCs w:val="22"/>
              </w:rPr>
              <w:t>o</w:t>
            </w:r>
            <w:r w:rsidRPr="00FA3A61">
              <w:rPr>
                <w:rFonts w:ascii="Calibri" w:eastAsia="Calibri" w:hAnsi="Calibri" w:cs="Calibri"/>
                <w:b/>
                <w:bCs/>
                <w:w w:val="105"/>
                <w:sz w:val="22"/>
                <w:szCs w:val="22"/>
              </w:rPr>
              <w:t>.</w:t>
            </w:r>
          </w:p>
        </w:tc>
        <w:tc>
          <w:tcPr>
            <w:tcW w:w="2897" w:type="dxa"/>
            <w:vMerge w:val="restart"/>
            <w:tcBorders>
              <w:top w:val="single" w:sz="1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A0294" w:rsidRPr="00BA0294" w:rsidRDefault="00BA0294" w:rsidP="00BA0294">
            <w:pPr>
              <w:ind w:left="1055" w:right="1055"/>
              <w:jc w:val="center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 w:rsidRPr="00BA0294">
              <w:rPr>
                <w:rFonts w:ascii="Calibri" w:eastAsia="Calibri" w:hAnsi="Calibri" w:cs="Calibri"/>
                <w:b/>
                <w:bCs/>
                <w:w w:val="102"/>
                <w:sz w:val="22"/>
                <w:szCs w:val="22"/>
              </w:rPr>
              <w:t>Name</w:t>
            </w:r>
          </w:p>
        </w:tc>
        <w:tc>
          <w:tcPr>
            <w:tcW w:w="1152" w:type="dxa"/>
            <w:vMerge w:val="restart"/>
            <w:tcBorders>
              <w:top w:val="single" w:sz="1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A0294" w:rsidRPr="00BA0294" w:rsidRDefault="00BA0294" w:rsidP="00BA0294">
            <w:pPr>
              <w:ind w:left="102"/>
              <w:jc w:val="center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 w:rsidRPr="00BA0294">
              <w:rPr>
                <w:rFonts w:ascii="Calibri" w:eastAsia="Calibri" w:hAnsi="Calibri" w:cs="Calibri"/>
                <w:b/>
                <w:bCs/>
                <w:w w:val="103"/>
                <w:sz w:val="22"/>
                <w:szCs w:val="22"/>
              </w:rPr>
              <w:t>Posit</w:t>
            </w:r>
            <w:r w:rsidRPr="00BA0294">
              <w:rPr>
                <w:rFonts w:ascii="Calibri" w:eastAsia="Calibri" w:hAnsi="Calibri" w:cs="Calibri"/>
                <w:b/>
                <w:bCs/>
                <w:spacing w:val="-1"/>
                <w:w w:val="103"/>
                <w:sz w:val="22"/>
                <w:szCs w:val="22"/>
              </w:rPr>
              <w:t>i</w:t>
            </w:r>
            <w:r w:rsidRPr="00BA0294">
              <w:rPr>
                <w:rFonts w:ascii="Calibri" w:eastAsia="Calibri" w:hAnsi="Calibri" w:cs="Calibri"/>
                <w:b/>
                <w:bCs/>
                <w:w w:val="101"/>
                <w:sz w:val="22"/>
                <w:szCs w:val="22"/>
              </w:rPr>
              <w:t>on</w:t>
            </w:r>
          </w:p>
        </w:tc>
        <w:tc>
          <w:tcPr>
            <w:tcW w:w="1005" w:type="dxa"/>
            <w:vMerge w:val="restart"/>
            <w:tcBorders>
              <w:top w:val="single" w:sz="1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A0294" w:rsidRPr="00BA0294" w:rsidRDefault="00BA0294" w:rsidP="00FA3A61">
            <w:pPr>
              <w:jc w:val="center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 w:rsidRPr="00BA0294">
              <w:rPr>
                <w:rFonts w:ascii="Calibri" w:eastAsia="Calibri" w:hAnsi="Calibri" w:cs="Calibri"/>
                <w:b/>
                <w:bCs/>
                <w:w w:val="102"/>
                <w:sz w:val="22"/>
                <w:szCs w:val="22"/>
              </w:rPr>
              <w:t>Date</w:t>
            </w:r>
          </w:p>
        </w:tc>
        <w:tc>
          <w:tcPr>
            <w:tcW w:w="1062" w:type="dxa"/>
            <w:vMerge w:val="restart"/>
            <w:tcBorders>
              <w:top w:val="single" w:sz="1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BA0294" w:rsidRPr="00BA0294" w:rsidRDefault="00BA0294" w:rsidP="00BA0294">
            <w:pPr>
              <w:spacing w:line="200" w:lineRule="exact"/>
              <w:jc w:val="center"/>
              <w:rPr>
                <w:b/>
                <w:bCs/>
                <w:sz w:val="22"/>
                <w:szCs w:val="22"/>
              </w:rPr>
            </w:pPr>
            <w:r w:rsidRPr="00BA0294">
              <w:rPr>
                <w:rFonts w:ascii="Calibri" w:eastAsia="Calibri" w:hAnsi="Calibri" w:cs="Calibri"/>
                <w:b/>
                <w:bCs/>
                <w:w w:val="102"/>
                <w:sz w:val="22"/>
                <w:szCs w:val="22"/>
              </w:rPr>
              <w:t>Time</w:t>
            </w:r>
          </w:p>
        </w:tc>
        <w:tc>
          <w:tcPr>
            <w:tcW w:w="2180" w:type="dxa"/>
            <w:vMerge w:val="restart"/>
            <w:tcBorders>
              <w:top w:val="single" w:sz="1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A0294" w:rsidRPr="00BA0294" w:rsidRDefault="00BA0294" w:rsidP="00FA3A61">
            <w:pPr>
              <w:ind w:left="1"/>
              <w:jc w:val="center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 w:rsidRPr="00BA0294">
              <w:rPr>
                <w:rFonts w:ascii="Calibri" w:eastAsia="Calibri" w:hAnsi="Calibri" w:cs="Calibri"/>
                <w:b/>
                <w:bCs/>
                <w:w w:val="104"/>
                <w:sz w:val="22"/>
                <w:szCs w:val="22"/>
              </w:rPr>
              <w:t>D</w:t>
            </w:r>
            <w:r w:rsidRPr="00BA0294">
              <w:rPr>
                <w:rFonts w:ascii="Calibri" w:eastAsia="Calibri" w:hAnsi="Calibri" w:cs="Calibri"/>
                <w:b/>
                <w:bCs/>
                <w:spacing w:val="1"/>
                <w:w w:val="104"/>
                <w:sz w:val="22"/>
                <w:szCs w:val="22"/>
              </w:rPr>
              <w:t>i</w:t>
            </w:r>
            <w:r w:rsidRPr="00BA0294">
              <w:rPr>
                <w:rFonts w:ascii="Calibri" w:eastAsia="Calibri" w:hAnsi="Calibri" w:cs="Calibri"/>
                <w:b/>
                <w:bCs/>
                <w:w w:val="102"/>
                <w:sz w:val="22"/>
                <w:szCs w:val="22"/>
              </w:rPr>
              <w:t>ag</w:t>
            </w:r>
            <w:r w:rsidRPr="00BA0294">
              <w:rPr>
                <w:rFonts w:ascii="Calibri" w:eastAsia="Calibri" w:hAnsi="Calibri" w:cs="Calibri"/>
                <w:b/>
                <w:bCs/>
                <w:spacing w:val="-3"/>
                <w:w w:val="102"/>
                <w:sz w:val="22"/>
                <w:szCs w:val="22"/>
              </w:rPr>
              <w:t>n</w:t>
            </w:r>
            <w:r w:rsidRPr="00BA0294">
              <w:rPr>
                <w:rFonts w:ascii="Calibri" w:eastAsia="Calibri" w:hAnsi="Calibri" w:cs="Calibri"/>
                <w:b/>
                <w:bCs/>
                <w:w w:val="103"/>
                <w:sz w:val="22"/>
                <w:szCs w:val="22"/>
              </w:rPr>
              <w:t>osis</w:t>
            </w:r>
          </w:p>
        </w:tc>
        <w:tc>
          <w:tcPr>
            <w:tcW w:w="2969" w:type="dxa"/>
            <w:vMerge w:val="restart"/>
            <w:tcBorders>
              <w:top w:val="single" w:sz="1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A0294" w:rsidRPr="00BA0294" w:rsidRDefault="00BA0294" w:rsidP="00FA3A61">
            <w:pPr>
              <w:ind w:left="-14"/>
              <w:jc w:val="center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 w:rsidRPr="00BA0294">
              <w:rPr>
                <w:rFonts w:ascii="Calibri" w:eastAsia="Calibri" w:hAnsi="Calibri" w:cs="Calibri"/>
                <w:b/>
                <w:bCs/>
                <w:w w:val="102"/>
                <w:sz w:val="22"/>
                <w:szCs w:val="22"/>
              </w:rPr>
              <w:t>T</w:t>
            </w:r>
            <w:r w:rsidRPr="00BA0294">
              <w:rPr>
                <w:rFonts w:ascii="Calibri" w:eastAsia="Calibri" w:hAnsi="Calibri" w:cs="Calibri"/>
                <w:b/>
                <w:bCs/>
                <w:spacing w:val="1"/>
                <w:w w:val="102"/>
                <w:sz w:val="22"/>
                <w:szCs w:val="22"/>
              </w:rPr>
              <w:t>r</w:t>
            </w:r>
            <w:r w:rsidRPr="00BA0294">
              <w:rPr>
                <w:rFonts w:ascii="Calibri" w:eastAsia="Calibri" w:hAnsi="Calibri" w:cs="Calibri"/>
                <w:b/>
                <w:bCs/>
                <w:w w:val="102"/>
                <w:sz w:val="22"/>
                <w:szCs w:val="22"/>
              </w:rPr>
              <w:t>e</w:t>
            </w:r>
            <w:r w:rsidRPr="00BA0294">
              <w:rPr>
                <w:rFonts w:ascii="Calibri" w:eastAsia="Calibri" w:hAnsi="Calibri" w:cs="Calibri"/>
                <w:b/>
                <w:bCs/>
                <w:spacing w:val="-2"/>
                <w:w w:val="102"/>
                <w:sz w:val="22"/>
                <w:szCs w:val="22"/>
              </w:rPr>
              <w:t>a</w:t>
            </w:r>
            <w:r w:rsidRPr="00BA0294">
              <w:rPr>
                <w:rFonts w:ascii="Calibri" w:eastAsia="Calibri" w:hAnsi="Calibri" w:cs="Calibri"/>
                <w:b/>
                <w:bCs/>
                <w:w w:val="102"/>
                <w:sz w:val="22"/>
                <w:szCs w:val="22"/>
              </w:rPr>
              <w:t>tm</w:t>
            </w:r>
            <w:r w:rsidRPr="00BA0294">
              <w:rPr>
                <w:rFonts w:ascii="Calibri" w:eastAsia="Calibri" w:hAnsi="Calibri" w:cs="Calibri"/>
                <w:b/>
                <w:bCs/>
                <w:spacing w:val="-1"/>
                <w:w w:val="102"/>
                <w:sz w:val="22"/>
                <w:szCs w:val="22"/>
              </w:rPr>
              <w:t>e</w:t>
            </w:r>
            <w:r w:rsidRPr="00BA0294">
              <w:rPr>
                <w:rFonts w:ascii="Calibri" w:eastAsia="Calibri" w:hAnsi="Calibri" w:cs="Calibri"/>
                <w:b/>
                <w:bCs/>
                <w:w w:val="103"/>
                <w:sz w:val="22"/>
                <w:szCs w:val="22"/>
              </w:rPr>
              <w:t>nt</w:t>
            </w:r>
          </w:p>
        </w:tc>
        <w:tc>
          <w:tcPr>
            <w:tcW w:w="1440" w:type="dxa"/>
            <w:gridSpan w:val="4"/>
            <w:tcBorders>
              <w:top w:val="single" w:sz="1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A0294" w:rsidRDefault="00BA0294" w:rsidP="00BA0294">
            <w:pPr>
              <w:spacing w:before="8" w:line="120" w:lineRule="exact"/>
              <w:jc w:val="center"/>
              <w:rPr>
                <w:sz w:val="13"/>
                <w:szCs w:val="13"/>
              </w:rPr>
            </w:pPr>
          </w:p>
          <w:p w:rsidR="00BA0294" w:rsidRDefault="00BA0294" w:rsidP="00BA0294">
            <w:pPr>
              <w:ind w:left="98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w w:val="102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pacing w:val="2"/>
                <w:w w:val="102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w w:val="103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3"/>
                <w:w w:val="103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w w:val="104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2"/>
                <w:w w:val="104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3"/>
                <w:w w:val="103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w w:val="102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2"/>
                <w:w w:val="102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w w:val="103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3"/>
                <w:w w:val="103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w w:val="103"/>
                <w:sz w:val="22"/>
                <w:szCs w:val="22"/>
              </w:rPr>
              <w:t>ion</w:t>
            </w:r>
          </w:p>
        </w:tc>
        <w:tc>
          <w:tcPr>
            <w:tcW w:w="720" w:type="dxa"/>
            <w:gridSpan w:val="2"/>
            <w:tcBorders>
              <w:top w:val="single" w:sz="18" w:space="0" w:color="000000"/>
              <w:left w:val="single" w:sz="8" w:space="0" w:color="auto"/>
              <w:bottom w:val="single" w:sz="3" w:space="0" w:color="000000"/>
              <w:right w:val="single" w:sz="18" w:space="0" w:color="000000"/>
            </w:tcBorders>
            <w:vAlign w:val="center"/>
          </w:tcPr>
          <w:p w:rsidR="00BA0294" w:rsidRDefault="00BA0294" w:rsidP="00BA0294">
            <w:pPr>
              <w:spacing w:before="16"/>
              <w:ind w:left="18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102"/>
              </w:rPr>
              <w:t>Out</w:t>
            </w:r>
          </w:p>
          <w:p w:rsidR="00BA0294" w:rsidRDefault="00BA0294" w:rsidP="00BA0294">
            <w:pPr>
              <w:spacing w:before="36"/>
              <w:ind w:left="97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</w:t>
            </w:r>
            <w:r>
              <w:rPr>
                <w:rFonts w:ascii="Calibri" w:eastAsia="Calibri" w:hAnsi="Calibri" w:cs="Calibri"/>
                <w:spacing w:val="2"/>
              </w:rPr>
              <w:t>m</w:t>
            </w:r>
            <w:r>
              <w:rPr>
                <w:rFonts w:ascii="Calibri" w:eastAsia="Calibri" w:hAnsi="Calibri" w:cs="Calibri"/>
              </w:rPr>
              <w:t>e</w:t>
            </w:r>
          </w:p>
        </w:tc>
      </w:tr>
      <w:tr w:rsidR="00BA0294" w:rsidTr="00FA3A61">
        <w:trPr>
          <w:trHeight w:hRule="exact" w:val="746"/>
        </w:trPr>
        <w:tc>
          <w:tcPr>
            <w:tcW w:w="540" w:type="dxa"/>
            <w:vMerge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:rsidR="00BA0294" w:rsidRDefault="00BA0294"/>
        </w:tc>
        <w:tc>
          <w:tcPr>
            <w:tcW w:w="2897" w:type="dxa"/>
            <w:vMerge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:rsidR="00BA0294" w:rsidRDefault="00BA0294"/>
        </w:tc>
        <w:tc>
          <w:tcPr>
            <w:tcW w:w="1152" w:type="dxa"/>
            <w:vMerge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:rsidR="00BA0294" w:rsidRDefault="00BA0294"/>
        </w:tc>
        <w:tc>
          <w:tcPr>
            <w:tcW w:w="1005" w:type="dxa"/>
            <w:vMerge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:rsidR="00BA0294" w:rsidRDefault="00BA0294"/>
        </w:tc>
        <w:tc>
          <w:tcPr>
            <w:tcW w:w="1062" w:type="dxa"/>
            <w:vMerge/>
            <w:tcBorders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:rsidR="00BA0294" w:rsidRDefault="00BA0294" w:rsidP="00BA0294">
            <w:pPr>
              <w:jc w:val="center"/>
            </w:pPr>
          </w:p>
        </w:tc>
        <w:tc>
          <w:tcPr>
            <w:tcW w:w="2180" w:type="dxa"/>
            <w:vMerge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:rsidR="00BA0294" w:rsidRDefault="00BA0294"/>
        </w:tc>
        <w:tc>
          <w:tcPr>
            <w:tcW w:w="2969" w:type="dxa"/>
            <w:vMerge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:rsidR="00BA0294" w:rsidRDefault="00BA0294"/>
        </w:tc>
        <w:tc>
          <w:tcPr>
            <w:tcW w:w="360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textDirection w:val="tbRl"/>
          </w:tcPr>
          <w:p w:rsidR="00BA0294" w:rsidRDefault="00BA0294">
            <w:pPr>
              <w:spacing w:line="100" w:lineRule="exact"/>
              <w:rPr>
                <w:sz w:val="10"/>
                <w:szCs w:val="10"/>
              </w:rPr>
            </w:pPr>
          </w:p>
          <w:p w:rsidR="00BA0294" w:rsidRDefault="00BA0294">
            <w:pPr>
              <w:ind w:left="231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pacing w:val="-1"/>
                <w:w w:val="111"/>
                <w:sz w:val="18"/>
                <w:szCs w:val="18"/>
              </w:rPr>
              <w:t>/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A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textDirection w:val="tbRl"/>
          </w:tcPr>
          <w:p w:rsidR="00BA0294" w:rsidRDefault="00BA0294">
            <w:pPr>
              <w:spacing w:line="100" w:lineRule="exact"/>
              <w:rPr>
                <w:sz w:val="10"/>
                <w:szCs w:val="10"/>
              </w:rPr>
            </w:pPr>
          </w:p>
          <w:p w:rsidR="00BA0294" w:rsidRDefault="00BA0294">
            <w:pPr>
              <w:ind w:left="18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w w:val="102"/>
                <w:sz w:val="18"/>
                <w:szCs w:val="18"/>
              </w:rPr>
              <w:t>MTO</w:t>
            </w:r>
          </w:p>
        </w:tc>
        <w:tc>
          <w:tcPr>
            <w:tcW w:w="360" w:type="dxa"/>
            <w:tcBorders>
              <w:top w:val="single" w:sz="3" w:space="0" w:color="000000"/>
              <w:left w:val="single" w:sz="8" w:space="0" w:color="auto"/>
              <w:bottom w:val="single" w:sz="18" w:space="0" w:color="auto"/>
              <w:right w:val="single" w:sz="8" w:space="0" w:color="auto"/>
            </w:tcBorders>
            <w:textDirection w:val="tbRl"/>
          </w:tcPr>
          <w:p w:rsidR="00BA0294" w:rsidRDefault="00BA0294">
            <w:pPr>
              <w:spacing w:line="100" w:lineRule="exact"/>
              <w:rPr>
                <w:sz w:val="10"/>
                <w:szCs w:val="10"/>
              </w:rPr>
            </w:pPr>
          </w:p>
          <w:p w:rsidR="00BA0294" w:rsidRDefault="00BA0294">
            <w:pPr>
              <w:ind w:left="186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w w:val="101"/>
                <w:sz w:val="18"/>
                <w:szCs w:val="18"/>
              </w:rPr>
              <w:t>RWC</w:t>
            </w:r>
          </w:p>
        </w:tc>
        <w:tc>
          <w:tcPr>
            <w:tcW w:w="360" w:type="dxa"/>
            <w:tcBorders>
              <w:top w:val="single" w:sz="3" w:space="0" w:color="000000"/>
              <w:left w:val="single" w:sz="8" w:space="0" w:color="auto"/>
              <w:bottom w:val="single" w:sz="18" w:space="0" w:color="auto"/>
              <w:right w:val="single" w:sz="8" w:space="0" w:color="auto"/>
            </w:tcBorders>
            <w:textDirection w:val="tbRl"/>
          </w:tcPr>
          <w:p w:rsidR="00BA0294" w:rsidRDefault="00BA0294">
            <w:pPr>
              <w:spacing w:before="81"/>
              <w:ind w:left="227" w:right="243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w w:val="102"/>
                <w:sz w:val="18"/>
                <w:szCs w:val="18"/>
              </w:rPr>
              <w:t>LTI</w:t>
            </w:r>
          </w:p>
        </w:tc>
        <w:tc>
          <w:tcPr>
            <w:tcW w:w="360" w:type="dxa"/>
            <w:tcBorders>
              <w:top w:val="single" w:sz="3" w:space="0" w:color="000000"/>
              <w:left w:val="single" w:sz="8" w:space="0" w:color="auto"/>
              <w:bottom w:val="single" w:sz="18" w:space="0" w:color="auto"/>
              <w:right w:val="single" w:sz="8" w:space="0" w:color="auto"/>
            </w:tcBorders>
            <w:textDirection w:val="tbRl"/>
          </w:tcPr>
          <w:p w:rsidR="00BA0294" w:rsidRDefault="00BA0294">
            <w:pPr>
              <w:spacing w:line="100" w:lineRule="exact"/>
              <w:rPr>
                <w:sz w:val="10"/>
                <w:szCs w:val="10"/>
              </w:rPr>
            </w:pPr>
          </w:p>
          <w:p w:rsidR="00BA0294" w:rsidRDefault="00BA0294">
            <w:pPr>
              <w:ind w:left="145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w w:val="101"/>
                <w:sz w:val="18"/>
                <w:szCs w:val="18"/>
              </w:rPr>
              <w:t>Cur</w:t>
            </w:r>
            <w:r>
              <w:rPr>
                <w:rFonts w:ascii="Calibri" w:eastAsia="Calibri" w:hAnsi="Calibri" w:cs="Calibri"/>
                <w:spacing w:val="2"/>
                <w:w w:val="10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w w:val="102"/>
                <w:sz w:val="18"/>
                <w:szCs w:val="18"/>
              </w:rPr>
              <w:t>d</w:t>
            </w:r>
          </w:p>
        </w:tc>
        <w:tc>
          <w:tcPr>
            <w:tcW w:w="360" w:type="dxa"/>
            <w:tcBorders>
              <w:top w:val="single" w:sz="3" w:space="0" w:color="000000"/>
              <w:left w:val="single" w:sz="8" w:space="0" w:color="auto"/>
              <w:bottom w:val="single" w:sz="18" w:space="0" w:color="auto"/>
              <w:right w:val="single" w:sz="18" w:space="0" w:color="000000"/>
            </w:tcBorders>
            <w:textDirection w:val="tbRl"/>
          </w:tcPr>
          <w:p w:rsidR="00BA0294" w:rsidRDefault="00BA0294">
            <w:pPr>
              <w:spacing w:before="81"/>
              <w:ind w:left="20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w w:val="102"/>
                <w:sz w:val="18"/>
                <w:szCs w:val="18"/>
              </w:rPr>
              <w:t>Rest</w:t>
            </w:r>
          </w:p>
        </w:tc>
      </w:tr>
      <w:tr w:rsidR="00BA0294" w:rsidTr="00364A64">
        <w:trPr>
          <w:trHeight w:hRule="exact" w:val="427"/>
        </w:trPr>
        <w:tc>
          <w:tcPr>
            <w:tcW w:w="54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A0294" w:rsidRDefault="00364A64" w:rsidP="00364A64">
            <w:pPr>
              <w:jc w:val="center"/>
            </w:pPr>
            <w:r>
              <w:t>1</w:t>
            </w:r>
          </w:p>
        </w:tc>
        <w:tc>
          <w:tcPr>
            <w:tcW w:w="2897" w:type="dxa"/>
            <w:tcBorders>
              <w:top w:val="single" w:sz="1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A0294" w:rsidRDefault="00BA0294"/>
        </w:tc>
        <w:tc>
          <w:tcPr>
            <w:tcW w:w="1152" w:type="dxa"/>
            <w:tcBorders>
              <w:top w:val="single" w:sz="1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A0294" w:rsidRDefault="00BA0294"/>
        </w:tc>
        <w:tc>
          <w:tcPr>
            <w:tcW w:w="1005" w:type="dxa"/>
            <w:tcBorders>
              <w:top w:val="single" w:sz="1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A0294" w:rsidRDefault="00BA0294"/>
        </w:tc>
        <w:tc>
          <w:tcPr>
            <w:tcW w:w="1062" w:type="dxa"/>
            <w:tcBorders>
              <w:top w:val="single" w:sz="1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A0294" w:rsidRDefault="00BA0294" w:rsidP="00BA0294">
            <w:pPr>
              <w:jc w:val="center"/>
            </w:pPr>
          </w:p>
        </w:tc>
        <w:tc>
          <w:tcPr>
            <w:tcW w:w="2180" w:type="dxa"/>
            <w:tcBorders>
              <w:top w:val="single" w:sz="1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A0294" w:rsidRDefault="00BA0294"/>
        </w:tc>
        <w:tc>
          <w:tcPr>
            <w:tcW w:w="2969" w:type="dxa"/>
            <w:tcBorders>
              <w:top w:val="single" w:sz="1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A0294" w:rsidRDefault="00BA0294"/>
        </w:tc>
        <w:tc>
          <w:tcPr>
            <w:tcW w:w="360" w:type="dxa"/>
            <w:tcBorders>
              <w:top w:val="single" w:sz="1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A0294" w:rsidRDefault="00BA0294"/>
        </w:tc>
        <w:tc>
          <w:tcPr>
            <w:tcW w:w="360" w:type="dxa"/>
            <w:tcBorders>
              <w:top w:val="single" w:sz="1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A0294" w:rsidRDefault="00BA0294"/>
        </w:tc>
        <w:tc>
          <w:tcPr>
            <w:tcW w:w="360" w:type="dxa"/>
            <w:tcBorders>
              <w:top w:val="single" w:sz="18" w:space="0" w:color="auto"/>
              <w:left w:val="single" w:sz="8" w:space="0" w:color="auto"/>
              <w:bottom w:val="single" w:sz="3" w:space="0" w:color="000000"/>
              <w:right w:val="single" w:sz="8" w:space="0" w:color="auto"/>
            </w:tcBorders>
          </w:tcPr>
          <w:p w:rsidR="00BA0294" w:rsidRDefault="00BA0294"/>
        </w:tc>
        <w:tc>
          <w:tcPr>
            <w:tcW w:w="360" w:type="dxa"/>
            <w:tcBorders>
              <w:top w:val="single" w:sz="18" w:space="0" w:color="auto"/>
              <w:left w:val="single" w:sz="8" w:space="0" w:color="auto"/>
              <w:bottom w:val="single" w:sz="3" w:space="0" w:color="000000"/>
              <w:right w:val="single" w:sz="8" w:space="0" w:color="auto"/>
            </w:tcBorders>
          </w:tcPr>
          <w:p w:rsidR="00BA0294" w:rsidRDefault="00BA0294"/>
        </w:tc>
        <w:tc>
          <w:tcPr>
            <w:tcW w:w="360" w:type="dxa"/>
            <w:tcBorders>
              <w:top w:val="single" w:sz="18" w:space="0" w:color="auto"/>
              <w:left w:val="single" w:sz="8" w:space="0" w:color="auto"/>
              <w:bottom w:val="single" w:sz="3" w:space="0" w:color="000000"/>
              <w:right w:val="single" w:sz="8" w:space="0" w:color="auto"/>
            </w:tcBorders>
          </w:tcPr>
          <w:p w:rsidR="00BA0294" w:rsidRDefault="00BA0294"/>
        </w:tc>
        <w:tc>
          <w:tcPr>
            <w:tcW w:w="360" w:type="dxa"/>
            <w:tcBorders>
              <w:top w:val="single" w:sz="18" w:space="0" w:color="auto"/>
              <w:left w:val="single" w:sz="8" w:space="0" w:color="auto"/>
              <w:bottom w:val="single" w:sz="3" w:space="0" w:color="000000"/>
              <w:right w:val="single" w:sz="18" w:space="0" w:color="000000"/>
            </w:tcBorders>
          </w:tcPr>
          <w:p w:rsidR="00BA0294" w:rsidRDefault="00BA0294"/>
        </w:tc>
      </w:tr>
      <w:tr w:rsidR="00BA0294" w:rsidTr="00364A64">
        <w:trPr>
          <w:trHeight w:hRule="exact" w:val="427"/>
        </w:trPr>
        <w:tc>
          <w:tcPr>
            <w:tcW w:w="5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A0294" w:rsidRDefault="00364A64" w:rsidP="00364A64">
            <w:pPr>
              <w:jc w:val="center"/>
            </w:pPr>
            <w:r>
              <w:t>2</w:t>
            </w:r>
          </w:p>
        </w:tc>
        <w:tc>
          <w:tcPr>
            <w:tcW w:w="289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A0294" w:rsidRDefault="00BA0294"/>
        </w:tc>
        <w:tc>
          <w:tcPr>
            <w:tcW w:w="115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A0294" w:rsidRDefault="00BA0294"/>
        </w:tc>
        <w:tc>
          <w:tcPr>
            <w:tcW w:w="100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A0294" w:rsidRDefault="00BA0294"/>
        </w:tc>
        <w:tc>
          <w:tcPr>
            <w:tcW w:w="106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A0294" w:rsidRDefault="00BA0294" w:rsidP="00BA0294">
            <w:pPr>
              <w:jc w:val="center"/>
            </w:pPr>
          </w:p>
        </w:tc>
        <w:tc>
          <w:tcPr>
            <w:tcW w:w="21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A0294" w:rsidRDefault="00BA0294"/>
        </w:tc>
        <w:tc>
          <w:tcPr>
            <w:tcW w:w="296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A0294" w:rsidRDefault="00BA0294"/>
        </w:tc>
        <w:tc>
          <w:tcPr>
            <w:tcW w:w="3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A0294" w:rsidRDefault="00BA0294"/>
        </w:tc>
        <w:tc>
          <w:tcPr>
            <w:tcW w:w="3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A0294" w:rsidRDefault="00BA0294"/>
        </w:tc>
        <w:tc>
          <w:tcPr>
            <w:tcW w:w="360" w:type="dxa"/>
            <w:tcBorders>
              <w:top w:val="single" w:sz="3" w:space="0" w:color="000000"/>
              <w:left w:val="single" w:sz="8" w:space="0" w:color="auto"/>
              <w:bottom w:val="single" w:sz="3" w:space="0" w:color="000000"/>
              <w:right w:val="single" w:sz="8" w:space="0" w:color="auto"/>
            </w:tcBorders>
          </w:tcPr>
          <w:p w:rsidR="00BA0294" w:rsidRDefault="00BA0294"/>
        </w:tc>
        <w:tc>
          <w:tcPr>
            <w:tcW w:w="360" w:type="dxa"/>
            <w:tcBorders>
              <w:top w:val="single" w:sz="3" w:space="0" w:color="000000"/>
              <w:left w:val="single" w:sz="8" w:space="0" w:color="auto"/>
              <w:bottom w:val="single" w:sz="3" w:space="0" w:color="000000"/>
              <w:right w:val="single" w:sz="8" w:space="0" w:color="auto"/>
            </w:tcBorders>
          </w:tcPr>
          <w:p w:rsidR="00BA0294" w:rsidRDefault="00BA0294"/>
        </w:tc>
        <w:tc>
          <w:tcPr>
            <w:tcW w:w="360" w:type="dxa"/>
            <w:tcBorders>
              <w:top w:val="single" w:sz="3" w:space="0" w:color="000000"/>
              <w:left w:val="single" w:sz="8" w:space="0" w:color="auto"/>
              <w:bottom w:val="single" w:sz="3" w:space="0" w:color="000000"/>
              <w:right w:val="single" w:sz="8" w:space="0" w:color="auto"/>
            </w:tcBorders>
          </w:tcPr>
          <w:p w:rsidR="00BA0294" w:rsidRDefault="00BA0294"/>
        </w:tc>
        <w:tc>
          <w:tcPr>
            <w:tcW w:w="360" w:type="dxa"/>
            <w:tcBorders>
              <w:top w:val="single" w:sz="3" w:space="0" w:color="000000"/>
              <w:left w:val="single" w:sz="8" w:space="0" w:color="auto"/>
              <w:bottom w:val="single" w:sz="3" w:space="0" w:color="000000"/>
              <w:right w:val="single" w:sz="18" w:space="0" w:color="000000"/>
            </w:tcBorders>
          </w:tcPr>
          <w:p w:rsidR="00BA0294" w:rsidRDefault="00BA0294"/>
        </w:tc>
      </w:tr>
      <w:tr w:rsidR="00BA0294" w:rsidTr="00364A64">
        <w:trPr>
          <w:trHeight w:hRule="exact" w:val="403"/>
        </w:trPr>
        <w:tc>
          <w:tcPr>
            <w:tcW w:w="5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A0294" w:rsidRDefault="00364A64" w:rsidP="00364A64">
            <w:pPr>
              <w:jc w:val="center"/>
            </w:pPr>
            <w:r>
              <w:t>3</w:t>
            </w:r>
          </w:p>
        </w:tc>
        <w:tc>
          <w:tcPr>
            <w:tcW w:w="289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A0294" w:rsidRDefault="00BA0294"/>
        </w:tc>
        <w:tc>
          <w:tcPr>
            <w:tcW w:w="115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A0294" w:rsidRDefault="00BA0294"/>
        </w:tc>
        <w:tc>
          <w:tcPr>
            <w:tcW w:w="100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A0294" w:rsidRDefault="00BA0294"/>
        </w:tc>
        <w:tc>
          <w:tcPr>
            <w:tcW w:w="106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A0294" w:rsidRDefault="00BA0294" w:rsidP="00BA0294">
            <w:pPr>
              <w:jc w:val="center"/>
            </w:pPr>
          </w:p>
        </w:tc>
        <w:tc>
          <w:tcPr>
            <w:tcW w:w="21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A0294" w:rsidRDefault="00BA0294"/>
        </w:tc>
        <w:tc>
          <w:tcPr>
            <w:tcW w:w="296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A0294" w:rsidRDefault="00BA0294"/>
        </w:tc>
        <w:tc>
          <w:tcPr>
            <w:tcW w:w="3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A0294" w:rsidRDefault="00BA0294"/>
        </w:tc>
        <w:tc>
          <w:tcPr>
            <w:tcW w:w="3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A0294" w:rsidRDefault="00BA0294"/>
        </w:tc>
        <w:tc>
          <w:tcPr>
            <w:tcW w:w="360" w:type="dxa"/>
            <w:tcBorders>
              <w:top w:val="single" w:sz="3" w:space="0" w:color="000000"/>
              <w:left w:val="single" w:sz="8" w:space="0" w:color="auto"/>
              <w:bottom w:val="single" w:sz="3" w:space="0" w:color="000000"/>
              <w:right w:val="single" w:sz="8" w:space="0" w:color="auto"/>
            </w:tcBorders>
          </w:tcPr>
          <w:p w:rsidR="00BA0294" w:rsidRDefault="00BA0294"/>
        </w:tc>
        <w:tc>
          <w:tcPr>
            <w:tcW w:w="360" w:type="dxa"/>
            <w:tcBorders>
              <w:top w:val="single" w:sz="3" w:space="0" w:color="000000"/>
              <w:left w:val="single" w:sz="8" w:space="0" w:color="auto"/>
              <w:bottom w:val="single" w:sz="3" w:space="0" w:color="000000"/>
              <w:right w:val="single" w:sz="8" w:space="0" w:color="auto"/>
            </w:tcBorders>
          </w:tcPr>
          <w:p w:rsidR="00BA0294" w:rsidRDefault="00BA0294"/>
        </w:tc>
        <w:tc>
          <w:tcPr>
            <w:tcW w:w="360" w:type="dxa"/>
            <w:tcBorders>
              <w:top w:val="single" w:sz="3" w:space="0" w:color="000000"/>
              <w:left w:val="single" w:sz="8" w:space="0" w:color="auto"/>
              <w:bottom w:val="single" w:sz="3" w:space="0" w:color="000000"/>
              <w:right w:val="single" w:sz="8" w:space="0" w:color="auto"/>
            </w:tcBorders>
          </w:tcPr>
          <w:p w:rsidR="00BA0294" w:rsidRDefault="00BA0294"/>
        </w:tc>
        <w:tc>
          <w:tcPr>
            <w:tcW w:w="360" w:type="dxa"/>
            <w:tcBorders>
              <w:top w:val="single" w:sz="3" w:space="0" w:color="000000"/>
              <w:left w:val="single" w:sz="8" w:space="0" w:color="auto"/>
              <w:bottom w:val="single" w:sz="3" w:space="0" w:color="000000"/>
              <w:right w:val="single" w:sz="18" w:space="0" w:color="000000"/>
            </w:tcBorders>
          </w:tcPr>
          <w:p w:rsidR="00BA0294" w:rsidRDefault="00BA0294"/>
        </w:tc>
      </w:tr>
      <w:tr w:rsidR="00BA0294" w:rsidTr="00364A64">
        <w:trPr>
          <w:trHeight w:hRule="exact" w:val="427"/>
        </w:trPr>
        <w:tc>
          <w:tcPr>
            <w:tcW w:w="5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A0294" w:rsidRDefault="00364A64" w:rsidP="00364A64">
            <w:pPr>
              <w:jc w:val="center"/>
            </w:pPr>
            <w:r>
              <w:t>4</w:t>
            </w:r>
          </w:p>
        </w:tc>
        <w:tc>
          <w:tcPr>
            <w:tcW w:w="289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A0294" w:rsidRDefault="00BA0294"/>
        </w:tc>
        <w:tc>
          <w:tcPr>
            <w:tcW w:w="115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A0294" w:rsidRDefault="00BA0294"/>
        </w:tc>
        <w:tc>
          <w:tcPr>
            <w:tcW w:w="100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A0294" w:rsidRDefault="00BA0294"/>
        </w:tc>
        <w:tc>
          <w:tcPr>
            <w:tcW w:w="106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A0294" w:rsidRDefault="00BA0294" w:rsidP="00BA0294">
            <w:pPr>
              <w:jc w:val="center"/>
            </w:pPr>
          </w:p>
        </w:tc>
        <w:tc>
          <w:tcPr>
            <w:tcW w:w="21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A0294" w:rsidRDefault="00BA0294"/>
        </w:tc>
        <w:tc>
          <w:tcPr>
            <w:tcW w:w="296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A0294" w:rsidRDefault="00BA0294"/>
        </w:tc>
        <w:tc>
          <w:tcPr>
            <w:tcW w:w="3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A0294" w:rsidRDefault="00BA0294"/>
        </w:tc>
        <w:tc>
          <w:tcPr>
            <w:tcW w:w="3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A0294" w:rsidRDefault="00BA0294"/>
        </w:tc>
        <w:tc>
          <w:tcPr>
            <w:tcW w:w="360" w:type="dxa"/>
            <w:tcBorders>
              <w:top w:val="single" w:sz="3" w:space="0" w:color="000000"/>
              <w:left w:val="single" w:sz="8" w:space="0" w:color="auto"/>
              <w:bottom w:val="single" w:sz="3" w:space="0" w:color="000000"/>
              <w:right w:val="single" w:sz="8" w:space="0" w:color="auto"/>
            </w:tcBorders>
          </w:tcPr>
          <w:p w:rsidR="00BA0294" w:rsidRDefault="00BA0294"/>
        </w:tc>
        <w:tc>
          <w:tcPr>
            <w:tcW w:w="360" w:type="dxa"/>
            <w:tcBorders>
              <w:top w:val="single" w:sz="3" w:space="0" w:color="000000"/>
              <w:left w:val="single" w:sz="8" w:space="0" w:color="auto"/>
              <w:bottom w:val="single" w:sz="3" w:space="0" w:color="000000"/>
              <w:right w:val="single" w:sz="8" w:space="0" w:color="auto"/>
            </w:tcBorders>
          </w:tcPr>
          <w:p w:rsidR="00BA0294" w:rsidRDefault="00BA0294"/>
        </w:tc>
        <w:tc>
          <w:tcPr>
            <w:tcW w:w="360" w:type="dxa"/>
            <w:tcBorders>
              <w:top w:val="single" w:sz="3" w:space="0" w:color="000000"/>
              <w:left w:val="single" w:sz="8" w:space="0" w:color="auto"/>
              <w:bottom w:val="single" w:sz="3" w:space="0" w:color="000000"/>
              <w:right w:val="single" w:sz="8" w:space="0" w:color="auto"/>
            </w:tcBorders>
          </w:tcPr>
          <w:p w:rsidR="00BA0294" w:rsidRDefault="00BA0294"/>
        </w:tc>
        <w:tc>
          <w:tcPr>
            <w:tcW w:w="360" w:type="dxa"/>
            <w:tcBorders>
              <w:top w:val="single" w:sz="3" w:space="0" w:color="000000"/>
              <w:left w:val="single" w:sz="8" w:space="0" w:color="auto"/>
              <w:bottom w:val="single" w:sz="3" w:space="0" w:color="000000"/>
              <w:right w:val="single" w:sz="18" w:space="0" w:color="000000"/>
            </w:tcBorders>
          </w:tcPr>
          <w:p w:rsidR="00BA0294" w:rsidRDefault="00BA0294"/>
        </w:tc>
      </w:tr>
      <w:tr w:rsidR="00BA0294" w:rsidTr="00364A64">
        <w:trPr>
          <w:trHeight w:hRule="exact" w:val="406"/>
        </w:trPr>
        <w:tc>
          <w:tcPr>
            <w:tcW w:w="5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A0294" w:rsidRDefault="00364A64" w:rsidP="00364A64">
            <w:pPr>
              <w:jc w:val="center"/>
            </w:pPr>
            <w:r>
              <w:t>5</w:t>
            </w:r>
          </w:p>
        </w:tc>
        <w:tc>
          <w:tcPr>
            <w:tcW w:w="289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A0294" w:rsidRDefault="00BA0294"/>
        </w:tc>
        <w:tc>
          <w:tcPr>
            <w:tcW w:w="115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A0294" w:rsidRDefault="00BA0294"/>
        </w:tc>
        <w:tc>
          <w:tcPr>
            <w:tcW w:w="100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A0294" w:rsidRDefault="00BA0294"/>
        </w:tc>
        <w:tc>
          <w:tcPr>
            <w:tcW w:w="106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A0294" w:rsidRDefault="00BA0294" w:rsidP="00BA0294">
            <w:pPr>
              <w:jc w:val="center"/>
            </w:pPr>
          </w:p>
        </w:tc>
        <w:tc>
          <w:tcPr>
            <w:tcW w:w="21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A0294" w:rsidRDefault="00BA0294"/>
        </w:tc>
        <w:tc>
          <w:tcPr>
            <w:tcW w:w="296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A0294" w:rsidRDefault="00BA0294"/>
        </w:tc>
        <w:tc>
          <w:tcPr>
            <w:tcW w:w="3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A0294" w:rsidRDefault="00BA0294"/>
        </w:tc>
        <w:tc>
          <w:tcPr>
            <w:tcW w:w="3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A0294" w:rsidRDefault="00BA0294"/>
        </w:tc>
        <w:tc>
          <w:tcPr>
            <w:tcW w:w="360" w:type="dxa"/>
            <w:tcBorders>
              <w:top w:val="single" w:sz="3" w:space="0" w:color="000000"/>
              <w:left w:val="single" w:sz="8" w:space="0" w:color="auto"/>
              <w:bottom w:val="single" w:sz="3" w:space="0" w:color="000000"/>
              <w:right w:val="single" w:sz="8" w:space="0" w:color="auto"/>
            </w:tcBorders>
          </w:tcPr>
          <w:p w:rsidR="00BA0294" w:rsidRDefault="00BA0294"/>
        </w:tc>
        <w:tc>
          <w:tcPr>
            <w:tcW w:w="360" w:type="dxa"/>
            <w:tcBorders>
              <w:top w:val="single" w:sz="3" w:space="0" w:color="000000"/>
              <w:left w:val="single" w:sz="8" w:space="0" w:color="auto"/>
              <w:bottom w:val="single" w:sz="3" w:space="0" w:color="000000"/>
              <w:right w:val="single" w:sz="8" w:space="0" w:color="auto"/>
            </w:tcBorders>
          </w:tcPr>
          <w:p w:rsidR="00BA0294" w:rsidRDefault="00BA0294"/>
        </w:tc>
        <w:tc>
          <w:tcPr>
            <w:tcW w:w="360" w:type="dxa"/>
            <w:tcBorders>
              <w:top w:val="single" w:sz="3" w:space="0" w:color="000000"/>
              <w:left w:val="single" w:sz="8" w:space="0" w:color="auto"/>
              <w:bottom w:val="single" w:sz="3" w:space="0" w:color="000000"/>
              <w:right w:val="single" w:sz="8" w:space="0" w:color="auto"/>
            </w:tcBorders>
          </w:tcPr>
          <w:p w:rsidR="00BA0294" w:rsidRDefault="00BA0294"/>
        </w:tc>
        <w:tc>
          <w:tcPr>
            <w:tcW w:w="360" w:type="dxa"/>
            <w:tcBorders>
              <w:top w:val="single" w:sz="3" w:space="0" w:color="000000"/>
              <w:left w:val="single" w:sz="8" w:space="0" w:color="auto"/>
              <w:bottom w:val="single" w:sz="3" w:space="0" w:color="000000"/>
              <w:right w:val="single" w:sz="18" w:space="0" w:color="000000"/>
            </w:tcBorders>
          </w:tcPr>
          <w:p w:rsidR="00BA0294" w:rsidRDefault="00BA0294"/>
        </w:tc>
      </w:tr>
      <w:tr w:rsidR="00BA0294" w:rsidTr="00364A64">
        <w:trPr>
          <w:trHeight w:hRule="exact" w:val="406"/>
        </w:trPr>
        <w:tc>
          <w:tcPr>
            <w:tcW w:w="5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A0294" w:rsidRDefault="00364A64" w:rsidP="00364A64">
            <w:pPr>
              <w:jc w:val="center"/>
            </w:pPr>
            <w:r>
              <w:t>6</w:t>
            </w:r>
          </w:p>
        </w:tc>
        <w:tc>
          <w:tcPr>
            <w:tcW w:w="289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A0294" w:rsidRDefault="00BA0294"/>
        </w:tc>
        <w:tc>
          <w:tcPr>
            <w:tcW w:w="115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A0294" w:rsidRDefault="00BA0294"/>
        </w:tc>
        <w:tc>
          <w:tcPr>
            <w:tcW w:w="100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A0294" w:rsidRDefault="00BA0294"/>
        </w:tc>
        <w:tc>
          <w:tcPr>
            <w:tcW w:w="106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A0294" w:rsidRDefault="00BA0294" w:rsidP="00BA0294">
            <w:pPr>
              <w:jc w:val="center"/>
            </w:pPr>
          </w:p>
        </w:tc>
        <w:tc>
          <w:tcPr>
            <w:tcW w:w="21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A0294" w:rsidRDefault="00BA0294"/>
        </w:tc>
        <w:tc>
          <w:tcPr>
            <w:tcW w:w="296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A0294" w:rsidRDefault="00BA0294"/>
        </w:tc>
        <w:tc>
          <w:tcPr>
            <w:tcW w:w="3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A0294" w:rsidRDefault="00BA0294"/>
        </w:tc>
        <w:tc>
          <w:tcPr>
            <w:tcW w:w="3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A0294" w:rsidRDefault="00BA0294"/>
        </w:tc>
        <w:tc>
          <w:tcPr>
            <w:tcW w:w="360" w:type="dxa"/>
            <w:tcBorders>
              <w:top w:val="single" w:sz="3" w:space="0" w:color="000000"/>
              <w:left w:val="single" w:sz="8" w:space="0" w:color="auto"/>
              <w:bottom w:val="single" w:sz="3" w:space="0" w:color="000000"/>
              <w:right w:val="single" w:sz="8" w:space="0" w:color="auto"/>
            </w:tcBorders>
          </w:tcPr>
          <w:p w:rsidR="00BA0294" w:rsidRDefault="00BA0294"/>
        </w:tc>
        <w:tc>
          <w:tcPr>
            <w:tcW w:w="360" w:type="dxa"/>
            <w:tcBorders>
              <w:top w:val="single" w:sz="3" w:space="0" w:color="000000"/>
              <w:left w:val="single" w:sz="8" w:space="0" w:color="auto"/>
              <w:bottom w:val="single" w:sz="3" w:space="0" w:color="000000"/>
              <w:right w:val="single" w:sz="8" w:space="0" w:color="auto"/>
            </w:tcBorders>
          </w:tcPr>
          <w:p w:rsidR="00BA0294" w:rsidRDefault="00BA0294"/>
        </w:tc>
        <w:tc>
          <w:tcPr>
            <w:tcW w:w="360" w:type="dxa"/>
            <w:tcBorders>
              <w:top w:val="single" w:sz="3" w:space="0" w:color="000000"/>
              <w:left w:val="single" w:sz="8" w:space="0" w:color="auto"/>
              <w:bottom w:val="single" w:sz="3" w:space="0" w:color="000000"/>
              <w:right w:val="single" w:sz="8" w:space="0" w:color="auto"/>
            </w:tcBorders>
          </w:tcPr>
          <w:p w:rsidR="00BA0294" w:rsidRDefault="00BA0294"/>
        </w:tc>
        <w:tc>
          <w:tcPr>
            <w:tcW w:w="360" w:type="dxa"/>
            <w:tcBorders>
              <w:top w:val="single" w:sz="3" w:space="0" w:color="000000"/>
              <w:left w:val="single" w:sz="8" w:space="0" w:color="auto"/>
              <w:bottom w:val="single" w:sz="3" w:space="0" w:color="000000"/>
              <w:right w:val="single" w:sz="18" w:space="0" w:color="000000"/>
            </w:tcBorders>
          </w:tcPr>
          <w:p w:rsidR="00BA0294" w:rsidRDefault="00BA0294"/>
        </w:tc>
      </w:tr>
      <w:tr w:rsidR="00BA0294" w:rsidTr="00364A64">
        <w:trPr>
          <w:trHeight w:hRule="exact" w:val="427"/>
        </w:trPr>
        <w:tc>
          <w:tcPr>
            <w:tcW w:w="5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A0294" w:rsidRDefault="00364A64" w:rsidP="00364A64">
            <w:pPr>
              <w:jc w:val="center"/>
            </w:pPr>
            <w:r>
              <w:t>7</w:t>
            </w:r>
          </w:p>
        </w:tc>
        <w:tc>
          <w:tcPr>
            <w:tcW w:w="289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A0294" w:rsidRDefault="00BA0294"/>
        </w:tc>
        <w:tc>
          <w:tcPr>
            <w:tcW w:w="115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A0294" w:rsidRDefault="00BA0294"/>
        </w:tc>
        <w:tc>
          <w:tcPr>
            <w:tcW w:w="100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A0294" w:rsidRDefault="00BA0294"/>
        </w:tc>
        <w:tc>
          <w:tcPr>
            <w:tcW w:w="106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A0294" w:rsidRDefault="00BA0294" w:rsidP="00BA0294">
            <w:pPr>
              <w:jc w:val="center"/>
            </w:pPr>
          </w:p>
        </w:tc>
        <w:tc>
          <w:tcPr>
            <w:tcW w:w="21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A0294" w:rsidRDefault="00BA0294"/>
        </w:tc>
        <w:tc>
          <w:tcPr>
            <w:tcW w:w="296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A0294" w:rsidRDefault="00BA0294"/>
        </w:tc>
        <w:tc>
          <w:tcPr>
            <w:tcW w:w="3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A0294" w:rsidRDefault="00BA0294"/>
        </w:tc>
        <w:tc>
          <w:tcPr>
            <w:tcW w:w="3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A0294" w:rsidRDefault="00BA0294"/>
        </w:tc>
        <w:tc>
          <w:tcPr>
            <w:tcW w:w="360" w:type="dxa"/>
            <w:tcBorders>
              <w:top w:val="single" w:sz="3" w:space="0" w:color="000000"/>
              <w:left w:val="single" w:sz="8" w:space="0" w:color="auto"/>
              <w:bottom w:val="single" w:sz="3" w:space="0" w:color="000000"/>
              <w:right w:val="single" w:sz="8" w:space="0" w:color="auto"/>
            </w:tcBorders>
          </w:tcPr>
          <w:p w:rsidR="00BA0294" w:rsidRDefault="00BA0294"/>
        </w:tc>
        <w:tc>
          <w:tcPr>
            <w:tcW w:w="360" w:type="dxa"/>
            <w:tcBorders>
              <w:top w:val="single" w:sz="3" w:space="0" w:color="000000"/>
              <w:left w:val="single" w:sz="8" w:space="0" w:color="auto"/>
              <w:bottom w:val="single" w:sz="3" w:space="0" w:color="000000"/>
              <w:right w:val="single" w:sz="8" w:space="0" w:color="auto"/>
            </w:tcBorders>
          </w:tcPr>
          <w:p w:rsidR="00BA0294" w:rsidRDefault="00BA0294"/>
        </w:tc>
        <w:tc>
          <w:tcPr>
            <w:tcW w:w="360" w:type="dxa"/>
            <w:tcBorders>
              <w:top w:val="single" w:sz="3" w:space="0" w:color="000000"/>
              <w:left w:val="single" w:sz="8" w:space="0" w:color="auto"/>
              <w:bottom w:val="single" w:sz="3" w:space="0" w:color="000000"/>
              <w:right w:val="single" w:sz="8" w:space="0" w:color="auto"/>
            </w:tcBorders>
          </w:tcPr>
          <w:p w:rsidR="00BA0294" w:rsidRDefault="00BA0294"/>
        </w:tc>
        <w:tc>
          <w:tcPr>
            <w:tcW w:w="360" w:type="dxa"/>
            <w:tcBorders>
              <w:top w:val="single" w:sz="3" w:space="0" w:color="000000"/>
              <w:left w:val="single" w:sz="8" w:space="0" w:color="auto"/>
              <w:bottom w:val="single" w:sz="3" w:space="0" w:color="000000"/>
              <w:right w:val="single" w:sz="18" w:space="0" w:color="000000"/>
            </w:tcBorders>
          </w:tcPr>
          <w:p w:rsidR="00BA0294" w:rsidRDefault="00BA0294"/>
        </w:tc>
      </w:tr>
      <w:tr w:rsidR="00BA0294" w:rsidTr="00364A64">
        <w:trPr>
          <w:trHeight w:hRule="exact" w:val="403"/>
        </w:trPr>
        <w:tc>
          <w:tcPr>
            <w:tcW w:w="5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A0294" w:rsidRDefault="00364A64" w:rsidP="00364A64">
            <w:pPr>
              <w:jc w:val="center"/>
            </w:pPr>
            <w:r>
              <w:t>8</w:t>
            </w:r>
          </w:p>
        </w:tc>
        <w:tc>
          <w:tcPr>
            <w:tcW w:w="289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A0294" w:rsidRDefault="00BA0294"/>
        </w:tc>
        <w:tc>
          <w:tcPr>
            <w:tcW w:w="115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A0294" w:rsidRDefault="00BA0294"/>
        </w:tc>
        <w:tc>
          <w:tcPr>
            <w:tcW w:w="100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A0294" w:rsidRDefault="00BA0294"/>
        </w:tc>
        <w:tc>
          <w:tcPr>
            <w:tcW w:w="106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A0294" w:rsidRDefault="00BA0294" w:rsidP="00BA0294">
            <w:pPr>
              <w:jc w:val="center"/>
            </w:pPr>
          </w:p>
        </w:tc>
        <w:tc>
          <w:tcPr>
            <w:tcW w:w="21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A0294" w:rsidRDefault="00BA0294"/>
        </w:tc>
        <w:tc>
          <w:tcPr>
            <w:tcW w:w="296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A0294" w:rsidRDefault="00BA0294"/>
        </w:tc>
        <w:tc>
          <w:tcPr>
            <w:tcW w:w="3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A0294" w:rsidRDefault="00BA0294"/>
        </w:tc>
        <w:tc>
          <w:tcPr>
            <w:tcW w:w="3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A0294" w:rsidRDefault="00BA0294"/>
        </w:tc>
        <w:tc>
          <w:tcPr>
            <w:tcW w:w="360" w:type="dxa"/>
            <w:tcBorders>
              <w:top w:val="single" w:sz="3" w:space="0" w:color="000000"/>
              <w:left w:val="single" w:sz="8" w:space="0" w:color="auto"/>
              <w:bottom w:val="single" w:sz="3" w:space="0" w:color="000000"/>
              <w:right w:val="single" w:sz="8" w:space="0" w:color="auto"/>
            </w:tcBorders>
          </w:tcPr>
          <w:p w:rsidR="00BA0294" w:rsidRDefault="00BA0294"/>
        </w:tc>
        <w:tc>
          <w:tcPr>
            <w:tcW w:w="360" w:type="dxa"/>
            <w:tcBorders>
              <w:top w:val="single" w:sz="3" w:space="0" w:color="000000"/>
              <w:left w:val="single" w:sz="8" w:space="0" w:color="auto"/>
              <w:bottom w:val="single" w:sz="3" w:space="0" w:color="000000"/>
              <w:right w:val="single" w:sz="8" w:space="0" w:color="auto"/>
            </w:tcBorders>
          </w:tcPr>
          <w:p w:rsidR="00BA0294" w:rsidRDefault="00BA0294"/>
        </w:tc>
        <w:tc>
          <w:tcPr>
            <w:tcW w:w="360" w:type="dxa"/>
            <w:tcBorders>
              <w:top w:val="single" w:sz="3" w:space="0" w:color="000000"/>
              <w:left w:val="single" w:sz="8" w:space="0" w:color="auto"/>
              <w:bottom w:val="single" w:sz="3" w:space="0" w:color="000000"/>
              <w:right w:val="single" w:sz="8" w:space="0" w:color="auto"/>
            </w:tcBorders>
          </w:tcPr>
          <w:p w:rsidR="00BA0294" w:rsidRDefault="00BA0294"/>
        </w:tc>
        <w:tc>
          <w:tcPr>
            <w:tcW w:w="360" w:type="dxa"/>
            <w:tcBorders>
              <w:top w:val="single" w:sz="3" w:space="0" w:color="000000"/>
              <w:left w:val="single" w:sz="8" w:space="0" w:color="auto"/>
              <w:bottom w:val="single" w:sz="3" w:space="0" w:color="000000"/>
              <w:right w:val="single" w:sz="18" w:space="0" w:color="000000"/>
            </w:tcBorders>
          </w:tcPr>
          <w:p w:rsidR="00BA0294" w:rsidRDefault="00BA0294"/>
        </w:tc>
      </w:tr>
      <w:tr w:rsidR="00BA0294" w:rsidTr="00364A64">
        <w:trPr>
          <w:trHeight w:hRule="exact" w:val="427"/>
        </w:trPr>
        <w:tc>
          <w:tcPr>
            <w:tcW w:w="5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A0294" w:rsidRDefault="00364A64" w:rsidP="00364A64">
            <w:pPr>
              <w:jc w:val="center"/>
            </w:pPr>
            <w:r>
              <w:t>9</w:t>
            </w:r>
          </w:p>
        </w:tc>
        <w:tc>
          <w:tcPr>
            <w:tcW w:w="289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A0294" w:rsidRDefault="00BA0294"/>
        </w:tc>
        <w:tc>
          <w:tcPr>
            <w:tcW w:w="115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A0294" w:rsidRDefault="00BA0294"/>
        </w:tc>
        <w:tc>
          <w:tcPr>
            <w:tcW w:w="100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A0294" w:rsidRDefault="00BA0294"/>
        </w:tc>
        <w:tc>
          <w:tcPr>
            <w:tcW w:w="106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A0294" w:rsidRDefault="00BA0294" w:rsidP="00BA0294">
            <w:pPr>
              <w:jc w:val="center"/>
            </w:pPr>
          </w:p>
        </w:tc>
        <w:tc>
          <w:tcPr>
            <w:tcW w:w="21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A0294" w:rsidRDefault="00BA0294"/>
        </w:tc>
        <w:tc>
          <w:tcPr>
            <w:tcW w:w="296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A0294" w:rsidRDefault="00BA0294"/>
        </w:tc>
        <w:tc>
          <w:tcPr>
            <w:tcW w:w="3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A0294" w:rsidRDefault="00BA0294"/>
        </w:tc>
        <w:tc>
          <w:tcPr>
            <w:tcW w:w="3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A0294" w:rsidRDefault="00BA0294"/>
        </w:tc>
        <w:tc>
          <w:tcPr>
            <w:tcW w:w="360" w:type="dxa"/>
            <w:tcBorders>
              <w:top w:val="single" w:sz="3" w:space="0" w:color="000000"/>
              <w:left w:val="single" w:sz="8" w:space="0" w:color="auto"/>
              <w:bottom w:val="single" w:sz="3" w:space="0" w:color="000000"/>
              <w:right w:val="single" w:sz="8" w:space="0" w:color="auto"/>
            </w:tcBorders>
          </w:tcPr>
          <w:p w:rsidR="00BA0294" w:rsidRDefault="00BA0294"/>
        </w:tc>
        <w:tc>
          <w:tcPr>
            <w:tcW w:w="360" w:type="dxa"/>
            <w:tcBorders>
              <w:top w:val="single" w:sz="3" w:space="0" w:color="000000"/>
              <w:left w:val="single" w:sz="8" w:space="0" w:color="auto"/>
              <w:bottom w:val="single" w:sz="3" w:space="0" w:color="000000"/>
              <w:right w:val="single" w:sz="8" w:space="0" w:color="auto"/>
            </w:tcBorders>
          </w:tcPr>
          <w:p w:rsidR="00BA0294" w:rsidRDefault="00BA0294"/>
        </w:tc>
        <w:tc>
          <w:tcPr>
            <w:tcW w:w="360" w:type="dxa"/>
            <w:tcBorders>
              <w:top w:val="single" w:sz="3" w:space="0" w:color="000000"/>
              <w:left w:val="single" w:sz="8" w:space="0" w:color="auto"/>
              <w:bottom w:val="single" w:sz="3" w:space="0" w:color="000000"/>
              <w:right w:val="single" w:sz="8" w:space="0" w:color="auto"/>
            </w:tcBorders>
          </w:tcPr>
          <w:p w:rsidR="00BA0294" w:rsidRDefault="00BA0294"/>
        </w:tc>
        <w:tc>
          <w:tcPr>
            <w:tcW w:w="360" w:type="dxa"/>
            <w:tcBorders>
              <w:top w:val="single" w:sz="3" w:space="0" w:color="000000"/>
              <w:left w:val="single" w:sz="8" w:space="0" w:color="auto"/>
              <w:bottom w:val="single" w:sz="3" w:space="0" w:color="000000"/>
              <w:right w:val="single" w:sz="18" w:space="0" w:color="000000"/>
            </w:tcBorders>
          </w:tcPr>
          <w:p w:rsidR="00BA0294" w:rsidRDefault="00BA0294"/>
        </w:tc>
      </w:tr>
      <w:tr w:rsidR="00BA0294" w:rsidTr="00364A64">
        <w:trPr>
          <w:trHeight w:hRule="exact" w:val="406"/>
        </w:trPr>
        <w:tc>
          <w:tcPr>
            <w:tcW w:w="5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A0294" w:rsidRDefault="00364A64" w:rsidP="00364A64">
            <w:pPr>
              <w:jc w:val="center"/>
            </w:pPr>
            <w:r>
              <w:t>10</w:t>
            </w:r>
          </w:p>
        </w:tc>
        <w:tc>
          <w:tcPr>
            <w:tcW w:w="289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A0294" w:rsidRDefault="00BA0294"/>
        </w:tc>
        <w:tc>
          <w:tcPr>
            <w:tcW w:w="115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A0294" w:rsidRDefault="00BA0294"/>
        </w:tc>
        <w:tc>
          <w:tcPr>
            <w:tcW w:w="100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A0294" w:rsidRDefault="00BA0294"/>
        </w:tc>
        <w:tc>
          <w:tcPr>
            <w:tcW w:w="106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A0294" w:rsidRDefault="00BA0294" w:rsidP="00BA0294">
            <w:pPr>
              <w:jc w:val="center"/>
            </w:pPr>
          </w:p>
        </w:tc>
        <w:tc>
          <w:tcPr>
            <w:tcW w:w="21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A0294" w:rsidRDefault="00BA0294"/>
        </w:tc>
        <w:tc>
          <w:tcPr>
            <w:tcW w:w="296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A0294" w:rsidRDefault="00BA0294"/>
        </w:tc>
        <w:tc>
          <w:tcPr>
            <w:tcW w:w="3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A0294" w:rsidRDefault="00BA0294"/>
        </w:tc>
        <w:tc>
          <w:tcPr>
            <w:tcW w:w="3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A0294" w:rsidRDefault="00BA0294"/>
        </w:tc>
        <w:tc>
          <w:tcPr>
            <w:tcW w:w="360" w:type="dxa"/>
            <w:tcBorders>
              <w:top w:val="single" w:sz="3" w:space="0" w:color="000000"/>
              <w:left w:val="single" w:sz="8" w:space="0" w:color="auto"/>
              <w:bottom w:val="single" w:sz="3" w:space="0" w:color="000000"/>
              <w:right w:val="single" w:sz="8" w:space="0" w:color="auto"/>
            </w:tcBorders>
          </w:tcPr>
          <w:p w:rsidR="00BA0294" w:rsidRDefault="00BA0294"/>
        </w:tc>
        <w:tc>
          <w:tcPr>
            <w:tcW w:w="360" w:type="dxa"/>
            <w:tcBorders>
              <w:top w:val="single" w:sz="3" w:space="0" w:color="000000"/>
              <w:left w:val="single" w:sz="8" w:space="0" w:color="auto"/>
              <w:bottom w:val="single" w:sz="3" w:space="0" w:color="000000"/>
              <w:right w:val="single" w:sz="8" w:space="0" w:color="auto"/>
            </w:tcBorders>
          </w:tcPr>
          <w:p w:rsidR="00BA0294" w:rsidRDefault="00BA0294"/>
        </w:tc>
        <w:tc>
          <w:tcPr>
            <w:tcW w:w="360" w:type="dxa"/>
            <w:tcBorders>
              <w:top w:val="single" w:sz="3" w:space="0" w:color="000000"/>
              <w:left w:val="single" w:sz="8" w:space="0" w:color="auto"/>
              <w:bottom w:val="single" w:sz="3" w:space="0" w:color="000000"/>
              <w:right w:val="single" w:sz="8" w:space="0" w:color="auto"/>
            </w:tcBorders>
          </w:tcPr>
          <w:p w:rsidR="00BA0294" w:rsidRDefault="00BA0294"/>
        </w:tc>
        <w:tc>
          <w:tcPr>
            <w:tcW w:w="360" w:type="dxa"/>
            <w:tcBorders>
              <w:top w:val="single" w:sz="3" w:space="0" w:color="000000"/>
              <w:left w:val="single" w:sz="8" w:space="0" w:color="auto"/>
              <w:bottom w:val="single" w:sz="3" w:space="0" w:color="000000"/>
              <w:right w:val="single" w:sz="18" w:space="0" w:color="000000"/>
            </w:tcBorders>
          </w:tcPr>
          <w:p w:rsidR="00BA0294" w:rsidRDefault="00BA0294"/>
        </w:tc>
      </w:tr>
      <w:tr w:rsidR="00BA0294" w:rsidTr="00364A64">
        <w:trPr>
          <w:trHeight w:hRule="exact" w:val="406"/>
        </w:trPr>
        <w:tc>
          <w:tcPr>
            <w:tcW w:w="5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A0294" w:rsidRDefault="00364A64" w:rsidP="00364A64">
            <w:pPr>
              <w:jc w:val="center"/>
            </w:pPr>
            <w:r>
              <w:t>11</w:t>
            </w:r>
          </w:p>
        </w:tc>
        <w:tc>
          <w:tcPr>
            <w:tcW w:w="289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A0294" w:rsidRDefault="00BA0294"/>
        </w:tc>
        <w:tc>
          <w:tcPr>
            <w:tcW w:w="115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A0294" w:rsidRDefault="00BA0294"/>
        </w:tc>
        <w:tc>
          <w:tcPr>
            <w:tcW w:w="100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A0294" w:rsidRDefault="00BA0294"/>
        </w:tc>
        <w:tc>
          <w:tcPr>
            <w:tcW w:w="106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A0294" w:rsidRDefault="00BA0294" w:rsidP="00BA0294">
            <w:pPr>
              <w:jc w:val="center"/>
            </w:pPr>
          </w:p>
        </w:tc>
        <w:tc>
          <w:tcPr>
            <w:tcW w:w="21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A0294" w:rsidRDefault="00BA0294"/>
        </w:tc>
        <w:tc>
          <w:tcPr>
            <w:tcW w:w="296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A0294" w:rsidRDefault="00BA0294"/>
        </w:tc>
        <w:tc>
          <w:tcPr>
            <w:tcW w:w="3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A0294" w:rsidRDefault="00BA0294"/>
        </w:tc>
        <w:tc>
          <w:tcPr>
            <w:tcW w:w="3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A0294" w:rsidRDefault="00BA0294"/>
        </w:tc>
        <w:tc>
          <w:tcPr>
            <w:tcW w:w="360" w:type="dxa"/>
            <w:tcBorders>
              <w:top w:val="single" w:sz="3" w:space="0" w:color="000000"/>
              <w:left w:val="single" w:sz="8" w:space="0" w:color="auto"/>
              <w:bottom w:val="single" w:sz="3" w:space="0" w:color="000000"/>
              <w:right w:val="single" w:sz="8" w:space="0" w:color="auto"/>
            </w:tcBorders>
          </w:tcPr>
          <w:p w:rsidR="00BA0294" w:rsidRDefault="00BA0294"/>
        </w:tc>
        <w:tc>
          <w:tcPr>
            <w:tcW w:w="360" w:type="dxa"/>
            <w:tcBorders>
              <w:top w:val="single" w:sz="3" w:space="0" w:color="000000"/>
              <w:left w:val="single" w:sz="8" w:space="0" w:color="auto"/>
              <w:bottom w:val="single" w:sz="3" w:space="0" w:color="000000"/>
              <w:right w:val="single" w:sz="8" w:space="0" w:color="auto"/>
            </w:tcBorders>
          </w:tcPr>
          <w:p w:rsidR="00BA0294" w:rsidRDefault="00BA0294"/>
        </w:tc>
        <w:tc>
          <w:tcPr>
            <w:tcW w:w="360" w:type="dxa"/>
            <w:tcBorders>
              <w:top w:val="single" w:sz="3" w:space="0" w:color="000000"/>
              <w:left w:val="single" w:sz="8" w:space="0" w:color="auto"/>
              <w:bottom w:val="single" w:sz="3" w:space="0" w:color="000000"/>
              <w:right w:val="single" w:sz="8" w:space="0" w:color="auto"/>
            </w:tcBorders>
          </w:tcPr>
          <w:p w:rsidR="00BA0294" w:rsidRDefault="00BA0294"/>
        </w:tc>
        <w:tc>
          <w:tcPr>
            <w:tcW w:w="360" w:type="dxa"/>
            <w:tcBorders>
              <w:top w:val="single" w:sz="3" w:space="0" w:color="000000"/>
              <w:left w:val="single" w:sz="8" w:space="0" w:color="auto"/>
              <w:bottom w:val="single" w:sz="3" w:space="0" w:color="000000"/>
              <w:right w:val="single" w:sz="18" w:space="0" w:color="000000"/>
            </w:tcBorders>
          </w:tcPr>
          <w:p w:rsidR="00BA0294" w:rsidRDefault="00BA0294"/>
        </w:tc>
      </w:tr>
      <w:tr w:rsidR="00BA0294" w:rsidTr="00364A64">
        <w:trPr>
          <w:trHeight w:hRule="exact" w:val="427"/>
        </w:trPr>
        <w:tc>
          <w:tcPr>
            <w:tcW w:w="5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A0294" w:rsidRDefault="00364A64" w:rsidP="00364A64">
            <w:pPr>
              <w:jc w:val="center"/>
            </w:pPr>
            <w:r>
              <w:t>12</w:t>
            </w:r>
          </w:p>
        </w:tc>
        <w:tc>
          <w:tcPr>
            <w:tcW w:w="289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A0294" w:rsidRDefault="00BA0294"/>
        </w:tc>
        <w:tc>
          <w:tcPr>
            <w:tcW w:w="115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A0294" w:rsidRDefault="00BA0294"/>
        </w:tc>
        <w:tc>
          <w:tcPr>
            <w:tcW w:w="100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A0294" w:rsidRDefault="00BA0294"/>
        </w:tc>
        <w:tc>
          <w:tcPr>
            <w:tcW w:w="106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A0294" w:rsidRDefault="00BA0294" w:rsidP="00BA0294">
            <w:pPr>
              <w:jc w:val="center"/>
            </w:pPr>
          </w:p>
        </w:tc>
        <w:tc>
          <w:tcPr>
            <w:tcW w:w="21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A0294" w:rsidRDefault="00BA0294"/>
        </w:tc>
        <w:tc>
          <w:tcPr>
            <w:tcW w:w="296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A0294" w:rsidRDefault="00BA0294"/>
        </w:tc>
        <w:tc>
          <w:tcPr>
            <w:tcW w:w="3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A0294" w:rsidRDefault="00BA0294"/>
        </w:tc>
        <w:tc>
          <w:tcPr>
            <w:tcW w:w="3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A0294" w:rsidRDefault="00BA0294"/>
        </w:tc>
        <w:tc>
          <w:tcPr>
            <w:tcW w:w="360" w:type="dxa"/>
            <w:tcBorders>
              <w:top w:val="single" w:sz="3" w:space="0" w:color="000000"/>
              <w:left w:val="single" w:sz="8" w:space="0" w:color="auto"/>
              <w:bottom w:val="single" w:sz="3" w:space="0" w:color="000000"/>
              <w:right w:val="single" w:sz="8" w:space="0" w:color="auto"/>
            </w:tcBorders>
          </w:tcPr>
          <w:p w:rsidR="00BA0294" w:rsidRDefault="00BA0294"/>
        </w:tc>
        <w:tc>
          <w:tcPr>
            <w:tcW w:w="360" w:type="dxa"/>
            <w:tcBorders>
              <w:top w:val="single" w:sz="3" w:space="0" w:color="000000"/>
              <w:left w:val="single" w:sz="8" w:space="0" w:color="auto"/>
              <w:bottom w:val="single" w:sz="3" w:space="0" w:color="000000"/>
              <w:right w:val="single" w:sz="8" w:space="0" w:color="auto"/>
            </w:tcBorders>
          </w:tcPr>
          <w:p w:rsidR="00BA0294" w:rsidRDefault="00BA0294"/>
        </w:tc>
        <w:tc>
          <w:tcPr>
            <w:tcW w:w="360" w:type="dxa"/>
            <w:tcBorders>
              <w:top w:val="single" w:sz="3" w:space="0" w:color="000000"/>
              <w:left w:val="single" w:sz="8" w:space="0" w:color="auto"/>
              <w:bottom w:val="single" w:sz="3" w:space="0" w:color="000000"/>
              <w:right w:val="single" w:sz="8" w:space="0" w:color="auto"/>
            </w:tcBorders>
          </w:tcPr>
          <w:p w:rsidR="00BA0294" w:rsidRDefault="00BA0294"/>
        </w:tc>
        <w:tc>
          <w:tcPr>
            <w:tcW w:w="360" w:type="dxa"/>
            <w:tcBorders>
              <w:top w:val="single" w:sz="3" w:space="0" w:color="000000"/>
              <w:left w:val="single" w:sz="8" w:space="0" w:color="auto"/>
              <w:bottom w:val="single" w:sz="3" w:space="0" w:color="000000"/>
              <w:right w:val="single" w:sz="18" w:space="0" w:color="000000"/>
            </w:tcBorders>
          </w:tcPr>
          <w:p w:rsidR="00BA0294" w:rsidRDefault="00BA0294"/>
        </w:tc>
      </w:tr>
      <w:tr w:rsidR="00BA0294" w:rsidTr="00364A64">
        <w:trPr>
          <w:trHeight w:hRule="exact" w:val="427"/>
        </w:trPr>
        <w:tc>
          <w:tcPr>
            <w:tcW w:w="5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A0294" w:rsidRDefault="00364A64" w:rsidP="00364A64">
            <w:pPr>
              <w:jc w:val="center"/>
            </w:pPr>
            <w:r>
              <w:t>13</w:t>
            </w:r>
          </w:p>
        </w:tc>
        <w:tc>
          <w:tcPr>
            <w:tcW w:w="289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A0294" w:rsidRDefault="00BA0294"/>
        </w:tc>
        <w:tc>
          <w:tcPr>
            <w:tcW w:w="115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A0294" w:rsidRDefault="00BA0294"/>
        </w:tc>
        <w:tc>
          <w:tcPr>
            <w:tcW w:w="100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A0294" w:rsidRDefault="00BA0294"/>
        </w:tc>
        <w:tc>
          <w:tcPr>
            <w:tcW w:w="106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A0294" w:rsidRDefault="00BA0294" w:rsidP="00BA0294">
            <w:pPr>
              <w:jc w:val="center"/>
            </w:pPr>
          </w:p>
        </w:tc>
        <w:tc>
          <w:tcPr>
            <w:tcW w:w="21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A0294" w:rsidRDefault="00BA0294"/>
        </w:tc>
        <w:tc>
          <w:tcPr>
            <w:tcW w:w="296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A0294" w:rsidRDefault="00BA0294"/>
        </w:tc>
        <w:tc>
          <w:tcPr>
            <w:tcW w:w="3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A0294" w:rsidRDefault="00BA0294"/>
        </w:tc>
        <w:tc>
          <w:tcPr>
            <w:tcW w:w="3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A0294" w:rsidRDefault="00BA0294"/>
        </w:tc>
        <w:tc>
          <w:tcPr>
            <w:tcW w:w="360" w:type="dxa"/>
            <w:tcBorders>
              <w:top w:val="single" w:sz="3" w:space="0" w:color="000000"/>
              <w:left w:val="single" w:sz="8" w:space="0" w:color="auto"/>
              <w:bottom w:val="single" w:sz="3" w:space="0" w:color="000000"/>
              <w:right w:val="single" w:sz="8" w:space="0" w:color="auto"/>
            </w:tcBorders>
          </w:tcPr>
          <w:p w:rsidR="00BA0294" w:rsidRDefault="00BA0294"/>
        </w:tc>
        <w:tc>
          <w:tcPr>
            <w:tcW w:w="360" w:type="dxa"/>
            <w:tcBorders>
              <w:top w:val="single" w:sz="3" w:space="0" w:color="000000"/>
              <w:left w:val="single" w:sz="8" w:space="0" w:color="auto"/>
              <w:bottom w:val="single" w:sz="3" w:space="0" w:color="000000"/>
              <w:right w:val="single" w:sz="8" w:space="0" w:color="auto"/>
            </w:tcBorders>
          </w:tcPr>
          <w:p w:rsidR="00BA0294" w:rsidRDefault="00BA0294"/>
        </w:tc>
        <w:tc>
          <w:tcPr>
            <w:tcW w:w="360" w:type="dxa"/>
            <w:tcBorders>
              <w:top w:val="single" w:sz="3" w:space="0" w:color="000000"/>
              <w:left w:val="single" w:sz="8" w:space="0" w:color="auto"/>
              <w:bottom w:val="single" w:sz="3" w:space="0" w:color="000000"/>
              <w:right w:val="single" w:sz="8" w:space="0" w:color="auto"/>
            </w:tcBorders>
          </w:tcPr>
          <w:p w:rsidR="00BA0294" w:rsidRDefault="00BA0294"/>
        </w:tc>
        <w:tc>
          <w:tcPr>
            <w:tcW w:w="360" w:type="dxa"/>
            <w:tcBorders>
              <w:top w:val="single" w:sz="3" w:space="0" w:color="000000"/>
              <w:left w:val="single" w:sz="8" w:space="0" w:color="auto"/>
              <w:bottom w:val="single" w:sz="3" w:space="0" w:color="000000"/>
              <w:right w:val="single" w:sz="18" w:space="0" w:color="000000"/>
            </w:tcBorders>
          </w:tcPr>
          <w:p w:rsidR="00BA0294" w:rsidRDefault="00BA0294"/>
        </w:tc>
      </w:tr>
      <w:tr w:rsidR="00BA0294" w:rsidTr="00364A64">
        <w:trPr>
          <w:trHeight w:hRule="exact" w:val="427"/>
        </w:trPr>
        <w:tc>
          <w:tcPr>
            <w:tcW w:w="5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A0294" w:rsidRDefault="00364A64" w:rsidP="00364A64">
            <w:pPr>
              <w:jc w:val="center"/>
            </w:pPr>
            <w:r>
              <w:t>14</w:t>
            </w:r>
          </w:p>
        </w:tc>
        <w:tc>
          <w:tcPr>
            <w:tcW w:w="289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A0294" w:rsidRDefault="00BA0294"/>
        </w:tc>
        <w:tc>
          <w:tcPr>
            <w:tcW w:w="115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A0294" w:rsidRDefault="00BA0294"/>
        </w:tc>
        <w:tc>
          <w:tcPr>
            <w:tcW w:w="100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A0294" w:rsidRDefault="00BA0294"/>
        </w:tc>
        <w:tc>
          <w:tcPr>
            <w:tcW w:w="106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A0294" w:rsidRDefault="00BA0294" w:rsidP="00BA0294">
            <w:pPr>
              <w:jc w:val="center"/>
            </w:pPr>
            <w:bookmarkStart w:id="0" w:name="_GoBack"/>
            <w:bookmarkEnd w:id="0"/>
          </w:p>
        </w:tc>
        <w:tc>
          <w:tcPr>
            <w:tcW w:w="21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A0294" w:rsidRDefault="00BA0294"/>
        </w:tc>
        <w:tc>
          <w:tcPr>
            <w:tcW w:w="296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A0294" w:rsidRDefault="00BA0294"/>
        </w:tc>
        <w:tc>
          <w:tcPr>
            <w:tcW w:w="3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A0294" w:rsidRDefault="00BA0294"/>
        </w:tc>
        <w:tc>
          <w:tcPr>
            <w:tcW w:w="3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A0294" w:rsidRDefault="00BA0294"/>
        </w:tc>
        <w:tc>
          <w:tcPr>
            <w:tcW w:w="360" w:type="dxa"/>
            <w:tcBorders>
              <w:top w:val="single" w:sz="3" w:space="0" w:color="000000"/>
              <w:left w:val="single" w:sz="8" w:space="0" w:color="auto"/>
              <w:bottom w:val="single" w:sz="3" w:space="0" w:color="000000"/>
              <w:right w:val="single" w:sz="8" w:space="0" w:color="auto"/>
            </w:tcBorders>
          </w:tcPr>
          <w:p w:rsidR="00BA0294" w:rsidRDefault="00BA0294"/>
        </w:tc>
        <w:tc>
          <w:tcPr>
            <w:tcW w:w="360" w:type="dxa"/>
            <w:tcBorders>
              <w:top w:val="single" w:sz="3" w:space="0" w:color="000000"/>
              <w:left w:val="single" w:sz="8" w:space="0" w:color="auto"/>
              <w:bottom w:val="single" w:sz="3" w:space="0" w:color="000000"/>
              <w:right w:val="single" w:sz="8" w:space="0" w:color="auto"/>
            </w:tcBorders>
          </w:tcPr>
          <w:p w:rsidR="00BA0294" w:rsidRDefault="00BA0294"/>
        </w:tc>
        <w:tc>
          <w:tcPr>
            <w:tcW w:w="360" w:type="dxa"/>
            <w:tcBorders>
              <w:top w:val="single" w:sz="3" w:space="0" w:color="000000"/>
              <w:left w:val="single" w:sz="8" w:space="0" w:color="auto"/>
              <w:bottom w:val="single" w:sz="3" w:space="0" w:color="000000"/>
              <w:right w:val="single" w:sz="8" w:space="0" w:color="auto"/>
            </w:tcBorders>
          </w:tcPr>
          <w:p w:rsidR="00BA0294" w:rsidRDefault="00BA0294"/>
        </w:tc>
        <w:tc>
          <w:tcPr>
            <w:tcW w:w="360" w:type="dxa"/>
            <w:tcBorders>
              <w:top w:val="single" w:sz="3" w:space="0" w:color="000000"/>
              <w:left w:val="single" w:sz="8" w:space="0" w:color="auto"/>
              <w:bottom w:val="single" w:sz="3" w:space="0" w:color="000000"/>
              <w:right w:val="single" w:sz="18" w:space="0" w:color="000000"/>
            </w:tcBorders>
          </w:tcPr>
          <w:p w:rsidR="00BA0294" w:rsidRDefault="00BA0294"/>
        </w:tc>
      </w:tr>
      <w:tr w:rsidR="00BA0294" w:rsidTr="00364A64">
        <w:trPr>
          <w:trHeight w:hRule="exact" w:val="425"/>
        </w:trPr>
        <w:tc>
          <w:tcPr>
            <w:tcW w:w="5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A0294" w:rsidRDefault="00364A64" w:rsidP="00364A64">
            <w:pPr>
              <w:jc w:val="center"/>
            </w:pPr>
            <w:r>
              <w:t>15</w:t>
            </w:r>
          </w:p>
        </w:tc>
        <w:tc>
          <w:tcPr>
            <w:tcW w:w="289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A0294" w:rsidRDefault="00BA0294"/>
        </w:tc>
        <w:tc>
          <w:tcPr>
            <w:tcW w:w="115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A0294" w:rsidRDefault="00BA0294"/>
        </w:tc>
        <w:tc>
          <w:tcPr>
            <w:tcW w:w="100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A0294" w:rsidRDefault="00BA0294"/>
        </w:tc>
        <w:tc>
          <w:tcPr>
            <w:tcW w:w="106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A0294" w:rsidRDefault="00BA0294" w:rsidP="00BA0294">
            <w:pPr>
              <w:jc w:val="center"/>
            </w:pPr>
          </w:p>
        </w:tc>
        <w:tc>
          <w:tcPr>
            <w:tcW w:w="21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A0294" w:rsidRDefault="00BA0294"/>
        </w:tc>
        <w:tc>
          <w:tcPr>
            <w:tcW w:w="296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A0294" w:rsidRDefault="00BA0294"/>
        </w:tc>
        <w:tc>
          <w:tcPr>
            <w:tcW w:w="3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A0294" w:rsidRDefault="00BA0294"/>
        </w:tc>
        <w:tc>
          <w:tcPr>
            <w:tcW w:w="3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A0294" w:rsidRDefault="00BA0294"/>
        </w:tc>
        <w:tc>
          <w:tcPr>
            <w:tcW w:w="360" w:type="dxa"/>
            <w:tcBorders>
              <w:top w:val="single" w:sz="3" w:space="0" w:color="000000"/>
              <w:left w:val="single" w:sz="8" w:space="0" w:color="auto"/>
              <w:bottom w:val="single" w:sz="3" w:space="0" w:color="000000"/>
              <w:right w:val="single" w:sz="8" w:space="0" w:color="auto"/>
            </w:tcBorders>
          </w:tcPr>
          <w:p w:rsidR="00BA0294" w:rsidRDefault="00BA0294"/>
        </w:tc>
        <w:tc>
          <w:tcPr>
            <w:tcW w:w="360" w:type="dxa"/>
            <w:tcBorders>
              <w:top w:val="single" w:sz="3" w:space="0" w:color="000000"/>
              <w:left w:val="single" w:sz="8" w:space="0" w:color="auto"/>
              <w:bottom w:val="single" w:sz="3" w:space="0" w:color="000000"/>
              <w:right w:val="single" w:sz="8" w:space="0" w:color="auto"/>
            </w:tcBorders>
          </w:tcPr>
          <w:p w:rsidR="00BA0294" w:rsidRDefault="00BA0294"/>
        </w:tc>
        <w:tc>
          <w:tcPr>
            <w:tcW w:w="360" w:type="dxa"/>
            <w:tcBorders>
              <w:top w:val="single" w:sz="3" w:space="0" w:color="000000"/>
              <w:left w:val="single" w:sz="8" w:space="0" w:color="auto"/>
              <w:bottom w:val="single" w:sz="3" w:space="0" w:color="000000"/>
              <w:right w:val="single" w:sz="8" w:space="0" w:color="auto"/>
            </w:tcBorders>
          </w:tcPr>
          <w:p w:rsidR="00BA0294" w:rsidRDefault="00BA0294"/>
        </w:tc>
        <w:tc>
          <w:tcPr>
            <w:tcW w:w="360" w:type="dxa"/>
            <w:tcBorders>
              <w:top w:val="single" w:sz="3" w:space="0" w:color="000000"/>
              <w:left w:val="single" w:sz="8" w:space="0" w:color="auto"/>
              <w:bottom w:val="single" w:sz="3" w:space="0" w:color="000000"/>
              <w:right w:val="single" w:sz="18" w:space="0" w:color="000000"/>
            </w:tcBorders>
          </w:tcPr>
          <w:p w:rsidR="00BA0294" w:rsidRDefault="00BA0294"/>
        </w:tc>
      </w:tr>
    </w:tbl>
    <w:p w:rsidR="0063645E" w:rsidRDefault="00921817" w:rsidP="00DC0FDE">
      <w:pPr>
        <w:spacing w:line="300" w:lineRule="exact"/>
        <w:ind w:left="1764" w:right="1808"/>
      </w:pPr>
      <w:r>
        <w:rPr>
          <w:rFonts w:ascii="Calibri" w:eastAsia="Calibri" w:hAnsi="Calibri" w:cs="Calibri"/>
          <w:position w:val="1"/>
          <w:sz w:val="28"/>
          <w:szCs w:val="28"/>
        </w:rPr>
        <w:t>Rig</w:t>
      </w:r>
      <w:r>
        <w:rPr>
          <w:rFonts w:ascii="Calibri" w:eastAsia="Calibri" w:hAnsi="Calibri" w:cs="Calibri"/>
          <w:spacing w:val="9"/>
          <w:position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position w:val="1"/>
          <w:sz w:val="28"/>
          <w:szCs w:val="28"/>
        </w:rPr>
        <w:t xml:space="preserve">Doctor:                                                                       </w:t>
      </w:r>
      <w:r>
        <w:rPr>
          <w:rFonts w:ascii="Calibri" w:eastAsia="Calibri" w:hAnsi="Calibri" w:cs="Calibri"/>
          <w:spacing w:val="45"/>
          <w:position w:val="1"/>
          <w:sz w:val="28"/>
          <w:szCs w:val="28"/>
        </w:rPr>
        <w:t xml:space="preserve"> </w:t>
      </w:r>
    </w:p>
    <w:p w:rsidR="0063645E" w:rsidRDefault="0063645E">
      <w:pPr>
        <w:spacing w:before="6" w:line="240" w:lineRule="exact"/>
        <w:rPr>
          <w:sz w:val="24"/>
          <w:szCs w:val="24"/>
        </w:rPr>
      </w:pPr>
    </w:p>
    <w:p w:rsidR="00497EC2" w:rsidRDefault="00921817">
      <w:pPr>
        <w:ind w:left="145" w:right="353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2"/>
        </w:rPr>
        <w:t>B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7"/>
        </w:rPr>
        <w:t xml:space="preserve"> </w:t>
      </w:r>
      <w:r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 xml:space="preserve">F/A: </w:t>
      </w:r>
      <w:r>
        <w:rPr>
          <w:rFonts w:ascii="Calibri" w:eastAsia="Calibri" w:hAnsi="Calibri" w:cs="Calibri"/>
          <w:spacing w:val="15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fi</w:t>
      </w:r>
      <w:r>
        <w:rPr>
          <w:rFonts w:ascii="Calibri" w:eastAsia="Calibri" w:hAnsi="Calibri" w:cs="Calibri"/>
          <w:spacing w:val="2"/>
        </w:rPr>
        <w:t>r</w:t>
      </w:r>
      <w:r>
        <w:rPr>
          <w:rFonts w:ascii="Calibri" w:eastAsia="Calibri" w:hAnsi="Calibri" w:cs="Calibri"/>
        </w:rPr>
        <w:t>st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aid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 xml:space="preserve">case            </w:t>
      </w:r>
      <w:r>
        <w:rPr>
          <w:rFonts w:ascii="Calibri" w:eastAsia="Calibri" w:hAnsi="Calibri" w:cs="Calibri"/>
          <w:spacing w:val="-1"/>
        </w:rPr>
        <w:t>-</w:t>
      </w:r>
      <w:r>
        <w:rPr>
          <w:rFonts w:ascii="Calibri" w:eastAsia="Calibri" w:hAnsi="Calibri" w:cs="Calibri"/>
        </w:rPr>
        <w:t>MTO:</w:t>
      </w:r>
      <w:r>
        <w:rPr>
          <w:rFonts w:ascii="Calibri" w:eastAsia="Calibri" w:hAnsi="Calibri" w:cs="Calibri"/>
          <w:spacing w:val="5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medical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2"/>
        </w:rPr>
        <w:t>r</w:t>
      </w:r>
      <w:r>
        <w:rPr>
          <w:rFonts w:ascii="Calibri" w:eastAsia="Calibri" w:hAnsi="Calibri" w:cs="Calibri"/>
        </w:rPr>
        <w:t>eat</w:t>
      </w:r>
      <w:r>
        <w:rPr>
          <w:rFonts w:ascii="Calibri" w:eastAsia="Calibri" w:hAnsi="Calibri" w:cs="Calibri"/>
          <w:spacing w:val="2"/>
        </w:rPr>
        <w:t>m</w:t>
      </w:r>
      <w:r>
        <w:rPr>
          <w:rFonts w:ascii="Calibri" w:eastAsia="Calibri" w:hAnsi="Calibri" w:cs="Calibri"/>
        </w:rPr>
        <w:t>ent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2"/>
        </w:rPr>
        <w:t>n</w:t>
      </w:r>
      <w:r>
        <w:rPr>
          <w:rFonts w:ascii="Calibri" w:eastAsia="Calibri" w:hAnsi="Calibri" w:cs="Calibri"/>
        </w:rPr>
        <w:t xml:space="preserve">ly      </w:t>
      </w:r>
      <w:r>
        <w:rPr>
          <w:rFonts w:ascii="Calibri" w:eastAsia="Calibri" w:hAnsi="Calibri" w:cs="Calibri"/>
          <w:spacing w:val="44"/>
        </w:rPr>
        <w:t xml:space="preserve"> </w:t>
      </w:r>
      <w:r>
        <w:rPr>
          <w:rFonts w:ascii="Calibri" w:eastAsia="Calibri" w:hAnsi="Calibri" w:cs="Calibri"/>
          <w:spacing w:val="-1"/>
        </w:rPr>
        <w:t>-</w:t>
      </w:r>
      <w:r>
        <w:rPr>
          <w:rFonts w:ascii="Calibri" w:eastAsia="Calibri" w:hAnsi="Calibri" w:cs="Calibri"/>
        </w:rPr>
        <w:t xml:space="preserve">RWC: 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2"/>
        </w:rPr>
        <w:t>e</w:t>
      </w:r>
      <w:r>
        <w:rPr>
          <w:rFonts w:ascii="Calibri" w:eastAsia="Calibri" w:hAnsi="Calibri" w:cs="Calibri"/>
        </w:rPr>
        <w:t>stri</w:t>
      </w:r>
      <w:r>
        <w:rPr>
          <w:rFonts w:ascii="Calibri" w:eastAsia="Calibri" w:hAnsi="Calibri" w:cs="Calibri"/>
          <w:spacing w:val="2"/>
        </w:rPr>
        <w:t>c</w:t>
      </w:r>
      <w:r>
        <w:rPr>
          <w:rFonts w:ascii="Calibri" w:eastAsia="Calibri" w:hAnsi="Calibri" w:cs="Calibri"/>
        </w:rPr>
        <w:t>ted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work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as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(send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case</w:t>
      </w:r>
      <w:r>
        <w:rPr>
          <w:rFonts w:ascii="Calibri" w:eastAsia="Calibri" w:hAnsi="Calibri" w:cs="Calibri"/>
          <w:spacing w:val="-5"/>
        </w:rPr>
        <w:t xml:space="preserve"> </w:t>
      </w:r>
      <w:proofErr w:type="gramStart"/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2"/>
        </w:rPr>
        <w:t>e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 xml:space="preserve">rt)   </w:t>
      </w:r>
      <w:proofErr w:type="gramEnd"/>
      <w:r>
        <w:rPr>
          <w:rFonts w:ascii="Calibri" w:eastAsia="Calibri" w:hAnsi="Calibri" w:cs="Calibri"/>
          <w:spacing w:val="41"/>
        </w:rPr>
        <w:t xml:space="preserve"> </w:t>
      </w:r>
      <w:r>
        <w:rPr>
          <w:rFonts w:ascii="Calibri" w:eastAsia="Calibri" w:hAnsi="Calibri" w:cs="Calibri"/>
          <w:spacing w:val="-1"/>
        </w:rPr>
        <w:t>-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1"/>
        </w:rPr>
        <w:t>T</w:t>
      </w:r>
      <w:r>
        <w:rPr>
          <w:rFonts w:ascii="Calibri" w:eastAsia="Calibri" w:hAnsi="Calibri" w:cs="Calibri"/>
        </w:rPr>
        <w:t>I: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</w:rPr>
        <w:t>lost</w:t>
      </w:r>
      <w:r>
        <w:rPr>
          <w:rFonts w:ascii="Calibri" w:eastAsia="Calibri" w:hAnsi="Calibri" w:cs="Calibri"/>
          <w:spacing w:val="7"/>
        </w:rPr>
        <w:t xml:space="preserve"> </w:t>
      </w:r>
      <w:r>
        <w:rPr>
          <w:rFonts w:ascii="Calibri" w:eastAsia="Calibri" w:hAnsi="Calibri" w:cs="Calibri"/>
        </w:rPr>
        <w:t>time</w:t>
      </w:r>
      <w:r>
        <w:rPr>
          <w:rFonts w:ascii="Calibri" w:eastAsia="Calibri" w:hAnsi="Calibri" w:cs="Calibri"/>
          <w:spacing w:val="8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4"/>
        </w:rPr>
        <w:t>c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2"/>
        </w:rPr>
        <w:t>e</w:t>
      </w:r>
      <w:r>
        <w:rPr>
          <w:rFonts w:ascii="Calibri" w:eastAsia="Calibri" w:hAnsi="Calibri" w:cs="Calibri"/>
        </w:rPr>
        <w:t xml:space="preserve">nt </w:t>
      </w:r>
      <w:r>
        <w:rPr>
          <w:rFonts w:ascii="Calibri" w:eastAsia="Calibri" w:hAnsi="Calibri" w:cs="Calibri"/>
          <w:spacing w:val="13"/>
        </w:rPr>
        <w:t xml:space="preserve"> </w:t>
      </w:r>
      <w:r>
        <w:rPr>
          <w:rFonts w:ascii="Calibri" w:eastAsia="Calibri" w:hAnsi="Calibri" w:cs="Calibri"/>
        </w:rPr>
        <w:t>(s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nd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case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w w:val="99"/>
        </w:rPr>
        <w:t>repor</w:t>
      </w:r>
      <w:r>
        <w:rPr>
          <w:rFonts w:ascii="Calibri" w:eastAsia="Calibri" w:hAnsi="Calibri" w:cs="Calibri"/>
          <w:spacing w:val="1"/>
          <w:w w:val="99"/>
        </w:rPr>
        <w:t>t</w:t>
      </w:r>
      <w:r>
        <w:rPr>
          <w:rFonts w:ascii="Calibri" w:eastAsia="Calibri" w:hAnsi="Calibri" w:cs="Calibri"/>
          <w:w w:val="99"/>
        </w:rPr>
        <w:t>)</w:t>
      </w:r>
    </w:p>
    <w:p w:rsidR="0063645E" w:rsidRPr="00497EC2" w:rsidRDefault="0063645E" w:rsidP="00497EC2">
      <w:pPr>
        <w:tabs>
          <w:tab w:val="left" w:pos="5520"/>
        </w:tabs>
        <w:rPr>
          <w:rFonts w:ascii="Calibri" w:eastAsia="Calibri" w:hAnsi="Calibri" w:cs="Calibri"/>
        </w:rPr>
      </w:pPr>
    </w:p>
    <w:sectPr w:rsidR="0063645E" w:rsidRPr="00497EC2">
      <w:footerReference w:type="default" r:id="rId8"/>
      <w:type w:val="continuous"/>
      <w:pgSz w:w="15840" w:h="12240" w:orient="landscape"/>
      <w:pgMar w:top="360" w:right="500" w:bottom="280" w:left="5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7EC2" w:rsidRDefault="00497EC2" w:rsidP="00497EC2">
      <w:r>
        <w:separator/>
      </w:r>
    </w:p>
  </w:endnote>
  <w:endnote w:type="continuationSeparator" w:id="0">
    <w:p w:rsidR="00497EC2" w:rsidRDefault="00497EC2" w:rsidP="00497E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3854" w:type="dxa"/>
      <w:jc w:val="center"/>
      <w:tblLook w:val="01E0" w:firstRow="1" w:lastRow="1" w:firstColumn="1" w:lastColumn="1" w:noHBand="0" w:noVBand="0"/>
    </w:tblPr>
    <w:tblGrid>
      <w:gridCol w:w="5766"/>
      <w:gridCol w:w="3744"/>
      <w:gridCol w:w="4344"/>
    </w:tblGrid>
    <w:tr w:rsidR="00497EC2" w:rsidRPr="00C93898" w:rsidTr="006A606E">
      <w:trPr>
        <w:jc w:val="center"/>
      </w:trPr>
      <w:tc>
        <w:tcPr>
          <w:tcW w:w="5766" w:type="dxa"/>
          <w:tcBorders>
            <w:top w:val="double" w:sz="4" w:space="0" w:color="auto"/>
          </w:tcBorders>
        </w:tcPr>
        <w:p w:rsidR="00497EC2" w:rsidRPr="00C93898" w:rsidRDefault="00497EC2" w:rsidP="00497EC2">
          <w:pPr>
            <w:pStyle w:val="Footer"/>
            <w:spacing w:before="60"/>
            <w:rPr>
              <w:rFonts w:ascii="Arial Narrow" w:hAnsi="Arial Narrow"/>
              <w:b/>
              <w:bCs/>
            </w:rPr>
          </w:pPr>
          <w:r w:rsidRPr="00C93898">
            <w:rPr>
              <w:rFonts w:ascii="Arial Narrow" w:hAnsi="Arial Narrow"/>
              <w:b/>
              <w:bCs/>
            </w:rPr>
            <w:t>Document No.</w:t>
          </w:r>
          <w:r w:rsidRPr="00C93898">
            <w:rPr>
              <w:rFonts w:ascii="Arial Narrow" w:hAnsi="Arial Narrow"/>
            </w:rPr>
            <w:t xml:space="preserve"> </w:t>
          </w:r>
          <w:r>
            <w:rPr>
              <w:rFonts w:ascii="Arial Narrow" w:hAnsi="Arial Narrow"/>
            </w:rPr>
            <w:t>ECDC-QHSE-PR-13</w:t>
          </w:r>
        </w:p>
      </w:tc>
      <w:tc>
        <w:tcPr>
          <w:tcW w:w="3744" w:type="dxa"/>
          <w:tcBorders>
            <w:top w:val="double" w:sz="4" w:space="0" w:color="auto"/>
          </w:tcBorders>
        </w:tcPr>
        <w:p w:rsidR="00497EC2" w:rsidRPr="00C93898" w:rsidRDefault="00497EC2" w:rsidP="00497EC2">
          <w:pPr>
            <w:pStyle w:val="Footer"/>
            <w:tabs>
              <w:tab w:val="center" w:pos="3578"/>
            </w:tabs>
            <w:spacing w:before="60"/>
            <w:rPr>
              <w:rFonts w:ascii="Arial Narrow" w:hAnsi="Arial Narrow"/>
            </w:rPr>
          </w:pPr>
          <w:r w:rsidRPr="00C93898">
            <w:rPr>
              <w:rFonts w:ascii="Arial Narrow" w:hAnsi="Arial Narrow"/>
              <w:b/>
              <w:bCs/>
            </w:rPr>
            <w:t xml:space="preserve">Issue No. </w:t>
          </w:r>
          <w:r w:rsidRPr="00C93898">
            <w:rPr>
              <w:rFonts w:ascii="Arial Narrow" w:hAnsi="Arial Narrow"/>
            </w:rPr>
            <w:t xml:space="preserve"> 01</w:t>
          </w:r>
        </w:p>
      </w:tc>
      <w:tc>
        <w:tcPr>
          <w:tcW w:w="4344" w:type="dxa"/>
          <w:tcBorders>
            <w:top w:val="double" w:sz="4" w:space="0" w:color="auto"/>
          </w:tcBorders>
        </w:tcPr>
        <w:p w:rsidR="00497EC2" w:rsidRPr="00C93898" w:rsidRDefault="00497EC2" w:rsidP="00497EC2">
          <w:pPr>
            <w:pStyle w:val="Footer"/>
            <w:spacing w:before="60"/>
            <w:rPr>
              <w:rFonts w:ascii="Arial Narrow" w:hAnsi="Arial Narrow"/>
            </w:rPr>
          </w:pPr>
          <w:r w:rsidRPr="00C93898">
            <w:rPr>
              <w:rFonts w:ascii="Arial Narrow" w:hAnsi="Arial Narrow"/>
              <w:b/>
              <w:bCs/>
            </w:rPr>
            <w:t xml:space="preserve">Issue Date: </w:t>
          </w:r>
          <w:r w:rsidRPr="00C93898">
            <w:rPr>
              <w:rFonts w:ascii="Arial Narrow" w:hAnsi="Arial Narrow"/>
            </w:rPr>
            <w:t xml:space="preserve">01/01/2021                              </w:t>
          </w:r>
        </w:p>
      </w:tc>
    </w:tr>
    <w:tr w:rsidR="00497EC2" w:rsidRPr="00C93898" w:rsidTr="006A606E">
      <w:trPr>
        <w:jc w:val="center"/>
      </w:trPr>
      <w:tc>
        <w:tcPr>
          <w:tcW w:w="5766" w:type="dxa"/>
        </w:tcPr>
        <w:p w:rsidR="00497EC2" w:rsidRPr="00C93898" w:rsidRDefault="00497EC2" w:rsidP="00497EC2">
          <w:pPr>
            <w:pStyle w:val="Footer"/>
            <w:spacing w:before="60"/>
            <w:rPr>
              <w:rFonts w:ascii="Arial Narrow" w:hAnsi="Arial Narrow"/>
            </w:rPr>
          </w:pPr>
          <w:r w:rsidRPr="00C93898">
            <w:rPr>
              <w:rFonts w:ascii="Arial Narrow" w:hAnsi="Arial Narrow"/>
              <w:b/>
              <w:bCs/>
            </w:rPr>
            <w:t>Page</w:t>
          </w:r>
          <w:r w:rsidRPr="00C93898">
            <w:rPr>
              <w:rFonts w:ascii="Arial Narrow" w:hAnsi="Arial Narrow"/>
            </w:rPr>
            <w:t xml:space="preserve"> </w:t>
          </w:r>
          <w:r>
            <w:rPr>
              <w:rFonts w:ascii="Arial Narrow" w:hAnsi="Arial Narrow"/>
              <w:b/>
              <w:bCs/>
            </w:rPr>
            <w:t>1</w:t>
          </w:r>
          <w:r w:rsidRPr="00C93898">
            <w:rPr>
              <w:rFonts w:ascii="Arial Narrow" w:hAnsi="Arial Narrow"/>
            </w:rPr>
            <w:t xml:space="preserve"> / </w:t>
          </w:r>
          <w:r>
            <w:rPr>
              <w:rFonts w:ascii="Arial Narrow" w:hAnsi="Arial Narrow"/>
              <w:b/>
              <w:bCs/>
            </w:rPr>
            <w:t>1</w:t>
          </w:r>
        </w:p>
      </w:tc>
      <w:tc>
        <w:tcPr>
          <w:tcW w:w="3744" w:type="dxa"/>
        </w:tcPr>
        <w:p w:rsidR="00497EC2" w:rsidRPr="00C93898" w:rsidRDefault="00497EC2" w:rsidP="00497EC2">
          <w:pPr>
            <w:pStyle w:val="Footer"/>
            <w:tabs>
              <w:tab w:val="center" w:pos="3578"/>
            </w:tabs>
            <w:spacing w:before="60"/>
            <w:rPr>
              <w:rFonts w:ascii="Arial Narrow" w:hAnsi="Arial Narrow"/>
            </w:rPr>
          </w:pPr>
          <w:r w:rsidRPr="00C93898">
            <w:rPr>
              <w:rFonts w:ascii="Arial Narrow" w:hAnsi="Arial Narrow"/>
              <w:b/>
              <w:bCs/>
            </w:rPr>
            <w:t xml:space="preserve">Revision No. </w:t>
          </w:r>
          <w:r w:rsidRPr="00C93898">
            <w:rPr>
              <w:rFonts w:ascii="Arial Narrow" w:hAnsi="Arial Narrow"/>
            </w:rPr>
            <w:t xml:space="preserve"> 00</w:t>
          </w:r>
        </w:p>
      </w:tc>
      <w:tc>
        <w:tcPr>
          <w:tcW w:w="4344" w:type="dxa"/>
        </w:tcPr>
        <w:p w:rsidR="00497EC2" w:rsidRPr="00C93898" w:rsidRDefault="00497EC2" w:rsidP="00497EC2">
          <w:pPr>
            <w:pStyle w:val="Footer"/>
            <w:spacing w:before="60"/>
            <w:rPr>
              <w:rFonts w:ascii="Arial Narrow" w:hAnsi="Arial Narrow"/>
            </w:rPr>
          </w:pPr>
          <w:r w:rsidRPr="00C93898">
            <w:rPr>
              <w:rFonts w:ascii="Arial Narrow" w:hAnsi="Arial Narrow"/>
              <w:b/>
              <w:bCs/>
            </w:rPr>
            <w:t xml:space="preserve">Revision Date: </w:t>
          </w:r>
          <w:r w:rsidRPr="00C93898">
            <w:rPr>
              <w:rFonts w:ascii="Arial Narrow" w:hAnsi="Arial Narrow"/>
            </w:rPr>
            <w:t xml:space="preserve">00/00/0000                              </w:t>
          </w:r>
        </w:p>
      </w:tc>
    </w:tr>
  </w:tbl>
  <w:p w:rsidR="00497EC2" w:rsidRPr="00497EC2" w:rsidRDefault="00497EC2" w:rsidP="00497E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7EC2" w:rsidRDefault="00497EC2" w:rsidP="00497EC2">
      <w:r>
        <w:separator/>
      </w:r>
    </w:p>
  </w:footnote>
  <w:footnote w:type="continuationSeparator" w:id="0">
    <w:p w:rsidR="00497EC2" w:rsidRDefault="00497EC2" w:rsidP="00497E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3715F"/>
    <w:multiLevelType w:val="multilevel"/>
    <w:tmpl w:val="5982605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45E"/>
    <w:rsid w:val="00364A64"/>
    <w:rsid w:val="00497EC2"/>
    <w:rsid w:val="0063645E"/>
    <w:rsid w:val="00847529"/>
    <w:rsid w:val="00921817"/>
    <w:rsid w:val="00A13CF9"/>
    <w:rsid w:val="00BA0294"/>
    <w:rsid w:val="00DC0FDE"/>
    <w:rsid w:val="00FA3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;"/>
  <w14:docId w14:val="3CD968CE"/>
  <w15:docId w15:val="{BC933BF2-D9D2-4AAB-BC5D-29C48B6E1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497EC2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7EC2"/>
  </w:style>
  <w:style w:type="paragraph" w:styleId="Footer">
    <w:name w:val="footer"/>
    <w:basedOn w:val="Normal"/>
    <w:link w:val="FooterChar"/>
    <w:uiPriority w:val="99"/>
    <w:unhideWhenUsed/>
    <w:rsid w:val="00497EC2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7EC2"/>
  </w:style>
  <w:style w:type="paragraph" w:styleId="BalloonText">
    <w:name w:val="Balloon Text"/>
    <w:basedOn w:val="Normal"/>
    <w:link w:val="BalloonTextChar"/>
    <w:uiPriority w:val="99"/>
    <w:semiHidden/>
    <w:unhideWhenUsed/>
    <w:rsid w:val="0084752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52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STP-ECDC-Rig1</cp:lastModifiedBy>
  <cp:revision>9</cp:revision>
  <cp:lastPrinted>2023-10-02T16:58:00Z</cp:lastPrinted>
  <dcterms:created xsi:type="dcterms:W3CDTF">2023-08-21T08:51:00Z</dcterms:created>
  <dcterms:modified xsi:type="dcterms:W3CDTF">2023-10-02T16:59:00Z</dcterms:modified>
</cp:coreProperties>
</file>