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61" w:rsidRDefault="006145A6">
      <w:pPr>
        <w:spacing w:before="9" w:line="180" w:lineRule="exact"/>
        <w:rPr>
          <w:sz w:val="19"/>
          <w:szCs w:val="19"/>
        </w:rPr>
      </w:pPr>
      <w:r>
        <w:pict>
          <v:group id="_x0000_s1216" style="position:absolute;margin-left:84.5pt;margin-top:376.15pt;width:474.5pt;height:9.9pt;z-index:-1766;mso-position-horizontal-relative:page;mso-position-vertical-relative:page" coordorigin="1690,7523" coordsize="9490,198">
            <v:shape id="_x0000_s1218" style="position:absolute;left:1700;top:7533;width:9470;height:178" coordorigin="1700,7533" coordsize="9470,178" path="m1700,7711r9470,l11170,7533r-9470,l1700,7711xe" fillcolor="#0f0d4a" stroked="f">
              <v:path arrowok="t"/>
            </v:shape>
            <v:shape id="_x0000_s1217" style="position:absolute;left:1815;top:7548;width:9239;height:0" coordorigin="1815,7548" coordsize="9239,0" path="m1815,7548r9239,e" filled="f" strokecolor="#0f0d4a" strokeweight="1.54pt">
              <v:path arrowok="t"/>
            </v:shape>
            <w10:wrap anchorx="page" anchory="page"/>
          </v:group>
        </w:pict>
      </w:r>
      <w:r>
        <w:pict>
          <v:group id="_x0000_s1213" style="position:absolute;margin-left:84.5pt;margin-top:270.75pt;width:474.5pt;height:9.9pt;z-index:-1767;mso-position-horizontal-relative:page;mso-position-vertical-relative:page" coordorigin="1690,5415" coordsize="9490,198">
            <v:shape id="_x0000_s1215" style="position:absolute;left:1700;top:5425;width:9470;height:178" coordorigin="1700,5425" coordsize="9470,178" path="m1700,5603r9470,l11170,5425r-9470,l1700,5603xe" fillcolor="#0f0d4a" stroked="f">
              <v:path arrowok="t"/>
            </v:shape>
            <v:shape id="_x0000_s1214" style="position:absolute;left:1815;top:5437;width:9239;height:0" coordorigin="1815,5437" coordsize="9239,0" path="m1815,5437r9239,e" filled="f" strokecolor="#0f0d4a" strokeweight="1.3pt">
              <v:path arrowok="t"/>
            </v:shape>
            <w10:wrap anchorx="page" anchory="page"/>
          </v:group>
        </w:pic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ind w:left="2564"/>
      </w:pPr>
    </w:p>
    <w:p w:rsidR="00C87061" w:rsidRDefault="00C87061">
      <w:pPr>
        <w:spacing w:before="10" w:line="220" w:lineRule="exact"/>
        <w:rPr>
          <w:sz w:val="22"/>
          <w:szCs w:val="22"/>
        </w:rPr>
      </w:pPr>
    </w:p>
    <w:p w:rsidR="00C87061" w:rsidRDefault="006E0E90">
      <w:pPr>
        <w:spacing w:before="56"/>
        <w:ind w:left="4724" w:right="3766"/>
        <w:jc w:val="center"/>
        <w:rPr>
          <w:sz w:val="2"/>
          <w:szCs w:val="2"/>
        </w:rPr>
      </w:pPr>
      <w:r>
        <w:rPr>
          <w:b/>
          <w:color w:val="2E5395"/>
          <w:spacing w:val="-2"/>
          <w:w w:val="78"/>
          <w:sz w:val="2"/>
          <w:szCs w:val="2"/>
        </w:rPr>
        <w:t>e</w:t>
      </w:r>
      <w:r>
        <w:rPr>
          <w:b/>
          <w:color w:val="2E5395"/>
          <w:spacing w:val="-1"/>
          <w:w w:val="62"/>
          <w:sz w:val="2"/>
          <w:szCs w:val="2"/>
        </w:rPr>
        <w:t>y</w:t>
      </w:r>
      <w:r>
        <w:rPr>
          <w:b/>
          <w:color w:val="2E5395"/>
          <w:w w:val="78"/>
          <w:sz w:val="2"/>
          <w:szCs w:val="2"/>
        </w:rPr>
        <w:t>e</w:t>
      </w:r>
    </w:p>
    <w:p w:rsidR="00C87061" w:rsidRDefault="00C87061">
      <w:pPr>
        <w:spacing w:before="2" w:line="180" w:lineRule="exact"/>
        <w:rPr>
          <w:sz w:val="18"/>
          <w:szCs w:val="18"/>
        </w:rPr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7272C5" w:rsidRDefault="007272C5">
      <w:pPr>
        <w:ind w:left="1643" w:right="796"/>
        <w:jc w:val="center"/>
        <w:rPr>
          <w:b/>
          <w:w w:val="69"/>
          <w:sz w:val="56"/>
          <w:szCs w:val="56"/>
        </w:rPr>
      </w:pPr>
    </w:p>
    <w:p w:rsidR="007272C5" w:rsidRDefault="007272C5">
      <w:pPr>
        <w:ind w:left="1643" w:right="796"/>
        <w:jc w:val="center"/>
        <w:rPr>
          <w:b/>
          <w:w w:val="69"/>
          <w:sz w:val="56"/>
          <w:szCs w:val="56"/>
        </w:rPr>
      </w:pPr>
    </w:p>
    <w:p w:rsidR="007272C5" w:rsidRDefault="007272C5">
      <w:pPr>
        <w:ind w:left="1643" w:right="796"/>
        <w:jc w:val="center"/>
        <w:rPr>
          <w:b/>
          <w:w w:val="69"/>
          <w:sz w:val="56"/>
          <w:szCs w:val="56"/>
        </w:rPr>
      </w:pPr>
    </w:p>
    <w:p w:rsidR="00620BE8" w:rsidRDefault="006E0E90" w:rsidP="00620BE8">
      <w:pPr>
        <w:ind w:left="1643" w:right="796"/>
        <w:jc w:val="center"/>
        <w:rPr>
          <w:b/>
          <w:w w:val="82"/>
          <w:sz w:val="56"/>
          <w:szCs w:val="56"/>
        </w:rPr>
      </w:pPr>
      <w:r>
        <w:rPr>
          <w:b/>
          <w:w w:val="69"/>
          <w:sz w:val="56"/>
          <w:szCs w:val="56"/>
        </w:rPr>
        <w:t>S</w:t>
      </w:r>
      <w:r>
        <w:rPr>
          <w:b/>
          <w:spacing w:val="-2"/>
          <w:w w:val="69"/>
          <w:sz w:val="56"/>
          <w:szCs w:val="56"/>
        </w:rPr>
        <w:t>t</w:t>
      </w:r>
      <w:r>
        <w:rPr>
          <w:b/>
          <w:w w:val="69"/>
          <w:sz w:val="56"/>
          <w:szCs w:val="56"/>
        </w:rPr>
        <w:t>ake</w:t>
      </w:r>
      <w:r>
        <w:rPr>
          <w:b/>
          <w:spacing w:val="3"/>
          <w:w w:val="69"/>
          <w:sz w:val="56"/>
          <w:szCs w:val="56"/>
        </w:rPr>
        <w:t>h</w:t>
      </w:r>
      <w:r>
        <w:rPr>
          <w:b/>
          <w:spacing w:val="-3"/>
          <w:w w:val="73"/>
          <w:sz w:val="56"/>
          <w:szCs w:val="56"/>
        </w:rPr>
        <w:t>o</w:t>
      </w:r>
      <w:r>
        <w:rPr>
          <w:b/>
          <w:w w:val="68"/>
          <w:sz w:val="56"/>
          <w:szCs w:val="56"/>
        </w:rPr>
        <w:t>ld</w:t>
      </w:r>
      <w:r>
        <w:rPr>
          <w:b/>
          <w:spacing w:val="-1"/>
          <w:w w:val="68"/>
          <w:sz w:val="56"/>
          <w:szCs w:val="56"/>
        </w:rPr>
        <w:t>e</w:t>
      </w:r>
      <w:r>
        <w:rPr>
          <w:b/>
          <w:w w:val="49"/>
          <w:sz w:val="56"/>
          <w:szCs w:val="56"/>
        </w:rPr>
        <w:t>r</w:t>
      </w:r>
      <w:r>
        <w:rPr>
          <w:b/>
          <w:spacing w:val="-13"/>
          <w:sz w:val="56"/>
          <w:szCs w:val="56"/>
        </w:rPr>
        <w:t xml:space="preserve"> </w:t>
      </w:r>
      <w:r>
        <w:rPr>
          <w:b/>
          <w:w w:val="69"/>
          <w:sz w:val="56"/>
          <w:szCs w:val="56"/>
        </w:rPr>
        <w:t>E</w:t>
      </w:r>
      <w:r>
        <w:rPr>
          <w:b/>
          <w:spacing w:val="-3"/>
          <w:w w:val="69"/>
          <w:sz w:val="56"/>
          <w:szCs w:val="56"/>
        </w:rPr>
        <w:t>n</w:t>
      </w:r>
      <w:r>
        <w:rPr>
          <w:b/>
          <w:w w:val="69"/>
          <w:sz w:val="56"/>
          <w:szCs w:val="56"/>
        </w:rPr>
        <w:t>g</w:t>
      </w:r>
      <w:r>
        <w:rPr>
          <w:b/>
          <w:spacing w:val="-1"/>
          <w:w w:val="69"/>
          <w:sz w:val="56"/>
          <w:szCs w:val="56"/>
        </w:rPr>
        <w:t>a</w:t>
      </w:r>
      <w:r>
        <w:rPr>
          <w:b/>
          <w:w w:val="69"/>
          <w:sz w:val="56"/>
          <w:szCs w:val="56"/>
        </w:rPr>
        <w:t>g</w:t>
      </w:r>
      <w:r>
        <w:rPr>
          <w:b/>
          <w:spacing w:val="-1"/>
          <w:w w:val="69"/>
          <w:sz w:val="56"/>
          <w:szCs w:val="56"/>
        </w:rPr>
        <w:t>e</w:t>
      </w:r>
      <w:r>
        <w:rPr>
          <w:b/>
          <w:w w:val="69"/>
          <w:sz w:val="56"/>
          <w:szCs w:val="56"/>
        </w:rPr>
        <w:t>m</w:t>
      </w:r>
      <w:r>
        <w:rPr>
          <w:b/>
          <w:spacing w:val="-1"/>
          <w:w w:val="69"/>
          <w:sz w:val="56"/>
          <w:szCs w:val="56"/>
        </w:rPr>
        <w:t>e</w:t>
      </w:r>
      <w:r>
        <w:rPr>
          <w:b/>
          <w:w w:val="69"/>
          <w:sz w:val="56"/>
          <w:szCs w:val="56"/>
        </w:rPr>
        <w:t>nt</w:t>
      </w:r>
      <w:r>
        <w:rPr>
          <w:b/>
          <w:spacing w:val="38"/>
          <w:w w:val="69"/>
          <w:sz w:val="56"/>
          <w:szCs w:val="56"/>
        </w:rPr>
        <w:t xml:space="preserve"> </w:t>
      </w:r>
      <w:r>
        <w:rPr>
          <w:b/>
          <w:w w:val="65"/>
          <w:sz w:val="56"/>
          <w:szCs w:val="56"/>
        </w:rPr>
        <w:t>Pr</w:t>
      </w:r>
      <w:r>
        <w:rPr>
          <w:b/>
          <w:spacing w:val="-3"/>
          <w:w w:val="65"/>
          <w:sz w:val="56"/>
          <w:szCs w:val="56"/>
        </w:rPr>
        <w:t>o</w:t>
      </w:r>
      <w:r>
        <w:rPr>
          <w:b/>
          <w:spacing w:val="-1"/>
          <w:w w:val="74"/>
          <w:sz w:val="56"/>
          <w:szCs w:val="56"/>
        </w:rPr>
        <w:t>c</w:t>
      </w:r>
      <w:r>
        <w:rPr>
          <w:b/>
          <w:w w:val="73"/>
          <w:sz w:val="56"/>
          <w:szCs w:val="56"/>
        </w:rPr>
        <w:t>e</w:t>
      </w:r>
      <w:r>
        <w:rPr>
          <w:b/>
          <w:spacing w:val="3"/>
          <w:w w:val="73"/>
          <w:sz w:val="56"/>
          <w:szCs w:val="56"/>
        </w:rPr>
        <w:t>d</w:t>
      </w:r>
      <w:r>
        <w:rPr>
          <w:b/>
          <w:spacing w:val="-3"/>
          <w:w w:val="65"/>
          <w:sz w:val="56"/>
          <w:szCs w:val="56"/>
        </w:rPr>
        <w:t>u</w:t>
      </w:r>
      <w:r>
        <w:rPr>
          <w:b/>
          <w:spacing w:val="2"/>
          <w:w w:val="49"/>
          <w:sz w:val="56"/>
          <w:szCs w:val="56"/>
        </w:rPr>
        <w:t>r</w:t>
      </w:r>
      <w:r>
        <w:rPr>
          <w:b/>
          <w:w w:val="82"/>
          <w:sz w:val="56"/>
          <w:szCs w:val="56"/>
        </w:rPr>
        <w:t>e</w:t>
      </w:r>
    </w:p>
    <w:p w:rsidR="00620BE8" w:rsidRDefault="00620BE8">
      <w:pPr>
        <w:rPr>
          <w:b/>
          <w:w w:val="69"/>
          <w:sz w:val="56"/>
          <w:szCs w:val="56"/>
        </w:rPr>
      </w:pPr>
      <w:r>
        <w:rPr>
          <w:b/>
          <w:w w:val="69"/>
          <w:sz w:val="56"/>
          <w:szCs w:val="56"/>
        </w:rPr>
        <w:br w:type="page"/>
      </w:r>
    </w:p>
    <w:p w:rsidR="00C87061" w:rsidRDefault="006E0E90" w:rsidP="00620BE8">
      <w:pPr>
        <w:ind w:left="1643" w:right="796"/>
        <w:jc w:val="center"/>
        <w:rPr>
          <w:sz w:val="32"/>
          <w:szCs w:val="32"/>
        </w:rPr>
      </w:pPr>
      <w:r>
        <w:rPr>
          <w:b/>
          <w:w w:val="65"/>
          <w:sz w:val="32"/>
          <w:szCs w:val="32"/>
        </w:rPr>
        <w:lastRenderedPageBreak/>
        <w:t>T</w:t>
      </w:r>
      <w:r>
        <w:rPr>
          <w:b/>
          <w:spacing w:val="-1"/>
          <w:w w:val="65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1"/>
          <w:w w:val="65"/>
          <w:sz w:val="32"/>
          <w:szCs w:val="32"/>
        </w:rPr>
        <w:t>C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0"/>
          <w:sz w:val="32"/>
          <w:szCs w:val="32"/>
        </w:rPr>
        <w:t>t</w:t>
      </w:r>
      <w:r>
        <w:rPr>
          <w:b/>
          <w:spacing w:val="-3"/>
          <w:w w:val="70"/>
          <w:sz w:val="32"/>
          <w:szCs w:val="32"/>
        </w:rPr>
        <w:t>e</w:t>
      </w:r>
      <w:r>
        <w:rPr>
          <w:b/>
          <w:spacing w:val="2"/>
          <w:w w:val="65"/>
          <w:sz w:val="32"/>
          <w:szCs w:val="32"/>
        </w:rPr>
        <w:t>n</w:t>
      </w:r>
      <w:r>
        <w:rPr>
          <w:b/>
          <w:w w:val="70"/>
          <w:sz w:val="32"/>
          <w:szCs w:val="32"/>
        </w:rPr>
        <w:t>ts</w:t>
      </w:r>
    </w:p>
    <w:p w:rsidR="00C87061" w:rsidRDefault="00C87061">
      <w:pPr>
        <w:spacing w:before="2" w:line="200" w:lineRule="exact"/>
      </w:pPr>
    </w:p>
    <w:p w:rsidR="00C87061" w:rsidRDefault="006E0E90">
      <w:pPr>
        <w:ind w:left="140"/>
        <w:rPr>
          <w:sz w:val="26"/>
          <w:szCs w:val="26"/>
        </w:rPr>
      </w:pPr>
      <w:r>
        <w:rPr>
          <w:b/>
          <w:spacing w:val="1"/>
          <w:w w:val="72"/>
          <w:sz w:val="26"/>
          <w:szCs w:val="26"/>
        </w:rPr>
        <w:t>1</w:t>
      </w:r>
      <w:r>
        <w:rPr>
          <w:b/>
          <w:w w:val="72"/>
          <w:sz w:val="26"/>
          <w:szCs w:val="26"/>
        </w:rPr>
        <w:t xml:space="preserve">.  </w:t>
      </w:r>
      <w:r>
        <w:rPr>
          <w:b/>
          <w:spacing w:val="1"/>
          <w:w w:val="72"/>
          <w:sz w:val="26"/>
          <w:szCs w:val="26"/>
        </w:rPr>
        <w:t xml:space="preserve"> </w:t>
      </w:r>
      <w:r>
        <w:rPr>
          <w:b/>
          <w:spacing w:val="2"/>
          <w:w w:val="65"/>
          <w:sz w:val="26"/>
          <w:szCs w:val="26"/>
        </w:rPr>
        <w:t>O</w:t>
      </w:r>
      <w:r>
        <w:rPr>
          <w:b/>
          <w:spacing w:val="1"/>
          <w:w w:val="65"/>
          <w:sz w:val="26"/>
          <w:szCs w:val="26"/>
        </w:rPr>
        <w:t>b</w:t>
      </w:r>
      <w:r>
        <w:rPr>
          <w:b/>
          <w:w w:val="65"/>
          <w:sz w:val="26"/>
          <w:szCs w:val="26"/>
        </w:rPr>
        <w:t>j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1"/>
          <w:w w:val="73"/>
          <w:sz w:val="26"/>
          <w:szCs w:val="26"/>
        </w:rPr>
        <w:t>c</w:t>
      </w:r>
      <w:r>
        <w:rPr>
          <w:b/>
          <w:spacing w:val="-4"/>
          <w:w w:val="54"/>
          <w:sz w:val="26"/>
          <w:szCs w:val="26"/>
        </w:rPr>
        <w:t>t</w:t>
      </w:r>
      <w:r>
        <w:rPr>
          <w:b/>
          <w:w w:val="60"/>
          <w:sz w:val="26"/>
          <w:szCs w:val="26"/>
        </w:rPr>
        <w:t>i</w:t>
      </w:r>
      <w:r>
        <w:rPr>
          <w:b/>
          <w:spacing w:val="2"/>
          <w:w w:val="60"/>
          <w:sz w:val="26"/>
          <w:szCs w:val="26"/>
        </w:rPr>
        <w:t>v</w:t>
      </w:r>
      <w:r>
        <w:rPr>
          <w:b/>
          <w:spacing w:val="1"/>
          <w:w w:val="82"/>
          <w:sz w:val="26"/>
          <w:szCs w:val="26"/>
        </w:rPr>
        <w:t>e</w:t>
      </w:r>
      <w:r>
        <w:rPr>
          <w:b/>
          <w:w w:val="83"/>
          <w:sz w:val="26"/>
          <w:szCs w:val="26"/>
        </w:rPr>
        <w:t>s</w:t>
      </w:r>
      <w:r>
        <w:rPr>
          <w:b/>
          <w:sz w:val="26"/>
          <w:szCs w:val="26"/>
        </w:rPr>
        <w:t xml:space="preserve">                                                                                                                            </w:t>
      </w:r>
      <w:r>
        <w:rPr>
          <w:b/>
          <w:spacing w:val="32"/>
          <w:sz w:val="26"/>
          <w:szCs w:val="26"/>
        </w:rPr>
        <w:t xml:space="preserve"> </w:t>
      </w:r>
      <w:r>
        <w:rPr>
          <w:w w:val="72"/>
          <w:sz w:val="26"/>
          <w:szCs w:val="26"/>
        </w:rPr>
        <w:t>3</w:t>
      </w:r>
    </w:p>
    <w:p w:rsidR="00C87061" w:rsidRDefault="00C87061">
      <w:pPr>
        <w:spacing w:before="3" w:line="260" w:lineRule="exact"/>
        <w:rPr>
          <w:sz w:val="26"/>
          <w:szCs w:val="26"/>
        </w:rPr>
      </w:pPr>
    </w:p>
    <w:p w:rsidR="00C87061" w:rsidRDefault="006E0E90">
      <w:pPr>
        <w:ind w:left="140"/>
        <w:rPr>
          <w:sz w:val="26"/>
          <w:szCs w:val="26"/>
        </w:rPr>
      </w:pPr>
      <w:r>
        <w:rPr>
          <w:b/>
          <w:spacing w:val="1"/>
          <w:w w:val="70"/>
          <w:sz w:val="26"/>
          <w:szCs w:val="26"/>
        </w:rPr>
        <w:t>2</w:t>
      </w:r>
      <w:r>
        <w:rPr>
          <w:b/>
          <w:w w:val="70"/>
          <w:sz w:val="26"/>
          <w:szCs w:val="26"/>
        </w:rPr>
        <w:t xml:space="preserve">.  </w:t>
      </w:r>
      <w:r>
        <w:rPr>
          <w:b/>
          <w:spacing w:val="13"/>
          <w:w w:val="70"/>
          <w:sz w:val="26"/>
          <w:szCs w:val="26"/>
        </w:rPr>
        <w:t xml:space="preserve"> </w:t>
      </w:r>
      <w:r>
        <w:rPr>
          <w:b/>
          <w:spacing w:val="1"/>
          <w:w w:val="70"/>
          <w:sz w:val="26"/>
          <w:szCs w:val="26"/>
        </w:rPr>
        <w:t>R</w:t>
      </w:r>
      <w:r>
        <w:rPr>
          <w:b/>
          <w:spacing w:val="-2"/>
          <w:w w:val="70"/>
          <w:sz w:val="26"/>
          <w:szCs w:val="26"/>
        </w:rPr>
        <w:t>o</w:t>
      </w:r>
      <w:r>
        <w:rPr>
          <w:b/>
          <w:w w:val="70"/>
          <w:sz w:val="26"/>
          <w:szCs w:val="26"/>
        </w:rPr>
        <w:t>l</w:t>
      </w:r>
      <w:r>
        <w:rPr>
          <w:b/>
          <w:spacing w:val="1"/>
          <w:w w:val="70"/>
          <w:sz w:val="26"/>
          <w:szCs w:val="26"/>
        </w:rPr>
        <w:t>e</w:t>
      </w:r>
      <w:r>
        <w:rPr>
          <w:b/>
          <w:w w:val="70"/>
          <w:sz w:val="26"/>
          <w:szCs w:val="26"/>
        </w:rPr>
        <w:t>s</w:t>
      </w:r>
      <w:r>
        <w:rPr>
          <w:b/>
          <w:spacing w:val="21"/>
          <w:w w:val="70"/>
          <w:sz w:val="26"/>
          <w:szCs w:val="26"/>
        </w:rPr>
        <w:t xml:space="preserve"> </w:t>
      </w:r>
      <w:r>
        <w:rPr>
          <w:b/>
          <w:spacing w:val="1"/>
          <w:w w:val="70"/>
          <w:sz w:val="26"/>
          <w:szCs w:val="26"/>
        </w:rPr>
        <w:t>a</w:t>
      </w:r>
      <w:r>
        <w:rPr>
          <w:b/>
          <w:spacing w:val="-2"/>
          <w:w w:val="70"/>
          <w:sz w:val="26"/>
          <w:szCs w:val="26"/>
        </w:rPr>
        <w:t>n</w:t>
      </w:r>
      <w:r>
        <w:rPr>
          <w:b/>
          <w:w w:val="70"/>
          <w:sz w:val="26"/>
          <w:szCs w:val="26"/>
        </w:rPr>
        <w:t>d</w:t>
      </w:r>
      <w:r>
        <w:rPr>
          <w:b/>
          <w:spacing w:val="1"/>
          <w:w w:val="70"/>
          <w:sz w:val="26"/>
          <w:szCs w:val="26"/>
        </w:rPr>
        <w:t xml:space="preserve"> </w:t>
      </w:r>
      <w:r>
        <w:rPr>
          <w:b/>
          <w:w w:val="65"/>
          <w:sz w:val="26"/>
          <w:szCs w:val="26"/>
        </w:rPr>
        <w:t>r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-3"/>
          <w:w w:val="83"/>
          <w:sz w:val="26"/>
          <w:szCs w:val="26"/>
        </w:rPr>
        <w:t>s</w:t>
      </w:r>
      <w:r>
        <w:rPr>
          <w:b/>
          <w:spacing w:val="1"/>
          <w:w w:val="65"/>
          <w:sz w:val="26"/>
          <w:szCs w:val="26"/>
        </w:rPr>
        <w:t>p</w:t>
      </w:r>
      <w:r>
        <w:rPr>
          <w:b/>
          <w:spacing w:val="1"/>
          <w:w w:val="72"/>
          <w:sz w:val="26"/>
          <w:szCs w:val="26"/>
        </w:rPr>
        <w:t>o</w:t>
      </w:r>
      <w:r>
        <w:rPr>
          <w:b/>
          <w:spacing w:val="1"/>
          <w:w w:val="65"/>
          <w:sz w:val="26"/>
          <w:szCs w:val="26"/>
        </w:rPr>
        <w:t>n</w:t>
      </w:r>
      <w:r>
        <w:rPr>
          <w:b/>
          <w:spacing w:val="1"/>
          <w:w w:val="83"/>
          <w:sz w:val="26"/>
          <w:szCs w:val="26"/>
        </w:rPr>
        <w:t>s</w:t>
      </w:r>
      <w:r>
        <w:rPr>
          <w:b/>
          <w:spacing w:val="-4"/>
          <w:w w:val="52"/>
          <w:sz w:val="26"/>
          <w:szCs w:val="26"/>
        </w:rPr>
        <w:t>i</w:t>
      </w:r>
      <w:r>
        <w:rPr>
          <w:b/>
          <w:spacing w:val="1"/>
          <w:w w:val="65"/>
          <w:sz w:val="26"/>
          <w:szCs w:val="26"/>
        </w:rPr>
        <w:t>b</w:t>
      </w:r>
      <w:r>
        <w:rPr>
          <w:b/>
          <w:w w:val="52"/>
          <w:sz w:val="26"/>
          <w:szCs w:val="26"/>
        </w:rPr>
        <w:t>i</w:t>
      </w:r>
      <w:r>
        <w:rPr>
          <w:b/>
          <w:spacing w:val="1"/>
          <w:w w:val="52"/>
          <w:sz w:val="26"/>
          <w:szCs w:val="26"/>
        </w:rPr>
        <w:t>l</w:t>
      </w:r>
      <w:r>
        <w:rPr>
          <w:b/>
          <w:w w:val="53"/>
          <w:sz w:val="26"/>
          <w:szCs w:val="26"/>
        </w:rPr>
        <w:t>i</w:t>
      </w:r>
      <w:r>
        <w:rPr>
          <w:b/>
          <w:spacing w:val="1"/>
          <w:w w:val="53"/>
          <w:sz w:val="26"/>
          <w:szCs w:val="26"/>
        </w:rPr>
        <w:t>t</w:t>
      </w:r>
      <w:r>
        <w:rPr>
          <w:b/>
          <w:spacing w:val="-4"/>
          <w:w w:val="52"/>
          <w:sz w:val="26"/>
          <w:szCs w:val="26"/>
        </w:rPr>
        <w:t>i</w:t>
      </w:r>
      <w:r>
        <w:rPr>
          <w:b/>
          <w:spacing w:val="1"/>
          <w:w w:val="82"/>
          <w:sz w:val="26"/>
          <w:szCs w:val="26"/>
        </w:rPr>
        <w:t>e</w:t>
      </w:r>
      <w:r>
        <w:rPr>
          <w:b/>
          <w:w w:val="83"/>
          <w:sz w:val="26"/>
          <w:szCs w:val="26"/>
        </w:rPr>
        <w:t>s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pacing w:val="1"/>
          <w:w w:val="64"/>
          <w:sz w:val="26"/>
          <w:szCs w:val="26"/>
        </w:rPr>
        <w:t>o</w:t>
      </w:r>
      <w:r>
        <w:rPr>
          <w:b/>
          <w:w w:val="64"/>
          <w:sz w:val="26"/>
          <w:szCs w:val="26"/>
        </w:rPr>
        <w:t>f</w:t>
      </w:r>
      <w:r>
        <w:rPr>
          <w:b/>
          <w:spacing w:val="19"/>
          <w:w w:val="64"/>
          <w:sz w:val="26"/>
          <w:szCs w:val="26"/>
        </w:rPr>
        <w:t xml:space="preserve"> </w:t>
      </w:r>
      <w:r>
        <w:rPr>
          <w:b/>
          <w:w w:val="65"/>
          <w:sz w:val="26"/>
          <w:szCs w:val="26"/>
        </w:rPr>
        <w:t>r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-4"/>
          <w:w w:val="52"/>
          <w:sz w:val="26"/>
          <w:szCs w:val="26"/>
        </w:rPr>
        <w:t>l</w:t>
      </w:r>
      <w:r>
        <w:rPr>
          <w:b/>
          <w:spacing w:val="1"/>
          <w:w w:val="82"/>
          <w:sz w:val="26"/>
          <w:szCs w:val="26"/>
        </w:rPr>
        <w:t>e</w:t>
      </w:r>
      <w:r>
        <w:rPr>
          <w:b/>
          <w:spacing w:val="1"/>
          <w:w w:val="65"/>
          <w:sz w:val="26"/>
          <w:szCs w:val="26"/>
        </w:rPr>
        <w:t>v</w:t>
      </w:r>
      <w:r>
        <w:rPr>
          <w:b/>
          <w:spacing w:val="-3"/>
          <w:w w:val="72"/>
          <w:sz w:val="26"/>
          <w:szCs w:val="26"/>
        </w:rPr>
        <w:t>a</w:t>
      </w:r>
      <w:r>
        <w:rPr>
          <w:b/>
          <w:spacing w:val="1"/>
          <w:w w:val="65"/>
          <w:sz w:val="26"/>
          <w:szCs w:val="26"/>
        </w:rPr>
        <w:t>n</w:t>
      </w:r>
      <w:r>
        <w:rPr>
          <w:b/>
          <w:w w:val="54"/>
          <w:sz w:val="26"/>
          <w:szCs w:val="26"/>
        </w:rPr>
        <w:t>t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pacing w:val="1"/>
          <w:w w:val="65"/>
          <w:sz w:val="26"/>
          <w:szCs w:val="26"/>
        </w:rPr>
        <w:t>p</w:t>
      </w:r>
      <w:r>
        <w:rPr>
          <w:b/>
          <w:spacing w:val="1"/>
          <w:w w:val="82"/>
          <w:sz w:val="26"/>
          <w:szCs w:val="26"/>
        </w:rPr>
        <w:t>e</w:t>
      </w:r>
      <w:r>
        <w:rPr>
          <w:b/>
          <w:spacing w:val="1"/>
          <w:w w:val="49"/>
          <w:sz w:val="26"/>
          <w:szCs w:val="26"/>
        </w:rPr>
        <w:t>r</w:t>
      </w:r>
      <w:r>
        <w:rPr>
          <w:b/>
          <w:spacing w:val="-3"/>
          <w:w w:val="83"/>
          <w:sz w:val="26"/>
          <w:szCs w:val="26"/>
        </w:rPr>
        <w:t>s</w:t>
      </w:r>
      <w:r>
        <w:rPr>
          <w:b/>
          <w:spacing w:val="1"/>
          <w:w w:val="72"/>
          <w:sz w:val="26"/>
          <w:szCs w:val="26"/>
        </w:rPr>
        <w:t>o</w:t>
      </w:r>
      <w:r>
        <w:rPr>
          <w:b/>
          <w:w w:val="65"/>
          <w:sz w:val="26"/>
          <w:szCs w:val="26"/>
        </w:rPr>
        <w:t>n</w:t>
      </w:r>
      <w:r>
        <w:rPr>
          <w:b/>
          <w:sz w:val="26"/>
          <w:szCs w:val="26"/>
        </w:rPr>
        <w:t xml:space="preserve">                                                                                    </w:t>
      </w:r>
      <w:r>
        <w:rPr>
          <w:b/>
          <w:spacing w:val="32"/>
          <w:sz w:val="26"/>
          <w:szCs w:val="26"/>
        </w:rPr>
        <w:t xml:space="preserve"> </w:t>
      </w:r>
      <w:r>
        <w:rPr>
          <w:w w:val="72"/>
          <w:sz w:val="26"/>
          <w:szCs w:val="26"/>
        </w:rPr>
        <w:t>3</w:t>
      </w:r>
    </w:p>
    <w:p w:rsidR="00C87061" w:rsidRDefault="00C87061">
      <w:pPr>
        <w:spacing w:before="19" w:line="200" w:lineRule="exact"/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72"/>
          <w:sz w:val="26"/>
          <w:szCs w:val="26"/>
        </w:rPr>
        <w:t>2</w:t>
      </w:r>
      <w:r>
        <w:rPr>
          <w:w w:val="72"/>
          <w:sz w:val="26"/>
          <w:szCs w:val="26"/>
        </w:rPr>
        <w:t xml:space="preserve">.1 </w:t>
      </w:r>
      <w:r>
        <w:rPr>
          <w:spacing w:val="4"/>
          <w:w w:val="72"/>
          <w:sz w:val="26"/>
          <w:szCs w:val="26"/>
        </w:rPr>
        <w:t xml:space="preserve"> </w:t>
      </w:r>
      <w:r>
        <w:rPr>
          <w:w w:val="54"/>
          <w:sz w:val="26"/>
          <w:szCs w:val="26"/>
        </w:rPr>
        <w:t>I</w:t>
      </w:r>
      <w:r>
        <w:rPr>
          <w:spacing w:val="-3"/>
          <w:w w:val="72"/>
          <w:sz w:val="26"/>
          <w:szCs w:val="26"/>
        </w:rPr>
        <w:t>n</w:t>
      </w:r>
      <w:r>
        <w:rPr>
          <w:spacing w:val="2"/>
          <w:w w:val="79"/>
          <w:sz w:val="26"/>
          <w:szCs w:val="26"/>
        </w:rPr>
        <w:t>d</w:t>
      </w:r>
      <w:r>
        <w:rPr>
          <w:w w:val="60"/>
          <w:sz w:val="26"/>
          <w:szCs w:val="26"/>
        </w:rPr>
        <w:t>i</w:t>
      </w:r>
      <w:r>
        <w:rPr>
          <w:spacing w:val="2"/>
          <w:w w:val="60"/>
          <w:sz w:val="26"/>
          <w:szCs w:val="26"/>
        </w:rPr>
        <w:t>v</w:t>
      </w:r>
      <w:r>
        <w:rPr>
          <w:w w:val="70"/>
          <w:sz w:val="26"/>
          <w:szCs w:val="26"/>
        </w:rPr>
        <w:t>i</w:t>
      </w:r>
      <w:r>
        <w:rPr>
          <w:spacing w:val="-2"/>
          <w:w w:val="70"/>
          <w:sz w:val="26"/>
          <w:szCs w:val="26"/>
        </w:rPr>
        <w:t>d</w:t>
      </w:r>
      <w:r>
        <w:rPr>
          <w:spacing w:val="1"/>
          <w:w w:val="72"/>
          <w:sz w:val="26"/>
          <w:szCs w:val="26"/>
        </w:rPr>
        <w:t>u</w:t>
      </w:r>
      <w:r>
        <w:rPr>
          <w:spacing w:val="1"/>
          <w:w w:val="82"/>
          <w:sz w:val="26"/>
          <w:szCs w:val="26"/>
        </w:rPr>
        <w:t>a</w:t>
      </w:r>
      <w:r>
        <w:rPr>
          <w:w w:val="52"/>
          <w:sz w:val="26"/>
          <w:szCs w:val="26"/>
        </w:rPr>
        <w:t>l</w:t>
      </w:r>
      <w:proofErr w:type="gramEnd"/>
      <w:r>
        <w:rPr>
          <w:spacing w:val="-17"/>
          <w:sz w:val="26"/>
          <w:szCs w:val="26"/>
        </w:rPr>
        <w:t xml:space="preserve"> </w:t>
      </w:r>
      <w:r>
        <w:rPr>
          <w:spacing w:val="-4"/>
          <w:w w:val="52"/>
          <w:sz w:val="26"/>
          <w:szCs w:val="26"/>
        </w:rPr>
        <w:t>i</w:t>
      </w:r>
      <w:r>
        <w:rPr>
          <w:w w:val="72"/>
          <w:sz w:val="26"/>
          <w:szCs w:val="26"/>
        </w:rPr>
        <w:t>n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w w:val="74"/>
          <w:sz w:val="26"/>
          <w:szCs w:val="26"/>
        </w:rPr>
        <w:t>c</w:t>
      </w:r>
      <w:r>
        <w:rPr>
          <w:spacing w:val="-2"/>
          <w:w w:val="74"/>
          <w:sz w:val="26"/>
          <w:szCs w:val="26"/>
        </w:rPr>
        <w:t>h</w:t>
      </w:r>
      <w:r>
        <w:rPr>
          <w:spacing w:val="1"/>
          <w:w w:val="74"/>
          <w:sz w:val="26"/>
          <w:szCs w:val="26"/>
        </w:rPr>
        <w:t>arg</w:t>
      </w:r>
      <w:r>
        <w:rPr>
          <w:w w:val="74"/>
          <w:sz w:val="26"/>
          <w:szCs w:val="26"/>
        </w:rPr>
        <w:t xml:space="preserve">e                                                                                                                                                 </w:t>
      </w:r>
      <w:r>
        <w:rPr>
          <w:spacing w:val="45"/>
          <w:w w:val="74"/>
          <w:sz w:val="26"/>
          <w:szCs w:val="26"/>
        </w:rPr>
        <w:t xml:space="preserve"> </w:t>
      </w:r>
      <w:r>
        <w:rPr>
          <w:w w:val="74"/>
          <w:sz w:val="26"/>
          <w:szCs w:val="26"/>
        </w:rPr>
        <w:t>3</w:t>
      </w:r>
    </w:p>
    <w:p w:rsidR="00C87061" w:rsidRDefault="00C87061">
      <w:pPr>
        <w:spacing w:before="20" w:line="200" w:lineRule="exact"/>
      </w:pPr>
    </w:p>
    <w:p w:rsidR="00C87061" w:rsidRDefault="006E0E90">
      <w:pPr>
        <w:ind w:left="501"/>
        <w:rPr>
          <w:sz w:val="26"/>
          <w:szCs w:val="26"/>
        </w:rPr>
      </w:pPr>
      <w:r>
        <w:rPr>
          <w:spacing w:val="1"/>
          <w:w w:val="74"/>
          <w:sz w:val="26"/>
          <w:szCs w:val="26"/>
        </w:rPr>
        <w:t>2</w:t>
      </w:r>
      <w:r>
        <w:rPr>
          <w:w w:val="74"/>
          <w:sz w:val="26"/>
          <w:szCs w:val="26"/>
        </w:rPr>
        <w:t>.2</w:t>
      </w:r>
      <w:r>
        <w:rPr>
          <w:spacing w:val="43"/>
          <w:w w:val="74"/>
          <w:sz w:val="26"/>
          <w:szCs w:val="26"/>
        </w:rPr>
        <w:t xml:space="preserve"> </w:t>
      </w:r>
      <w:r>
        <w:rPr>
          <w:spacing w:val="-1"/>
          <w:w w:val="74"/>
          <w:sz w:val="26"/>
          <w:szCs w:val="26"/>
        </w:rPr>
        <w:t>O</w:t>
      </w:r>
      <w:r>
        <w:rPr>
          <w:spacing w:val="1"/>
          <w:w w:val="74"/>
          <w:sz w:val="26"/>
          <w:szCs w:val="26"/>
        </w:rPr>
        <w:t>pera</w:t>
      </w:r>
      <w:r>
        <w:rPr>
          <w:spacing w:val="-3"/>
          <w:w w:val="74"/>
          <w:sz w:val="26"/>
          <w:szCs w:val="26"/>
        </w:rPr>
        <w:t>t</w:t>
      </w:r>
      <w:r>
        <w:rPr>
          <w:spacing w:val="1"/>
          <w:w w:val="74"/>
          <w:sz w:val="26"/>
          <w:szCs w:val="26"/>
        </w:rPr>
        <w:t>or</w:t>
      </w:r>
      <w:r>
        <w:rPr>
          <w:w w:val="74"/>
          <w:sz w:val="26"/>
          <w:szCs w:val="26"/>
        </w:rPr>
        <w:t>s</w:t>
      </w:r>
      <w:r>
        <w:rPr>
          <w:spacing w:val="-2"/>
          <w:w w:val="74"/>
          <w:sz w:val="26"/>
          <w:szCs w:val="26"/>
        </w:rPr>
        <w:t xml:space="preserve"> </w:t>
      </w:r>
      <w:r>
        <w:rPr>
          <w:spacing w:val="1"/>
          <w:w w:val="74"/>
          <w:sz w:val="26"/>
          <w:szCs w:val="26"/>
        </w:rPr>
        <w:t>c</w:t>
      </w:r>
      <w:r>
        <w:rPr>
          <w:spacing w:val="4"/>
          <w:w w:val="74"/>
          <w:sz w:val="26"/>
          <w:szCs w:val="26"/>
        </w:rPr>
        <w:t>r</w:t>
      </w:r>
      <w:r>
        <w:rPr>
          <w:spacing w:val="1"/>
          <w:w w:val="74"/>
          <w:sz w:val="26"/>
          <w:szCs w:val="26"/>
        </w:rPr>
        <w:t>ea</w:t>
      </w:r>
      <w:r>
        <w:rPr>
          <w:spacing w:val="-3"/>
          <w:w w:val="74"/>
          <w:sz w:val="26"/>
          <w:szCs w:val="26"/>
        </w:rPr>
        <w:t>t</w:t>
      </w:r>
      <w:r>
        <w:rPr>
          <w:w w:val="74"/>
          <w:sz w:val="26"/>
          <w:szCs w:val="26"/>
        </w:rPr>
        <w:t>e</w:t>
      </w:r>
      <w:r>
        <w:rPr>
          <w:spacing w:val="25"/>
          <w:w w:val="74"/>
          <w:sz w:val="26"/>
          <w:szCs w:val="26"/>
        </w:rPr>
        <w:t xml:space="preserve"> </w:t>
      </w:r>
      <w:r>
        <w:rPr>
          <w:spacing w:val="1"/>
          <w:w w:val="74"/>
          <w:sz w:val="26"/>
          <w:szCs w:val="26"/>
        </w:rPr>
        <w:t>e</w:t>
      </w:r>
      <w:r>
        <w:rPr>
          <w:spacing w:val="-2"/>
          <w:w w:val="74"/>
          <w:sz w:val="26"/>
          <w:szCs w:val="26"/>
        </w:rPr>
        <w:t>n</w:t>
      </w:r>
      <w:r>
        <w:rPr>
          <w:spacing w:val="1"/>
          <w:w w:val="74"/>
          <w:sz w:val="26"/>
          <w:szCs w:val="26"/>
        </w:rPr>
        <w:t>ga</w:t>
      </w:r>
      <w:r>
        <w:rPr>
          <w:spacing w:val="-2"/>
          <w:w w:val="74"/>
          <w:sz w:val="26"/>
          <w:szCs w:val="26"/>
        </w:rPr>
        <w:t>g</w:t>
      </w:r>
      <w:r>
        <w:rPr>
          <w:spacing w:val="1"/>
          <w:w w:val="74"/>
          <w:sz w:val="26"/>
          <w:szCs w:val="26"/>
        </w:rPr>
        <w:t>e</w:t>
      </w:r>
      <w:r>
        <w:rPr>
          <w:spacing w:val="-5"/>
          <w:w w:val="74"/>
          <w:sz w:val="26"/>
          <w:szCs w:val="26"/>
        </w:rPr>
        <w:t>m</w:t>
      </w:r>
      <w:r>
        <w:rPr>
          <w:spacing w:val="1"/>
          <w:w w:val="74"/>
          <w:sz w:val="26"/>
          <w:szCs w:val="26"/>
        </w:rPr>
        <w:t>en</w:t>
      </w:r>
      <w:r>
        <w:rPr>
          <w:w w:val="74"/>
          <w:sz w:val="26"/>
          <w:szCs w:val="26"/>
        </w:rPr>
        <w:t>t</w:t>
      </w:r>
      <w:r>
        <w:rPr>
          <w:spacing w:val="28"/>
          <w:w w:val="74"/>
          <w:sz w:val="26"/>
          <w:szCs w:val="26"/>
        </w:rPr>
        <w:t xml:space="preserve"> </w:t>
      </w:r>
      <w:r>
        <w:rPr>
          <w:spacing w:val="1"/>
          <w:w w:val="64"/>
          <w:sz w:val="26"/>
          <w:szCs w:val="26"/>
        </w:rPr>
        <w:t>o</w:t>
      </w:r>
      <w:r>
        <w:rPr>
          <w:w w:val="64"/>
          <w:sz w:val="26"/>
          <w:szCs w:val="26"/>
        </w:rPr>
        <w:t>f</w:t>
      </w:r>
      <w:r>
        <w:rPr>
          <w:spacing w:val="8"/>
          <w:w w:val="64"/>
          <w:sz w:val="26"/>
          <w:szCs w:val="26"/>
        </w:rPr>
        <w:t xml:space="preserve"> </w:t>
      </w:r>
      <w:r>
        <w:rPr>
          <w:spacing w:val="1"/>
          <w:w w:val="74"/>
          <w:sz w:val="26"/>
          <w:szCs w:val="26"/>
        </w:rPr>
        <w:t>s</w:t>
      </w:r>
      <w:r>
        <w:rPr>
          <w:w w:val="74"/>
          <w:sz w:val="26"/>
          <w:szCs w:val="26"/>
        </w:rPr>
        <w:t>t</w:t>
      </w:r>
      <w:r>
        <w:rPr>
          <w:spacing w:val="1"/>
          <w:w w:val="74"/>
          <w:sz w:val="26"/>
          <w:szCs w:val="26"/>
        </w:rPr>
        <w:t>ak</w:t>
      </w:r>
      <w:r>
        <w:rPr>
          <w:spacing w:val="-2"/>
          <w:w w:val="74"/>
          <w:sz w:val="26"/>
          <w:szCs w:val="26"/>
        </w:rPr>
        <w:t>e</w:t>
      </w:r>
      <w:r>
        <w:rPr>
          <w:spacing w:val="1"/>
          <w:w w:val="74"/>
          <w:sz w:val="26"/>
          <w:szCs w:val="26"/>
        </w:rPr>
        <w:t>ho</w:t>
      </w:r>
      <w:r>
        <w:rPr>
          <w:w w:val="74"/>
          <w:sz w:val="26"/>
          <w:szCs w:val="26"/>
        </w:rPr>
        <w:t>l</w:t>
      </w:r>
      <w:r>
        <w:rPr>
          <w:spacing w:val="-1"/>
          <w:w w:val="74"/>
          <w:sz w:val="26"/>
          <w:szCs w:val="26"/>
        </w:rPr>
        <w:t>d</w:t>
      </w:r>
      <w:r>
        <w:rPr>
          <w:spacing w:val="1"/>
          <w:w w:val="74"/>
          <w:sz w:val="26"/>
          <w:szCs w:val="26"/>
        </w:rPr>
        <w:t>er</w:t>
      </w:r>
      <w:r>
        <w:rPr>
          <w:w w:val="74"/>
          <w:sz w:val="26"/>
          <w:szCs w:val="26"/>
        </w:rPr>
        <w:t>s</w:t>
      </w:r>
      <w:r>
        <w:rPr>
          <w:spacing w:val="3"/>
          <w:w w:val="74"/>
          <w:sz w:val="26"/>
          <w:szCs w:val="26"/>
        </w:rPr>
        <w:t xml:space="preserve"> </w:t>
      </w:r>
      <w:r>
        <w:rPr>
          <w:spacing w:val="1"/>
          <w:w w:val="64"/>
          <w:sz w:val="26"/>
          <w:szCs w:val="26"/>
        </w:rPr>
        <w:t>o</w:t>
      </w:r>
      <w:r>
        <w:rPr>
          <w:w w:val="64"/>
          <w:sz w:val="26"/>
          <w:szCs w:val="26"/>
        </w:rPr>
        <w:t>f</w:t>
      </w:r>
      <w:r>
        <w:rPr>
          <w:spacing w:val="8"/>
          <w:w w:val="64"/>
          <w:sz w:val="26"/>
          <w:szCs w:val="26"/>
        </w:rPr>
        <w:t xml:space="preserve"> </w:t>
      </w:r>
      <w:r>
        <w:rPr>
          <w:w w:val="73"/>
          <w:sz w:val="26"/>
          <w:szCs w:val="26"/>
        </w:rPr>
        <w:t>t</w:t>
      </w:r>
      <w:r>
        <w:rPr>
          <w:spacing w:val="1"/>
          <w:w w:val="73"/>
          <w:sz w:val="26"/>
          <w:szCs w:val="26"/>
        </w:rPr>
        <w:t>h</w:t>
      </w:r>
      <w:r>
        <w:rPr>
          <w:w w:val="73"/>
          <w:sz w:val="26"/>
          <w:szCs w:val="26"/>
        </w:rPr>
        <w:t xml:space="preserve">e </w:t>
      </w:r>
      <w:r>
        <w:rPr>
          <w:spacing w:val="1"/>
          <w:w w:val="73"/>
          <w:sz w:val="26"/>
          <w:szCs w:val="26"/>
        </w:rPr>
        <w:t>co</w:t>
      </w:r>
      <w:r>
        <w:rPr>
          <w:spacing w:val="-5"/>
          <w:w w:val="73"/>
          <w:sz w:val="26"/>
          <w:szCs w:val="26"/>
        </w:rPr>
        <w:t>m</w:t>
      </w:r>
      <w:r>
        <w:rPr>
          <w:spacing w:val="1"/>
          <w:w w:val="73"/>
          <w:sz w:val="26"/>
          <w:szCs w:val="26"/>
        </w:rPr>
        <w:t>pan</w:t>
      </w:r>
      <w:r>
        <w:rPr>
          <w:w w:val="73"/>
          <w:sz w:val="26"/>
          <w:szCs w:val="26"/>
        </w:rPr>
        <w:t xml:space="preserve">y                                                                               </w:t>
      </w:r>
      <w:r>
        <w:rPr>
          <w:spacing w:val="16"/>
          <w:w w:val="73"/>
          <w:sz w:val="26"/>
          <w:szCs w:val="26"/>
        </w:rPr>
        <w:t xml:space="preserve"> </w:t>
      </w:r>
      <w:r>
        <w:rPr>
          <w:w w:val="73"/>
          <w:sz w:val="26"/>
          <w:szCs w:val="26"/>
        </w:rPr>
        <w:t>4</w:t>
      </w:r>
    </w:p>
    <w:p w:rsidR="00C87061" w:rsidRDefault="00C87061">
      <w:pPr>
        <w:spacing w:before="3" w:line="260" w:lineRule="exact"/>
        <w:rPr>
          <w:sz w:val="26"/>
          <w:szCs w:val="26"/>
        </w:rPr>
      </w:pPr>
    </w:p>
    <w:p w:rsidR="00C87061" w:rsidRDefault="006E0E90">
      <w:pPr>
        <w:ind w:left="140"/>
        <w:rPr>
          <w:sz w:val="26"/>
          <w:szCs w:val="26"/>
        </w:rPr>
      </w:pPr>
      <w:r>
        <w:rPr>
          <w:b/>
          <w:spacing w:val="1"/>
          <w:w w:val="72"/>
          <w:sz w:val="26"/>
          <w:szCs w:val="26"/>
        </w:rPr>
        <w:t>3</w:t>
      </w:r>
      <w:r>
        <w:rPr>
          <w:w w:val="72"/>
          <w:sz w:val="26"/>
          <w:szCs w:val="26"/>
        </w:rPr>
        <w:t xml:space="preserve">.  </w:t>
      </w:r>
      <w:r>
        <w:rPr>
          <w:spacing w:val="5"/>
          <w:w w:val="72"/>
          <w:sz w:val="26"/>
          <w:szCs w:val="26"/>
        </w:rPr>
        <w:t xml:space="preserve"> </w:t>
      </w:r>
      <w:r>
        <w:rPr>
          <w:b/>
          <w:spacing w:val="1"/>
          <w:w w:val="72"/>
          <w:sz w:val="26"/>
          <w:szCs w:val="26"/>
        </w:rPr>
        <w:t>S</w:t>
      </w:r>
      <w:r>
        <w:rPr>
          <w:b/>
          <w:spacing w:val="-2"/>
          <w:w w:val="72"/>
          <w:sz w:val="26"/>
          <w:szCs w:val="26"/>
        </w:rPr>
        <w:t>c</w:t>
      </w:r>
      <w:r>
        <w:rPr>
          <w:b/>
          <w:spacing w:val="1"/>
          <w:w w:val="72"/>
          <w:sz w:val="26"/>
          <w:szCs w:val="26"/>
        </w:rPr>
        <w:t>op</w:t>
      </w:r>
      <w:r>
        <w:rPr>
          <w:b/>
          <w:w w:val="72"/>
          <w:sz w:val="26"/>
          <w:szCs w:val="26"/>
        </w:rPr>
        <w:t xml:space="preserve">e                                                                                                                                                                                    </w:t>
      </w:r>
      <w:r>
        <w:rPr>
          <w:b/>
          <w:spacing w:val="9"/>
          <w:w w:val="72"/>
          <w:sz w:val="26"/>
          <w:szCs w:val="26"/>
        </w:rPr>
        <w:t xml:space="preserve"> </w:t>
      </w:r>
      <w:r>
        <w:rPr>
          <w:w w:val="72"/>
          <w:sz w:val="26"/>
          <w:szCs w:val="26"/>
        </w:rPr>
        <w:t>4</w:t>
      </w:r>
    </w:p>
    <w:p w:rsidR="00C87061" w:rsidRDefault="00C87061">
      <w:pPr>
        <w:spacing w:before="3" w:line="260" w:lineRule="exact"/>
        <w:rPr>
          <w:sz w:val="26"/>
          <w:szCs w:val="26"/>
        </w:rPr>
      </w:pPr>
    </w:p>
    <w:p w:rsidR="00C87061" w:rsidRDefault="006E0E90">
      <w:pPr>
        <w:ind w:left="140"/>
        <w:rPr>
          <w:sz w:val="26"/>
          <w:szCs w:val="26"/>
        </w:rPr>
      </w:pPr>
      <w:r>
        <w:rPr>
          <w:b/>
          <w:spacing w:val="1"/>
          <w:w w:val="72"/>
          <w:sz w:val="26"/>
          <w:szCs w:val="26"/>
        </w:rPr>
        <w:t>4</w:t>
      </w:r>
      <w:r>
        <w:rPr>
          <w:w w:val="72"/>
          <w:sz w:val="26"/>
          <w:szCs w:val="26"/>
        </w:rPr>
        <w:t xml:space="preserve">. </w:t>
      </w:r>
      <w:r>
        <w:rPr>
          <w:spacing w:val="13"/>
          <w:w w:val="72"/>
          <w:sz w:val="26"/>
          <w:szCs w:val="26"/>
        </w:rPr>
        <w:t xml:space="preserve"> </w:t>
      </w:r>
      <w:r>
        <w:rPr>
          <w:b/>
          <w:w w:val="46"/>
          <w:sz w:val="26"/>
          <w:szCs w:val="26"/>
        </w:rPr>
        <w:t>I</w:t>
      </w:r>
      <w:r>
        <w:rPr>
          <w:b/>
          <w:spacing w:val="-2"/>
          <w:w w:val="65"/>
          <w:sz w:val="26"/>
          <w:szCs w:val="26"/>
        </w:rPr>
        <w:t>m</w:t>
      </w:r>
      <w:r>
        <w:rPr>
          <w:b/>
          <w:spacing w:val="1"/>
          <w:w w:val="65"/>
          <w:sz w:val="26"/>
          <w:szCs w:val="26"/>
        </w:rPr>
        <w:t>p</w:t>
      </w:r>
      <w:r>
        <w:rPr>
          <w:b/>
          <w:w w:val="70"/>
          <w:sz w:val="26"/>
          <w:szCs w:val="26"/>
        </w:rPr>
        <w:t>l</w:t>
      </w:r>
      <w:r>
        <w:rPr>
          <w:b/>
          <w:spacing w:val="2"/>
          <w:w w:val="70"/>
          <w:sz w:val="26"/>
          <w:szCs w:val="26"/>
        </w:rPr>
        <w:t>e</w:t>
      </w:r>
      <w:r>
        <w:rPr>
          <w:b/>
          <w:spacing w:val="-2"/>
          <w:w w:val="65"/>
          <w:sz w:val="26"/>
          <w:szCs w:val="26"/>
        </w:rPr>
        <w:t>m</w:t>
      </w:r>
      <w:r>
        <w:rPr>
          <w:b/>
          <w:spacing w:val="1"/>
          <w:w w:val="82"/>
          <w:sz w:val="26"/>
          <w:szCs w:val="26"/>
        </w:rPr>
        <w:t>e</w:t>
      </w:r>
      <w:r>
        <w:rPr>
          <w:b/>
          <w:spacing w:val="1"/>
          <w:w w:val="65"/>
          <w:sz w:val="26"/>
          <w:szCs w:val="26"/>
        </w:rPr>
        <w:t>n</w:t>
      </w:r>
      <w:r>
        <w:rPr>
          <w:b/>
          <w:w w:val="54"/>
          <w:sz w:val="26"/>
          <w:szCs w:val="26"/>
        </w:rPr>
        <w:t>t</w:t>
      </w:r>
      <w:r>
        <w:rPr>
          <w:b/>
          <w:spacing w:val="1"/>
          <w:w w:val="72"/>
          <w:sz w:val="26"/>
          <w:szCs w:val="26"/>
        </w:rPr>
        <w:t>a</w:t>
      </w:r>
      <w:r>
        <w:rPr>
          <w:b/>
          <w:w w:val="54"/>
          <w:sz w:val="26"/>
          <w:szCs w:val="26"/>
        </w:rPr>
        <w:t>t</w:t>
      </w:r>
      <w:r>
        <w:rPr>
          <w:b/>
          <w:w w:val="65"/>
          <w:sz w:val="26"/>
          <w:szCs w:val="26"/>
        </w:rPr>
        <w:t>i</w:t>
      </w:r>
      <w:r>
        <w:rPr>
          <w:b/>
          <w:spacing w:val="-3"/>
          <w:w w:val="65"/>
          <w:sz w:val="26"/>
          <w:szCs w:val="26"/>
        </w:rPr>
        <w:t>o</w:t>
      </w:r>
      <w:r>
        <w:rPr>
          <w:b/>
          <w:w w:val="65"/>
          <w:sz w:val="26"/>
          <w:szCs w:val="26"/>
        </w:rPr>
        <w:t>n</w:t>
      </w:r>
      <w:r>
        <w:rPr>
          <w:b/>
          <w:sz w:val="26"/>
          <w:szCs w:val="26"/>
        </w:rPr>
        <w:t xml:space="preserve">                                                                                                                       </w:t>
      </w:r>
      <w:r>
        <w:rPr>
          <w:b/>
          <w:spacing w:val="27"/>
          <w:sz w:val="26"/>
          <w:szCs w:val="26"/>
        </w:rPr>
        <w:t xml:space="preserve"> </w:t>
      </w:r>
      <w:r>
        <w:rPr>
          <w:w w:val="72"/>
          <w:sz w:val="26"/>
          <w:szCs w:val="26"/>
        </w:rPr>
        <w:t>4</w:t>
      </w:r>
    </w:p>
    <w:p w:rsidR="00C87061" w:rsidRDefault="00C87061">
      <w:pPr>
        <w:spacing w:line="220" w:lineRule="exact"/>
        <w:rPr>
          <w:sz w:val="22"/>
          <w:szCs w:val="22"/>
        </w:rPr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72"/>
          <w:sz w:val="26"/>
          <w:szCs w:val="26"/>
        </w:rPr>
        <w:t>4</w:t>
      </w:r>
      <w:r>
        <w:rPr>
          <w:w w:val="72"/>
          <w:sz w:val="26"/>
          <w:szCs w:val="26"/>
        </w:rPr>
        <w:t xml:space="preserve">.1 </w:t>
      </w:r>
      <w:r>
        <w:rPr>
          <w:spacing w:val="5"/>
          <w:w w:val="72"/>
          <w:sz w:val="26"/>
          <w:szCs w:val="26"/>
        </w:rPr>
        <w:t xml:space="preserve"> </w:t>
      </w:r>
      <w:r>
        <w:rPr>
          <w:spacing w:val="-1"/>
          <w:w w:val="72"/>
          <w:sz w:val="26"/>
          <w:szCs w:val="26"/>
        </w:rPr>
        <w:t>O</w:t>
      </w:r>
      <w:r>
        <w:rPr>
          <w:spacing w:val="1"/>
          <w:w w:val="72"/>
          <w:sz w:val="26"/>
          <w:szCs w:val="26"/>
        </w:rPr>
        <w:t>b</w:t>
      </w:r>
      <w:r>
        <w:rPr>
          <w:w w:val="72"/>
          <w:sz w:val="26"/>
          <w:szCs w:val="26"/>
        </w:rPr>
        <w:t>j</w:t>
      </w:r>
      <w:r>
        <w:rPr>
          <w:spacing w:val="1"/>
          <w:w w:val="72"/>
          <w:sz w:val="26"/>
          <w:szCs w:val="26"/>
        </w:rPr>
        <w:t>ec</w:t>
      </w:r>
      <w:r>
        <w:rPr>
          <w:spacing w:val="-3"/>
          <w:w w:val="72"/>
          <w:sz w:val="26"/>
          <w:szCs w:val="26"/>
        </w:rPr>
        <w:t>t</w:t>
      </w:r>
      <w:r>
        <w:rPr>
          <w:w w:val="72"/>
          <w:sz w:val="26"/>
          <w:szCs w:val="26"/>
        </w:rPr>
        <w:t>i</w:t>
      </w:r>
      <w:r>
        <w:rPr>
          <w:spacing w:val="1"/>
          <w:w w:val="72"/>
          <w:sz w:val="26"/>
          <w:szCs w:val="26"/>
        </w:rPr>
        <w:t>ve</w:t>
      </w:r>
      <w:r>
        <w:rPr>
          <w:w w:val="72"/>
          <w:sz w:val="26"/>
          <w:szCs w:val="26"/>
        </w:rPr>
        <w:t>s</w:t>
      </w:r>
      <w:proofErr w:type="gramEnd"/>
      <w:r>
        <w:rPr>
          <w:spacing w:val="4"/>
          <w:w w:val="72"/>
          <w:sz w:val="26"/>
          <w:szCs w:val="26"/>
        </w:rPr>
        <w:t xml:space="preserve"> </w:t>
      </w:r>
      <w:r>
        <w:rPr>
          <w:spacing w:val="1"/>
          <w:w w:val="64"/>
          <w:sz w:val="26"/>
          <w:szCs w:val="26"/>
        </w:rPr>
        <w:t>o</w:t>
      </w:r>
      <w:r>
        <w:rPr>
          <w:w w:val="64"/>
          <w:sz w:val="26"/>
          <w:szCs w:val="26"/>
        </w:rPr>
        <w:t>f</w:t>
      </w:r>
      <w:r>
        <w:rPr>
          <w:spacing w:val="8"/>
          <w:w w:val="64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S</w:t>
      </w:r>
      <w:r>
        <w:rPr>
          <w:spacing w:val="-3"/>
          <w:w w:val="72"/>
          <w:sz w:val="26"/>
          <w:szCs w:val="26"/>
        </w:rPr>
        <w:t>t</w:t>
      </w:r>
      <w:r>
        <w:rPr>
          <w:spacing w:val="1"/>
          <w:w w:val="72"/>
          <w:sz w:val="26"/>
          <w:szCs w:val="26"/>
        </w:rPr>
        <w:t>ake</w:t>
      </w:r>
      <w:r>
        <w:rPr>
          <w:spacing w:val="-2"/>
          <w:w w:val="72"/>
          <w:sz w:val="26"/>
          <w:szCs w:val="26"/>
        </w:rPr>
        <w:t>h</w:t>
      </w:r>
      <w:r>
        <w:rPr>
          <w:spacing w:val="1"/>
          <w:w w:val="72"/>
          <w:sz w:val="26"/>
          <w:szCs w:val="26"/>
        </w:rPr>
        <w:t>o</w:t>
      </w:r>
      <w:r>
        <w:rPr>
          <w:w w:val="72"/>
          <w:sz w:val="26"/>
          <w:szCs w:val="26"/>
        </w:rPr>
        <w:t>l</w:t>
      </w:r>
      <w:r>
        <w:rPr>
          <w:spacing w:val="1"/>
          <w:w w:val="72"/>
          <w:sz w:val="26"/>
          <w:szCs w:val="26"/>
        </w:rPr>
        <w:t>d</w:t>
      </w:r>
      <w:r>
        <w:rPr>
          <w:spacing w:val="-2"/>
          <w:w w:val="72"/>
          <w:sz w:val="26"/>
          <w:szCs w:val="26"/>
        </w:rPr>
        <w:t>e</w:t>
      </w:r>
      <w:r>
        <w:rPr>
          <w:w w:val="72"/>
          <w:sz w:val="26"/>
          <w:szCs w:val="26"/>
        </w:rPr>
        <w:t>r</w:t>
      </w:r>
      <w:r>
        <w:rPr>
          <w:spacing w:val="10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E</w:t>
      </w:r>
      <w:r>
        <w:rPr>
          <w:spacing w:val="-2"/>
          <w:w w:val="72"/>
          <w:sz w:val="26"/>
          <w:szCs w:val="26"/>
        </w:rPr>
        <w:t>n</w:t>
      </w:r>
      <w:r>
        <w:rPr>
          <w:spacing w:val="1"/>
          <w:w w:val="72"/>
          <w:sz w:val="26"/>
          <w:szCs w:val="26"/>
        </w:rPr>
        <w:t>ga</w:t>
      </w:r>
      <w:r>
        <w:rPr>
          <w:spacing w:val="-2"/>
          <w:w w:val="72"/>
          <w:sz w:val="26"/>
          <w:szCs w:val="26"/>
        </w:rPr>
        <w:t>g</w:t>
      </w:r>
      <w:r>
        <w:rPr>
          <w:spacing w:val="1"/>
          <w:w w:val="72"/>
          <w:sz w:val="26"/>
          <w:szCs w:val="26"/>
        </w:rPr>
        <w:t>e</w:t>
      </w:r>
      <w:r>
        <w:rPr>
          <w:spacing w:val="-5"/>
          <w:w w:val="72"/>
          <w:sz w:val="26"/>
          <w:szCs w:val="26"/>
        </w:rPr>
        <w:t>m</w:t>
      </w:r>
      <w:r>
        <w:rPr>
          <w:spacing w:val="1"/>
          <w:w w:val="72"/>
          <w:sz w:val="26"/>
          <w:szCs w:val="26"/>
        </w:rPr>
        <w:t>en</w:t>
      </w:r>
      <w:r>
        <w:rPr>
          <w:w w:val="72"/>
          <w:sz w:val="26"/>
          <w:szCs w:val="26"/>
        </w:rPr>
        <w:t xml:space="preserve">t                                                                                                                      </w:t>
      </w:r>
      <w:r>
        <w:rPr>
          <w:spacing w:val="36"/>
          <w:w w:val="72"/>
          <w:sz w:val="26"/>
          <w:szCs w:val="26"/>
        </w:rPr>
        <w:t xml:space="preserve"> </w:t>
      </w:r>
      <w:r>
        <w:rPr>
          <w:w w:val="72"/>
          <w:sz w:val="26"/>
          <w:szCs w:val="26"/>
        </w:rPr>
        <w:t>4</w:t>
      </w:r>
    </w:p>
    <w:p w:rsidR="00C87061" w:rsidRDefault="00C87061">
      <w:pPr>
        <w:spacing w:before="19" w:line="200" w:lineRule="exact"/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72"/>
          <w:sz w:val="26"/>
          <w:szCs w:val="26"/>
        </w:rPr>
        <w:t>4</w:t>
      </w:r>
      <w:r>
        <w:rPr>
          <w:w w:val="72"/>
          <w:sz w:val="26"/>
          <w:szCs w:val="26"/>
        </w:rPr>
        <w:t xml:space="preserve">.2 </w:t>
      </w:r>
      <w:r>
        <w:rPr>
          <w:spacing w:val="5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S</w:t>
      </w:r>
      <w:r>
        <w:rPr>
          <w:spacing w:val="-3"/>
          <w:w w:val="72"/>
          <w:sz w:val="26"/>
          <w:szCs w:val="26"/>
        </w:rPr>
        <w:t>t</w:t>
      </w:r>
      <w:r>
        <w:rPr>
          <w:spacing w:val="1"/>
          <w:w w:val="72"/>
          <w:sz w:val="26"/>
          <w:szCs w:val="26"/>
        </w:rPr>
        <w:t>ake</w:t>
      </w:r>
      <w:r>
        <w:rPr>
          <w:spacing w:val="-2"/>
          <w:w w:val="72"/>
          <w:sz w:val="26"/>
          <w:szCs w:val="26"/>
        </w:rPr>
        <w:t>h</w:t>
      </w:r>
      <w:r>
        <w:rPr>
          <w:spacing w:val="1"/>
          <w:w w:val="72"/>
          <w:sz w:val="26"/>
          <w:szCs w:val="26"/>
        </w:rPr>
        <w:t>o</w:t>
      </w:r>
      <w:r>
        <w:rPr>
          <w:w w:val="72"/>
          <w:sz w:val="26"/>
          <w:szCs w:val="26"/>
        </w:rPr>
        <w:t>l</w:t>
      </w:r>
      <w:r>
        <w:rPr>
          <w:spacing w:val="1"/>
          <w:w w:val="72"/>
          <w:sz w:val="26"/>
          <w:szCs w:val="26"/>
        </w:rPr>
        <w:t>d</w:t>
      </w:r>
      <w:r>
        <w:rPr>
          <w:spacing w:val="-2"/>
          <w:w w:val="72"/>
          <w:sz w:val="26"/>
          <w:szCs w:val="26"/>
        </w:rPr>
        <w:t>e</w:t>
      </w:r>
      <w:r>
        <w:rPr>
          <w:w w:val="72"/>
          <w:sz w:val="26"/>
          <w:szCs w:val="26"/>
        </w:rPr>
        <w:t>r</w:t>
      </w:r>
      <w:proofErr w:type="gramEnd"/>
      <w:r>
        <w:rPr>
          <w:spacing w:val="10"/>
          <w:w w:val="72"/>
          <w:sz w:val="26"/>
          <w:szCs w:val="26"/>
        </w:rPr>
        <w:t xml:space="preserve"> </w:t>
      </w:r>
      <w:r>
        <w:rPr>
          <w:w w:val="54"/>
          <w:sz w:val="26"/>
          <w:szCs w:val="26"/>
        </w:rPr>
        <w:t>I</w:t>
      </w:r>
      <w:r>
        <w:rPr>
          <w:spacing w:val="2"/>
          <w:w w:val="79"/>
          <w:sz w:val="26"/>
          <w:szCs w:val="26"/>
        </w:rPr>
        <w:t>d</w:t>
      </w:r>
      <w:r>
        <w:rPr>
          <w:spacing w:val="-3"/>
          <w:w w:val="82"/>
          <w:sz w:val="26"/>
          <w:szCs w:val="26"/>
        </w:rPr>
        <w:t>e</w:t>
      </w:r>
      <w:r>
        <w:rPr>
          <w:spacing w:val="1"/>
          <w:w w:val="72"/>
          <w:sz w:val="26"/>
          <w:szCs w:val="26"/>
        </w:rPr>
        <w:t>n</w:t>
      </w:r>
      <w:r>
        <w:rPr>
          <w:w w:val="65"/>
          <w:sz w:val="26"/>
          <w:szCs w:val="26"/>
        </w:rPr>
        <w:t>t</w:t>
      </w:r>
      <w:r>
        <w:rPr>
          <w:w w:val="53"/>
          <w:sz w:val="26"/>
          <w:szCs w:val="26"/>
        </w:rPr>
        <w:t>i</w:t>
      </w:r>
      <w:r>
        <w:rPr>
          <w:spacing w:val="1"/>
          <w:w w:val="53"/>
          <w:sz w:val="26"/>
          <w:szCs w:val="26"/>
        </w:rPr>
        <w:t>f</w:t>
      </w:r>
      <w:r>
        <w:rPr>
          <w:w w:val="70"/>
          <w:sz w:val="26"/>
          <w:szCs w:val="26"/>
        </w:rPr>
        <w:t>i</w:t>
      </w:r>
      <w:r>
        <w:rPr>
          <w:spacing w:val="-3"/>
          <w:w w:val="70"/>
          <w:sz w:val="26"/>
          <w:szCs w:val="26"/>
        </w:rPr>
        <w:t>c</w:t>
      </w:r>
      <w:r>
        <w:rPr>
          <w:spacing w:val="1"/>
          <w:w w:val="82"/>
          <w:sz w:val="26"/>
          <w:szCs w:val="26"/>
        </w:rPr>
        <w:t>a</w:t>
      </w:r>
      <w:r>
        <w:rPr>
          <w:w w:val="65"/>
          <w:sz w:val="26"/>
          <w:szCs w:val="26"/>
        </w:rPr>
        <w:t>ti</w:t>
      </w:r>
      <w:r>
        <w:rPr>
          <w:spacing w:val="2"/>
          <w:w w:val="65"/>
          <w:sz w:val="26"/>
          <w:szCs w:val="26"/>
        </w:rPr>
        <w:t>o</w:t>
      </w:r>
      <w:r>
        <w:rPr>
          <w:w w:val="72"/>
          <w:sz w:val="26"/>
          <w:szCs w:val="26"/>
        </w:rPr>
        <w:t>n</w:t>
      </w:r>
      <w:r>
        <w:rPr>
          <w:spacing w:val="-21"/>
          <w:sz w:val="26"/>
          <w:szCs w:val="26"/>
        </w:rPr>
        <w:t xml:space="preserve"> </w:t>
      </w:r>
      <w:r>
        <w:rPr>
          <w:spacing w:val="1"/>
          <w:w w:val="77"/>
          <w:sz w:val="26"/>
          <w:szCs w:val="26"/>
        </w:rPr>
        <w:t>an</w:t>
      </w:r>
      <w:r>
        <w:rPr>
          <w:w w:val="77"/>
          <w:sz w:val="26"/>
          <w:szCs w:val="26"/>
        </w:rPr>
        <w:t>d</w:t>
      </w:r>
      <w:r>
        <w:rPr>
          <w:spacing w:val="-3"/>
          <w:w w:val="77"/>
          <w:sz w:val="26"/>
          <w:szCs w:val="26"/>
        </w:rPr>
        <w:t xml:space="preserve"> </w:t>
      </w:r>
      <w:r>
        <w:rPr>
          <w:spacing w:val="2"/>
          <w:w w:val="71"/>
          <w:sz w:val="26"/>
          <w:szCs w:val="26"/>
        </w:rPr>
        <w:t>P</w:t>
      </w:r>
      <w:r>
        <w:rPr>
          <w:spacing w:val="1"/>
          <w:w w:val="65"/>
          <w:sz w:val="26"/>
          <w:szCs w:val="26"/>
        </w:rPr>
        <w:t>r</w:t>
      </w:r>
      <w:r>
        <w:rPr>
          <w:spacing w:val="-4"/>
          <w:w w:val="52"/>
          <w:sz w:val="26"/>
          <w:szCs w:val="26"/>
        </w:rPr>
        <w:t>i</w:t>
      </w:r>
      <w:r>
        <w:rPr>
          <w:spacing w:val="1"/>
          <w:w w:val="72"/>
          <w:sz w:val="26"/>
          <w:szCs w:val="26"/>
        </w:rPr>
        <w:t>o</w:t>
      </w:r>
      <w:r>
        <w:rPr>
          <w:spacing w:val="1"/>
          <w:w w:val="65"/>
          <w:sz w:val="26"/>
          <w:szCs w:val="26"/>
        </w:rPr>
        <w:t>r</w:t>
      </w:r>
      <w:r>
        <w:rPr>
          <w:w w:val="58"/>
          <w:sz w:val="26"/>
          <w:szCs w:val="26"/>
        </w:rPr>
        <w:t>i</w:t>
      </w:r>
      <w:r>
        <w:rPr>
          <w:spacing w:val="1"/>
          <w:w w:val="58"/>
          <w:sz w:val="26"/>
          <w:szCs w:val="26"/>
        </w:rPr>
        <w:t>t</w:t>
      </w:r>
      <w:r>
        <w:rPr>
          <w:w w:val="65"/>
          <w:sz w:val="26"/>
          <w:szCs w:val="26"/>
        </w:rPr>
        <w:t>i</w:t>
      </w:r>
      <w:r>
        <w:rPr>
          <w:spacing w:val="-3"/>
          <w:w w:val="65"/>
          <w:sz w:val="26"/>
          <w:szCs w:val="26"/>
        </w:rPr>
        <w:t>z</w:t>
      </w:r>
      <w:r>
        <w:rPr>
          <w:spacing w:val="1"/>
          <w:w w:val="82"/>
          <w:sz w:val="26"/>
          <w:szCs w:val="26"/>
        </w:rPr>
        <w:t>a</w:t>
      </w:r>
      <w:r>
        <w:rPr>
          <w:w w:val="65"/>
          <w:sz w:val="26"/>
          <w:szCs w:val="26"/>
        </w:rPr>
        <w:t>ti</w:t>
      </w:r>
      <w:r>
        <w:rPr>
          <w:spacing w:val="2"/>
          <w:w w:val="65"/>
          <w:sz w:val="26"/>
          <w:szCs w:val="26"/>
        </w:rPr>
        <w:t>o</w:t>
      </w:r>
      <w:r>
        <w:rPr>
          <w:w w:val="72"/>
          <w:sz w:val="26"/>
          <w:szCs w:val="26"/>
        </w:rPr>
        <w:t>n</w:t>
      </w:r>
      <w:r>
        <w:rPr>
          <w:sz w:val="26"/>
          <w:szCs w:val="26"/>
        </w:rPr>
        <w:t xml:space="preserve">                                                                                 </w:t>
      </w:r>
      <w:r>
        <w:rPr>
          <w:spacing w:val="-27"/>
          <w:sz w:val="26"/>
          <w:szCs w:val="26"/>
        </w:rPr>
        <w:t xml:space="preserve"> </w:t>
      </w:r>
      <w:r>
        <w:rPr>
          <w:w w:val="72"/>
          <w:sz w:val="26"/>
          <w:szCs w:val="26"/>
        </w:rPr>
        <w:t>6</w:t>
      </w:r>
    </w:p>
    <w:p w:rsidR="00C87061" w:rsidRDefault="00C87061">
      <w:pPr>
        <w:spacing w:before="4" w:line="220" w:lineRule="exact"/>
        <w:rPr>
          <w:sz w:val="22"/>
          <w:szCs w:val="22"/>
        </w:rPr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72"/>
          <w:sz w:val="26"/>
          <w:szCs w:val="26"/>
        </w:rPr>
        <w:t>4</w:t>
      </w:r>
      <w:r>
        <w:rPr>
          <w:w w:val="72"/>
          <w:sz w:val="26"/>
          <w:szCs w:val="26"/>
        </w:rPr>
        <w:t xml:space="preserve">.3 </w:t>
      </w:r>
      <w:r>
        <w:rPr>
          <w:spacing w:val="5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S</w:t>
      </w:r>
      <w:r>
        <w:rPr>
          <w:spacing w:val="-3"/>
          <w:w w:val="72"/>
          <w:sz w:val="26"/>
          <w:szCs w:val="26"/>
        </w:rPr>
        <w:t>t</w:t>
      </w:r>
      <w:r>
        <w:rPr>
          <w:spacing w:val="1"/>
          <w:w w:val="72"/>
          <w:sz w:val="26"/>
          <w:szCs w:val="26"/>
        </w:rPr>
        <w:t>ake</w:t>
      </w:r>
      <w:r>
        <w:rPr>
          <w:spacing w:val="-2"/>
          <w:w w:val="72"/>
          <w:sz w:val="26"/>
          <w:szCs w:val="26"/>
        </w:rPr>
        <w:t>h</w:t>
      </w:r>
      <w:r>
        <w:rPr>
          <w:spacing w:val="1"/>
          <w:w w:val="72"/>
          <w:sz w:val="26"/>
          <w:szCs w:val="26"/>
        </w:rPr>
        <w:t>o</w:t>
      </w:r>
      <w:r>
        <w:rPr>
          <w:w w:val="72"/>
          <w:sz w:val="26"/>
          <w:szCs w:val="26"/>
        </w:rPr>
        <w:t>l</w:t>
      </w:r>
      <w:r>
        <w:rPr>
          <w:spacing w:val="1"/>
          <w:w w:val="72"/>
          <w:sz w:val="26"/>
          <w:szCs w:val="26"/>
        </w:rPr>
        <w:t>d</w:t>
      </w:r>
      <w:r>
        <w:rPr>
          <w:spacing w:val="-2"/>
          <w:w w:val="72"/>
          <w:sz w:val="26"/>
          <w:szCs w:val="26"/>
        </w:rPr>
        <w:t>e</w:t>
      </w:r>
      <w:r>
        <w:rPr>
          <w:w w:val="72"/>
          <w:sz w:val="26"/>
          <w:szCs w:val="26"/>
        </w:rPr>
        <w:t>r</w:t>
      </w:r>
      <w:proofErr w:type="gramEnd"/>
      <w:r>
        <w:rPr>
          <w:spacing w:val="10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E</w:t>
      </w:r>
      <w:r>
        <w:rPr>
          <w:spacing w:val="-2"/>
          <w:w w:val="72"/>
          <w:sz w:val="26"/>
          <w:szCs w:val="26"/>
        </w:rPr>
        <w:t>n</w:t>
      </w:r>
      <w:r>
        <w:rPr>
          <w:spacing w:val="1"/>
          <w:w w:val="72"/>
          <w:sz w:val="26"/>
          <w:szCs w:val="26"/>
        </w:rPr>
        <w:t>gage</w:t>
      </w:r>
      <w:r>
        <w:rPr>
          <w:spacing w:val="-5"/>
          <w:w w:val="72"/>
          <w:sz w:val="26"/>
          <w:szCs w:val="26"/>
        </w:rPr>
        <w:t>m</w:t>
      </w:r>
      <w:r>
        <w:rPr>
          <w:spacing w:val="1"/>
          <w:w w:val="72"/>
          <w:sz w:val="26"/>
          <w:szCs w:val="26"/>
        </w:rPr>
        <w:t>en</w:t>
      </w:r>
      <w:r>
        <w:rPr>
          <w:w w:val="72"/>
          <w:sz w:val="26"/>
          <w:szCs w:val="26"/>
        </w:rPr>
        <w:t>t</w:t>
      </w:r>
      <w:r>
        <w:rPr>
          <w:spacing w:val="34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P</w:t>
      </w:r>
      <w:r>
        <w:rPr>
          <w:w w:val="72"/>
          <w:sz w:val="26"/>
          <w:szCs w:val="26"/>
        </w:rPr>
        <w:t>l</w:t>
      </w:r>
      <w:r>
        <w:rPr>
          <w:spacing w:val="-2"/>
          <w:w w:val="72"/>
          <w:sz w:val="26"/>
          <w:szCs w:val="26"/>
        </w:rPr>
        <w:t>a</w:t>
      </w:r>
      <w:r>
        <w:rPr>
          <w:spacing w:val="1"/>
          <w:w w:val="72"/>
          <w:sz w:val="26"/>
          <w:szCs w:val="26"/>
        </w:rPr>
        <w:t>nn</w:t>
      </w:r>
      <w:r>
        <w:rPr>
          <w:w w:val="72"/>
          <w:sz w:val="26"/>
          <w:szCs w:val="26"/>
        </w:rPr>
        <w:t>i</w:t>
      </w:r>
      <w:r>
        <w:rPr>
          <w:spacing w:val="-2"/>
          <w:w w:val="72"/>
          <w:sz w:val="26"/>
          <w:szCs w:val="26"/>
        </w:rPr>
        <w:t>n</w:t>
      </w:r>
      <w:r>
        <w:rPr>
          <w:w w:val="72"/>
          <w:sz w:val="26"/>
          <w:szCs w:val="26"/>
        </w:rPr>
        <w:t xml:space="preserve">g                                                                                                                           </w:t>
      </w:r>
      <w:r>
        <w:rPr>
          <w:spacing w:val="6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11</w:t>
      </w:r>
    </w:p>
    <w:p w:rsidR="00C87061" w:rsidRDefault="00C87061">
      <w:pPr>
        <w:spacing w:before="20" w:line="200" w:lineRule="exact"/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72"/>
          <w:sz w:val="26"/>
          <w:szCs w:val="26"/>
        </w:rPr>
        <w:t>4</w:t>
      </w:r>
      <w:r>
        <w:rPr>
          <w:w w:val="72"/>
          <w:sz w:val="26"/>
          <w:szCs w:val="26"/>
        </w:rPr>
        <w:t xml:space="preserve">.4 </w:t>
      </w:r>
      <w:r>
        <w:rPr>
          <w:spacing w:val="4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S</w:t>
      </w:r>
      <w:r>
        <w:rPr>
          <w:spacing w:val="-3"/>
          <w:w w:val="72"/>
          <w:sz w:val="26"/>
          <w:szCs w:val="26"/>
        </w:rPr>
        <w:t>t</w:t>
      </w:r>
      <w:r>
        <w:rPr>
          <w:spacing w:val="1"/>
          <w:w w:val="72"/>
          <w:sz w:val="26"/>
          <w:szCs w:val="26"/>
        </w:rPr>
        <w:t>ake</w:t>
      </w:r>
      <w:r>
        <w:rPr>
          <w:spacing w:val="-2"/>
          <w:w w:val="72"/>
          <w:sz w:val="26"/>
          <w:szCs w:val="26"/>
        </w:rPr>
        <w:t>h</w:t>
      </w:r>
      <w:r>
        <w:rPr>
          <w:spacing w:val="1"/>
          <w:w w:val="72"/>
          <w:sz w:val="26"/>
          <w:szCs w:val="26"/>
        </w:rPr>
        <w:t>o</w:t>
      </w:r>
      <w:r>
        <w:rPr>
          <w:w w:val="72"/>
          <w:sz w:val="26"/>
          <w:szCs w:val="26"/>
        </w:rPr>
        <w:t>l</w:t>
      </w:r>
      <w:r>
        <w:rPr>
          <w:spacing w:val="1"/>
          <w:w w:val="72"/>
          <w:sz w:val="26"/>
          <w:szCs w:val="26"/>
        </w:rPr>
        <w:t>d</w:t>
      </w:r>
      <w:r>
        <w:rPr>
          <w:spacing w:val="-2"/>
          <w:w w:val="72"/>
          <w:sz w:val="26"/>
          <w:szCs w:val="26"/>
        </w:rPr>
        <w:t>e</w:t>
      </w:r>
      <w:r>
        <w:rPr>
          <w:w w:val="72"/>
          <w:sz w:val="26"/>
          <w:szCs w:val="26"/>
        </w:rPr>
        <w:t>r</w:t>
      </w:r>
      <w:proofErr w:type="gramEnd"/>
      <w:r>
        <w:rPr>
          <w:spacing w:val="10"/>
          <w:w w:val="72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E</w:t>
      </w:r>
      <w:r>
        <w:rPr>
          <w:spacing w:val="-2"/>
          <w:w w:val="72"/>
          <w:sz w:val="26"/>
          <w:szCs w:val="26"/>
        </w:rPr>
        <w:t>n</w:t>
      </w:r>
      <w:r>
        <w:rPr>
          <w:spacing w:val="1"/>
          <w:w w:val="72"/>
          <w:sz w:val="26"/>
          <w:szCs w:val="26"/>
        </w:rPr>
        <w:t>gage</w:t>
      </w:r>
      <w:r>
        <w:rPr>
          <w:spacing w:val="-5"/>
          <w:w w:val="72"/>
          <w:sz w:val="26"/>
          <w:szCs w:val="26"/>
        </w:rPr>
        <w:t>m</w:t>
      </w:r>
      <w:r>
        <w:rPr>
          <w:spacing w:val="1"/>
          <w:w w:val="72"/>
          <w:sz w:val="26"/>
          <w:szCs w:val="26"/>
        </w:rPr>
        <w:t>en</w:t>
      </w:r>
      <w:r>
        <w:rPr>
          <w:w w:val="72"/>
          <w:sz w:val="26"/>
          <w:szCs w:val="26"/>
        </w:rPr>
        <w:t>t</w:t>
      </w:r>
      <w:r>
        <w:rPr>
          <w:spacing w:val="34"/>
          <w:w w:val="72"/>
          <w:sz w:val="26"/>
          <w:szCs w:val="26"/>
        </w:rPr>
        <w:t xml:space="preserve"> </w:t>
      </w:r>
      <w:r>
        <w:rPr>
          <w:w w:val="54"/>
          <w:sz w:val="26"/>
          <w:szCs w:val="26"/>
        </w:rPr>
        <w:t>I</w:t>
      </w:r>
      <w:r>
        <w:rPr>
          <w:spacing w:val="-7"/>
          <w:w w:val="70"/>
          <w:sz w:val="26"/>
          <w:szCs w:val="26"/>
        </w:rPr>
        <w:t>m</w:t>
      </w:r>
      <w:r>
        <w:rPr>
          <w:spacing w:val="2"/>
          <w:w w:val="79"/>
          <w:sz w:val="26"/>
          <w:szCs w:val="26"/>
        </w:rPr>
        <w:t>p</w:t>
      </w:r>
      <w:r>
        <w:rPr>
          <w:w w:val="70"/>
          <w:sz w:val="26"/>
          <w:szCs w:val="26"/>
        </w:rPr>
        <w:t>l</w:t>
      </w:r>
      <w:r>
        <w:rPr>
          <w:spacing w:val="7"/>
          <w:w w:val="70"/>
          <w:sz w:val="26"/>
          <w:szCs w:val="26"/>
        </w:rPr>
        <w:t>e</w:t>
      </w:r>
      <w:r>
        <w:rPr>
          <w:spacing w:val="-7"/>
          <w:w w:val="70"/>
          <w:sz w:val="26"/>
          <w:szCs w:val="26"/>
        </w:rPr>
        <w:t>m</w:t>
      </w:r>
      <w:r>
        <w:rPr>
          <w:spacing w:val="1"/>
          <w:w w:val="82"/>
          <w:sz w:val="26"/>
          <w:szCs w:val="26"/>
        </w:rPr>
        <w:t>e</w:t>
      </w:r>
      <w:r>
        <w:rPr>
          <w:spacing w:val="1"/>
          <w:w w:val="72"/>
          <w:sz w:val="26"/>
          <w:szCs w:val="26"/>
        </w:rPr>
        <w:t>n</w:t>
      </w:r>
      <w:r>
        <w:rPr>
          <w:w w:val="65"/>
          <w:sz w:val="26"/>
          <w:szCs w:val="26"/>
        </w:rPr>
        <w:t>t</w:t>
      </w:r>
      <w:r>
        <w:rPr>
          <w:spacing w:val="1"/>
          <w:w w:val="82"/>
          <w:sz w:val="26"/>
          <w:szCs w:val="26"/>
        </w:rPr>
        <w:t>a</w:t>
      </w:r>
      <w:r>
        <w:rPr>
          <w:w w:val="65"/>
          <w:sz w:val="26"/>
          <w:szCs w:val="26"/>
        </w:rPr>
        <w:t>ti</w:t>
      </w:r>
      <w:r>
        <w:rPr>
          <w:spacing w:val="2"/>
          <w:w w:val="65"/>
          <w:sz w:val="26"/>
          <w:szCs w:val="26"/>
        </w:rPr>
        <w:t>o</w:t>
      </w:r>
      <w:r>
        <w:rPr>
          <w:w w:val="72"/>
          <w:sz w:val="26"/>
          <w:szCs w:val="26"/>
        </w:rPr>
        <w:t>n</w:t>
      </w:r>
      <w:r>
        <w:rPr>
          <w:sz w:val="26"/>
          <w:szCs w:val="26"/>
        </w:rPr>
        <w:t xml:space="preserve">                                                                                 </w:t>
      </w:r>
      <w:r>
        <w:rPr>
          <w:spacing w:val="-21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17</w:t>
      </w:r>
    </w:p>
    <w:p w:rsidR="00C87061" w:rsidRDefault="00C87061">
      <w:pPr>
        <w:spacing w:before="4" w:line="220" w:lineRule="exact"/>
        <w:rPr>
          <w:sz w:val="22"/>
          <w:szCs w:val="22"/>
        </w:rPr>
      </w:pPr>
    </w:p>
    <w:p w:rsidR="00C87061" w:rsidRDefault="006E0E90">
      <w:pPr>
        <w:ind w:left="501"/>
        <w:rPr>
          <w:sz w:val="26"/>
          <w:szCs w:val="26"/>
        </w:rPr>
      </w:pPr>
      <w:r>
        <w:rPr>
          <w:spacing w:val="1"/>
          <w:w w:val="72"/>
          <w:sz w:val="26"/>
          <w:szCs w:val="26"/>
        </w:rPr>
        <w:t>4</w:t>
      </w:r>
      <w:r>
        <w:rPr>
          <w:w w:val="72"/>
          <w:sz w:val="26"/>
          <w:szCs w:val="26"/>
        </w:rPr>
        <w:t>.5</w:t>
      </w:r>
      <w:r>
        <w:rPr>
          <w:spacing w:val="2"/>
          <w:w w:val="72"/>
          <w:sz w:val="26"/>
          <w:szCs w:val="26"/>
        </w:rPr>
        <w:t xml:space="preserve"> </w:t>
      </w:r>
      <w:r>
        <w:rPr>
          <w:spacing w:val="4"/>
          <w:w w:val="65"/>
          <w:sz w:val="26"/>
          <w:szCs w:val="26"/>
        </w:rPr>
        <w:t>H</w:t>
      </w:r>
      <w:r>
        <w:rPr>
          <w:spacing w:val="-3"/>
          <w:w w:val="82"/>
          <w:sz w:val="26"/>
          <w:szCs w:val="26"/>
        </w:rPr>
        <w:t>a</w:t>
      </w:r>
      <w:r>
        <w:rPr>
          <w:spacing w:val="1"/>
          <w:w w:val="72"/>
          <w:sz w:val="26"/>
          <w:szCs w:val="26"/>
        </w:rPr>
        <w:t>n</w:t>
      </w:r>
      <w:r>
        <w:rPr>
          <w:spacing w:val="2"/>
          <w:w w:val="79"/>
          <w:sz w:val="26"/>
          <w:szCs w:val="26"/>
        </w:rPr>
        <w:t>d</w:t>
      </w:r>
      <w:r>
        <w:rPr>
          <w:w w:val="52"/>
          <w:sz w:val="26"/>
          <w:szCs w:val="26"/>
        </w:rPr>
        <w:t>l</w:t>
      </w:r>
      <w:r>
        <w:rPr>
          <w:spacing w:val="-3"/>
          <w:w w:val="52"/>
          <w:sz w:val="26"/>
          <w:szCs w:val="26"/>
        </w:rPr>
        <w:t>i</w:t>
      </w:r>
      <w:r>
        <w:rPr>
          <w:spacing w:val="1"/>
          <w:w w:val="72"/>
          <w:sz w:val="26"/>
          <w:szCs w:val="26"/>
        </w:rPr>
        <w:t>n</w:t>
      </w:r>
      <w:r>
        <w:rPr>
          <w:w w:val="79"/>
          <w:sz w:val="26"/>
          <w:szCs w:val="26"/>
        </w:rPr>
        <w:t>g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w w:val="71"/>
          <w:sz w:val="26"/>
          <w:szCs w:val="26"/>
        </w:rPr>
        <w:t>S</w:t>
      </w:r>
      <w:r>
        <w:rPr>
          <w:spacing w:val="-3"/>
          <w:w w:val="71"/>
          <w:sz w:val="26"/>
          <w:szCs w:val="26"/>
        </w:rPr>
        <w:t>t</w:t>
      </w:r>
      <w:r>
        <w:rPr>
          <w:spacing w:val="1"/>
          <w:w w:val="71"/>
          <w:sz w:val="26"/>
          <w:szCs w:val="26"/>
        </w:rPr>
        <w:t>ake</w:t>
      </w:r>
      <w:r>
        <w:rPr>
          <w:spacing w:val="-2"/>
          <w:w w:val="71"/>
          <w:sz w:val="26"/>
          <w:szCs w:val="26"/>
        </w:rPr>
        <w:t>h</w:t>
      </w:r>
      <w:r>
        <w:rPr>
          <w:spacing w:val="1"/>
          <w:w w:val="71"/>
          <w:sz w:val="26"/>
          <w:szCs w:val="26"/>
        </w:rPr>
        <w:t>o</w:t>
      </w:r>
      <w:r>
        <w:rPr>
          <w:w w:val="71"/>
          <w:sz w:val="26"/>
          <w:szCs w:val="26"/>
        </w:rPr>
        <w:t>l</w:t>
      </w:r>
      <w:r>
        <w:rPr>
          <w:spacing w:val="1"/>
          <w:w w:val="71"/>
          <w:sz w:val="26"/>
          <w:szCs w:val="26"/>
        </w:rPr>
        <w:t>d</w:t>
      </w:r>
      <w:r>
        <w:rPr>
          <w:spacing w:val="-2"/>
          <w:w w:val="71"/>
          <w:sz w:val="26"/>
          <w:szCs w:val="26"/>
        </w:rPr>
        <w:t>e</w:t>
      </w:r>
      <w:r>
        <w:rPr>
          <w:w w:val="71"/>
          <w:sz w:val="26"/>
          <w:szCs w:val="26"/>
        </w:rPr>
        <w:t>r</w:t>
      </w:r>
      <w:r>
        <w:rPr>
          <w:spacing w:val="23"/>
          <w:w w:val="71"/>
          <w:sz w:val="26"/>
          <w:szCs w:val="26"/>
        </w:rPr>
        <w:t xml:space="preserve"> </w:t>
      </w:r>
      <w:r>
        <w:rPr>
          <w:spacing w:val="1"/>
          <w:w w:val="71"/>
          <w:sz w:val="26"/>
          <w:szCs w:val="26"/>
        </w:rPr>
        <w:t>E</w:t>
      </w:r>
      <w:r>
        <w:rPr>
          <w:spacing w:val="-2"/>
          <w:w w:val="71"/>
          <w:sz w:val="26"/>
          <w:szCs w:val="26"/>
        </w:rPr>
        <w:t>n</w:t>
      </w:r>
      <w:r>
        <w:rPr>
          <w:spacing w:val="1"/>
          <w:w w:val="71"/>
          <w:sz w:val="26"/>
          <w:szCs w:val="26"/>
        </w:rPr>
        <w:t>ga</w:t>
      </w:r>
      <w:r>
        <w:rPr>
          <w:spacing w:val="-2"/>
          <w:w w:val="71"/>
          <w:sz w:val="26"/>
          <w:szCs w:val="26"/>
        </w:rPr>
        <w:t>g</w:t>
      </w:r>
      <w:r>
        <w:rPr>
          <w:spacing w:val="1"/>
          <w:w w:val="71"/>
          <w:sz w:val="26"/>
          <w:szCs w:val="26"/>
        </w:rPr>
        <w:t>e</w:t>
      </w:r>
      <w:r>
        <w:rPr>
          <w:spacing w:val="-5"/>
          <w:w w:val="71"/>
          <w:sz w:val="26"/>
          <w:szCs w:val="26"/>
        </w:rPr>
        <w:t>m</w:t>
      </w:r>
      <w:r>
        <w:rPr>
          <w:spacing w:val="1"/>
          <w:w w:val="71"/>
          <w:sz w:val="26"/>
          <w:szCs w:val="26"/>
        </w:rPr>
        <w:t>en</w:t>
      </w:r>
      <w:r>
        <w:rPr>
          <w:w w:val="71"/>
          <w:sz w:val="26"/>
          <w:szCs w:val="26"/>
        </w:rPr>
        <w:t>t</w:t>
      </w:r>
      <w:r>
        <w:rPr>
          <w:spacing w:val="46"/>
          <w:w w:val="71"/>
          <w:sz w:val="26"/>
          <w:szCs w:val="26"/>
        </w:rPr>
        <w:t xml:space="preserve"> </w:t>
      </w:r>
      <w:r>
        <w:rPr>
          <w:spacing w:val="1"/>
          <w:w w:val="71"/>
          <w:sz w:val="26"/>
          <w:szCs w:val="26"/>
        </w:rPr>
        <w:t>R</w:t>
      </w:r>
      <w:r>
        <w:rPr>
          <w:w w:val="71"/>
          <w:sz w:val="26"/>
          <w:szCs w:val="26"/>
        </w:rPr>
        <w:t>i</w:t>
      </w:r>
      <w:r>
        <w:rPr>
          <w:spacing w:val="1"/>
          <w:w w:val="71"/>
          <w:sz w:val="26"/>
          <w:szCs w:val="26"/>
        </w:rPr>
        <w:t>sk</w:t>
      </w:r>
      <w:r>
        <w:rPr>
          <w:w w:val="71"/>
          <w:sz w:val="26"/>
          <w:szCs w:val="26"/>
        </w:rPr>
        <w:t xml:space="preserve">s                                                                                                                   </w:t>
      </w:r>
      <w:r>
        <w:rPr>
          <w:spacing w:val="24"/>
          <w:w w:val="71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20</w:t>
      </w:r>
    </w:p>
    <w:p w:rsidR="00C87061" w:rsidRDefault="00C87061">
      <w:pPr>
        <w:spacing w:before="19" w:line="200" w:lineRule="exact"/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67"/>
          <w:sz w:val="26"/>
          <w:szCs w:val="26"/>
        </w:rPr>
        <w:t>4</w:t>
      </w:r>
      <w:r>
        <w:rPr>
          <w:w w:val="67"/>
          <w:sz w:val="26"/>
          <w:szCs w:val="26"/>
        </w:rPr>
        <w:t xml:space="preserve">.6 </w:t>
      </w:r>
      <w:r>
        <w:rPr>
          <w:spacing w:val="26"/>
          <w:w w:val="67"/>
          <w:sz w:val="26"/>
          <w:szCs w:val="26"/>
        </w:rPr>
        <w:t xml:space="preserve"> </w:t>
      </w:r>
      <w:r>
        <w:rPr>
          <w:spacing w:val="-1"/>
          <w:w w:val="67"/>
          <w:sz w:val="26"/>
          <w:szCs w:val="26"/>
        </w:rPr>
        <w:t>M</w:t>
      </w:r>
      <w:r>
        <w:rPr>
          <w:spacing w:val="1"/>
          <w:w w:val="67"/>
          <w:sz w:val="26"/>
          <w:szCs w:val="26"/>
        </w:rPr>
        <w:t>on</w:t>
      </w:r>
      <w:r>
        <w:rPr>
          <w:w w:val="67"/>
          <w:sz w:val="26"/>
          <w:szCs w:val="26"/>
        </w:rPr>
        <w:t>i</w:t>
      </w:r>
      <w:r>
        <w:rPr>
          <w:spacing w:val="1"/>
          <w:w w:val="67"/>
          <w:sz w:val="26"/>
          <w:szCs w:val="26"/>
        </w:rPr>
        <w:t>t</w:t>
      </w:r>
      <w:r>
        <w:rPr>
          <w:spacing w:val="-2"/>
          <w:w w:val="67"/>
          <w:sz w:val="26"/>
          <w:szCs w:val="26"/>
        </w:rPr>
        <w:t>o</w:t>
      </w:r>
      <w:r>
        <w:rPr>
          <w:spacing w:val="1"/>
          <w:w w:val="67"/>
          <w:sz w:val="26"/>
          <w:szCs w:val="26"/>
        </w:rPr>
        <w:t>r</w:t>
      </w:r>
      <w:r>
        <w:rPr>
          <w:w w:val="67"/>
          <w:sz w:val="26"/>
          <w:szCs w:val="26"/>
        </w:rPr>
        <w:t>i</w:t>
      </w:r>
      <w:r>
        <w:rPr>
          <w:spacing w:val="1"/>
          <w:w w:val="67"/>
          <w:sz w:val="26"/>
          <w:szCs w:val="26"/>
        </w:rPr>
        <w:t>ng</w:t>
      </w:r>
      <w:proofErr w:type="gramEnd"/>
      <w:r>
        <w:rPr>
          <w:w w:val="67"/>
          <w:sz w:val="26"/>
          <w:szCs w:val="26"/>
        </w:rPr>
        <w:t>,</w:t>
      </w:r>
      <w:r>
        <w:rPr>
          <w:spacing w:val="7"/>
          <w:w w:val="67"/>
          <w:sz w:val="26"/>
          <w:szCs w:val="26"/>
        </w:rPr>
        <w:t xml:space="preserve"> </w:t>
      </w:r>
      <w:r>
        <w:rPr>
          <w:spacing w:val="1"/>
          <w:w w:val="67"/>
          <w:sz w:val="26"/>
          <w:szCs w:val="26"/>
        </w:rPr>
        <w:t>Re</w:t>
      </w:r>
      <w:r>
        <w:rPr>
          <w:spacing w:val="-2"/>
          <w:w w:val="67"/>
          <w:sz w:val="26"/>
          <w:szCs w:val="26"/>
        </w:rPr>
        <w:t>v</w:t>
      </w:r>
      <w:r>
        <w:rPr>
          <w:w w:val="67"/>
          <w:sz w:val="26"/>
          <w:szCs w:val="26"/>
        </w:rPr>
        <w:t>i</w:t>
      </w:r>
      <w:r>
        <w:rPr>
          <w:spacing w:val="1"/>
          <w:w w:val="67"/>
          <w:sz w:val="26"/>
          <w:szCs w:val="26"/>
        </w:rPr>
        <w:t>e</w:t>
      </w:r>
      <w:r>
        <w:rPr>
          <w:w w:val="67"/>
          <w:sz w:val="26"/>
          <w:szCs w:val="26"/>
        </w:rPr>
        <w:t>w</w:t>
      </w:r>
      <w:r>
        <w:rPr>
          <w:spacing w:val="15"/>
          <w:w w:val="67"/>
          <w:sz w:val="26"/>
          <w:szCs w:val="26"/>
        </w:rPr>
        <w:t xml:space="preserve"> </w:t>
      </w:r>
      <w:r>
        <w:rPr>
          <w:spacing w:val="1"/>
          <w:w w:val="67"/>
          <w:sz w:val="26"/>
          <w:szCs w:val="26"/>
        </w:rPr>
        <w:t>an</w:t>
      </w:r>
      <w:r>
        <w:rPr>
          <w:w w:val="67"/>
          <w:sz w:val="26"/>
          <w:szCs w:val="26"/>
        </w:rPr>
        <w:t xml:space="preserve">d </w:t>
      </w:r>
      <w:r>
        <w:rPr>
          <w:spacing w:val="2"/>
          <w:w w:val="67"/>
          <w:sz w:val="26"/>
          <w:szCs w:val="26"/>
        </w:rPr>
        <w:t xml:space="preserve"> </w:t>
      </w:r>
      <w:r>
        <w:rPr>
          <w:w w:val="54"/>
          <w:sz w:val="26"/>
          <w:szCs w:val="26"/>
        </w:rPr>
        <w:t>I</w:t>
      </w:r>
      <w:r>
        <w:rPr>
          <w:spacing w:val="-7"/>
          <w:w w:val="70"/>
          <w:sz w:val="26"/>
          <w:szCs w:val="26"/>
        </w:rPr>
        <w:t>m</w:t>
      </w:r>
      <w:r>
        <w:rPr>
          <w:spacing w:val="2"/>
          <w:w w:val="79"/>
          <w:sz w:val="26"/>
          <w:szCs w:val="26"/>
        </w:rPr>
        <w:t>p</w:t>
      </w:r>
      <w:r>
        <w:rPr>
          <w:spacing w:val="1"/>
          <w:w w:val="65"/>
          <w:sz w:val="26"/>
          <w:szCs w:val="26"/>
        </w:rPr>
        <w:t>r</w:t>
      </w:r>
      <w:r>
        <w:rPr>
          <w:spacing w:val="1"/>
          <w:w w:val="72"/>
          <w:sz w:val="26"/>
          <w:szCs w:val="26"/>
        </w:rPr>
        <w:t>o</w:t>
      </w:r>
      <w:r>
        <w:rPr>
          <w:spacing w:val="1"/>
          <w:w w:val="65"/>
          <w:sz w:val="26"/>
          <w:szCs w:val="26"/>
        </w:rPr>
        <w:t>v</w:t>
      </w:r>
      <w:r>
        <w:rPr>
          <w:spacing w:val="1"/>
          <w:w w:val="82"/>
          <w:sz w:val="26"/>
          <w:szCs w:val="26"/>
        </w:rPr>
        <w:t>e</w:t>
      </w:r>
      <w:r>
        <w:rPr>
          <w:spacing w:val="-7"/>
          <w:w w:val="70"/>
          <w:sz w:val="26"/>
          <w:szCs w:val="26"/>
        </w:rPr>
        <w:t>m</w:t>
      </w:r>
      <w:r>
        <w:rPr>
          <w:spacing w:val="1"/>
          <w:w w:val="82"/>
          <w:sz w:val="26"/>
          <w:szCs w:val="26"/>
        </w:rPr>
        <w:t>e</w:t>
      </w:r>
      <w:r>
        <w:rPr>
          <w:spacing w:val="1"/>
          <w:w w:val="72"/>
          <w:sz w:val="26"/>
          <w:szCs w:val="26"/>
        </w:rPr>
        <w:t>n</w:t>
      </w:r>
      <w:r>
        <w:rPr>
          <w:w w:val="65"/>
          <w:sz w:val="26"/>
          <w:szCs w:val="26"/>
        </w:rPr>
        <w:t>t</w:t>
      </w:r>
      <w:r>
        <w:rPr>
          <w:sz w:val="26"/>
          <w:szCs w:val="26"/>
        </w:rPr>
        <w:t xml:space="preserve">                                                                                      </w:t>
      </w:r>
      <w:r>
        <w:rPr>
          <w:spacing w:val="-31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21</w:t>
      </w:r>
    </w:p>
    <w:p w:rsidR="00C87061" w:rsidRDefault="00C87061">
      <w:pPr>
        <w:spacing w:before="3" w:line="260" w:lineRule="exact"/>
        <w:rPr>
          <w:sz w:val="26"/>
          <w:szCs w:val="26"/>
        </w:rPr>
      </w:pPr>
    </w:p>
    <w:p w:rsidR="00C87061" w:rsidRDefault="006E0E90">
      <w:pPr>
        <w:ind w:left="140"/>
        <w:rPr>
          <w:sz w:val="26"/>
          <w:szCs w:val="26"/>
        </w:rPr>
      </w:pPr>
      <w:r>
        <w:rPr>
          <w:b/>
          <w:spacing w:val="1"/>
          <w:w w:val="72"/>
          <w:sz w:val="26"/>
          <w:szCs w:val="26"/>
        </w:rPr>
        <w:t>5</w:t>
      </w:r>
      <w:r>
        <w:rPr>
          <w:b/>
          <w:w w:val="72"/>
          <w:sz w:val="26"/>
          <w:szCs w:val="26"/>
        </w:rPr>
        <w:t xml:space="preserve">. </w:t>
      </w:r>
      <w:r>
        <w:rPr>
          <w:b/>
          <w:spacing w:val="23"/>
          <w:w w:val="72"/>
          <w:sz w:val="26"/>
          <w:szCs w:val="26"/>
        </w:rPr>
        <w:t xml:space="preserve"> 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1"/>
          <w:w w:val="65"/>
          <w:sz w:val="26"/>
          <w:szCs w:val="26"/>
        </w:rPr>
        <w:t>pp</w:t>
      </w:r>
      <w:r>
        <w:rPr>
          <w:b/>
          <w:spacing w:val="1"/>
          <w:w w:val="82"/>
          <w:sz w:val="26"/>
          <w:szCs w:val="26"/>
        </w:rPr>
        <w:t>e</w:t>
      </w:r>
      <w:r>
        <w:rPr>
          <w:b/>
          <w:spacing w:val="-3"/>
          <w:w w:val="65"/>
          <w:sz w:val="26"/>
          <w:szCs w:val="26"/>
        </w:rPr>
        <w:t>n</w:t>
      </w:r>
      <w:r>
        <w:rPr>
          <w:b/>
          <w:spacing w:val="1"/>
          <w:w w:val="65"/>
          <w:sz w:val="26"/>
          <w:szCs w:val="26"/>
        </w:rPr>
        <w:t>d</w:t>
      </w:r>
      <w:r>
        <w:rPr>
          <w:b/>
          <w:w w:val="60"/>
          <w:sz w:val="26"/>
          <w:szCs w:val="26"/>
        </w:rPr>
        <w:t>ix</w:t>
      </w:r>
      <w:r>
        <w:rPr>
          <w:b/>
          <w:sz w:val="26"/>
          <w:szCs w:val="26"/>
        </w:rPr>
        <w:t xml:space="preserve">                                                                                                                             </w:t>
      </w:r>
      <w:r>
        <w:rPr>
          <w:b/>
          <w:spacing w:val="-13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22</w:t>
      </w:r>
    </w:p>
    <w:p w:rsidR="00C87061" w:rsidRDefault="00C87061">
      <w:pPr>
        <w:spacing w:before="19" w:line="200" w:lineRule="exact"/>
      </w:pPr>
    </w:p>
    <w:p w:rsidR="00C87061" w:rsidRDefault="006E0E90">
      <w:pPr>
        <w:ind w:left="501"/>
        <w:rPr>
          <w:sz w:val="26"/>
          <w:szCs w:val="26"/>
        </w:rPr>
      </w:pPr>
      <w:proofErr w:type="gramStart"/>
      <w:r>
        <w:rPr>
          <w:spacing w:val="1"/>
          <w:w w:val="72"/>
          <w:sz w:val="26"/>
          <w:szCs w:val="26"/>
        </w:rPr>
        <w:t>5</w:t>
      </w:r>
      <w:r>
        <w:rPr>
          <w:w w:val="72"/>
          <w:sz w:val="26"/>
          <w:szCs w:val="26"/>
        </w:rPr>
        <w:t xml:space="preserve">.1 </w:t>
      </w:r>
      <w:r>
        <w:rPr>
          <w:spacing w:val="4"/>
          <w:w w:val="72"/>
          <w:sz w:val="26"/>
          <w:szCs w:val="26"/>
        </w:rPr>
        <w:t xml:space="preserve"> </w:t>
      </w:r>
      <w:r>
        <w:rPr>
          <w:spacing w:val="2"/>
          <w:w w:val="70"/>
          <w:sz w:val="26"/>
          <w:szCs w:val="26"/>
        </w:rPr>
        <w:t>G</w:t>
      </w:r>
      <w:r>
        <w:rPr>
          <w:spacing w:val="-4"/>
          <w:w w:val="52"/>
          <w:sz w:val="26"/>
          <w:szCs w:val="26"/>
        </w:rPr>
        <w:t>l</w:t>
      </w:r>
      <w:r>
        <w:rPr>
          <w:spacing w:val="1"/>
          <w:w w:val="72"/>
          <w:sz w:val="26"/>
          <w:szCs w:val="26"/>
        </w:rPr>
        <w:t>o</w:t>
      </w:r>
      <w:r>
        <w:rPr>
          <w:spacing w:val="1"/>
          <w:w w:val="83"/>
          <w:sz w:val="26"/>
          <w:szCs w:val="26"/>
        </w:rPr>
        <w:t>ss</w:t>
      </w:r>
      <w:r>
        <w:rPr>
          <w:spacing w:val="-3"/>
          <w:w w:val="82"/>
          <w:sz w:val="26"/>
          <w:szCs w:val="26"/>
        </w:rPr>
        <w:t>a</w:t>
      </w:r>
      <w:r>
        <w:rPr>
          <w:spacing w:val="1"/>
          <w:w w:val="65"/>
          <w:sz w:val="26"/>
          <w:szCs w:val="26"/>
        </w:rPr>
        <w:t>r</w:t>
      </w:r>
      <w:r>
        <w:rPr>
          <w:w w:val="65"/>
          <w:sz w:val="26"/>
          <w:szCs w:val="26"/>
        </w:rPr>
        <w:t>y</w:t>
      </w:r>
      <w:proofErr w:type="gramEnd"/>
      <w:r>
        <w:rPr>
          <w:sz w:val="26"/>
          <w:szCs w:val="26"/>
        </w:rPr>
        <w:t xml:space="preserve">                                                                                                                       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22</w:t>
      </w:r>
    </w:p>
    <w:p w:rsidR="00C87061" w:rsidRDefault="00C87061">
      <w:pPr>
        <w:spacing w:before="4" w:line="220" w:lineRule="exact"/>
        <w:rPr>
          <w:sz w:val="22"/>
          <w:szCs w:val="22"/>
        </w:rPr>
      </w:pPr>
    </w:p>
    <w:p w:rsidR="00C87061" w:rsidRDefault="006E0E90">
      <w:pPr>
        <w:ind w:left="501"/>
        <w:rPr>
          <w:spacing w:val="1"/>
          <w:w w:val="72"/>
          <w:sz w:val="26"/>
          <w:szCs w:val="26"/>
        </w:rPr>
      </w:pPr>
      <w:r>
        <w:rPr>
          <w:spacing w:val="1"/>
          <w:w w:val="69"/>
          <w:sz w:val="26"/>
          <w:szCs w:val="26"/>
        </w:rPr>
        <w:t>5</w:t>
      </w:r>
      <w:r>
        <w:rPr>
          <w:w w:val="69"/>
          <w:sz w:val="26"/>
          <w:szCs w:val="26"/>
        </w:rPr>
        <w:t>.2</w:t>
      </w:r>
      <w:r>
        <w:rPr>
          <w:spacing w:val="15"/>
          <w:w w:val="69"/>
          <w:sz w:val="26"/>
          <w:szCs w:val="26"/>
        </w:rPr>
        <w:t xml:space="preserve"> </w:t>
      </w:r>
      <w:proofErr w:type="gramStart"/>
      <w:r>
        <w:rPr>
          <w:spacing w:val="1"/>
          <w:w w:val="69"/>
          <w:sz w:val="26"/>
          <w:szCs w:val="26"/>
        </w:rPr>
        <w:t>S</w:t>
      </w:r>
      <w:r>
        <w:rPr>
          <w:spacing w:val="-3"/>
          <w:w w:val="69"/>
          <w:sz w:val="26"/>
          <w:szCs w:val="26"/>
        </w:rPr>
        <w:t>t</w:t>
      </w:r>
      <w:r>
        <w:rPr>
          <w:spacing w:val="1"/>
          <w:w w:val="69"/>
          <w:sz w:val="26"/>
          <w:szCs w:val="26"/>
        </w:rPr>
        <w:t>ake</w:t>
      </w:r>
      <w:r>
        <w:rPr>
          <w:spacing w:val="-2"/>
          <w:w w:val="69"/>
          <w:sz w:val="26"/>
          <w:szCs w:val="26"/>
        </w:rPr>
        <w:t>h</w:t>
      </w:r>
      <w:r>
        <w:rPr>
          <w:spacing w:val="1"/>
          <w:w w:val="69"/>
          <w:sz w:val="26"/>
          <w:szCs w:val="26"/>
        </w:rPr>
        <w:t>o</w:t>
      </w:r>
      <w:r>
        <w:rPr>
          <w:w w:val="69"/>
          <w:sz w:val="26"/>
          <w:szCs w:val="26"/>
        </w:rPr>
        <w:t>l</w:t>
      </w:r>
      <w:r>
        <w:rPr>
          <w:spacing w:val="1"/>
          <w:w w:val="69"/>
          <w:sz w:val="26"/>
          <w:szCs w:val="26"/>
        </w:rPr>
        <w:t>de</w:t>
      </w:r>
      <w:r>
        <w:rPr>
          <w:w w:val="69"/>
          <w:sz w:val="26"/>
          <w:szCs w:val="26"/>
        </w:rPr>
        <w:t xml:space="preserve">r </w:t>
      </w:r>
      <w:r>
        <w:rPr>
          <w:spacing w:val="4"/>
          <w:w w:val="69"/>
          <w:sz w:val="26"/>
          <w:szCs w:val="26"/>
        </w:rPr>
        <w:t xml:space="preserve"> </w:t>
      </w:r>
      <w:r>
        <w:rPr>
          <w:spacing w:val="1"/>
          <w:w w:val="69"/>
          <w:sz w:val="26"/>
          <w:szCs w:val="26"/>
        </w:rPr>
        <w:t>An</w:t>
      </w:r>
      <w:r>
        <w:rPr>
          <w:spacing w:val="-2"/>
          <w:w w:val="69"/>
          <w:sz w:val="26"/>
          <w:szCs w:val="26"/>
        </w:rPr>
        <w:t>a</w:t>
      </w:r>
      <w:r>
        <w:rPr>
          <w:w w:val="69"/>
          <w:sz w:val="26"/>
          <w:szCs w:val="26"/>
        </w:rPr>
        <w:t>l</w:t>
      </w:r>
      <w:r>
        <w:rPr>
          <w:spacing w:val="1"/>
          <w:w w:val="69"/>
          <w:sz w:val="26"/>
          <w:szCs w:val="26"/>
        </w:rPr>
        <w:t>ys</w:t>
      </w:r>
      <w:r>
        <w:rPr>
          <w:w w:val="69"/>
          <w:sz w:val="26"/>
          <w:szCs w:val="26"/>
        </w:rPr>
        <w:t>is</w:t>
      </w:r>
      <w:proofErr w:type="gramEnd"/>
      <w:r>
        <w:rPr>
          <w:spacing w:val="1"/>
          <w:w w:val="69"/>
          <w:sz w:val="26"/>
          <w:szCs w:val="26"/>
        </w:rPr>
        <w:t xml:space="preserve"> </w:t>
      </w:r>
      <w:r>
        <w:rPr>
          <w:spacing w:val="3"/>
          <w:w w:val="59"/>
          <w:sz w:val="26"/>
          <w:szCs w:val="26"/>
        </w:rPr>
        <w:t>T</w:t>
      </w:r>
      <w:r>
        <w:rPr>
          <w:spacing w:val="1"/>
          <w:w w:val="72"/>
          <w:sz w:val="26"/>
          <w:szCs w:val="26"/>
        </w:rPr>
        <w:t>oo</w:t>
      </w:r>
      <w:r>
        <w:rPr>
          <w:spacing w:val="-4"/>
          <w:w w:val="52"/>
          <w:sz w:val="26"/>
          <w:szCs w:val="26"/>
        </w:rPr>
        <w:t>l</w:t>
      </w:r>
      <w:r>
        <w:rPr>
          <w:w w:val="83"/>
          <w:sz w:val="26"/>
          <w:szCs w:val="26"/>
        </w:rPr>
        <w:t>s</w:t>
      </w:r>
      <w:r>
        <w:rPr>
          <w:sz w:val="26"/>
          <w:szCs w:val="26"/>
        </w:rPr>
        <w:t xml:space="preserve">                                                                                                  </w:t>
      </w:r>
      <w:r>
        <w:rPr>
          <w:spacing w:val="21"/>
          <w:sz w:val="26"/>
          <w:szCs w:val="26"/>
        </w:rPr>
        <w:t xml:space="preserve"> </w:t>
      </w:r>
      <w:r>
        <w:rPr>
          <w:spacing w:val="1"/>
          <w:w w:val="72"/>
          <w:sz w:val="26"/>
          <w:szCs w:val="26"/>
        </w:rPr>
        <w:t>23</w:t>
      </w:r>
    </w:p>
    <w:p w:rsidR="006E0E90" w:rsidRDefault="006E0E90">
      <w:pPr>
        <w:ind w:left="501"/>
        <w:rPr>
          <w:spacing w:val="1"/>
          <w:w w:val="72"/>
          <w:sz w:val="26"/>
          <w:szCs w:val="26"/>
        </w:rPr>
      </w:pPr>
    </w:p>
    <w:p w:rsidR="006E0E90" w:rsidRDefault="006E0E90">
      <w:pPr>
        <w:rPr>
          <w:sz w:val="11"/>
          <w:szCs w:val="11"/>
        </w:rPr>
      </w:pPr>
      <w:r>
        <w:rPr>
          <w:sz w:val="11"/>
          <w:szCs w:val="11"/>
        </w:rPr>
        <w:br w:type="page"/>
      </w:r>
    </w:p>
    <w:p w:rsidR="00C87061" w:rsidRDefault="00C87061">
      <w:pPr>
        <w:spacing w:before="6" w:line="100" w:lineRule="exact"/>
        <w:rPr>
          <w:sz w:val="11"/>
          <w:szCs w:val="11"/>
        </w:rPr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6E0E90">
      <w:pPr>
        <w:spacing w:before="6"/>
        <w:ind w:left="140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1</w:t>
      </w:r>
      <w:r>
        <w:rPr>
          <w:b/>
          <w:w w:val="72"/>
          <w:sz w:val="32"/>
          <w:szCs w:val="32"/>
        </w:rPr>
        <w:t xml:space="preserve">.        </w:t>
      </w:r>
      <w:r>
        <w:rPr>
          <w:b/>
          <w:spacing w:val="30"/>
          <w:w w:val="72"/>
          <w:sz w:val="32"/>
          <w:szCs w:val="32"/>
        </w:rPr>
        <w:t xml:space="preserve"> </w:t>
      </w:r>
      <w:r>
        <w:rPr>
          <w:b/>
          <w:w w:val="65"/>
          <w:sz w:val="32"/>
          <w:szCs w:val="32"/>
        </w:rPr>
        <w:t>O</w:t>
      </w:r>
      <w:r>
        <w:rPr>
          <w:b/>
          <w:spacing w:val="-3"/>
          <w:w w:val="65"/>
          <w:sz w:val="32"/>
          <w:szCs w:val="32"/>
        </w:rPr>
        <w:t>b</w:t>
      </w:r>
      <w:r>
        <w:rPr>
          <w:b/>
          <w:spacing w:val="1"/>
          <w:w w:val="43"/>
          <w:sz w:val="32"/>
          <w:szCs w:val="32"/>
        </w:rPr>
        <w:t>j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63"/>
          <w:sz w:val="32"/>
          <w:szCs w:val="32"/>
        </w:rPr>
        <w:t>cti</w:t>
      </w:r>
      <w:r>
        <w:rPr>
          <w:b/>
          <w:spacing w:val="-4"/>
          <w:w w:val="63"/>
          <w:sz w:val="32"/>
          <w:szCs w:val="32"/>
        </w:rPr>
        <w:t>v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3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140" w:right="76" w:firstLine="721"/>
        <w:jc w:val="both"/>
        <w:rPr>
          <w:sz w:val="32"/>
          <w:szCs w:val="32"/>
        </w:rPr>
      </w:pP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nu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2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to</w:t>
      </w:r>
      <w:r>
        <w:rPr>
          <w:spacing w:val="-1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be</w:t>
      </w:r>
      <w:r>
        <w:rPr>
          <w:spacing w:val="30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a</w:t>
      </w:r>
      <w:r>
        <w:rPr>
          <w:spacing w:val="25"/>
          <w:w w:val="7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-4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w w:val="82"/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>r</w:t>
      </w:r>
      <w:r>
        <w:rPr>
          <w:spacing w:val="34"/>
          <w:w w:val="6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3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k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y</w:t>
      </w:r>
      <w:r>
        <w:rPr>
          <w:spacing w:val="21"/>
          <w:w w:val="70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18"/>
          <w:w w:val="8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-4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18"/>
          <w:w w:val="8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 xml:space="preserve">n </w:t>
      </w:r>
      <w:r>
        <w:rPr>
          <w:spacing w:val="1"/>
          <w:w w:val="52"/>
          <w:sz w:val="32"/>
          <w:szCs w:val="32"/>
        </w:rPr>
        <w:t>ill</w:t>
      </w:r>
      <w:r>
        <w:rPr>
          <w:spacing w:val="-2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st</w:t>
      </w:r>
      <w:r>
        <w:rPr>
          <w:spacing w:val="1"/>
          <w:w w:val="73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ana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30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d</w:t>
      </w:r>
      <w:r>
        <w:rPr>
          <w:spacing w:val="27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se</w:t>
      </w:r>
      <w:r>
        <w:rPr>
          <w:spacing w:val="50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to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12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conce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s</w:t>
      </w:r>
      <w:r>
        <w:rPr>
          <w:spacing w:val="13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 w:rsidR="006458B9">
        <w:rPr>
          <w:w w:val="68"/>
          <w:sz w:val="32"/>
          <w:szCs w:val="32"/>
        </w:rPr>
        <w:t>Egyptian Chinese Drilling Company</w:t>
      </w:r>
      <w:r>
        <w:rPr>
          <w:w w:val="78"/>
          <w:sz w:val="32"/>
          <w:szCs w:val="32"/>
        </w:rPr>
        <w:t>.</w:t>
      </w:r>
      <w:r>
        <w:rPr>
          <w:spacing w:val="-18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 xml:space="preserve">r </w:t>
      </w:r>
      <w:r w:rsidR="006458B9">
        <w:rPr>
          <w:w w:val="72"/>
          <w:sz w:val="32"/>
          <w:szCs w:val="32"/>
        </w:rPr>
        <w:t>ECDC</w:t>
      </w:r>
      <w:r>
        <w:rPr>
          <w:spacing w:val="-3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12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11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32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73"/>
          <w:sz w:val="32"/>
          <w:szCs w:val="32"/>
        </w:rPr>
        <w:t>.</w:t>
      </w:r>
      <w:r>
        <w:rPr>
          <w:spacing w:val="-19"/>
          <w:sz w:val="32"/>
          <w:szCs w:val="32"/>
        </w:rPr>
        <w:t xml:space="preserve"> </w:t>
      </w:r>
      <w:r>
        <w:rPr>
          <w:w w:val="60"/>
          <w:sz w:val="32"/>
          <w:szCs w:val="32"/>
        </w:rPr>
        <w:t>It</w:t>
      </w:r>
      <w:r>
        <w:rPr>
          <w:spacing w:val="12"/>
          <w:w w:val="60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20"/>
          <w:sz w:val="32"/>
          <w:szCs w:val="32"/>
        </w:rPr>
        <w:t xml:space="preserve"> </w:t>
      </w:r>
      <w:r>
        <w:rPr>
          <w:spacing w:val="9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c</w:t>
      </w:r>
      <w:r>
        <w:rPr>
          <w:w w:val="78"/>
          <w:sz w:val="32"/>
          <w:szCs w:val="32"/>
        </w:rPr>
        <w:t>t</w:t>
      </w:r>
      <w:r>
        <w:rPr>
          <w:spacing w:val="6"/>
          <w:w w:val="7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s</w:t>
      </w:r>
      <w:r>
        <w:rPr>
          <w:spacing w:val="12"/>
          <w:w w:val="7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 xml:space="preserve">n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ss</w:t>
      </w:r>
      <w:r>
        <w:rPr>
          <w:spacing w:val="-2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>ss</w:t>
      </w:r>
      <w:r>
        <w:rPr>
          <w:spacing w:val="2"/>
          <w:w w:val="78"/>
          <w:sz w:val="32"/>
          <w:szCs w:val="32"/>
        </w:rPr>
        <w:t>m</w:t>
      </w:r>
      <w:r>
        <w:rPr>
          <w:spacing w:val="-2"/>
          <w:w w:val="78"/>
          <w:sz w:val="32"/>
          <w:szCs w:val="32"/>
        </w:rPr>
        <w:t>en</w:t>
      </w:r>
      <w:r>
        <w:rPr>
          <w:w w:val="78"/>
          <w:sz w:val="32"/>
          <w:szCs w:val="32"/>
        </w:rPr>
        <w:t>t</w:t>
      </w:r>
      <w:r>
        <w:rPr>
          <w:spacing w:val="5"/>
          <w:w w:val="7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proofErr w:type="gramStart"/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 xml:space="preserve">se </w:t>
      </w:r>
      <w:r>
        <w:rPr>
          <w:spacing w:val="32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oce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u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</w:t>
      </w:r>
      <w:proofErr w:type="gramEnd"/>
      <w:r>
        <w:rPr>
          <w:w w:val="72"/>
          <w:sz w:val="32"/>
          <w:szCs w:val="32"/>
        </w:rPr>
        <w:t xml:space="preserve"> </w:t>
      </w:r>
      <w:r>
        <w:rPr>
          <w:spacing w:val="3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-2"/>
          <w:w w:val="7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r</w:t>
      </w:r>
      <w:r>
        <w:rPr>
          <w:spacing w:val="24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to</w:t>
      </w:r>
      <w:r>
        <w:rPr>
          <w:spacing w:val="9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be</w:t>
      </w:r>
      <w:r>
        <w:rPr>
          <w:spacing w:val="4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b</w:t>
      </w:r>
      <w:r>
        <w:rPr>
          <w:spacing w:val="1"/>
          <w:w w:val="74"/>
          <w:sz w:val="32"/>
          <w:szCs w:val="32"/>
        </w:rPr>
        <w:t>l</w:t>
      </w:r>
      <w:r>
        <w:rPr>
          <w:w w:val="74"/>
          <w:sz w:val="32"/>
          <w:szCs w:val="32"/>
        </w:rPr>
        <w:t>e</w:t>
      </w:r>
      <w:r>
        <w:rPr>
          <w:spacing w:val="34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to</w:t>
      </w:r>
      <w:r>
        <w:rPr>
          <w:spacing w:val="9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t</w:t>
      </w:r>
      <w:r>
        <w:rPr>
          <w:spacing w:val="37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d</w:t>
      </w:r>
      <w:r>
        <w:rPr>
          <w:spacing w:val="2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2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ea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u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s </w:t>
      </w:r>
      <w:r>
        <w:rPr>
          <w:spacing w:val="1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o</w:t>
      </w:r>
      <w:r>
        <w:rPr>
          <w:spacing w:val="-2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d</w:t>
      </w:r>
      <w:r>
        <w:rPr>
          <w:spacing w:val="-2"/>
          <w:w w:val="76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tw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n</w:t>
      </w:r>
      <w:r>
        <w:rPr>
          <w:spacing w:val="13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4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g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ou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s</w:t>
      </w:r>
      <w:r>
        <w:rPr>
          <w:w w:val="72"/>
          <w:sz w:val="32"/>
          <w:szCs w:val="32"/>
        </w:rPr>
        <w:t>.</w:t>
      </w:r>
      <w:r>
        <w:rPr>
          <w:spacing w:val="37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-9"/>
          <w:w w:val="7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2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 xml:space="preserve">r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on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i</w:t>
      </w:r>
      <w:r>
        <w:rPr>
          <w:w w:val="75"/>
          <w:sz w:val="32"/>
          <w:szCs w:val="32"/>
        </w:rPr>
        <w:t>sts</w:t>
      </w:r>
      <w:r>
        <w:rPr>
          <w:spacing w:val="4"/>
          <w:w w:val="75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5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80"/>
          <w:sz w:val="32"/>
          <w:szCs w:val="32"/>
        </w:rPr>
        <w:t>s.</w:t>
      </w:r>
    </w:p>
    <w:p w:rsidR="00C87061" w:rsidRDefault="006E0E90">
      <w:pPr>
        <w:spacing w:before="4"/>
        <w:ind w:left="861"/>
        <w:rPr>
          <w:sz w:val="32"/>
          <w:szCs w:val="32"/>
        </w:rPr>
      </w:pP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2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spacing w:val="2"/>
          <w:w w:val="78"/>
          <w:sz w:val="32"/>
          <w:szCs w:val="32"/>
        </w:rPr>
        <w:t>r</w:t>
      </w:r>
      <w:r>
        <w:rPr>
          <w:w w:val="78"/>
          <w:sz w:val="32"/>
          <w:szCs w:val="32"/>
        </w:rPr>
        <w:t>e</w:t>
      </w:r>
      <w:r>
        <w:rPr>
          <w:spacing w:val="-9"/>
          <w:w w:val="7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s</w:t>
      </w:r>
      <w:r>
        <w:rPr>
          <w:spacing w:val="9"/>
          <w:w w:val="78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76"/>
          <w:sz w:val="32"/>
          <w:szCs w:val="32"/>
        </w:rPr>
        <w:t>s: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ind w:left="501"/>
        <w:rPr>
          <w:sz w:val="32"/>
          <w:szCs w:val="32"/>
        </w:rPr>
      </w:pPr>
      <w:r>
        <w:rPr>
          <w:spacing w:val="-1"/>
          <w:w w:val="73"/>
          <w:sz w:val="32"/>
          <w:szCs w:val="32"/>
        </w:rPr>
        <w:t>1</w:t>
      </w:r>
      <w:r>
        <w:rPr>
          <w:w w:val="73"/>
          <w:sz w:val="32"/>
          <w:szCs w:val="32"/>
        </w:rPr>
        <w:t xml:space="preserve">.  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Ob</w:t>
      </w:r>
      <w:r>
        <w:rPr>
          <w:spacing w:val="1"/>
          <w:w w:val="73"/>
          <w:sz w:val="32"/>
          <w:szCs w:val="32"/>
        </w:rPr>
        <w:t>j</w:t>
      </w:r>
      <w:r>
        <w:rPr>
          <w:spacing w:val="-1"/>
          <w:w w:val="73"/>
          <w:sz w:val="32"/>
          <w:szCs w:val="32"/>
        </w:rPr>
        <w:t>ec</w:t>
      </w:r>
      <w:r>
        <w:rPr>
          <w:w w:val="73"/>
          <w:sz w:val="32"/>
          <w:szCs w:val="32"/>
        </w:rPr>
        <w:t>tiv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s </w:t>
      </w:r>
      <w:r>
        <w:rPr>
          <w:spacing w:val="-2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d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co</w:t>
      </w:r>
      <w:r>
        <w:rPr>
          <w:w w:val="73"/>
          <w:sz w:val="32"/>
          <w:szCs w:val="32"/>
        </w:rPr>
        <w:t>pe</w:t>
      </w:r>
      <w:r>
        <w:rPr>
          <w:spacing w:val="48"/>
          <w:w w:val="73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8"/>
          <w:w w:val="7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</w:p>
    <w:p w:rsidR="00C87061" w:rsidRDefault="00C87061">
      <w:pPr>
        <w:spacing w:before="1" w:line="140" w:lineRule="exact"/>
        <w:rPr>
          <w:sz w:val="14"/>
          <w:szCs w:val="14"/>
        </w:rPr>
      </w:pPr>
    </w:p>
    <w:p w:rsidR="00C87061" w:rsidRDefault="006E0E90">
      <w:pPr>
        <w:ind w:left="501"/>
        <w:rPr>
          <w:sz w:val="32"/>
          <w:szCs w:val="32"/>
        </w:rPr>
      </w:pPr>
      <w:r>
        <w:rPr>
          <w:spacing w:val="-1"/>
          <w:w w:val="69"/>
          <w:sz w:val="32"/>
          <w:szCs w:val="32"/>
        </w:rPr>
        <w:t>2</w:t>
      </w:r>
      <w:r>
        <w:rPr>
          <w:w w:val="69"/>
          <w:sz w:val="32"/>
          <w:szCs w:val="32"/>
        </w:rPr>
        <w:t xml:space="preserve">.  </w:t>
      </w:r>
      <w:r>
        <w:rPr>
          <w:spacing w:val="29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Id</w:t>
      </w:r>
      <w:r>
        <w:rPr>
          <w:spacing w:val="-1"/>
          <w:w w:val="69"/>
          <w:sz w:val="32"/>
          <w:szCs w:val="32"/>
        </w:rPr>
        <w:t>en</w:t>
      </w:r>
      <w:r>
        <w:rPr>
          <w:w w:val="69"/>
          <w:sz w:val="32"/>
          <w:szCs w:val="32"/>
        </w:rPr>
        <w:t>tifi</w:t>
      </w:r>
      <w:r>
        <w:rPr>
          <w:spacing w:val="-1"/>
          <w:w w:val="69"/>
          <w:sz w:val="32"/>
          <w:szCs w:val="32"/>
        </w:rPr>
        <w:t>ca</w:t>
      </w:r>
      <w:r>
        <w:rPr>
          <w:w w:val="69"/>
          <w:sz w:val="32"/>
          <w:szCs w:val="32"/>
        </w:rPr>
        <w:t>ti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n</w:t>
      </w:r>
      <w:r>
        <w:rPr>
          <w:spacing w:val="9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an</w:t>
      </w:r>
      <w:r>
        <w:rPr>
          <w:w w:val="69"/>
          <w:sz w:val="32"/>
          <w:szCs w:val="32"/>
        </w:rPr>
        <w:t>d</w:t>
      </w:r>
      <w:r>
        <w:rPr>
          <w:spacing w:val="44"/>
          <w:w w:val="6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9"/>
          <w:sz w:val="32"/>
          <w:szCs w:val="32"/>
        </w:rPr>
        <w:t>ys</w:t>
      </w:r>
      <w:r>
        <w:rPr>
          <w:spacing w:val="1"/>
          <w:w w:val="69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spacing w:val="-2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d</w:t>
      </w:r>
      <w:r>
        <w:rPr>
          <w:spacing w:val="-1"/>
          <w:w w:val="68"/>
          <w:sz w:val="32"/>
          <w:szCs w:val="32"/>
        </w:rPr>
        <w:t>e</w:t>
      </w:r>
      <w:r>
        <w:rPr>
          <w:w w:val="68"/>
          <w:sz w:val="32"/>
          <w:szCs w:val="32"/>
        </w:rPr>
        <w:t>r</w:t>
      </w:r>
      <w:r>
        <w:rPr>
          <w:spacing w:val="46"/>
          <w:w w:val="68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</w:p>
    <w:p w:rsidR="00C87061" w:rsidRDefault="00C87061">
      <w:pPr>
        <w:spacing w:before="1" w:line="140" w:lineRule="exact"/>
        <w:rPr>
          <w:sz w:val="14"/>
          <w:szCs w:val="14"/>
        </w:rPr>
      </w:pPr>
    </w:p>
    <w:p w:rsidR="00C87061" w:rsidRDefault="006E0E90">
      <w:pPr>
        <w:ind w:left="501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t>3</w:t>
      </w:r>
      <w:r>
        <w:rPr>
          <w:w w:val="72"/>
          <w:sz w:val="32"/>
          <w:szCs w:val="32"/>
        </w:rPr>
        <w:t xml:space="preserve">.  </w:t>
      </w:r>
      <w:r>
        <w:rPr>
          <w:spacing w:val="15"/>
          <w:w w:val="72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proofErr w:type="gramStart"/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g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g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 xml:space="preserve">t 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proofErr w:type="gramEnd"/>
      <w:r>
        <w:rPr>
          <w:spacing w:val="-1"/>
          <w:w w:val="73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w</w:t>
      </w:r>
      <w:r>
        <w:rPr>
          <w:spacing w:val="1"/>
          <w:w w:val="65"/>
          <w:sz w:val="32"/>
          <w:szCs w:val="32"/>
        </w:rPr>
        <w:t>i</w:t>
      </w:r>
      <w:r>
        <w:rPr>
          <w:w w:val="65"/>
          <w:sz w:val="32"/>
          <w:szCs w:val="32"/>
        </w:rPr>
        <w:t>th</w:t>
      </w:r>
      <w:r>
        <w:rPr>
          <w:spacing w:val="6"/>
          <w:w w:val="6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3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ind w:left="501"/>
        <w:rPr>
          <w:sz w:val="32"/>
          <w:szCs w:val="32"/>
        </w:rPr>
      </w:pPr>
      <w:r>
        <w:rPr>
          <w:spacing w:val="-1"/>
          <w:w w:val="71"/>
          <w:sz w:val="32"/>
          <w:szCs w:val="32"/>
        </w:rPr>
        <w:t>4</w:t>
      </w:r>
      <w:r>
        <w:rPr>
          <w:w w:val="71"/>
          <w:sz w:val="32"/>
          <w:szCs w:val="32"/>
        </w:rPr>
        <w:t xml:space="preserve">.  </w:t>
      </w:r>
      <w:r>
        <w:rPr>
          <w:spacing w:val="20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I</w:t>
      </w:r>
      <w:r>
        <w:rPr>
          <w:spacing w:val="1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1"/>
          <w:w w:val="71"/>
          <w:sz w:val="32"/>
          <w:szCs w:val="32"/>
        </w:rPr>
        <w:t>l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en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 xml:space="preserve">n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45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w</w:t>
      </w:r>
      <w:r>
        <w:rPr>
          <w:spacing w:val="1"/>
          <w:w w:val="65"/>
          <w:sz w:val="32"/>
          <w:szCs w:val="32"/>
        </w:rPr>
        <w:t>i</w:t>
      </w:r>
      <w:r>
        <w:rPr>
          <w:w w:val="65"/>
          <w:sz w:val="32"/>
          <w:szCs w:val="32"/>
        </w:rPr>
        <w:t>th</w:t>
      </w:r>
      <w:r>
        <w:rPr>
          <w:spacing w:val="6"/>
          <w:w w:val="6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</w:p>
    <w:p w:rsidR="00C87061" w:rsidRDefault="00C87061">
      <w:pPr>
        <w:spacing w:before="1" w:line="140" w:lineRule="exact"/>
        <w:rPr>
          <w:sz w:val="14"/>
          <w:szCs w:val="14"/>
        </w:rPr>
      </w:pPr>
    </w:p>
    <w:p w:rsidR="00C87061" w:rsidRDefault="006E0E90">
      <w:pPr>
        <w:ind w:left="501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t>5</w:t>
      </w:r>
      <w:r>
        <w:rPr>
          <w:w w:val="72"/>
          <w:sz w:val="32"/>
          <w:szCs w:val="32"/>
        </w:rPr>
        <w:t xml:space="preserve">.  </w:t>
      </w:r>
      <w:r>
        <w:rPr>
          <w:spacing w:val="15"/>
          <w:w w:val="72"/>
          <w:sz w:val="32"/>
          <w:szCs w:val="32"/>
        </w:rPr>
        <w:t xml:space="preserve"> </w:t>
      </w:r>
      <w:r>
        <w:rPr>
          <w:spacing w:val="-1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73"/>
          <w:sz w:val="32"/>
          <w:szCs w:val="32"/>
        </w:rPr>
        <w:t>on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10" w:line="220" w:lineRule="exact"/>
        <w:rPr>
          <w:sz w:val="22"/>
          <w:szCs w:val="22"/>
        </w:rPr>
      </w:pPr>
    </w:p>
    <w:p w:rsidR="00C87061" w:rsidRDefault="006E0E90">
      <w:pPr>
        <w:ind w:left="140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2</w:t>
      </w:r>
      <w:r>
        <w:rPr>
          <w:b/>
          <w:w w:val="72"/>
          <w:sz w:val="32"/>
          <w:szCs w:val="32"/>
        </w:rPr>
        <w:t xml:space="preserve">.  </w:t>
      </w:r>
      <w:r>
        <w:rPr>
          <w:b/>
          <w:spacing w:val="16"/>
          <w:w w:val="72"/>
          <w:sz w:val="32"/>
          <w:szCs w:val="32"/>
        </w:rPr>
        <w:t xml:space="preserve"> </w:t>
      </w:r>
      <w:r>
        <w:rPr>
          <w:b/>
          <w:spacing w:val="1"/>
          <w:w w:val="65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1"/>
          <w:w w:val="67"/>
          <w:sz w:val="32"/>
          <w:szCs w:val="32"/>
        </w:rPr>
        <w:t>an</w:t>
      </w:r>
      <w:r>
        <w:rPr>
          <w:b/>
          <w:w w:val="67"/>
          <w:sz w:val="32"/>
          <w:szCs w:val="32"/>
        </w:rPr>
        <w:t>d</w:t>
      </w:r>
      <w:r>
        <w:rPr>
          <w:b/>
          <w:spacing w:val="18"/>
          <w:w w:val="67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73"/>
          <w:sz w:val="32"/>
          <w:szCs w:val="32"/>
        </w:rPr>
        <w:t>s</w:t>
      </w:r>
      <w:r>
        <w:rPr>
          <w:b/>
          <w:spacing w:val="-2"/>
          <w:w w:val="73"/>
          <w:sz w:val="32"/>
          <w:szCs w:val="32"/>
        </w:rPr>
        <w:t>po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1"/>
          <w:sz w:val="32"/>
          <w:szCs w:val="32"/>
        </w:rPr>
        <w:t>s</w:t>
      </w:r>
      <w:r>
        <w:rPr>
          <w:b/>
          <w:spacing w:val="1"/>
          <w:w w:val="71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ili</w:t>
      </w:r>
      <w:r>
        <w:rPr>
          <w:b/>
          <w:w w:val="66"/>
          <w:sz w:val="32"/>
          <w:szCs w:val="32"/>
        </w:rPr>
        <w:t>ti</w:t>
      </w:r>
      <w:r>
        <w:rPr>
          <w:b/>
          <w:spacing w:val="-2"/>
          <w:w w:val="66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5"/>
          <w:w w:val="65"/>
          <w:sz w:val="32"/>
          <w:szCs w:val="32"/>
        </w:rPr>
        <w:t>v</w:t>
      </w:r>
      <w:r>
        <w:rPr>
          <w:b/>
          <w:spacing w:val="2"/>
          <w:w w:val="73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54"/>
          <w:sz w:val="32"/>
          <w:szCs w:val="32"/>
        </w:rPr>
        <w:t>t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78"/>
          <w:sz w:val="32"/>
          <w:szCs w:val="32"/>
        </w:rPr>
        <w:t>s</w:t>
      </w:r>
      <w:r>
        <w:rPr>
          <w:b/>
          <w:spacing w:val="-2"/>
          <w:w w:val="78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1" w:lineRule="auto"/>
        <w:ind w:left="140" w:right="306" w:firstLine="721"/>
        <w:rPr>
          <w:sz w:val="32"/>
          <w:szCs w:val="32"/>
        </w:rPr>
      </w:pPr>
      <w:r>
        <w:rPr>
          <w:w w:val="65"/>
          <w:sz w:val="32"/>
          <w:szCs w:val="32"/>
        </w:rPr>
        <w:t>I</w:t>
      </w:r>
      <w:r>
        <w:rPr>
          <w:spacing w:val="-3"/>
          <w:w w:val="65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</w:t>
      </w:r>
      <w:r>
        <w:rPr>
          <w:spacing w:val="-2"/>
          <w:w w:val="65"/>
          <w:sz w:val="32"/>
          <w:szCs w:val="32"/>
        </w:rPr>
        <w:t>n</w:t>
      </w:r>
      <w:r>
        <w:rPr>
          <w:w w:val="69"/>
          <w:sz w:val="32"/>
          <w:szCs w:val="32"/>
        </w:rPr>
        <w:t>v</w:t>
      </w:r>
      <w:r>
        <w:rPr>
          <w:spacing w:val="-2"/>
          <w:w w:val="69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</w:t>
      </w:r>
      <w:r>
        <w:rPr>
          <w:w w:val="73"/>
          <w:sz w:val="32"/>
          <w:szCs w:val="32"/>
        </w:rPr>
        <w:t>e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12"/>
          <w:w w:val="76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4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3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 xml:space="preserve">d </w:t>
      </w:r>
      <w:r>
        <w:rPr>
          <w:spacing w:val="-1"/>
          <w:w w:val="74"/>
          <w:sz w:val="32"/>
          <w:szCs w:val="32"/>
        </w:rPr>
        <w:t>con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st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p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r</w:t>
      </w:r>
      <w:r>
        <w:rPr>
          <w:w w:val="77"/>
          <w:sz w:val="32"/>
          <w:szCs w:val="32"/>
        </w:rPr>
        <w:t>s</w:t>
      </w:r>
      <w:r>
        <w:rPr>
          <w:spacing w:val="-2"/>
          <w:w w:val="77"/>
          <w:sz w:val="32"/>
          <w:szCs w:val="32"/>
        </w:rPr>
        <w:t>on</w:t>
      </w:r>
      <w:r>
        <w:rPr>
          <w:w w:val="77"/>
          <w:sz w:val="32"/>
          <w:szCs w:val="32"/>
        </w:rPr>
        <w:t>s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w</w:t>
      </w:r>
      <w:r>
        <w:rPr>
          <w:spacing w:val="1"/>
          <w:w w:val="66"/>
          <w:sz w:val="32"/>
          <w:szCs w:val="32"/>
        </w:rPr>
        <w:t>i</w:t>
      </w:r>
      <w:r>
        <w:rPr>
          <w:w w:val="66"/>
          <w:sz w:val="32"/>
          <w:szCs w:val="32"/>
        </w:rPr>
        <w:t xml:space="preserve">th </w:t>
      </w:r>
      <w:r>
        <w:rPr>
          <w:spacing w:val="-1"/>
          <w:w w:val="66"/>
          <w:sz w:val="32"/>
          <w:szCs w:val="32"/>
        </w:rPr>
        <w:t>t</w:t>
      </w:r>
      <w:r>
        <w:rPr>
          <w:spacing w:val="1"/>
          <w:w w:val="66"/>
          <w:sz w:val="32"/>
          <w:szCs w:val="32"/>
        </w:rPr>
        <w:t>h</w:t>
      </w:r>
      <w:r>
        <w:rPr>
          <w:w w:val="66"/>
          <w:sz w:val="32"/>
          <w:szCs w:val="32"/>
        </w:rPr>
        <w:t>e</w:t>
      </w:r>
      <w:r>
        <w:rPr>
          <w:spacing w:val="39"/>
          <w:w w:val="66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d</w:t>
      </w:r>
      <w:r>
        <w:rPr>
          <w:spacing w:val="-2"/>
          <w:w w:val="73"/>
          <w:sz w:val="32"/>
          <w:szCs w:val="32"/>
        </w:rPr>
        <w:t>u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76"/>
          <w:sz w:val="32"/>
          <w:szCs w:val="32"/>
        </w:rPr>
        <w:t>s:</w:t>
      </w:r>
    </w:p>
    <w:p w:rsidR="00C87061" w:rsidRDefault="00C87061">
      <w:pPr>
        <w:spacing w:before="11" w:line="220" w:lineRule="exact"/>
        <w:rPr>
          <w:sz w:val="22"/>
          <w:szCs w:val="22"/>
        </w:rPr>
      </w:pPr>
    </w:p>
    <w:p w:rsidR="00C87061" w:rsidRDefault="006E0E90">
      <w:pPr>
        <w:ind w:left="861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t>2</w:t>
      </w:r>
      <w:r>
        <w:rPr>
          <w:b/>
          <w:w w:val="72"/>
          <w:sz w:val="32"/>
          <w:szCs w:val="32"/>
        </w:rPr>
        <w:t>.1</w:t>
      </w:r>
      <w:r>
        <w:rPr>
          <w:b/>
          <w:spacing w:val="1"/>
          <w:w w:val="72"/>
          <w:sz w:val="32"/>
          <w:szCs w:val="32"/>
        </w:rPr>
        <w:t xml:space="preserve"> </w:t>
      </w:r>
      <w:r>
        <w:rPr>
          <w:b/>
          <w:spacing w:val="-1"/>
          <w:w w:val="47"/>
          <w:sz w:val="32"/>
          <w:szCs w:val="32"/>
        </w:rPr>
        <w:t>I</w:t>
      </w:r>
      <w:r>
        <w:rPr>
          <w:b/>
          <w:spacing w:val="2"/>
          <w:w w:val="65"/>
          <w:sz w:val="26"/>
          <w:szCs w:val="26"/>
        </w:rPr>
        <w:t>ND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60"/>
          <w:sz w:val="26"/>
          <w:szCs w:val="26"/>
        </w:rPr>
        <w:t>V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DU</w:t>
      </w:r>
      <w:r>
        <w:rPr>
          <w:b/>
          <w:spacing w:val="-3"/>
          <w:w w:val="60"/>
          <w:sz w:val="26"/>
          <w:szCs w:val="26"/>
        </w:rPr>
        <w:t>A</w:t>
      </w:r>
      <w:r>
        <w:rPr>
          <w:b/>
          <w:w w:val="54"/>
          <w:sz w:val="26"/>
          <w:szCs w:val="26"/>
        </w:rPr>
        <w:t>L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w w:val="46"/>
          <w:sz w:val="26"/>
          <w:szCs w:val="26"/>
        </w:rPr>
        <w:t>I</w:t>
      </w:r>
      <w:r>
        <w:rPr>
          <w:b/>
          <w:w w:val="65"/>
          <w:sz w:val="26"/>
          <w:szCs w:val="26"/>
        </w:rPr>
        <w:t>N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3"/>
          <w:w w:val="65"/>
          <w:sz w:val="26"/>
          <w:szCs w:val="26"/>
        </w:rPr>
        <w:t>C</w:t>
      </w:r>
      <w:r>
        <w:rPr>
          <w:b/>
          <w:spacing w:val="2"/>
          <w:w w:val="60"/>
          <w:sz w:val="26"/>
          <w:szCs w:val="26"/>
        </w:rPr>
        <w:t>HA</w:t>
      </w:r>
      <w:r>
        <w:rPr>
          <w:b/>
          <w:spacing w:val="-3"/>
          <w:w w:val="65"/>
          <w:sz w:val="26"/>
          <w:szCs w:val="26"/>
        </w:rPr>
        <w:t>R</w:t>
      </w:r>
      <w:r>
        <w:rPr>
          <w:b/>
          <w:spacing w:val="2"/>
          <w:w w:val="65"/>
          <w:sz w:val="26"/>
          <w:szCs w:val="26"/>
        </w:rPr>
        <w:t>G</w:t>
      </w:r>
      <w:r>
        <w:rPr>
          <w:b/>
          <w:w w:val="65"/>
          <w:sz w:val="26"/>
          <w:szCs w:val="26"/>
        </w:rPr>
        <w:t>E</w:t>
      </w:r>
    </w:p>
    <w:p w:rsidR="00C87061" w:rsidRDefault="00C87061">
      <w:pPr>
        <w:spacing w:before="3" w:line="100" w:lineRule="exact"/>
        <w:rPr>
          <w:sz w:val="11"/>
          <w:szCs w:val="11"/>
        </w:rPr>
      </w:pPr>
    </w:p>
    <w:p w:rsidR="00C87061" w:rsidRDefault="006E0E90">
      <w:pPr>
        <w:spacing w:line="331" w:lineRule="auto"/>
        <w:ind w:left="140" w:right="87" w:firstLine="721"/>
        <w:jc w:val="both"/>
        <w:rPr>
          <w:sz w:val="32"/>
          <w:szCs w:val="32"/>
        </w:rPr>
      </w:pP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t,</w:t>
      </w:r>
      <w:r>
        <w:rPr>
          <w:spacing w:val="-9"/>
          <w:w w:val="75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ha</w:t>
      </w:r>
      <w:r>
        <w:rPr>
          <w:w w:val="73"/>
          <w:sz w:val="32"/>
          <w:szCs w:val="32"/>
        </w:rPr>
        <w:t>s</w:t>
      </w:r>
      <w:r>
        <w:rPr>
          <w:spacing w:val="15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-6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d</w:t>
      </w:r>
      <w:r>
        <w:rPr>
          <w:spacing w:val="1"/>
          <w:w w:val="73"/>
          <w:sz w:val="32"/>
          <w:szCs w:val="32"/>
        </w:rPr>
        <w:t>ir</w:t>
      </w:r>
      <w:r>
        <w:rPr>
          <w:spacing w:val="-1"/>
          <w:w w:val="73"/>
          <w:sz w:val="32"/>
          <w:szCs w:val="32"/>
        </w:rPr>
        <w:t>ec</w:t>
      </w:r>
      <w:r>
        <w:rPr>
          <w:w w:val="73"/>
          <w:sz w:val="32"/>
          <w:szCs w:val="32"/>
        </w:rPr>
        <w:t>t</w:t>
      </w:r>
      <w:r>
        <w:rPr>
          <w:spacing w:val="-4"/>
          <w:w w:val="7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5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ca</w:t>
      </w:r>
      <w:r>
        <w:rPr>
          <w:spacing w:val="1"/>
          <w:w w:val="72"/>
          <w:sz w:val="32"/>
          <w:szCs w:val="32"/>
        </w:rPr>
        <w:t>rr</w:t>
      </w:r>
      <w:r>
        <w:rPr>
          <w:w w:val="72"/>
          <w:sz w:val="32"/>
          <w:szCs w:val="32"/>
        </w:rPr>
        <w:t>y</w:t>
      </w:r>
      <w:r>
        <w:rPr>
          <w:spacing w:val="-7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ou</w:t>
      </w:r>
      <w:r>
        <w:rPr>
          <w:w w:val="66"/>
          <w:sz w:val="32"/>
          <w:szCs w:val="32"/>
        </w:rPr>
        <w:t>t</w:t>
      </w:r>
      <w:r>
        <w:rPr>
          <w:spacing w:val="-3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p</w:t>
      </w:r>
      <w:r>
        <w:rPr>
          <w:spacing w:val="2"/>
          <w:w w:val="79"/>
          <w:sz w:val="32"/>
          <w:szCs w:val="32"/>
        </w:rPr>
        <w:t>r</w:t>
      </w:r>
      <w:r>
        <w:rPr>
          <w:spacing w:val="-2"/>
          <w:w w:val="79"/>
          <w:sz w:val="32"/>
          <w:szCs w:val="32"/>
        </w:rPr>
        <w:t>oce</w:t>
      </w:r>
      <w:r>
        <w:rPr>
          <w:w w:val="79"/>
          <w:sz w:val="32"/>
          <w:szCs w:val="32"/>
        </w:rPr>
        <w:t>ss</w:t>
      </w:r>
      <w:r>
        <w:rPr>
          <w:spacing w:val="-2"/>
          <w:w w:val="79"/>
          <w:sz w:val="32"/>
          <w:szCs w:val="32"/>
        </w:rPr>
        <w:t>e</w:t>
      </w:r>
      <w:r>
        <w:rPr>
          <w:w w:val="79"/>
          <w:sz w:val="32"/>
          <w:szCs w:val="32"/>
        </w:rPr>
        <w:t>s</w:t>
      </w:r>
      <w:r>
        <w:rPr>
          <w:spacing w:val="-4"/>
          <w:w w:val="79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7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4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7"/>
          <w:w w:val="5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3"/>
          <w:w w:val="8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3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om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28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3"/>
          <w:w w:val="8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2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2"/>
          <w:w w:val="65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22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li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 xml:space="preserve">te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5"/>
          <w:w w:val="80"/>
          <w:sz w:val="32"/>
          <w:szCs w:val="32"/>
        </w:rPr>
        <w:t>g</w:t>
      </w:r>
      <w:r>
        <w:rPr>
          <w:w w:val="82"/>
          <w:sz w:val="32"/>
          <w:szCs w:val="32"/>
        </w:rPr>
        <w:t xml:space="preserve">e 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ec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1"/>
          <w:w w:val="7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8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a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y,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w</w:t>
      </w:r>
      <w:r>
        <w:rPr>
          <w:spacing w:val="-1"/>
          <w:w w:val="6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y:</w:t>
      </w:r>
    </w:p>
    <w:p w:rsidR="00C87061" w:rsidRDefault="006E0E90">
      <w:pPr>
        <w:tabs>
          <w:tab w:val="left" w:pos="860"/>
        </w:tabs>
        <w:spacing w:before="20" w:line="331" w:lineRule="auto"/>
        <w:ind w:left="861" w:right="77" w:hanging="360"/>
        <w:jc w:val="both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1"/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fi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e</w:t>
      </w:r>
      <w:r>
        <w:rPr>
          <w:spacing w:val="-7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20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b</w:t>
      </w:r>
      <w:r>
        <w:rPr>
          <w:spacing w:val="1"/>
          <w:w w:val="71"/>
          <w:sz w:val="32"/>
          <w:szCs w:val="32"/>
        </w:rPr>
        <w:t>j</w:t>
      </w:r>
      <w:r>
        <w:rPr>
          <w:spacing w:val="-1"/>
          <w:w w:val="71"/>
          <w:sz w:val="32"/>
          <w:szCs w:val="32"/>
        </w:rPr>
        <w:t>ec</w:t>
      </w:r>
      <w:r>
        <w:rPr>
          <w:w w:val="71"/>
          <w:sz w:val="32"/>
          <w:szCs w:val="32"/>
        </w:rPr>
        <w:t>tiv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</w:t>
      </w:r>
      <w:r>
        <w:rPr>
          <w:spacing w:val="42"/>
          <w:w w:val="7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re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12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12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 xml:space="preserve">pe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38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ea</w:t>
      </w:r>
      <w:r>
        <w:rPr>
          <w:w w:val="75"/>
          <w:sz w:val="32"/>
          <w:szCs w:val="32"/>
        </w:rPr>
        <w:t>ti</w:t>
      </w:r>
      <w:r>
        <w:rPr>
          <w:spacing w:val="2"/>
          <w:w w:val="75"/>
          <w:sz w:val="32"/>
          <w:szCs w:val="32"/>
        </w:rPr>
        <w:t>o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,</w:t>
      </w:r>
      <w:r>
        <w:rPr>
          <w:spacing w:val="-9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uc</w:t>
      </w:r>
      <w:r>
        <w:rPr>
          <w:w w:val="75"/>
          <w:sz w:val="32"/>
          <w:szCs w:val="32"/>
        </w:rPr>
        <w:t>h</w:t>
      </w:r>
      <w:r>
        <w:rPr>
          <w:spacing w:val="24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s</w:t>
      </w:r>
      <w:r>
        <w:rPr>
          <w:spacing w:val="33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6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7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-4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2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6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0"/>
          <w:sz w:val="32"/>
          <w:szCs w:val="32"/>
        </w:rPr>
        <w:t>tify</w:t>
      </w:r>
      <w:r>
        <w:rPr>
          <w:spacing w:val="-9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y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in</w:t>
      </w:r>
      <w:r>
        <w:rPr>
          <w:spacing w:val="-6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th</w:t>
      </w:r>
      <w:r>
        <w:rPr>
          <w:w w:val="69"/>
          <w:sz w:val="32"/>
          <w:szCs w:val="32"/>
        </w:rPr>
        <w:t>e</w:t>
      </w:r>
      <w:r>
        <w:rPr>
          <w:spacing w:val="22"/>
          <w:w w:val="69"/>
          <w:sz w:val="32"/>
          <w:szCs w:val="32"/>
        </w:rPr>
        <w:t xml:space="preserve"> </w:t>
      </w:r>
      <w:r>
        <w:rPr>
          <w:spacing w:val="1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57"/>
          <w:sz w:val="32"/>
          <w:szCs w:val="32"/>
        </w:rPr>
        <w:t>y</w:t>
      </w:r>
      <w:r>
        <w:rPr>
          <w:spacing w:val="1"/>
          <w:w w:val="57"/>
          <w:sz w:val="32"/>
          <w:szCs w:val="32"/>
        </w:rPr>
        <w:t>’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3"/>
          <w:w w:val="78"/>
          <w:sz w:val="32"/>
          <w:szCs w:val="32"/>
        </w:rPr>
        <w:t>u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-6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7"/>
          <w:sz w:val="32"/>
          <w:szCs w:val="32"/>
        </w:rPr>
        <w:t>g,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c</w:t>
      </w:r>
      <w:r>
        <w:rPr>
          <w:w w:val="73"/>
          <w:sz w:val="32"/>
          <w:szCs w:val="32"/>
        </w:rPr>
        <w:t>.</w:t>
      </w:r>
    </w:p>
    <w:p w:rsidR="00C87061" w:rsidRDefault="006E0E90">
      <w:pPr>
        <w:tabs>
          <w:tab w:val="left" w:pos="860"/>
        </w:tabs>
        <w:spacing w:before="25" w:line="328" w:lineRule="auto"/>
        <w:ind w:left="861" w:right="86" w:hanging="360"/>
        <w:jc w:val="both"/>
        <w:rPr>
          <w:w w:val="84"/>
          <w:sz w:val="32"/>
          <w:szCs w:val="32"/>
        </w:rPr>
      </w:pPr>
      <w:r>
        <w:rPr>
          <w:sz w:val="32"/>
          <w:szCs w:val="32"/>
        </w:rPr>
        <w:lastRenderedPageBreak/>
        <w:t>▪</w:t>
      </w:r>
      <w:r>
        <w:rPr>
          <w:sz w:val="32"/>
          <w:szCs w:val="32"/>
        </w:rPr>
        <w:tab/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rr</w:t>
      </w:r>
      <w:r>
        <w:rPr>
          <w:w w:val="72"/>
          <w:sz w:val="32"/>
          <w:szCs w:val="32"/>
        </w:rPr>
        <w:t>y</w:t>
      </w:r>
      <w:r>
        <w:rPr>
          <w:spacing w:val="3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49"/>
          <w:w w:val="72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4"/>
          <w:w w:val="82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21"/>
          <w:sz w:val="32"/>
          <w:szCs w:val="32"/>
        </w:rPr>
        <w:t xml:space="preserve"> </w:t>
      </w:r>
      <w:proofErr w:type="gramStart"/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 xml:space="preserve">r </w:t>
      </w:r>
      <w:r>
        <w:rPr>
          <w:spacing w:val="2"/>
          <w:w w:val="6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proofErr w:type="gramEnd"/>
      <w:r>
        <w:rPr>
          <w:spacing w:val="21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30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 xml:space="preserve">ss </w:t>
      </w:r>
      <w:r>
        <w:rPr>
          <w:spacing w:val="9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2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tifyi</w:t>
      </w:r>
      <w:r>
        <w:rPr>
          <w:spacing w:val="-1"/>
          <w:w w:val="62"/>
          <w:sz w:val="32"/>
          <w:szCs w:val="32"/>
        </w:rPr>
        <w:t>n</w:t>
      </w:r>
      <w:r>
        <w:rPr>
          <w:w w:val="78"/>
          <w:sz w:val="32"/>
          <w:szCs w:val="32"/>
        </w:rPr>
        <w:t>g,</w:t>
      </w:r>
      <w:r>
        <w:rPr>
          <w:spacing w:val="2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yz</w:t>
      </w:r>
      <w:r>
        <w:rPr>
          <w:spacing w:val="1"/>
          <w:w w:val="65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1"/>
          <w:sz w:val="32"/>
          <w:szCs w:val="32"/>
        </w:rPr>
        <w:t xml:space="preserve"> </w:t>
      </w:r>
      <w:r>
        <w:rPr>
          <w:spacing w:val="2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39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e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29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p</w:t>
      </w:r>
      <w:r>
        <w:rPr>
          <w:spacing w:val="1"/>
          <w:w w:val="75"/>
          <w:sz w:val="32"/>
          <w:szCs w:val="32"/>
        </w:rPr>
        <w:t>l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s.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spacing w:val="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oce</w:t>
      </w:r>
      <w:r>
        <w:rPr>
          <w:w w:val="74"/>
          <w:sz w:val="32"/>
          <w:szCs w:val="32"/>
        </w:rPr>
        <w:t>ss</w:t>
      </w:r>
      <w:r>
        <w:rPr>
          <w:spacing w:val="44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st</w:t>
      </w:r>
      <w:r>
        <w:rPr>
          <w:spacing w:val="-6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be</w:t>
      </w:r>
      <w:r>
        <w:rPr>
          <w:spacing w:val="19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</w:t>
      </w:r>
      <w:r>
        <w:rPr>
          <w:spacing w:val="31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b</w:t>
      </w:r>
      <w:r>
        <w:rPr>
          <w:w w:val="74"/>
          <w:sz w:val="32"/>
          <w:szCs w:val="32"/>
        </w:rPr>
        <w:t>y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</w:p>
    <w:p w:rsidR="00C87061" w:rsidRDefault="00C87061">
      <w:pPr>
        <w:spacing w:before="2" w:line="140" w:lineRule="exact"/>
        <w:rPr>
          <w:sz w:val="15"/>
          <w:szCs w:val="15"/>
        </w:rPr>
      </w:pPr>
    </w:p>
    <w:p w:rsidR="00C87061" w:rsidRDefault="006E0E90">
      <w:pPr>
        <w:spacing w:line="331" w:lineRule="auto"/>
        <w:ind w:left="861" w:right="70"/>
        <w:rPr>
          <w:sz w:val="32"/>
          <w:szCs w:val="32"/>
        </w:rPr>
      </w:pP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ts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5"/>
          <w:sz w:val="32"/>
          <w:szCs w:val="32"/>
        </w:rPr>
        <w:t xml:space="preserve"> </w:t>
      </w:r>
      <w:r>
        <w:rPr>
          <w:spacing w:val="1"/>
          <w:w w:val="67"/>
          <w:sz w:val="32"/>
          <w:szCs w:val="32"/>
        </w:rPr>
        <w:t>m</w:t>
      </w:r>
      <w:r>
        <w:rPr>
          <w:spacing w:val="-1"/>
          <w:w w:val="67"/>
          <w:sz w:val="32"/>
          <w:szCs w:val="32"/>
        </w:rPr>
        <w:t>u</w:t>
      </w:r>
      <w:r>
        <w:rPr>
          <w:w w:val="67"/>
          <w:sz w:val="32"/>
          <w:szCs w:val="32"/>
        </w:rPr>
        <w:t>st</w:t>
      </w:r>
      <w:r>
        <w:rPr>
          <w:spacing w:val="35"/>
          <w:w w:val="67"/>
          <w:sz w:val="32"/>
          <w:szCs w:val="32"/>
        </w:rPr>
        <w:t xml:space="preserve"> </w:t>
      </w:r>
      <w:r>
        <w:rPr>
          <w:spacing w:val="1"/>
          <w:w w:val="67"/>
          <w:sz w:val="32"/>
          <w:szCs w:val="32"/>
        </w:rPr>
        <w:t>w</w:t>
      </w:r>
      <w:r>
        <w:rPr>
          <w:spacing w:val="-1"/>
          <w:w w:val="67"/>
          <w:sz w:val="32"/>
          <w:szCs w:val="32"/>
        </w:rPr>
        <w:t>o</w:t>
      </w:r>
      <w:r>
        <w:rPr>
          <w:spacing w:val="1"/>
          <w:w w:val="67"/>
          <w:sz w:val="32"/>
          <w:szCs w:val="32"/>
        </w:rPr>
        <w:t>r</w:t>
      </w:r>
      <w:r>
        <w:rPr>
          <w:w w:val="67"/>
          <w:sz w:val="32"/>
          <w:szCs w:val="32"/>
        </w:rPr>
        <w:t>k</w:t>
      </w:r>
      <w:r>
        <w:rPr>
          <w:spacing w:val="-1"/>
          <w:w w:val="67"/>
          <w:sz w:val="32"/>
          <w:szCs w:val="32"/>
        </w:rPr>
        <w:t xml:space="preserve"> </w:t>
      </w:r>
      <w:proofErr w:type="gramStart"/>
      <w:r>
        <w:rPr>
          <w:w w:val="67"/>
          <w:sz w:val="32"/>
          <w:szCs w:val="32"/>
        </w:rPr>
        <w:t>t</w:t>
      </w:r>
      <w:r>
        <w:rPr>
          <w:spacing w:val="-2"/>
          <w:w w:val="67"/>
          <w:sz w:val="32"/>
          <w:szCs w:val="32"/>
        </w:rPr>
        <w:t>o</w:t>
      </w:r>
      <w:r>
        <w:rPr>
          <w:w w:val="67"/>
          <w:sz w:val="32"/>
          <w:szCs w:val="32"/>
        </w:rPr>
        <w:t>g</w:t>
      </w:r>
      <w:r>
        <w:rPr>
          <w:spacing w:val="-1"/>
          <w:w w:val="67"/>
          <w:sz w:val="32"/>
          <w:szCs w:val="32"/>
        </w:rPr>
        <w:t>e</w:t>
      </w:r>
      <w:r>
        <w:rPr>
          <w:spacing w:val="2"/>
          <w:w w:val="67"/>
          <w:sz w:val="32"/>
          <w:szCs w:val="32"/>
        </w:rPr>
        <w:t>t</w:t>
      </w:r>
      <w:r>
        <w:rPr>
          <w:spacing w:val="-1"/>
          <w:w w:val="67"/>
          <w:sz w:val="32"/>
          <w:szCs w:val="32"/>
        </w:rPr>
        <w:t>he</w:t>
      </w:r>
      <w:r>
        <w:rPr>
          <w:w w:val="67"/>
          <w:sz w:val="32"/>
          <w:szCs w:val="32"/>
        </w:rPr>
        <w:t xml:space="preserve">r </w:t>
      </w:r>
      <w:r>
        <w:rPr>
          <w:spacing w:val="23"/>
          <w:w w:val="67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proofErr w:type="gramEnd"/>
      <w:r>
        <w:rPr>
          <w:spacing w:val="-3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ou</w:t>
      </w:r>
      <w:r>
        <w:rPr>
          <w:w w:val="76"/>
          <w:sz w:val="32"/>
          <w:szCs w:val="32"/>
        </w:rPr>
        <w:t>ps</w:t>
      </w:r>
      <w:r>
        <w:rPr>
          <w:spacing w:val="-6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1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 xml:space="preserve">s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</w:t>
      </w:r>
      <w:r>
        <w:rPr>
          <w:spacing w:val="-4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ve</w:t>
      </w:r>
      <w:r>
        <w:rPr>
          <w:spacing w:val="11"/>
          <w:w w:val="73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p</w:t>
      </w:r>
      <w:r>
        <w:rPr>
          <w:spacing w:val="1"/>
          <w:w w:val="82"/>
          <w:sz w:val="32"/>
          <w:szCs w:val="32"/>
        </w:rPr>
        <w:t>s</w:t>
      </w:r>
      <w:r>
        <w:rPr>
          <w:w w:val="73"/>
          <w:sz w:val="32"/>
          <w:szCs w:val="32"/>
        </w:rPr>
        <w:t>,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ce</w:t>
      </w:r>
      <w:r>
        <w:rPr>
          <w:w w:val="80"/>
          <w:sz w:val="32"/>
          <w:szCs w:val="32"/>
        </w:rPr>
        <w:t>s,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4"/>
          <w:w w:val="8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s</w:t>
      </w:r>
      <w:r>
        <w:rPr>
          <w:spacing w:val="3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sts</w:t>
      </w:r>
      <w:r>
        <w:rPr>
          <w:spacing w:val="2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13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6E0E90">
      <w:pPr>
        <w:tabs>
          <w:tab w:val="left" w:pos="860"/>
        </w:tabs>
        <w:spacing w:before="25" w:line="328" w:lineRule="auto"/>
        <w:ind w:left="861" w:right="354" w:hanging="360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</w:t>
      </w:r>
      <w:r>
        <w:rPr>
          <w:spacing w:val="-2"/>
          <w:w w:val="65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proofErr w:type="gramStart"/>
      <w:r>
        <w:rPr>
          <w:spacing w:val="-2"/>
          <w:w w:val="68"/>
          <w:sz w:val="32"/>
          <w:szCs w:val="32"/>
        </w:rPr>
        <w:t>c</w:t>
      </w:r>
      <w:r>
        <w:rPr>
          <w:spacing w:val="-1"/>
          <w:w w:val="68"/>
          <w:sz w:val="32"/>
          <w:szCs w:val="32"/>
        </w:rPr>
        <w:t>ha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 xml:space="preserve">ge </w:t>
      </w:r>
      <w:r>
        <w:rPr>
          <w:spacing w:val="30"/>
          <w:w w:val="68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-10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1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</w:t>
      </w:r>
      <w:r>
        <w:rPr>
          <w:spacing w:val="24"/>
          <w:w w:val="76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5"/>
          <w:w w:val="84"/>
          <w:sz w:val="32"/>
          <w:szCs w:val="32"/>
        </w:rPr>
        <w:t>s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2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3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 xml:space="preserve">w </w:t>
      </w:r>
      <w:r>
        <w:rPr>
          <w:spacing w:val="-1"/>
          <w:w w:val="71"/>
          <w:sz w:val="32"/>
          <w:szCs w:val="32"/>
        </w:rPr>
        <w:t>u</w:t>
      </w:r>
      <w:r>
        <w:rPr>
          <w:w w:val="71"/>
          <w:sz w:val="32"/>
          <w:szCs w:val="32"/>
        </w:rPr>
        <w:t>p</w:t>
      </w:r>
      <w:r>
        <w:rPr>
          <w:spacing w:val="18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n</w:t>
      </w:r>
      <w:r>
        <w:rPr>
          <w:spacing w:val="5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</w:t>
      </w:r>
      <w:r>
        <w:rPr>
          <w:spacing w:val="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14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i</w:t>
      </w:r>
      <w:r>
        <w:rPr>
          <w:spacing w:val="1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1"/>
          <w:w w:val="71"/>
          <w:sz w:val="32"/>
          <w:szCs w:val="32"/>
        </w:rPr>
        <w:t>l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en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n</w:t>
      </w:r>
      <w:r>
        <w:rPr>
          <w:spacing w:val="1"/>
          <w:w w:val="7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1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-11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9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em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-4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s</w:t>
      </w:r>
      <w:r>
        <w:rPr>
          <w:spacing w:val="16"/>
          <w:w w:val="76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ll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before="11" w:line="220" w:lineRule="exact"/>
        <w:rPr>
          <w:sz w:val="22"/>
          <w:szCs w:val="22"/>
        </w:rPr>
      </w:pPr>
    </w:p>
    <w:p w:rsidR="00C87061" w:rsidRDefault="006E0E90">
      <w:pPr>
        <w:ind w:left="861"/>
        <w:rPr>
          <w:sz w:val="26"/>
          <w:szCs w:val="26"/>
        </w:rPr>
      </w:pPr>
      <w:r>
        <w:rPr>
          <w:b/>
          <w:spacing w:val="-1"/>
          <w:w w:val="63"/>
          <w:sz w:val="32"/>
          <w:szCs w:val="32"/>
        </w:rPr>
        <w:t>2</w:t>
      </w:r>
      <w:r>
        <w:rPr>
          <w:b/>
          <w:w w:val="63"/>
          <w:sz w:val="32"/>
          <w:szCs w:val="32"/>
        </w:rPr>
        <w:t>.2</w:t>
      </w:r>
      <w:r>
        <w:rPr>
          <w:b/>
          <w:spacing w:val="44"/>
          <w:w w:val="63"/>
          <w:sz w:val="32"/>
          <w:szCs w:val="32"/>
        </w:rPr>
        <w:t xml:space="preserve"> </w:t>
      </w:r>
      <w:proofErr w:type="gramStart"/>
      <w:r>
        <w:rPr>
          <w:b/>
          <w:spacing w:val="-1"/>
          <w:w w:val="63"/>
          <w:sz w:val="32"/>
          <w:szCs w:val="32"/>
        </w:rPr>
        <w:t>O</w:t>
      </w:r>
      <w:r>
        <w:rPr>
          <w:b/>
          <w:spacing w:val="1"/>
          <w:w w:val="63"/>
          <w:sz w:val="26"/>
          <w:szCs w:val="26"/>
        </w:rPr>
        <w:t>PERAT</w:t>
      </w:r>
      <w:r>
        <w:rPr>
          <w:b/>
          <w:spacing w:val="-1"/>
          <w:w w:val="63"/>
          <w:sz w:val="26"/>
          <w:szCs w:val="26"/>
        </w:rPr>
        <w:t>O</w:t>
      </w:r>
      <w:r>
        <w:rPr>
          <w:b/>
          <w:spacing w:val="1"/>
          <w:w w:val="63"/>
          <w:sz w:val="26"/>
          <w:szCs w:val="26"/>
        </w:rPr>
        <w:t>R</w:t>
      </w:r>
      <w:r>
        <w:rPr>
          <w:b/>
          <w:w w:val="63"/>
          <w:sz w:val="26"/>
          <w:szCs w:val="26"/>
        </w:rPr>
        <w:t xml:space="preserve">S </w:t>
      </w:r>
      <w:r>
        <w:rPr>
          <w:b/>
          <w:spacing w:val="23"/>
          <w:w w:val="63"/>
          <w:sz w:val="26"/>
          <w:szCs w:val="26"/>
        </w:rPr>
        <w:t xml:space="preserve"> </w:t>
      </w:r>
      <w:r>
        <w:rPr>
          <w:b/>
          <w:spacing w:val="-2"/>
          <w:w w:val="63"/>
          <w:sz w:val="26"/>
          <w:szCs w:val="26"/>
        </w:rPr>
        <w:t>C</w:t>
      </w:r>
      <w:r>
        <w:rPr>
          <w:b/>
          <w:spacing w:val="1"/>
          <w:w w:val="63"/>
          <w:sz w:val="26"/>
          <w:szCs w:val="26"/>
        </w:rPr>
        <w:t>RE</w:t>
      </w:r>
      <w:r>
        <w:rPr>
          <w:b/>
          <w:spacing w:val="-2"/>
          <w:w w:val="63"/>
          <w:sz w:val="26"/>
          <w:szCs w:val="26"/>
        </w:rPr>
        <w:t>A</w:t>
      </w:r>
      <w:r>
        <w:rPr>
          <w:b/>
          <w:spacing w:val="1"/>
          <w:w w:val="63"/>
          <w:sz w:val="26"/>
          <w:szCs w:val="26"/>
        </w:rPr>
        <w:t>T</w:t>
      </w:r>
      <w:r>
        <w:rPr>
          <w:b/>
          <w:w w:val="63"/>
          <w:sz w:val="26"/>
          <w:szCs w:val="26"/>
        </w:rPr>
        <w:t>E</w:t>
      </w:r>
      <w:proofErr w:type="gramEnd"/>
      <w:r>
        <w:rPr>
          <w:b/>
          <w:spacing w:val="21"/>
          <w:w w:val="63"/>
          <w:sz w:val="26"/>
          <w:szCs w:val="26"/>
        </w:rPr>
        <w:t xml:space="preserve"> </w:t>
      </w:r>
      <w:r>
        <w:rPr>
          <w:b/>
          <w:spacing w:val="4"/>
          <w:w w:val="63"/>
          <w:sz w:val="26"/>
          <w:szCs w:val="26"/>
        </w:rPr>
        <w:t>E</w:t>
      </w:r>
      <w:r>
        <w:rPr>
          <w:b/>
          <w:spacing w:val="-2"/>
          <w:w w:val="63"/>
          <w:sz w:val="26"/>
          <w:szCs w:val="26"/>
        </w:rPr>
        <w:t>N</w:t>
      </w:r>
      <w:r>
        <w:rPr>
          <w:b/>
          <w:spacing w:val="1"/>
          <w:w w:val="63"/>
          <w:sz w:val="26"/>
          <w:szCs w:val="26"/>
        </w:rPr>
        <w:t>G</w:t>
      </w:r>
      <w:r>
        <w:rPr>
          <w:b/>
          <w:spacing w:val="-2"/>
          <w:w w:val="63"/>
          <w:sz w:val="26"/>
          <w:szCs w:val="26"/>
        </w:rPr>
        <w:t>A</w:t>
      </w:r>
      <w:r>
        <w:rPr>
          <w:b/>
          <w:spacing w:val="1"/>
          <w:w w:val="63"/>
          <w:sz w:val="26"/>
          <w:szCs w:val="26"/>
        </w:rPr>
        <w:t>GE</w:t>
      </w:r>
      <w:r>
        <w:rPr>
          <w:b/>
          <w:spacing w:val="-1"/>
          <w:w w:val="63"/>
          <w:sz w:val="26"/>
          <w:szCs w:val="26"/>
        </w:rPr>
        <w:t>M</w:t>
      </w:r>
      <w:r>
        <w:rPr>
          <w:b/>
          <w:spacing w:val="1"/>
          <w:w w:val="63"/>
          <w:sz w:val="26"/>
          <w:szCs w:val="26"/>
        </w:rPr>
        <w:t>EN</w:t>
      </w:r>
      <w:r>
        <w:rPr>
          <w:b/>
          <w:w w:val="63"/>
          <w:sz w:val="26"/>
          <w:szCs w:val="26"/>
        </w:rPr>
        <w:t>T</w:t>
      </w:r>
      <w:r>
        <w:rPr>
          <w:b/>
          <w:spacing w:val="15"/>
          <w:w w:val="63"/>
          <w:sz w:val="26"/>
          <w:szCs w:val="26"/>
        </w:rPr>
        <w:t xml:space="preserve"> </w:t>
      </w:r>
      <w:r>
        <w:rPr>
          <w:b/>
          <w:spacing w:val="1"/>
          <w:w w:val="63"/>
          <w:sz w:val="26"/>
          <w:szCs w:val="26"/>
        </w:rPr>
        <w:t>O</w:t>
      </w:r>
      <w:r>
        <w:rPr>
          <w:b/>
          <w:w w:val="63"/>
          <w:sz w:val="26"/>
          <w:szCs w:val="26"/>
        </w:rPr>
        <w:t>F</w:t>
      </w:r>
      <w:r>
        <w:rPr>
          <w:b/>
          <w:spacing w:val="27"/>
          <w:w w:val="63"/>
          <w:sz w:val="26"/>
          <w:szCs w:val="26"/>
        </w:rPr>
        <w:t xml:space="preserve"> </w:t>
      </w:r>
      <w:r>
        <w:rPr>
          <w:b/>
          <w:spacing w:val="-2"/>
          <w:w w:val="63"/>
          <w:sz w:val="26"/>
          <w:szCs w:val="26"/>
        </w:rPr>
        <w:t>S</w:t>
      </w:r>
      <w:r>
        <w:rPr>
          <w:b/>
          <w:spacing w:val="1"/>
          <w:w w:val="63"/>
          <w:sz w:val="26"/>
          <w:szCs w:val="26"/>
        </w:rPr>
        <w:t>TA</w:t>
      </w:r>
      <w:r>
        <w:rPr>
          <w:b/>
          <w:spacing w:val="-2"/>
          <w:w w:val="63"/>
          <w:sz w:val="26"/>
          <w:szCs w:val="26"/>
        </w:rPr>
        <w:t>K</w:t>
      </w:r>
      <w:r>
        <w:rPr>
          <w:b/>
          <w:spacing w:val="1"/>
          <w:w w:val="63"/>
          <w:sz w:val="26"/>
          <w:szCs w:val="26"/>
        </w:rPr>
        <w:t>EHOL</w:t>
      </w:r>
      <w:r>
        <w:rPr>
          <w:b/>
          <w:spacing w:val="-2"/>
          <w:w w:val="63"/>
          <w:sz w:val="26"/>
          <w:szCs w:val="26"/>
        </w:rPr>
        <w:t>D</w:t>
      </w:r>
      <w:r>
        <w:rPr>
          <w:b/>
          <w:spacing w:val="1"/>
          <w:w w:val="63"/>
          <w:sz w:val="26"/>
          <w:szCs w:val="26"/>
        </w:rPr>
        <w:t>ER</w:t>
      </w:r>
      <w:r>
        <w:rPr>
          <w:b/>
          <w:w w:val="63"/>
          <w:sz w:val="26"/>
          <w:szCs w:val="26"/>
        </w:rPr>
        <w:t>S</w:t>
      </w:r>
      <w:r>
        <w:rPr>
          <w:b/>
          <w:spacing w:val="35"/>
          <w:w w:val="63"/>
          <w:sz w:val="26"/>
          <w:szCs w:val="26"/>
        </w:rPr>
        <w:t xml:space="preserve"> </w:t>
      </w:r>
      <w:r>
        <w:rPr>
          <w:b/>
          <w:spacing w:val="-2"/>
          <w:w w:val="63"/>
          <w:sz w:val="26"/>
          <w:szCs w:val="26"/>
        </w:rPr>
        <w:t>O</w:t>
      </w:r>
      <w:r>
        <w:rPr>
          <w:b/>
          <w:w w:val="63"/>
          <w:sz w:val="26"/>
          <w:szCs w:val="26"/>
        </w:rPr>
        <w:t>F</w:t>
      </w:r>
      <w:r>
        <w:rPr>
          <w:b/>
          <w:spacing w:val="25"/>
          <w:w w:val="63"/>
          <w:sz w:val="26"/>
          <w:szCs w:val="26"/>
        </w:rPr>
        <w:t xml:space="preserve"> </w:t>
      </w:r>
      <w:r>
        <w:rPr>
          <w:b/>
          <w:spacing w:val="1"/>
          <w:w w:val="63"/>
          <w:sz w:val="26"/>
          <w:szCs w:val="26"/>
        </w:rPr>
        <w:t>T</w:t>
      </w:r>
      <w:r>
        <w:rPr>
          <w:b/>
          <w:spacing w:val="-2"/>
          <w:w w:val="63"/>
          <w:sz w:val="26"/>
          <w:szCs w:val="26"/>
        </w:rPr>
        <w:t>H</w:t>
      </w:r>
      <w:r>
        <w:rPr>
          <w:b/>
          <w:w w:val="63"/>
          <w:sz w:val="26"/>
          <w:szCs w:val="26"/>
        </w:rPr>
        <w:t>E</w:t>
      </w:r>
      <w:r>
        <w:rPr>
          <w:b/>
          <w:spacing w:val="9"/>
          <w:w w:val="63"/>
          <w:sz w:val="26"/>
          <w:szCs w:val="26"/>
        </w:rPr>
        <w:t xml:space="preserve"> </w:t>
      </w:r>
      <w:r>
        <w:rPr>
          <w:b/>
          <w:spacing w:val="2"/>
          <w:w w:val="65"/>
          <w:sz w:val="26"/>
          <w:szCs w:val="26"/>
        </w:rPr>
        <w:t>CO</w:t>
      </w:r>
      <w:r>
        <w:rPr>
          <w:b/>
          <w:spacing w:val="-2"/>
          <w:w w:val="57"/>
          <w:sz w:val="26"/>
          <w:szCs w:val="26"/>
        </w:rPr>
        <w:t>M</w:t>
      </w:r>
      <w:r>
        <w:rPr>
          <w:b/>
          <w:spacing w:val="2"/>
          <w:w w:val="71"/>
          <w:sz w:val="26"/>
          <w:szCs w:val="26"/>
        </w:rPr>
        <w:t>P</w:t>
      </w:r>
      <w:r>
        <w:rPr>
          <w:b/>
          <w:spacing w:val="-3"/>
          <w:w w:val="60"/>
          <w:sz w:val="26"/>
          <w:szCs w:val="26"/>
        </w:rPr>
        <w:t>A</w:t>
      </w:r>
      <w:r>
        <w:rPr>
          <w:b/>
          <w:spacing w:val="2"/>
          <w:w w:val="65"/>
          <w:sz w:val="26"/>
          <w:szCs w:val="26"/>
        </w:rPr>
        <w:t>N</w:t>
      </w:r>
      <w:r>
        <w:rPr>
          <w:b/>
          <w:w w:val="60"/>
          <w:sz w:val="26"/>
          <w:szCs w:val="26"/>
        </w:rPr>
        <w:t>Y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3" w:lineRule="auto"/>
        <w:ind w:left="140" w:right="76" w:firstLine="721"/>
        <w:jc w:val="both"/>
        <w:rPr>
          <w:sz w:val="32"/>
          <w:szCs w:val="32"/>
        </w:rPr>
      </w:pP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-4"/>
          <w:w w:val="70"/>
          <w:sz w:val="32"/>
          <w:szCs w:val="32"/>
        </w:rPr>
        <w:t xml:space="preserve"> </w:t>
      </w:r>
      <w:proofErr w:type="gramStart"/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g</w:t>
      </w:r>
      <w:r>
        <w:rPr>
          <w:spacing w:val="-1"/>
          <w:w w:val="70"/>
          <w:sz w:val="32"/>
          <w:szCs w:val="32"/>
        </w:rPr>
        <w:t>enc</w:t>
      </w:r>
      <w:r>
        <w:rPr>
          <w:w w:val="70"/>
          <w:sz w:val="32"/>
          <w:szCs w:val="32"/>
        </w:rPr>
        <w:t xml:space="preserve">y 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spacing w:val="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t</w:t>
      </w:r>
      <w:proofErr w:type="gramEnd"/>
      <w:r>
        <w:rPr>
          <w:spacing w:val="4"/>
          <w:w w:val="70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1"/>
          <w:w w:val="70"/>
          <w:sz w:val="32"/>
          <w:szCs w:val="32"/>
        </w:rPr>
        <w:t>ana</w:t>
      </w:r>
      <w:r>
        <w:rPr>
          <w:w w:val="70"/>
          <w:sz w:val="32"/>
          <w:szCs w:val="32"/>
        </w:rPr>
        <w:t>g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 xml:space="preserve">s </w:t>
      </w:r>
      <w:r>
        <w:rPr>
          <w:spacing w:val="29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re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6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me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1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14"/>
          <w:w w:val="81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w w:val="82"/>
          <w:sz w:val="32"/>
          <w:szCs w:val="32"/>
        </w:rPr>
        <w:t xml:space="preserve">e 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o</w:t>
      </w:r>
      <w:r>
        <w:rPr>
          <w:w w:val="68"/>
          <w:sz w:val="32"/>
          <w:szCs w:val="32"/>
        </w:rPr>
        <w:t>r</w:t>
      </w:r>
      <w:r>
        <w:rPr>
          <w:spacing w:val="-3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an</w:t>
      </w:r>
      <w:r>
        <w:rPr>
          <w:w w:val="68"/>
          <w:sz w:val="32"/>
          <w:szCs w:val="32"/>
        </w:rPr>
        <w:t>y</w:t>
      </w:r>
      <w:r>
        <w:rPr>
          <w:spacing w:val="29"/>
          <w:w w:val="6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</w:t>
      </w:r>
      <w:r>
        <w:rPr>
          <w:spacing w:val="11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9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83"/>
          <w:sz w:val="32"/>
          <w:szCs w:val="32"/>
        </w:rPr>
        <w:t>se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10"/>
          <w:w w:val="69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be</w:t>
      </w:r>
      <w:r>
        <w:rPr>
          <w:spacing w:val="47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t</w:t>
      </w:r>
      <w:r>
        <w:rPr>
          <w:spacing w:val="-2"/>
          <w:w w:val="69"/>
          <w:sz w:val="32"/>
          <w:szCs w:val="32"/>
        </w:rPr>
        <w:t>h</w:t>
      </w:r>
      <w:r>
        <w:rPr>
          <w:w w:val="69"/>
          <w:sz w:val="32"/>
          <w:szCs w:val="32"/>
        </w:rPr>
        <w:t>e</w:t>
      </w:r>
      <w:r>
        <w:rPr>
          <w:spacing w:val="25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d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p</w:t>
      </w:r>
      <w:r>
        <w:rPr>
          <w:spacing w:val="-1"/>
          <w:w w:val="69"/>
          <w:sz w:val="32"/>
          <w:szCs w:val="32"/>
        </w:rPr>
        <w:t>a</w:t>
      </w:r>
      <w:r>
        <w:rPr>
          <w:spacing w:val="1"/>
          <w:w w:val="69"/>
          <w:sz w:val="32"/>
          <w:szCs w:val="32"/>
        </w:rPr>
        <w:t>r</w:t>
      </w:r>
      <w:r>
        <w:rPr>
          <w:w w:val="69"/>
          <w:sz w:val="32"/>
          <w:szCs w:val="32"/>
        </w:rPr>
        <w:t>t</w:t>
      </w:r>
      <w:r>
        <w:rPr>
          <w:spacing w:val="1"/>
          <w:w w:val="69"/>
          <w:sz w:val="32"/>
          <w:szCs w:val="32"/>
        </w:rPr>
        <w:t>m</w:t>
      </w:r>
      <w:r>
        <w:rPr>
          <w:spacing w:val="-1"/>
          <w:w w:val="69"/>
          <w:sz w:val="32"/>
          <w:szCs w:val="32"/>
        </w:rPr>
        <w:t>en</w:t>
      </w:r>
      <w:r>
        <w:rPr>
          <w:w w:val="69"/>
          <w:sz w:val="32"/>
          <w:szCs w:val="32"/>
        </w:rPr>
        <w:t xml:space="preserve">t </w:t>
      </w:r>
      <w:r>
        <w:rPr>
          <w:spacing w:val="40"/>
          <w:w w:val="69"/>
          <w:sz w:val="32"/>
          <w:szCs w:val="32"/>
        </w:rPr>
        <w:t xml:space="preserve"> </w:t>
      </w:r>
      <w:r>
        <w:rPr>
          <w:spacing w:val="1"/>
          <w:w w:val="69"/>
          <w:sz w:val="32"/>
          <w:szCs w:val="32"/>
        </w:rPr>
        <w:t>r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s</w:t>
      </w:r>
      <w:r>
        <w:rPr>
          <w:spacing w:val="1"/>
          <w:w w:val="69"/>
          <w:sz w:val="32"/>
          <w:szCs w:val="32"/>
        </w:rPr>
        <w:t>p</w:t>
      </w:r>
      <w:r>
        <w:rPr>
          <w:spacing w:val="-1"/>
          <w:w w:val="69"/>
          <w:sz w:val="32"/>
          <w:szCs w:val="32"/>
        </w:rPr>
        <w:t>on</w:t>
      </w:r>
      <w:r>
        <w:rPr>
          <w:w w:val="69"/>
          <w:sz w:val="32"/>
          <w:szCs w:val="32"/>
        </w:rPr>
        <w:t>s</w:t>
      </w:r>
      <w:r>
        <w:rPr>
          <w:spacing w:val="1"/>
          <w:w w:val="69"/>
          <w:sz w:val="32"/>
          <w:szCs w:val="32"/>
        </w:rPr>
        <w:t>i</w:t>
      </w:r>
      <w:r>
        <w:rPr>
          <w:w w:val="69"/>
          <w:sz w:val="32"/>
          <w:szCs w:val="32"/>
        </w:rPr>
        <w:t>b</w:t>
      </w:r>
      <w:r>
        <w:rPr>
          <w:spacing w:val="1"/>
          <w:w w:val="69"/>
          <w:sz w:val="32"/>
          <w:szCs w:val="32"/>
        </w:rPr>
        <w:t>l</w:t>
      </w:r>
      <w:r>
        <w:rPr>
          <w:w w:val="69"/>
          <w:sz w:val="32"/>
          <w:szCs w:val="32"/>
        </w:rPr>
        <w:t xml:space="preserve">e </w:t>
      </w:r>
      <w:r>
        <w:rPr>
          <w:spacing w:val="39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-2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-7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t</w:t>
      </w:r>
      <w:r>
        <w:rPr>
          <w:spacing w:val="-2"/>
          <w:w w:val="69"/>
          <w:sz w:val="32"/>
          <w:szCs w:val="32"/>
        </w:rPr>
        <w:t>h</w:t>
      </w:r>
      <w:r>
        <w:rPr>
          <w:w w:val="69"/>
          <w:sz w:val="32"/>
          <w:szCs w:val="32"/>
        </w:rPr>
        <w:t>e</w:t>
      </w:r>
      <w:r>
        <w:rPr>
          <w:spacing w:val="25"/>
          <w:w w:val="69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w w:val="78"/>
          <w:sz w:val="32"/>
          <w:szCs w:val="32"/>
        </w:rPr>
        <w:t>p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oce</w:t>
      </w:r>
      <w:r>
        <w:rPr>
          <w:w w:val="78"/>
          <w:sz w:val="32"/>
          <w:szCs w:val="32"/>
        </w:rPr>
        <w:t>ss,</w:t>
      </w:r>
      <w:r>
        <w:rPr>
          <w:spacing w:val="20"/>
          <w:w w:val="78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 xml:space="preserve">h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28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 xml:space="preserve">de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0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57"/>
          <w:sz w:val="32"/>
          <w:szCs w:val="32"/>
        </w:rPr>
        <w:t>y</w:t>
      </w:r>
      <w:r>
        <w:rPr>
          <w:spacing w:val="1"/>
          <w:w w:val="57"/>
          <w:sz w:val="32"/>
          <w:szCs w:val="32"/>
        </w:rPr>
        <w:t>’</w:t>
      </w:r>
      <w:r>
        <w:rPr>
          <w:w w:val="84"/>
          <w:sz w:val="32"/>
          <w:szCs w:val="32"/>
        </w:rPr>
        <w:t>s</w:t>
      </w:r>
      <w:r>
        <w:rPr>
          <w:spacing w:val="1"/>
          <w:w w:val="8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6"/>
          <w:sz w:val="32"/>
          <w:szCs w:val="32"/>
        </w:rPr>
        <w:t>ti</w:t>
      </w:r>
      <w:r>
        <w:rPr>
          <w:spacing w:val="-2"/>
          <w:w w:val="66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1"/>
          <w:w w:val="8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e</w:t>
      </w:r>
      <w:r>
        <w:rPr>
          <w:spacing w:val="-1"/>
          <w:w w:val="75"/>
          <w:sz w:val="32"/>
          <w:szCs w:val="32"/>
        </w:rPr>
        <w:t>c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n</w:t>
      </w:r>
      <w:r>
        <w:rPr>
          <w:spacing w:val="16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37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16"/>
          <w:w w:val="75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 xml:space="preserve">ty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82"/>
          <w:sz w:val="32"/>
          <w:szCs w:val="32"/>
        </w:rPr>
        <w:t>c</w:t>
      </w:r>
      <w:r>
        <w:rPr>
          <w:w w:val="68"/>
          <w:sz w:val="32"/>
          <w:szCs w:val="32"/>
        </w:rPr>
        <w:t xml:space="preserve">y,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spacing w:val="5"/>
          <w:w w:val="65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m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t</w:t>
      </w:r>
      <w:r>
        <w:rPr>
          <w:spacing w:val="-8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o</w:t>
      </w:r>
      <w:r>
        <w:rPr>
          <w:spacing w:val="2"/>
          <w:w w:val="77"/>
          <w:sz w:val="32"/>
          <w:szCs w:val="32"/>
        </w:rPr>
        <w:t>c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ss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</w:t>
      </w:r>
      <w:r>
        <w:rPr>
          <w:spacing w:val="29"/>
          <w:w w:val="77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2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4"/>
          <w:w w:val="82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80"/>
          <w:sz w:val="32"/>
          <w:szCs w:val="32"/>
        </w:rPr>
        <w:t>s.</w:t>
      </w:r>
    </w:p>
    <w:p w:rsidR="00C87061" w:rsidRDefault="006E0E90">
      <w:pPr>
        <w:spacing w:before="17"/>
        <w:ind w:left="50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Ta</w:t>
      </w:r>
      <w:r>
        <w:rPr>
          <w:w w:val="72"/>
          <w:sz w:val="32"/>
          <w:szCs w:val="32"/>
        </w:rPr>
        <w:t>ke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t</w:t>
      </w:r>
      <w:r>
        <w:rPr>
          <w:spacing w:val="14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</w:t>
      </w:r>
      <w:r>
        <w:rPr>
          <w:spacing w:val="1"/>
          <w:w w:val="68"/>
          <w:sz w:val="32"/>
          <w:szCs w:val="32"/>
        </w:rPr>
        <w:t>d</w:t>
      </w:r>
      <w:r>
        <w:rPr>
          <w:spacing w:val="-1"/>
          <w:w w:val="68"/>
          <w:sz w:val="32"/>
          <w:szCs w:val="32"/>
        </w:rPr>
        <w:t>en</w:t>
      </w:r>
      <w:r>
        <w:rPr>
          <w:w w:val="68"/>
          <w:sz w:val="32"/>
          <w:szCs w:val="32"/>
        </w:rPr>
        <w:t>tifyi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>g,</w:t>
      </w:r>
      <w:r>
        <w:rPr>
          <w:spacing w:val="18"/>
          <w:w w:val="68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yz</w:t>
      </w:r>
      <w:r>
        <w:rPr>
          <w:spacing w:val="1"/>
          <w:w w:val="65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-9"/>
          <w:w w:val="7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5"/>
          <w:w w:val="65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8"/>
          <w:w w:val="7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</w:p>
    <w:p w:rsidR="00C87061" w:rsidRDefault="00C87061">
      <w:pPr>
        <w:spacing w:before="5" w:line="140" w:lineRule="exact"/>
        <w:rPr>
          <w:sz w:val="15"/>
          <w:szCs w:val="15"/>
        </w:rPr>
      </w:pPr>
    </w:p>
    <w:p w:rsidR="00C87061" w:rsidRDefault="006E0E90">
      <w:pPr>
        <w:tabs>
          <w:tab w:val="left" w:pos="860"/>
        </w:tabs>
        <w:spacing w:line="331" w:lineRule="auto"/>
        <w:ind w:left="861" w:right="86" w:hanging="360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1"/>
          <w:w w:val="70"/>
          <w:sz w:val="32"/>
          <w:szCs w:val="32"/>
        </w:rPr>
        <w:t>C</w:t>
      </w:r>
      <w:r>
        <w:rPr>
          <w:spacing w:val="-1"/>
          <w:w w:val="70"/>
          <w:sz w:val="32"/>
          <w:szCs w:val="32"/>
        </w:rPr>
        <w:t>a</w:t>
      </w:r>
      <w:r>
        <w:rPr>
          <w:spacing w:val="1"/>
          <w:w w:val="70"/>
          <w:sz w:val="32"/>
          <w:szCs w:val="32"/>
        </w:rPr>
        <w:t>rr</w:t>
      </w:r>
      <w:r>
        <w:rPr>
          <w:w w:val="70"/>
          <w:sz w:val="32"/>
          <w:szCs w:val="32"/>
        </w:rPr>
        <w:t>y</w:t>
      </w:r>
      <w:r>
        <w:rPr>
          <w:spacing w:val="-7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ou</w:t>
      </w:r>
      <w:r>
        <w:rPr>
          <w:w w:val="66"/>
          <w:sz w:val="32"/>
          <w:szCs w:val="32"/>
        </w:rPr>
        <w:t>t</w:t>
      </w:r>
      <w:r>
        <w:rPr>
          <w:spacing w:val="-33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 xml:space="preserve"> </w:t>
      </w:r>
      <w:proofErr w:type="gramStart"/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g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g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 xml:space="preserve">t 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oce</w:t>
      </w:r>
      <w:r>
        <w:rPr>
          <w:w w:val="72"/>
          <w:sz w:val="32"/>
          <w:szCs w:val="32"/>
        </w:rPr>
        <w:t>ss</w:t>
      </w:r>
      <w:proofErr w:type="gramEnd"/>
      <w:r>
        <w:rPr>
          <w:w w:val="72"/>
          <w:sz w:val="32"/>
          <w:szCs w:val="32"/>
        </w:rPr>
        <w:t xml:space="preserve"> </w:t>
      </w:r>
      <w:r>
        <w:rPr>
          <w:spacing w:val="2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d</w:t>
      </w:r>
      <w:r>
        <w:rPr>
          <w:spacing w:val="19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t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6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34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 xml:space="preserve">n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6E0E90">
      <w:pPr>
        <w:spacing w:before="20"/>
        <w:ind w:left="50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</w:t>
      </w:r>
      <w:r>
        <w:rPr>
          <w:spacing w:val="1"/>
          <w:w w:val="65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ac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-7"/>
          <w:w w:val="7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n</w:t>
      </w:r>
      <w:r>
        <w:rPr>
          <w:spacing w:val="-39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cco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d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40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ee</w:t>
      </w:r>
      <w:r>
        <w:rPr>
          <w:w w:val="80"/>
          <w:sz w:val="32"/>
          <w:szCs w:val="32"/>
        </w:rPr>
        <w:t>d</w:t>
      </w:r>
      <w:r>
        <w:rPr>
          <w:spacing w:val="-3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u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4"/>
          <w:sz w:val="32"/>
          <w:szCs w:val="32"/>
        </w:rPr>
        <w:t>ss</w: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10" w:line="220" w:lineRule="exact"/>
        <w:rPr>
          <w:sz w:val="22"/>
          <w:szCs w:val="22"/>
        </w:rPr>
      </w:pPr>
    </w:p>
    <w:p w:rsidR="00C87061" w:rsidRDefault="006E0E90">
      <w:pPr>
        <w:ind w:left="140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t>3</w:t>
      </w:r>
      <w:r>
        <w:rPr>
          <w:b/>
          <w:w w:val="72"/>
          <w:sz w:val="32"/>
          <w:szCs w:val="32"/>
        </w:rPr>
        <w:t xml:space="preserve">.        </w:t>
      </w:r>
      <w:r>
        <w:rPr>
          <w:b/>
          <w:spacing w:val="30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2"/>
          <w:w w:val="65"/>
          <w:sz w:val="26"/>
          <w:szCs w:val="26"/>
        </w:rPr>
        <w:t>CO</w:t>
      </w:r>
      <w:r>
        <w:rPr>
          <w:b/>
          <w:spacing w:val="2"/>
          <w:w w:val="71"/>
          <w:sz w:val="26"/>
          <w:szCs w:val="26"/>
        </w:rPr>
        <w:t>P</w:t>
      </w:r>
      <w:r>
        <w:rPr>
          <w:b/>
          <w:w w:val="65"/>
          <w:sz w:val="26"/>
          <w:szCs w:val="26"/>
        </w:rPr>
        <w:t>E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1" w:lineRule="auto"/>
        <w:ind w:left="140" w:right="84" w:firstLine="721"/>
        <w:jc w:val="both"/>
        <w:rPr>
          <w:sz w:val="32"/>
          <w:szCs w:val="32"/>
        </w:rPr>
      </w:pP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2"/>
          <w:w w:val="8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2"/>
          <w:w w:val="8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23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3"/>
          <w:w w:val="52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x</w:t>
      </w:r>
      <w:r>
        <w:rPr>
          <w:spacing w:val="-1"/>
          <w:w w:val="75"/>
          <w:sz w:val="32"/>
          <w:szCs w:val="32"/>
        </w:rPr>
        <w:t>ecu</w:t>
      </w:r>
      <w:r>
        <w:rPr>
          <w:w w:val="75"/>
          <w:sz w:val="32"/>
          <w:szCs w:val="32"/>
        </w:rPr>
        <w:t>tiv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8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37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1"/>
          <w:w w:val="75"/>
          <w:sz w:val="32"/>
          <w:szCs w:val="32"/>
        </w:rPr>
        <w:t>l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y</w:t>
      </w:r>
      <w:r>
        <w:rPr>
          <w:spacing w:val="-1"/>
          <w:w w:val="75"/>
          <w:sz w:val="32"/>
          <w:szCs w:val="32"/>
        </w:rPr>
        <w:t>ee</w:t>
      </w:r>
      <w:r>
        <w:rPr>
          <w:w w:val="75"/>
          <w:sz w:val="32"/>
          <w:szCs w:val="32"/>
        </w:rPr>
        <w:t>s</w:t>
      </w:r>
      <w:r>
        <w:rPr>
          <w:spacing w:val="18"/>
          <w:w w:val="7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"/>
          <w:w w:val="5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18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</w:t>
      </w:r>
      <w:r>
        <w:rPr>
          <w:spacing w:val="14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37"/>
          <w:w w:val="75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w w:val="82"/>
          <w:sz w:val="32"/>
          <w:szCs w:val="32"/>
        </w:rPr>
        <w:t>b</w:t>
      </w:r>
      <w:r>
        <w:rPr>
          <w:spacing w:val="1"/>
          <w:w w:val="82"/>
          <w:sz w:val="32"/>
          <w:szCs w:val="32"/>
        </w:rPr>
        <w:t>s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 xml:space="preserve">s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ts</w:t>
      </w:r>
      <w:r>
        <w:rPr>
          <w:spacing w:val="24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v</w:t>
      </w:r>
      <w:r>
        <w:rPr>
          <w:spacing w:val="-2"/>
          <w:w w:val="69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6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ea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42"/>
          <w:w w:val="75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11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x</w:t>
      </w:r>
      <w:r>
        <w:rPr>
          <w:spacing w:val="4"/>
          <w:w w:val="65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 xml:space="preserve">l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C87061">
      <w:pPr>
        <w:spacing w:line="100" w:lineRule="exact"/>
        <w:rPr>
          <w:sz w:val="10"/>
          <w:szCs w:val="10"/>
        </w:rPr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D048A8" w:rsidRDefault="00D048A8">
      <w:pPr>
        <w:spacing w:line="200" w:lineRule="exact"/>
      </w:pPr>
    </w:p>
    <w:p w:rsidR="00C87061" w:rsidRDefault="006E0E90">
      <w:pPr>
        <w:ind w:left="140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lastRenderedPageBreak/>
        <w:t>4</w:t>
      </w:r>
      <w:r>
        <w:rPr>
          <w:b/>
          <w:w w:val="72"/>
          <w:sz w:val="32"/>
          <w:szCs w:val="32"/>
        </w:rPr>
        <w:t xml:space="preserve">.        </w:t>
      </w:r>
      <w:r>
        <w:rPr>
          <w:b/>
          <w:spacing w:val="30"/>
          <w:w w:val="72"/>
          <w:sz w:val="32"/>
          <w:szCs w:val="32"/>
        </w:rPr>
        <w:t xml:space="preserve"> </w:t>
      </w:r>
      <w:r>
        <w:rPr>
          <w:b/>
          <w:w w:val="59"/>
          <w:sz w:val="32"/>
          <w:szCs w:val="32"/>
        </w:rPr>
        <w:t>I</w:t>
      </w:r>
      <w:r>
        <w:rPr>
          <w:b/>
          <w:spacing w:val="1"/>
          <w:w w:val="59"/>
          <w:sz w:val="32"/>
          <w:szCs w:val="32"/>
        </w:rPr>
        <w:t>m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</w:p>
    <w:p w:rsidR="00C87061" w:rsidRDefault="00C87061">
      <w:pPr>
        <w:spacing w:before="2" w:line="140" w:lineRule="exact"/>
        <w:rPr>
          <w:sz w:val="15"/>
          <w:szCs w:val="15"/>
        </w:rPr>
      </w:pPr>
    </w:p>
    <w:p w:rsidR="00C87061" w:rsidRDefault="00C87061">
      <w:pPr>
        <w:spacing w:line="200" w:lineRule="exact"/>
      </w:pPr>
    </w:p>
    <w:p w:rsidR="00C87061" w:rsidRDefault="006E0E90">
      <w:pPr>
        <w:ind w:left="861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t>4</w:t>
      </w:r>
      <w:r>
        <w:rPr>
          <w:i/>
          <w:spacing w:val="-1"/>
          <w:w w:val="72"/>
          <w:sz w:val="32"/>
          <w:szCs w:val="32"/>
        </w:rPr>
        <w:t>.</w:t>
      </w:r>
      <w:r>
        <w:rPr>
          <w:b/>
          <w:w w:val="72"/>
          <w:sz w:val="32"/>
          <w:szCs w:val="32"/>
        </w:rPr>
        <w:t>1</w:t>
      </w:r>
      <w:r>
        <w:rPr>
          <w:b/>
          <w:spacing w:val="2"/>
          <w:w w:val="72"/>
          <w:sz w:val="32"/>
          <w:szCs w:val="32"/>
        </w:rPr>
        <w:t xml:space="preserve"> </w:t>
      </w:r>
      <w:r>
        <w:rPr>
          <w:b/>
          <w:spacing w:val="-1"/>
          <w:w w:val="65"/>
          <w:sz w:val="32"/>
          <w:szCs w:val="32"/>
        </w:rPr>
        <w:t>O</w:t>
      </w:r>
      <w:r>
        <w:rPr>
          <w:b/>
          <w:spacing w:val="2"/>
          <w:w w:val="65"/>
          <w:sz w:val="26"/>
          <w:szCs w:val="26"/>
        </w:rPr>
        <w:t>B</w:t>
      </w:r>
      <w:r>
        <w:rPr>
          <w:b/>
          <w:spacing w:val="1"/>
          <w:w w:val="65"/>
          <w:sz w:val="26"/>
          <w:szCs w:val="26"/>
        </w:rPr>
        <w:t>J</w:t>
      </w:r>
      <w:r>
        <w:rPr>
          <w:b/>
          <w:spacing w:val="2"/>
          <w:w w:val="65"/>
          <w:sz w:val="26"/>
          <w:szCs w:val="26"/>
        </w:rPr>
        <w:t>EC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w w:val="46"/>
          <w:sz w:val="26"/>
          <w:szCs w:val="26"/>
        </w:rPr>
        <w:t>I</w:t>
      </w:r>
      <w:r>
        <w:rPr>
          <w:b/>
          <w:spacing w:val="-3"/>
          <w:w w:val="60"/>
          <w:sz w:val="26"/>
          <w:szCs w:val="26"/>
        </w:rPr>
        <w:t>V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w w:val="78"/>
          <w:sz w:val="26"/>
          <w:szCs w:val="26"/>
        </w:rPr>
        <w:t>S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2"/>
          <w:w w:val="64"/>
          <w:sz w:val="26"/>
          <w:szCs w:val="26"/>
        </w:rPr>
        <w:t>O</w:t>
      </w:r>
      <w:r>
        <w:rPr>
          <w:b/>
          <w:w w:val="64"/>
          <w:sz w:val="26"/>
          <w:szCs w:val="26"/>
        </w:rPr>
        <w:t>F</w:t>
      </w:r>
      <w:r>
        <w:rPr>
          <w:b/>
          <w:spacing w:val="24"/>
          <w:w w:val="64"/>
          <w:sz w:val="26"/>
          <w:szCs w:val="26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-3"/>
          <w:w w:val="56"/>
          <w:sz w:val="26"/>
          <w:szCs w:val="26"/>
        </w:rPr>
        <w:t>K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2"/>
          <w:w w:val="60"/>
          <w:sz w:val="26"/>
          <w:szCs w:val="26"/>
        </w:rPr>
        <w:t>H</w:t>
      </w:r>
      <w:r>
        <w:rPr>
          <w:b/>
          <w:spacing w:val="-2"/>
          <w:w w:val="65"/>
          <w:sz w:val="26"/>
          <w:szCs w:val="26"/>
        </w:rPr>
        <w:t>O</w:t>
      </w:r>
      <w:r>
        <w:rPr>
          <w:b/>
          <w:spacing w:val="1"/>
          <w:w w:val="54"/>
          <w:sz w:val="26"/>
          <w:szCs w:val="26"/>
        </w:rPr>
        <w:t>L</w:t>
      </w:r>
      <w:r>
        <w:rPr>
          <w:b/>
          <w:spacing w:val="2"/>
          <w:w w:val="65"/>
          <w:sz w:val="26"/>
          <w:szCs w:val="26"/>
        </w:rPr>
        <w:t>D</w:t>
      </w:r>
      <w:r>
        <w:rPr>
          <w:b/>
          <w:spacing w:val="-3"/>
          <w:w w:val="65"/>
          <w:sz w:val="26"/>
          <w:szCs w:val="26"/>
        </w:rPr>
        <w:t>E</w:t>
      </w:r>
      <w:r>
        <w:rPr>
          <w:b/>
          <w:w w:val="65"/>
          <w:sz w:val="26"/>
          <w:szCs w:val="26"/>
        </w:rPr>
        <w:t>R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pacing w:val="-1"/>
          <w:w w:val="65"/>
          <w:sz w:val="32"/>
          <w:szCs w:val="32"/>
        </w:rPr>
        <w:t>E</w:t>
      </w:r>
      <w:r>
        <w:rPr>
          <w:b/>
          <w:spacing w:val="2"/>
          <w:w w:val="65"/>
          <w:sz w:val="26"/>
          <w:szCs w:val="26"/>
        </w:rPr>
        <w:t>N</w:t>
      </w:r>
      <w:r>
        <w:rPr>
          <w:b/>
          <w:spacing w:val="-2"/>
          <w:w w:val="65"/>
          <w:sz w:val="26"/>
          <w:szCs w:val="26"/>
        </w:rPr>
        <w:t>G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2"/>
          <w:w w:val="65"/>
          <w:sz w:val="26"/>
          <w:szCs w:val="26"/>
        </w:rPr>
        <w:t>GE</w:t>
      </w:r>
      <w:r>
        <w:rPr>
          <w:b/>
          <w:spacing w:val="-2"/>
          <w:w w:val="57"/>
          <w:sz w:val="26"/>
          <w:szCs w:val="26"/>
        </w:rPr>
        <w:t>M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-3"/>
          <w:w w:val="65"/>
          <w:sz w:val="26"/>
          <w:szCs w:val="26"/>
        </w:rPr>
        <w:t>N</w:t>
      </w:r>
      <w:r>
        <w:rPr>
          <w:b/>
          <w:w w:val="59"/>
          <w:sz w:val="26"/>
          <w:szCs w:val="26"/>
        </w:rPr>
        <w:t>T</w:t>
      </w:r>
    </w:p>
    <w:p w:rsidR="00C87061" w:rsidRDefault="00C87061">
      <w:pPr>
        <w:spacing w:before="2" w:line="120" w:lineRule="exact"/>
        <w:rPr>
          <w:sz w:val="13"/>
          <w:szCs w:val="13"/>
        </w:rPr>
      </w:pPr>
    </w:p>
    <w:p w:rsidR="00C87061" w:rsidRDefault="006E0E90">
      <w:pPr>
        <w:spacing w:line="331" w:lineRule="auto"/>
        <w:ind w:left="1581" w:right="90" w:hanging="629"/>
        <w:rPr>
          <w:sz w:val="32"/>
          <w:szCs w:val="32"/>
        </w:rPr>
      </w:pPr>
      <w:r>
        <w:rPr>
          <w:spacing w:val="-1"/>
          <w:w w:val="71"/>
          <w:sz w:val="32"/>
          <w:szCs w:val="32"/>
        </w:rPr>
        <w:t>4</w:t>
      </w:r>
      <w:r>
        <w:rPr>
          <w:w w:val="71"/>
          <w:sz w:val="32"/>
          <w:szCs w:val="32"/>
        </w:rPr>
        <w:t>.</w:t>
      </w:r>
      <w:r>
        <w:rPr>
          <w:spacing w:val="-2"/>
          <w:w w:val="71"/>
          <w:sz w:val="32"/>
          <w:szCs w:val="32"/>
        </w:rPr>
        <w:t>1</w:t>
      </w:r>
      <w:r>
        <w:rPr>
          <w:w w:val="71"/>
          <w:sz w:val="32"/>
          <w:szCs w:val="32"/>
        </w:rPr>
        <w:t xml:space="preserve">.1  </w:t>
      </w:r>
      <w:r>
        <w:rPr>
          <w:spacing w:val="7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fi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e</w:t>
      </w:r>
      <w:r>
        <w:rPr>
          <w:spacing w:val="-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b</w:t>
      </w:r>
      <w:r>
        <w:rPr>
          <w:spacing w:val="1"/>
          <w:w w:val="71"/>
          <w:sz w:val="32"/>
          <w:szCs w:val="32"/>
        </w:rPr>
        <w:t>j</w:t>
      </w:r>
      <w:r>
        <w:rPr>
          <w:spacing w:val="-1"/>
          <w:w w:val="71"/>
          <w:sz w:val="32"/>
          <w:szCs w:val="32"/>
        </w:rPr>
        <w:t>ec</w:t>
      </w:r>
      <w:r>
        <w:rPr>
          <w:w w:val="71"/>
          <w:sz w:val="32"/>
          <w:szCs w:val="32"/>
        </w:rPr>
        <w:t>tiv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</w:t>
      </w:r>
      <w:r>
        <w:rPr>
          <w:spacing w:val="47"/>
          <w:w w:val="7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re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12"/>
          <w:w w:val="7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1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r</w:t>
      </w:r>
      <w:r>
        <w:rPr>
          <w:spacing w:val="16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t</w:t>
      </w:r>
      <w:r>
        <w:rPr>
          <w:spacing w:val="29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ir</w:t>
      </w:r>
      <w:r>
        <w:rPr>
          <w:spacing w:val="-1"/>
          <w:w w:val="71"/>
          <w:sz w:val="32"/>
          <w:szCs w:val="32"/>
        </w:rPr>
        <w:t>ec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n</w:t>
      </w:r>
      <w:r>
        <w:rPr>
          <w:spacing w:val="4"/>
          <w:w w:val="7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2"/>
          <w:w w:val="75"/>
          <w:sz w:val="32"/>
          <w:szCs w:val="32"/>
        </w:rPr>
        <w:t xml:space="preserve"> c</w:t>
      </w:r>
      <w:r>
        <w:rPr>
          <w:spacing w:val="-1"/>
          <w:w w:val="75"/>
          <w:sz w:val="32"/>
          <w:szCs w:val="32"/>
        </w:rPr>
        <w:t>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</w:t>
      </w:r>
      <w:r>
        <w:rPr>
          <w:spacing w:val="-9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11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y</w:t>
      </w:r>
      <w:r>
        <w:rPr>
          <w:spacing w:val="-10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ne</w:t>
      </w:r>
      <w:r>
        <w:rPr>
          <w:w w:val="75"/>
          <w:sz w:val="32"/>
          <w:szCs w:val="32"/>
        </w:rPr>
        <w:t>ss</w:t>
      </w:r>
      <w:r>
        <w:rPr>
          <w:spacing w:val="22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n</w:t>
      </w:r>
      <w:r>
        <w:rPr>
          <w:spacing w:val="1"/>
          <w:w w:val="75"/>
          <w:sz w:val="32"/>
          <w:szCs w:val="32"/>
        </w:rPr>
        <w:t>e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ds</w:t>
      </w:r>
      <w:r>
        <w:rPr>
          <w:spacing w:val="35"/>
          <w:w w:val="75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c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1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5"/>
          <w:sz w:val="32"/>
          <w:szCs w:val="32"/>
        </w:rPr>
        <w:t>g:</w:t>
      </w:r>
    </w:p>
    <w:p w:rsidR="00C87061" w:rsidRDefault="00C87061">
      <w:pPr>
        <w:spacing w:before="10" w:line="120" w:lineRule="exact"/>
        <w:rPr>
          <w:sz w:val="13"/>
          <w:szCs w:val="13"/>
        </w:rPr>
      </w:pPr>
    </w:p>
    <w:p w:rsidR="00C87061" w:rsidRDefault="006E0E90">
      <w:pPr>
        <w:ind w:left="158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spacing w:val="-1"/>
          <w:w w:val="65"/>
          <w:sz w:val="32"/>
          <w:szCs w:val="32"/>
        </w:rPr>
        <w:t>T</w:t>
      </w:r>
      <w:r>
        <w:rPr>
          <w:w w:val="65"/>
          <w:sz w:val="32"/>
          <w:szCs w:val="32"/>
        </w:rPr>
        <w:t>o</w:t>
      </w:r>
      <w:r>
        <w:rPr>
          <w:spacing w:val="10"/>
          <w:w w:val="6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12"/>
          <w:w w:val="71"/>
          <w:sz w:val="32"/>
          <w:szCs w:val="32"/>
        </w:rPr>
        <w:t xml:space="preserve"> </w:t>
      </w:r>
      <w:proofErr w:type="gramStart"/>
      <w:r>
        <w:rPr>
          <w:w w:val="71"/>
          <w:sz w:val="32"/>
          <w:szCs w:val="32"/>
        </w:rPr>
        <w:t>s</w:t>
      </w:r>
      <w:r>
        <w:rPr>
          <w:spacing w:val="-2"/>
          <w:w w:val="71"/>
          <w:sz w:val="32"/>
          <w:szCs w:val="32"/>
        </w:rPr>
        <w:t>c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 xml:space="preserve">pe </w:t>
      </w:r>
      <w:r>
        <w:rPr>
          <w:spacing w:val="11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g</w:t>
      </w:r>
      <w:r>
        <w:rPr>
          <w:spacing w:val="-1"/>
          <w:w w:val="71"/>
          <w:sz w:val="32"/>
          <w:szCs w:val="32"/>
        </w:rPr>
        <w:t>a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proofErr w:type="gramEnd"/>
      <w:r>
        <w:rPr>
          <w:spacing w:val="50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11"/>
          <w:w w:val="7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a</w:t>
      </w:r>
      <w:r>
        <w:rPr>
          <w:spacing w:val="-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tiv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</w:t>
      </w:r>
      <w:r>
        <w:rPr>
          <w:spacing w:val="-5"/>
          <w:w w:val="7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1"/>
          <w:w w:val="69"/>
          <w:sz w:val="32"/>
          <w:szCs w:val="32"/>
        </w:rPr>
        <w:t>r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m</w:t>
      </w:r>
      <w:r>
        <w:rPr>
          <w:spacing w:val="-6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th</w:t>
      </w:r>
      <w:r>
        <w:rPr>
          <w:w w:val="69"/>
          <w:sz w:val="32"/>
          <w:szCs w:val="32"/>
        </w:rPr>
        <w:t>e</w:t>
      </w:r>
      <w:r>
        <w:rPr>
          <w:spacing w:val="22"/>
          <w:w w:val="6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y</w:t>
      </w:r>
    </w:p>
    <w:p w:rsidR="00C87061" w:rsidRDefault="00C87061">
      <w:pPr>
        <w:spacing w:before="9" w:line="200" w:lineRule="exact"/>
      </w:pPr>
    </w:p>
    <w:p w:rsidR="00C87061" w:rsidRDefault="006E0E90">
      <w:pPr>
        <w:tabs>
          <w:tab w:val="left" w:pos="1940"/>
        </w:tabs>
        <w:spacing w:line="288" w:lineRule="auto"/>
        <w:ind w:left="1941" w:right="78" w:hanging="360"/>
        <w:rPr>
          <w:w w:val="83"/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-1"/>
          <w:w w:val="65"/>
          <w:sz w:val="32"/>
          <w:szCs w:val="32"/>
        </w:rPr>
        <w:t>T</w:t>
      </w:r>
      <w:r>
        <w:rPr>
          <w:w w:val="65"/>
          <w:sz w:val="32"/>
          <w:szCs w:val="32"/>
        </w:rPr>
        <w:t>o</w:t>
      </w:r>
      <w:r>
        <w:rPr>
          <w:spacing w:val="6"/>
          <w:w w:val="65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sp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w w:val="61"/>
          <w:sz w:val="32"/>
          <w:szCs w:val="32"/>
        </w:rPr>
        <w:t>fy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16"/>
          <w:w w:val="70"/>
          <w:sz w:val="32"/>
          <w:szCs w:val="32"/>
        </w:rPr>
        <w:t xml:space="preserve"> </w:t>
      </w:r>
      <w:r>
        <w:rPr>
          <w:spacing w:val="-2"/>
          <w:w w:val="70"/>
          <w:sz w:val="32"/>
          <w:szCs w:val="32"/>
        </w:rPr>
        <w:t>a</w:t>
      </w:r>
      <w:r>
        <w:rPr>
          <w:spacing w:val="-1"/>
          <w:w w:val="70"/>
          <w:sz w:val="32"/>
          <w:szCs w:val="32"/>
        </w:rPr>
        <w:t>c</w:t>
      </w:r>
      <w:r>
        <w:rPr>
          <w:w w:val="70"/>
          <w:sz w:val="32"/>
          <w:szCs w:val="32"/>
        </w:rPr>
        <w:t>tiv</w:t>
      </w:r>
      <w:r>
        <w:rPr>
          <w:spacing w:val="1"/>
          <w:w w:val="70"/>
          <w:sz w:val="32"/>
          <w:szCs w:val="32"/>
        </w:rPr>
        <w:t>i</w:t>
      </w:r>
      <w:r>
        <w:rPr>
          <w:w w:val="70"/>
          <w:sz w:val="32"/>
          <w:szCs w:val="32"/>
        </w:rPr>
        <w:t>ti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s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d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fr</w:t>
      </w:r>
      <w:r>
        <w:rPr>
          <w:spacing w:val="-1"/>
          <w:w w:val="66"/>
          <w:sz w:val="32"/>
          <w:szCs w:val="32"/>
        </w:rPr>
        <w:t>o</w:t>
      </w:r>
      <w:r>
        <w:rPr>
          <w:w w:val="66"/>
          <w:sz w:val="32"/>
          <w:szCs w:val="32"/>
        </w:rPr>
        <w:t>m</w:t>
      </w:r>
      <w:r>
        <w:rPr>
          <w:spacing w:val="7"/>
          <w:w w:val="6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 xml:space="preserve">s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28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tha</w:t>
      </w:r>
      <w:r>
        <w:rPr>
          <w:w w:val="72"/>
          <w:sz w:val="32"/>
          <w:szCs w:val="32"/>
        </w:rPr>
        <w:t>t</w:t>
      </w:r>
      <w:r>
        <w:rPr>
          <w:spacing w:val="7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-1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83"/>
          <w:sz w:val="32"/>
          <w:szCs w:val="32"/>
        </w:rPr>
        <w:t>se</w:t>
      </w:r>
    </w:p>
    <w:p w:rsidR="00A42D20" w:rsidRDefault="00A42D20">
      <w:pPr>
        <w:tabs>
          <w:tab w:val="left" w:pos="1940"/>
        </w:tabs>
        <w:spacing w:line="288" w:lineRule="auto"/>
        <w:ind w:left="1941" w:right="78" w:hanging="360"/>
        <w:rPr>
          <w:w w:val="83"/>
          <w:sz w:val="32"/>
          <w:szCs w:val="32"/>
        </w:rPr>
      </w:pPr>
    </w:p>
    <w:p w:rsidR="00A42D20" w:rsidRDefault="00A42D20">
      <w:pPr>
        <w:tabs>
          <w:tab w:val="left" w:pos="1940"/>
        </w:tabs>
        <w:spacing w:line="288" w:lineRule="auto"/>
        <w:ind w:left="1941" w:right="78" w:hanging="360"/>
        <w:rPr>
          <w:w w:val="83"/>
          <w:sz w:val="32"/>
          <w:szCs w:val="32"/>
        </w:rPr>
      </w:pPr>
    </w:p>
    <w:p w:rsidR="00C87061" w:rsidRPr="00A42D20" w:rsidRDefault="006E0E90" w:rsidP="00A42D20">
      <w:pPr>
        <w:pStyle w:val="ListParagraph"/>
        <w:numPr>
          <w:ilvl w:val="0"/>
          <w:numId w:val="2"/>
        </w:numPr>
        <w:tabs>
          <w:tab w:val="left" w:pos="1900"/>
        </w:tabs>
        <w:spacing w:before="20" w:line="288" w:lineRule="auto"/>
        <w:ind w:right="51"/>
        <w:rPr>
          <w:spacing w:val="-1"/>
          <w:w w:val="65"/>
          <w:sz w:val="32"/>
          <w:szCs w:val="32"/>
        </w:rPr>
      </w:pPr>
      <w:r w:rsidRPr="00A42D20">
        <w:rPr>
          <w:spacing w:val="-1"/>
          <w:w w:val="65"/>
          <w:sz w:val="32"/>
          <w:szCs w:val="32"/>
        </w:rPr>
        <w:t>T</w:t>
      </w:r>
      <w:r w:rsidRPr="00A42D20">
        <w:rPr>
          <w:w w:val="65"/>
          <w:sz w:val="32"/>
          <w:szCs w:val="32"/>
        </w:rPr>
        <w:t>o</w:t>
      </w:r>
      <w:r w:rsidRPr="00A42D20">
        <w:rPr>
          <w:spacing w:val="10"/>
          <w:w w:val="65"/>
          <w:sz w:val="32"/>
          <w:szCs w:val="32"/>
        </w:rPr>
        <w:t xml:space="preserve"> </w:t>
      </w:r>
      <w:r w:rsidRPr="00A42D20">
        <w:rPr>
          <w:spacing w:val="1"/>
          <w:w w:val="52"/>
          <w:sz w:val="32"/>
          <w:szCs w:val="32"/>
        </w:rPr>
        <w:t>i</w:t>
      </w:r>
      <w:r w:rsidRPr="00A42D20">
        <w:rPr>
          <w:w w:val="81"/>
          <w:sz w:val="32"/>
          <w:szCs w:val="32"/>
        </w:rPr>
        <w:t>d</w:t>
      </w:r>
      <w:r w:rsidRPr="00A42D20">
        <w:rPr>
          <w:spacing w:val="-1"/>
          <w:w w:val="81"/>
          <w:sz w:val="32"/>
          <w:szCs w:val="32"/>
        </w:rPr>
        <w:t>e</w:t>
      </w:r>
      <w:r w:rsidRPr="00A42D20">
        <w:rPr>
          <w:spacing w:val="-2"/>
          <w:w w:val="73"/>
          <w:sz w:val="32"/>
          <w:szCs w:val="32"/>
        </w:rPr>
        <w:t>n</w:t>
      </w:r>
      <w:r w:rsidRPr="00A42D20">
        <w:rPr>
          <w:w w:val="60"/>
          <w:sz w:val="32"/>
          <w:szCs w:val="32"/>
        </w:rPr>
        <w:t>tify</w:t>
      </w:r>
      <w:r w:rsidRPr="00A42D20">
        <w:rPr>
          <w:spacing w:val="-18"/>
          <w:sz w:val="32"/>
          <w:szCs w:val="32"/>
        </w:rPr>
        <w:t xml:space="preserve"> </w:t>
      </w:r>
      <w:r w:rsidRPr="00A42D20">
        <w:rPr>
          <w:w w:val="73"/>
          <w:sz w:val="32"/>
          <w:szCs w:val="32"/>
        </w:rPr>
        <w:t>p</w:t>
      </w:r>
      <w:r w:rsidRPr="00A42D20">
        <w:rPr>
          <w:spacing w:val="-1"/>
          <w:w w:val="73"/>
          <w:sz w:val="32"/>
          <w:szCs w:val="32"/>
        </w:rPr>
        <w:t>o</w:t>
      </w:r>
      <w:r w:rsidRPr="00A42D20">
        <w:rPr>
          <w:w w:val="73"/>
          <w:sz w:val="32"/>
          <w:szCs w:val="32"/>
        </w:rPr>
        <w:t>ss</w:t>
      </w:r>
      <w:r w:rsidRPr="00A42D20">
        <w:rPr>
          <w:spacing w:val="1"/>
          <w:w w:val="73"/>
          <w:sz w:val="32"/>
          <w:szCs w:val="32"/>
        </w:rPr>
        <w:t>i</w:t>
      </w:r>
      <w:r w:rsidRPr="00A42D20">
        <w:rPr>
          <w:w w:val="73"/>
          <w:sz w:val="32"/>
          <w:szCs w:val="32"/>
        </w:rPr>
        <w:t>b</w:t>
      </w:r>
      <w:r w:rsidRPr="00A42D20">
        <w:rPr>
          <w:spacing w:val="1"/>
          <w:w w:val="73"/>
          <w:sz w:val="32"/>
          <w:szCs w:val="32"/>
        </w:rPr>
        <w:t>l</w:t>
      </w:r>
      <w:r w:rsidRPr="00A42D20">
        <w:rPr>
          <w:w w:val="73"/>
          <w:sz w:val="32"/>
          <w:szCs w:val="32"/>
        </w:rPr>
        <w:t>e</w:t>
      </w:r>
      <w:r w:rsidRPr="00A42D20">
        <w:rPr>
          <w:spacing w:val="23"/>
          <w:w w:val="73"/>
          <w:sz w:val="32"/>
          <w:szCs w:val="32"/>
        </w:rPr>
        <w:t xml:space="preserve"> </w:t>
      </w:r>
      <w:proofErr w:type="gramStart"/>
      <w:r w:rsidRPr="00A42D20">
        <w:rPr>
          <w:spacing w:val="-2"/>
          <w:w w:val="73"/>
          <w:sz w:val="32"/>
          <w:szCs w:val="32"/>
        </w:rPr>
        <w:t>c</w:t>
      </w:r>
      <w:r w:rsidRPr="00A42D20">
        <w:rPr>
          <w:spacing w:val="-1"/>
          <w:w w:val="73"/>
          <w:sz w:val="32"/>
          <w:szCs w:val="32"/>
        </w:rPr>
        <w:t>han</w:t>
      </w:r>
      <w:r w:rsidRPr="00A42D20">
        <w:rPr>
          <w:w w:val="73"/>
          <w:sz w:val="32"/>
          <w:szCs w:val="32"/>
        </w:rPr>
        <w:t>g</w:t>
      </w:r>
      <w:r w:rsidRPr="00A42D20">
        <w:rPr>
          <w:spacing w:val="-1"/>
          <w:w w:val="73"/>
          <w:sz w:val="32"/>
          <w:szCs w:val="32"/>
        </w:rPr>
        <w:t>e</w:t>
      </w:r>
      <w:r w:rsidRPr="00A42D20">
        <w:rPr>
          <w:w w:val="73"/>
          <w:sz w:val="32"/>
          <w:szCs w:val="32"/>
        </w:rPr>
        <w:t xml:space="preserve">s </w:t>
      </w:r>
      <w:r w:rsidRPr="00A42D20">
        <w:rPr>
          <w:spacing w:val="11"/>
          <w:w w:val="73"/>
          <w:sz w:val="32"/>
          <w:szCs w:val="32"/>
        </w:rPr>
        <w:t xml:space="preserve"> </w:t>
      </w:r>
      <w:r w:rsidRPr="00A42D20">
        <w:rPr>
          <w:w w:val="73"/>
          <w:sz w:val="32"/>
          <w:szCs w:val="32"/>
        </w:rPr>
        <w:t>t</w:t>
      </w:r>
      <w:r w:rsidRPr="00A42D20">
        <w:rPr>
          <w:spacing w:val="-2"/>
          <w:w w:val="73"/>
          <w:sz w:val="32"/>
          <w:szCs w:val="32"/>
        </w:rPr>
        <w:t>h</w:t>
      </w:r>
      <w:r w:rsidRPr="00A42D20">
        <w:rPr>
          <w:spacing w:val="-1"/>
          <w:w w:val="73"/>
          <w:sz w:val="32"/>
          <w:szCs w:val="32"/>
        </w:rPr>
        <w:t>a</w:t>
      </w:r>
      <w:r w:rsidRPr="00A42D20">
        <w:rPr>
          <w:w w:val="73"/>
          <w:sz w:val="32"/>
          <w:szCs w:val="32"/>
        </w:rPr>
        <w:t>t</w:t>
      </w:r>
      <w:proofErr w:type="gramEnd"/>
      <w:r w:rsidRPr="00A42D20">
        <w:rPr>
          <w:w w:val="73"/>
          <w:sz w:val="32"/>
          <w:szCs w:val="32"/>
        </w:rPr>
        <w:t xml:space="preserve"> </w:t>
      </w:r>
      <w:r w:rsidRPr="00A42D20">
        <w:rPr>
          <w:spacing w:val="1"/>
          <w:w w:val="73"/>
          <w:sz w:val="32"/>
          <w:szCs w:val="32"/>
        </w:rPr>
        <w:t>m</w:t>
      </w:r>
      <w:r w:rsidRPr="00A42D20">
        <w:rPr>
          <w:spacing w:val="-1"/>
          <w:w w:val="73"/>
          <w:sz w:val="32"/>
          <w:szCs w:val="32"/>
        </w:rPr>
        <w:t>a</w:t>
      </w:r>
      <w:r w:rsidRPr="00A42D20">
        <w:rPr>
          <w:w w:val="73"/>
          <w:sz w:val="32"/>
          <w:szCs w:val="32"/>
        </w:rPr>
        <w:t>y</w:t>
      </w:r>
      <w:r w:rsidRPr="00A42D20">
        <w:rPr>
          <w:spacing w:val="-4"/>
          <w:w w:val="73"/>
          <w:sz w:val="32"/>
          <w:szCs w:val="32"/>
        </w:rPr>
        <w:t xml:space="preserve"> </w:t>
      </w:r>
      <w:r w:rsidRPr="00A42D20">
        <w:rPr>
          <w:spacing w:val="-1"/>
          <w:w w:val="73"/>
          <w:sz w:val="32"/>
          <w:szCs w:val="32"/>
        </w:rPr>
        <w:t>occu</w:t>
      </w:r>
      <w:r w:rsidRPr="00A42D20">
        <w:rPr>
          <w:w w:val="73"/>
          <w:sz w:val="32"/>
          <w:szCs w:val="32"/>
        </w:rPr>
        <w:t>r</w:t>
      </w:r>
      <w:r w:rsidRPr="00A42D20">
        <w:rPr>
          <w:spacing w:val="20"/>
          <w:w w:val="73"/>
          <w:sz w:val="32"/>
          <w:szCs w:val="32"/>
        </w:rPr>
        <w:t xml:space="preserve"> </w:t>
      </w:r>
      <w:r w:rsidRPr="00A42D20">
        <w:rPr>
          <w:w w:val="73"/>
          <w:sz w:val="32"/>
          <w:szCs w:val="32"/>
        </w:rPr>
        <w:t>to</w:t>
      </w:r>
      <w:r w:rsidRPr="00A42D20">
        <w:rPr>
          <w:spacing w:val="-7"/>
          <w:w w:val="73"/>
          <w:sz w:val="32"/>
          <w:szCs w:val="32"/>
        </w:rPr>
        <w:t xml:space="preserve"> </w:t>
      </w:r>
      <w:r w:rsidRPr="00A42D20">
        <w:rPr>
          <w:w w:val="73"/>
          <w:sz w:val="32"/>
          <w:szCs w:val="32"/>
        </w:rPr>
        <w:t>t</w:t>
      </w:r>
      <w:r w:rsidRPr="00A42D20">
        <w:rPr>
          <w:spacing w:val="-2"/>
          <w:w w:val="73"/>
          <w:sz w:val="32"/>
          <w:szCs w:val="32"/>
        </w:rPr>
        <w:t>h</w:t>
      </w:r>
      <w:r w:rsidRPr="00A42D20">
        <w:rPr>
          <w:w w:val="73"/>
          <w:sz w:val="32"/>
          <w:szCs w:val="32"/>
        </w:rPr>
        <w:t>e</w:t>
      </w:r>
      <w:r w:rsidRPr="00A42D20">
        <w:rPr>
          <w:spacing w:val="11"/>
          <w:w w:val="73"/>
          <w:sz w:val="32"/>
          <w:szCs w:val="32"/>
        </w:rPr>
        <w:t xml:space="preserve"> </w:t>
      </w:r>
      <w:r w:rsidRPr="00A42D20">
        <w:rPr>
          <w:spacing w:val="-1"/>
          <w:w w:val="73"/>
          <w:sz w:val="32"/>
          <w:szCs w:val="32"/>
        </w:rPr>
        <w:t>co</w:t>
      </w:r>
      <w:r w:rsidRPr="00A42D20">
        <w:rPr>
          <w:spacing w:val="1"/>
          <w:w w:val="73"/>
          <w:sz w:val="32"/>
          <w:szCs w:val="32"/>
        </w:rPr>
        <w:t>m</w:t>
      </w:r>
      <w:r w:rsidRPr="00A42D20">
        <w:rPr>
          <w:w w:val="73"/>
          <w:sz w:val="32"/>
          <w:szCs w:val="32"/>
        </w:rPr>
        <w:t>p</w:t>
      </w:r>
      <w:r w:rsidRPr="00A42D20">
        <w:rPr>
          <w:spacing w:val="-1"/>
          <w:w w:val="73"/>
          <w:sz w:val="32"/>
          <w:szCs w:val="32"/>
        </w:rPr>
        <w:t>an</w:t>
      </w:r>
      <w:r w:rsidRPr="00A42D20">
        <w:rPr>
          <w:w w:val="73"/>
          <w:sz w:val="32"/>
          <w:szCs w:val="32"/>
        </w:rPr>
        <w:t>y</w:t>
      </w:r>
      <w:r w:rsidRPr="00A42D20">
        <w:rPr>
          <w:spacing w:val="19"/>
          <w:w w:val="73"/>
          <w:sz w:val="32"/>
          <w:szCs w:val="32"/>
        </w:rPr>
        <w:t xml:space="preserve"> </w:t>
      </w:r>
      <w:r w:rsidRPr="00A42D20">
        <w:rPr>
          <w:w w:val="73"/>
          <w:sz w:val="32"/>
          <w:szCs w:val="32"/>
        </w:rPr>
        <w:t>d</w:t>
      </w:r>
      <w:r w:rsidRPr="00A42D20">
        <w:rPr>
          <w:spacing w:val="-1"/>
          <w:w w:val="73"/>
          <w:sz w:val="32"/>
          <w:szCs w:val="32"/>
        </w:rPr>
        <w:t>u</w:t>
      </w:r>
      <w:r w:rsidRPr="00A42D20">
        <w:rPr>
          <w:w w:val="73"/>
          <w:sz w:val="32"/>
          <w:szCs w:val="32"/>
        </w:rPr>
        <w:t>e</w:t>
      </w:r>
      <w:r w:rsidRPr="00A42D20">
        <w:rPr>
          <w:spacing w:val="24"/>
          <w:w w:val="73"/>
          <w:sz w:val="32"/>
          <w:szCs w:val="32"/>
        </w:rPr>
        <w:t xml:space="preserve"> </w:t>
      </w:r>
      <w:r w:rsidRPr="00A42D20">
        <w:rPr>
          <w:w w:val="73"/>
          <w:sz w:val="32"/>
          <w:szCs w:val="32"/>
        </w:rPr>
        <w:t>to</w:t>
      </w:r>
      <w:r w:rsidRPr="00A42D20">
        <w:rPr>
          <w:spacing w:val="-7"/>
          <w:w w:val="73"/>
          <w:sz w:val="32"/>
          <w:szCs w:val="32"/>
        </w:rPr>
        <w:t xml:space="preserve"> </w:t>
      </w:r>
      <w:r w:rsidRPr="00A42D20">
        <w:rPr>
          <w:spacing w:val="-1"/>
          <w:w w:val="73"/>
          <w:sz w:val="32"/>
          <w:szCs w:val="32"/>
        </w:rPr>
        <w:t>a</w:t>
      </w:r>
      <w:r w:rsidRPr="00A42D20">
        <w:rPr>
          <w:spacing w:val="7"/>
          <w:w w:val="73"/>
          <w:sz w:val="32"/>
          <w:szCs w:val="32"/>
        </w:rPr>
        <w:t>n</w:t>
      </w:r>
      <w:r w:rsidRPr="00A42D20">
        <w:rPr>
          <w:w w:val="73"/>
          <w:sz w:val="32"/>
          <w:szCs w:val="32"/>
        </w:rPr>
        <w:t>y</w:t>
      </w:r>
      <w:r w:rsidRPr="00A42D20">
        <w:rPr>
          <w:spacing w:val="10"/>
          <w:w w:val="73"/>
          <w:sz w:val="32"/>
          <w:szCs w:val="32"/>
        </w:rPr>
        <w:t xml:space="preserve"> </w:t>
      </w:r>
      <w:r w:rsidRPr="00A42D20">
        <w:rPr>
          <w:spacing w:val="-1"/>
          <w:w w:val="65"/>
          <w:sz w:val="32"/>
          <w:szCs w:val="32"/>
        </w:rPr>
        <w:t>external or internal factors</w:t>
      </w:r>
    </w:p>
    <w:p w:rsidR="00C87061" w:rsidRPr="00A42D20" w:rsidRDefault="00C87061" w:rsidP="00A42D20">
      <w:pPr>
        <w:pStyle w:val="ListParagraph"/>
        <w:tabs>
          <w:tab w:val="left" w:pos="1900"/>
        </w:tabs>
        <w:spacing w:before="20" w:line="288" w:lineRule="auto"/>
        <w:ind w:left="2261" w:right="51"/>
        <w:rPr>
          <w:spacing w:val="-1"/>
          <w:w w:val="65"/>
          <w:sz w:val="32"/>
          <w:szCs w:val="32"/>
        </w:rPr>
      </w:pPr>
    </w:p>
    <w:p w:rsidR="00C87061" w:rsidRPr="00A42D20" w:rsidRDefault="006E0E90" w:rsidP="00A42D20">
      <w:pPr>
        <w:pStyle w:val="ListParagraph"/>
        <w:numPr>
          <w:ilvl w:val="0"/>
          <w:numId w:val="2"/>
        </w:numPr>
        <w:tabs>
          <w:tab w:val="left" w:pos="1900"/>
        </w:tabs>
        <w:spacing w:before="20" w:line="288" w:lineRule="auto"/>
        <w:ind w:right="51"/>
        <w:rPr>
          <w:spacing w:val="-1"/>
          <w:w w:val="65"/>
          <w:sz w:val="32"/>
          <w:szCs w:val="32"/>
        </w:rPr>
      </w:pPr>
      <w:r w:rsidRPr="00A42D20">
        <w:rPr>
          <w:spacing w:val="-1"/>
          <w:w w:val="65"/>
          <w:sz w:val="32"/>
          <w:szCs w:val="32"/>
        </w:rPr>
        <w:tab/>
        <w:t xml:space="preserve">To </w:t>
      </w:r>
      <w:proofErr w:type="gramStart"/>
      <w:r w:rsidRPr="00A42D20">
        <w:rPr>
          <w:spacing w:val="-1"/>
          <w:w w:val="65"/>
          <w:sz w:val="32"/>
          <w:szCs w:val="32"/>
        </w:rPr>
        <w:t>define  the</w:t>
      </w:r>
      <w:proofErr w:type="gramEnd"/>
      <w:r w:rsidRPr="00A42D20">
        <w:rPr>
          <w:spacing w:val="-1"/>
          <w:w w:val="65"/>
          <w:sz w:val="32"/>
          <w:szCs w:val="32"/>
        </w:rPr>
        <w:t xml:space="preserve">  creation  of  engagement  and  its  objectives, as  well  as what constitutes success  regarding this process</w:t>
      </w:r>
    </w:p>
    <w:p w:rsidR="00C87061" w:rsidRDefault="00C87061">
      <w:pPr>
        <w:spacing w:before="1" w:line="160" w:lineRule="exact"/>
        <w:rPr>
          <w:sz w:val="17"/>
          <w:szCs w:val="17"/>
        </w:rPr>
      </w:pPr>
    </w:p>
    <w:p w:rsidR="00C87061" w:rsidRDefault="006E0E90">
      <w:pPr>
        <w:spacing w:line="331" w:lineRule="auto"/>
        <w:ind w:left="100" w:right="59" w:firstLine="721"/>
        <w:jc w:val="both"/>
        <w:rPr>
          <w:w w:val="73"/>
          <w:sz w:val="32"/>
          <w:szCs w:val="32"/>
        </w:rPr>
      </w:pP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19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ea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n</w:t>
      </w:r>
      <w:r>
        <w:rPr>
          <w:spacing w:val="45"/>
          <w:w w:val="71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31"/>
          <w:w w:val="7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t</w:t>
      </w:r>
      <w:r>
        <w:rPr>
          <w:spacing w:val="21"/>
          <w:w w:val="75"/>
          <w:sz w:val="32"/>
          <w:szCs w:val="32"/>
        </w:rPr>
        <w:t xml:space="preserve"> </w:t>
      </w:r>
      <w:r>
        <w:rPr>
          <w:spacing w:val="-5"/>
          <w:w w:val="65"/>
          <w:sz w:val="32"/>
          <w:szCs w:val="32"/>
        </w:rPr>
        <w:t>v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  <w:r>
        <w:rPr>
          <w:spacing w:val="1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st</w:t>
      </w:r>
      <w:r>
        <w:rPr>
          <w:spacing w:val="-2"/>
          <w:w w:val="80"/>
          <w:sz w:val="32"/>
          <w:szCs w:val="32"/>
        </w:rPr>
        <w:t>a</w:t>
      </w:r>
      <w:r>
        <w:rPr>
          <w:w w:val="80"/>
          <w:sz w:val="32"/>
          <w:szCs w:val="32"/>
        </w:rPr>
        <w:t>g</w:t>
      </w:r>
      <w:r>
        <w:rPr>
          <w:spacing w:val="-1"/>
          <w:w w:val="80"/>
          <w:sz w:val="32"/>
          <w:szCs w:val="32"/>
        </w:rPr>
        <w:t>e</w:t>
      </w:r>
      <w:r>
        <w:rPr>
          <w:w w:val="80"/>
          <w:sz w:val="32"/>
          <w:szCs w:val="32"/>
        </w:rPr>
        <w:t>s</w:t>
      </w:r>
      <w:r>
        <w:rPr>
          <w:spacing w:val="21"/>
          <w:w w:val="8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17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y,</w:t>
      </w:r>
      <w:r>
        <w:rPr>
          <w:spacing w:val="11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uc</w:t>
      </w:r>
      <w:r>
        <w:rPr>
          <w:w w:val="75"/>
          <w:sz w:val="32"/>
          <w:szCs w:val="32"/>
        </w:rPr>
        <w:t>h</w:t>
      </w:r>
      <w:r>
        <w:rPr>
          <w:spacing w:val="34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 xml:space="preserve">s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1"/>
          <w:w w:val="73"/>
          <w:sz w:val="32"/>
          <w:szCs w:val="32"/>
        </w:rPr>
        <w:t xml:space="preserve"> </w:t>
      </w:r>
      <w:proofErr w:type="gramStart"/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u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cha</w:t>
      </w:r>
      <w:r>
        <w:rPr>
          <w:w w:val="73"/>
          <w:sz w:val="32"/>
          <w:szCs w:val="32"/>
        </w:rPr>
        <w:t xml:space="preserve">se 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proofErr w:type="gramEnd"/>
      <w:r>
        <w:rPr>
          <w:spacing w:val="1"/>
          <w:w w:val="73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3"/>
          <w:w w:val="74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6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-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2"/>
          <w:sz w:val="32"/>
          <w:szCs w:val="32"/>
        </w:rPr>
        <w:t>e</w:t>
      </w:r>
      <w:r>
        <w:rPr>
          <w:spacing w:val="-2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j</w:t>
      </w:r>
      <w:r>
        <w:rPr>
          <w:spacing w:val="-2"/>
          <w:w w:val="82"/>
          <w:sz w:val="32"/>
          <w:szCs w:val="32"/>
        </w:rPr>
        <w:t>ec</w:t>
      </w:r>
      <w:r>
        <w:rPr>
          <w:w w:val="75"/>
          <w:sz w:val="32"/>
          <w:szCs w:val="32"/>
        </w:rPr>
        <w:t>ts,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7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ha</w:t>
      </w:r>
      <w:r>
        <w:rPr>
          <w:w w:val="72"/>
          <w:sz w:val="32"/>
          <w:szCs w:val="32"/>
        </w:rPr>
        <w:t>ve</w:t>
      </w:r>
      <w:r>
        <w:rPr>
          <w:spacing w:val="25"/>
          <w:w w:val="7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b</w:t>
      </w:r>
      <w:r>
        <w:rPr>
          <w:spacing w:val="1"/>
          <w:w w:val="74"/>
          <w:sz w:val="32"/>
          <w:szCs w:val="32"/>
        </w:rPr>
        <w:t>j</w:t>
      </w:r>
      <w:r>
        <w:rPr>
          <w:spacing w:val="-1"/>
          <w:w w:val="74"/>
          <w:sz w:val="32"/>
          <w:szCs w:val="32"/>
        </w:rPr>
        <w:t>ec</w:t>
      </w:r>
      <w:r>
        <w:rPr>
          <w:w w:val="74"/>
          <w:sz w:val="32"/>
          <w:szCs w:val="32"/>
        </w:rPr>
        <w:t>tiv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</w:t>
      </w:r>
      <w:r>
        <w:rPr>
          <w:spacing w:val="11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83"/>
          <w:sz w:val="32"/>
          <w:szCs w:val="32"/>
        </w:rPr>
        <w:t xml:space="preserve">se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4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ti</w:t>
      </w:r>
      <w:r>
        <w:rPr>
          <w:spacing w:val="2"/>
          <w:w w:val="65"/>
          <w:sz w:val="32"/>
          <w:szCs w:val="32"/>
        </w:rPr>
        <w:t>m</w:t>
      </w:r>
      <w:r>
        <w:rPr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-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ts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14"/>
          <w:w w:val="69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1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un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3"/>
          <w:w w:val="54"/>
          <w:sz w:val="32"/>
          <w:szCs w:val="32"/>
        </w:rPr>
        <w:t>f</w:t>
      </w:r>
      <w:r>
        <w:rPr>
          <w:w w:val="70"/>
          <w:sz w:val="32"/>
          <w:szCs w:val="32"/>
        </w:rPr>
        <w:t>f</w:t>
      </w:r>
      <w:r>
        <w:rPr>
          <w:spacing w:val="-3"/>
          <w:w w:val="70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a</w:t>
      </w:r>
      <w:r>
        <w:rPr>
          <w:spacing w:val="-1"/>
          <w:w w:val="70"/>
          <w:sz w:val="32"/>
          <w:szCs w:val="32"/>
        </w:rPr>
        <w:t>c</w:t>
      </w:r>
      <w:r>
        <w:rPr>
          <w:w w:val="70"/>
          <w:sz w:val="32"/>
          <w:szCs w:val="32"/>
        </w:rPr>
        <w:t>tiv</w:t>
      </w:r>
      <w:r>
        <w:rPr>
          <w:spacing w:val="1"/>
          <w:w w:val="70"/>
          <w:sz w:val="32"/>
          <w:szCs w:val="32"/>
        </w:rPr>
        <w:t>i</w:t>
      </w:r>
      <w:r>
        <w:rPr>
          <w:w w:val="70"/>
          <w:sz w:val="32"/>
          <w:szCs w:val="32"/>
        </w:rPr>
        <w:t>ti</w:t>
      </w:r>
      <w:r>
        <w:rPr>
          <w:spacing w:val="6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s</w:t>
      </w:r>
      <w:r>
        <w:rPr>
          <w:spacing w:val="19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t</w:t>
      </w:r>
      <w:r>
        <w:rPr>
          <w:spacing w:val="1"/>
          <w:w w:val="69"/>
          <w:sz w:val="32"/>
          <w:szCs w:val="32"/>
        </w:rPr>
        <w:t>h</w:t>
      </w:r>
      <w:r>
        <w:rPr>
          <w:w w:val="69"/>
          <w:sz w:val="32"/>
          <w:szCs w:val="32"/>
        </w:rPr>
        <w:t>e</w:t>
      </w:r>
      <w:r>
        <w:rPr>
          <w:spacing w:val="31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co</w:t>
      </w:r>
      <w:r>
        <w:rPr>
          <w:spacing w:val="1"/>
          <w:w w:val="69"/>
          <w:sz w:val="32"/>
          <w:szCs w:val="32"/>
        </w:rPr>
        <w:t>m</w:t>
      </w:r>
      <w:r>
        <w:rPr>
          <w:w w:val="69"/>
          <w:sz w:val="32"/>
          <w:szCs w:val="32"/>
        </w:rPr>
        <w:t>p</w:t>
      </w:r>
      <w:r>
        <w:rPr>
          <w:spacing w:val="-1"/>
          <w:w w:val="69"/>
          <w:sz w:val="32"/>
          <w:szCs w:val="32"/>
        </w:rPr>
        <w:t>an</w:t>
      </w:r>
      <w:r>
        <w:rPr>
          <w:w w:val="69"/>
          <w:sz w:val="32"/>
          <w:szCs w:val="32"/>
        </w:rPr>
        <w:t xml:space="preserve">y. </w:t>
      </w:r>
      <w:r>
        <w:rPr>
          <w:spacing w:val="22"/>
          <w:w w:val="69"/>
          <w:sz w:val="32"/>
          <w:szCs w:val="32"/>
        </w:rPr>
        <w:t xml:space="preserve"> </w:t>
      </w:r>
      <w:r>
        <w:rPr>
          <w:spacing w:val="2"/>
          <w:w w:val="69"/>
          <w:sz w:val="32"/>
          <w:szCs w:val="32"/>
        </w:rPr>
        <w:t>A</w:t>
      </w:r>
      <w:r>
        <w:rPr>
          <w:w w:val="69"/>
          <w:sz w:val="32"/>
          <w:szCs w:val="32"/>
        </w:rPr>
        <w:t>n</w:t>
      </w:r>
      <w:r>
        <w:rPr>
          <w:spacing w:val="-4"/>
          <w:w w:val="69"/>
          <w:sz w:val="32"/>
          <w:szCs w:val="32"/>
        </w:rPr>
        <w:t xml:space="preserve"> </w:t>
      </w:r>
      <w:proofErr w:type="gramStart"/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x</w:t>
      </w:r>
      <w:r>
        <w:rPr>
          <w:spacing w:val="-1"/>
          <w:w w:val="69"/>
          <w:sz w:val="32"/>
          <w:szCs w:val="32"/>
        </w:rPr>
        <w:t>a</w:t>
      </w:r>
      <w:r>
        <w:rPr>
          <w:spacing w:val="1"/>
          <w:w w:val="69"/>
          <w:sz w:val="32"/>
          <w:szCs w:val="32"/>
        </w:rPr>
        <w:t>m</w:t>
      </w:r>
      <w:r>
        <w:rPr>
          <w:w w:val="69"/>
          <w:sz w:val="32"/>
          <w:szCs w:val="32"/>
        </w:rPr>
        <w:t>p</w:t>
      </w:r>
      <w:r>
        <w:rPr>
          <w:spacing w:val="1"/>
          <w:w w:val="69"/>
          <w:sz w:val="32"/>
          <w:szCs w:val="32"/>
        </w:rPr>
        <w:t>l</w:t>
      </w:r>
      <w:r>
        <w:rPr>
          <w:w w:val="69"/>
          <w:sz w:val="32"/>
          <w:szCs w:val="32"/>
        </w:rPr>
        <w:t xml:space="preserve">e </w:t>
      </w:r>
      <w:r>
        <w:rPr>
          <w:spacing w:val="8"/>
          <w:w w:val="6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w w:val="5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7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u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se</w:t>
      </w:r>
      <w:r>
        <w:rPr>
          <w:spacing w:val="14"/>
          <w:w w:val="75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i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g</w:t>
      </w:r>
      <w:r>
        <w:rPr>
          <w:spacing w:val="1"/>
          <w:w w:val="7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is</w:t>
      </w:r>
      <w:r>
        <w:rPr>
          <w:spacing w:val="8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s</w:t>
      </w:r>
      <w:r>
        <w:rPr>
          <w:spacing w:val="-1"/>
          <w:w w:val="69"/>
          <w:sz w:val="32"/>
          <w:szCs w:val="32"/>
        </w:rPr>
        <w:t>ho</w:t>
      </w:r>
      <w:r>
        <w:rPr>
          <w:spacing w:val="1"/>
          <w:w w:val="69"/>
          <w:sz w:val="32"/>
          <w:szCs w:val="32"/>
        </w:rPr>
        <w:t>w</w:t>
      </w:r>
      <w:r>
        <w:rPr>
          <w:w w:val="69"/>
          <w:sz w:val="32"/>
          <w:szCs w:val="32"/>
        </w:rPr>
        <w:t>n</w:t>
      </w:r>
      <w:r>
        <w:rPr>
          <w:spacing w:val="29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in</w:t>
      </w:r>
      <w:r>
        <w:rPr>
          <w:spacing w:val="-4"/>
          <w:w w:val="69"/>
          <w:sz w:val="32"/>
          <w:szCs w:val="32"/>
        </w:rPr>
        <w:t xml:space="preserve"> </w:t>
      </w:r>
      <w:r>
        <w:rPr>
          <w:i/>
          <w:spacing w:val="-2"/>
          <w:w w:val="60"/>
          <w:sz w:val="32"/>
          <w:szCs w:val="32"/>
        </w:rPr>
        <w:t>F</w:t>
      </w:r>
      <w:r>
        <w:rPr>
          <w:i/>
          <w:spacing w:val="1"/>
          <w:w w:val="52"/>
          <w:sz w:val="32"/>
          <w:szCs w:val="32"/>
        </w:rPr>
        <w:t>i</w:t>
      </w:r>
      <w:r>
        <w:rPr>
          <w:i/>
          <w:w w:val="76"/>
          <w:sz w:val="32"/>
          <w:szCs w:val="32"/>
        </w:rPr>
        <w:t>g</w:t>
      </w:r>
      <w:r>
        <w:rPr>
          <w:i/>
          <w:spacing w:val="-1"/>
          <w:w w:val="76"/>
          <w:sz w:val="32"/>
          <w:szCs w:val="32"/>
        </w:rPr>
        <w:t>u</w:t>
      </w:r>
      <w:r>
        <w:rPr>
          <w:i/>
          <w:spacing w:val="2"/>
          <w:w w:val="56"/>
          <w:sz w:val="32"/>
          <w:szCs w:val="32"/>
        </w:rPr>
        <w:t>r</w:t>
      </w:r>
      <w:r>
        <w:rPr>
          <w:i/>
          <w:w w:val="82"/>
          <w:sz w:val="32"/>
          <w:szCs w:val="32"/>
        </w:rPr>
        <w:t>e</w:t>
      </w:r>
      <w:r>
        <w:rPr>
          <w:i/>
          <w:spacing w:val="-10"/>
          <w:sz w:val="32"/>
          <w:szCs w:val="32"/>
        </w:rPr>
        <w:t xml:space="preserve"> </w:t>
      </w:r>
      <w:r>
        <w:rPr>
          <w:i/>
          <w:spacing w:val="-1"/>
          <w:w w:val="73"/>
          <w:sz w:val="32"/>
          <w:szCs w:val="32"/>
        </w:rPr>
        <w:t>1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6E0E90" w:rsidRDefault="006E0E90">
      <w:pPr>
        <w:ind w:left="971"/>
        <w:rPr>
          <w:b/>
          <w:w w:val="61"/>
          <w:sz w:val="32"/>
          <w:szCs w:val="32"/>
        </w:rPr>
      </w:pPr>
    </w:p>
    <w:p w:rsidR="00C87061" w:rsidRDefault="006E0E90">
      <w:pPr>
        <w:ind w:left="971"/>
        <w:rPr>
          <w:sz w:val="32"/>
          <w:szCs w:val="32"/>
        </w:rPr>
      </w:pPr>
      <w:r>
        <w:rPr>
          <w:b/>
          <w:w w:val="61"/>
          <w:sz w:val="32"/>
          <w:szCs w:val="32"/>
        </w:rPr>
        <w:t>F</w:t>
      </w:r>
      <w:r>
        <w:rPr>
          <w:b/>
          <w:spacing w:val="2"/>
          <w:w w:val="61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-2"/>
          <w:w w:val="65"/>
          <w:sz w:val="32"/>
          <w:szCs w:val="32"/>
        </w:rPr>
        <w:t>u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1</w:t>
      </w:r>
      <w:r>
        <w:rPr>
          <w:b/>
          <w:w w:val="54"/>
          <w:sz w:val="32"/>
          <w:szCs w:val="32"/>
        </w:rPr>
        <w:t>: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-1"/>
          <w:w w:val="65"/>
          <w:sz w:val="32"/>
          <w:szCs w:val="32"/>
        </w:rPr>
        <w:t>E</w:t>
      </w:r>
      <w:r>
        <w:rPr>
          <w:b/>
          <w:spacing w:val="-5"/>
          <w:w w:val="65"/>
          <w:sz w:val="32"/>
          <w:szCs w:val="32"/>
        </w:rPr>
        <w:t>x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43"/>
          <w:sz w:val="32"/>
          <w:szCs w:val="32"/>
        </w:rPr>
        <w:t>j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67"/>
          <w:sz w:val="32"/>
          <w:szCs w:val="32"/>
        </w:rPr>
        <w:t>ctiv</w:t>
      </w:r>
      <w:r>
        <w:rPr>
          <w:b/>
          <w:spacing w:val="-1"/>
          <w:w w:val="67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66"/>
          <w:sz w:val="32"/>
          <w:szCs w:val="32"/>
        </w:rPr>
        <w:t>t</w:t>
      </w:r>
      <w:r>
        <w:rPr>
          <w:b/>
          <w:spacing w:val="-2"/>
          <w:w w:val="66"/>
          <w:sz w:val="32"/>
          <w:szCs w:val="32"/>
        </w:rPr>
        <w:t>h</w:t>
      </w:r>
      <w:r>
        <w:rPr>
          <w:b/>
          <w:w w:val="66"/>
          <w:sz w:val="32"/>
          <w:szCs w:val="32"/>
        </w:rPr>
        <w:t>e</w:t>
      </w:r>
      <w:r>
        <w:rPr>
          <w:b/>
          <w:spacing w:val="25"/>
          <w:w w:val="66"/>
          <w:sz w:val="32"/>
          <w:szCs w:val="32"/>
        </w:rPr>
        <w:t xml:space="preserve"> </w:t>
      </w:r>
      <w:r>
        <w:rPr>
          <w:b/>
          <w:w w:val="66"/>
          <w:sz w:val="32"/>
          <w:szCs w:val="32"/>
        </w:rPr>
        <w:t>c</w:t>
      </w:r>
      <w:r>
        <w:rPr>
          <w:b/>
          <w:spacing w:val="1"/>
          <w:w w:val="66"/>
          <w:sz w:val="32"/>
          <w:szCs w:val="32"/>
        </w:rPr>
        <w:t>r</w:t>
      </w:r>
      <w:r>
        <w:rPr>
          <w:b/>
          <w:spacing w:val="-1"/>
          <w:w w:val="66"/>
          <w:sz w:val="32"/>
          <w:szCs w:val="32"/>
        </w:rPr>
        <w:t>e</w:t>
      </w:r>
      <w:r>
        <w:rPr>
          <w:b/>
          <w:spacing w:val="1"/>
          <w:w w:val="66"/>
          <w:sz w:val="32"/>
          <w:szCs w:val="32"/>
        </w:rPr>
        <w:t>a</w:t>
      </w:r>
      <w:r>
        <w:rPr>
          <w:b/>
          <w:w w:val="66"/>
          <w:sz w:val="32"/>
          <w:szCs w:val="32"/>
        </w:rPr>
        <w:t>ti</w:t>
      </w:r>
      <w:r>
        <w:rPr>
          <w:b/>
          <w:spacing w:val="-1"/>
          <w:w w:val="66"/>
          <w:sz w:val="32"/>
          <w:szCs w:val="32"/>
        </w:rPr>
        <w:t>o</w:t>
      </w:r>
      <w:r>
        <w:rPr>
          <w:b/>
          <w:w w:val="66"/>
          <w:sz w:val="32"/>
          <w:szCs w:val="32"/>
        </w:rPr>
        <w:t>n</w:t>
      </w:r>
      <w:r>
        <w:rPr>
          <w:b/>
          <w:spacing w:val="21"/>
          <w:w w:val="66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-2"/>
          <w:w w:val="73"/>
          <w:sz w:val="32"/>
          <w:szCs w:val="32"/>
        </w:rPr>
        <w:t>ga</w:t>
      </w:r>
      <w:r>
        <w:rPr>
          <w:b/>
          <w:spacing w:val="2"/>
          <w:w w:val="73"/>
          <w:sz w:val="32"/>
          <w:szCs w:val="32"/>
        </w:rPr>
        <w:t>g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54"/>
          <w:sz w:val="32"/>
          <w:szCs w:val="32"/>
        </w:rPr>
        <w:t>t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-2"/>
          <w:w w:val="61"/>
          <w:sz w:val="32"/>
          <w:szCs w:val="32"/>
        </w:rPr>
        <w:t>w</w:t>
      </w:r>
      <w:r>
        <w:rPr>
          <w:b/>
          <w:spacing w:val="1"/>
          <w:w w:val="61"/>
          <w:sz w:val="32"/>
          <w:szCs w:val="32"/>
        </w:rPr>
        <w:t>i</w:t>
      </w:r>
      <w:r>
        <w:rPr>
          <w:b/>
          <w:w w:val="61"/>
          <w:sz w:val="32"/>
          <w:szCs w:val="32"/>
        </w:rPr>
        <w:t>th</w:t>
      </w:r>
      <w:r>
        <w:rPr>
          <w:b/>
          <w:spacing w:val="21"/>
          <w:w w:val="61"/>
          <w:sz w:val="32"/>
          <w:szCs w:val="32"/>
        </w:rPr>
        <w:t xml:space="preserve"> </w:t>
      </w:r>
      <w:r>
        <w:rPr>
          <w:b/>
          <w:w w:val="70"/>
          <w:sz w:val="32"/>
          <w:szCs w:val="32"/>
        </w:rPr>
        <w:t>s</w:t>
      </w:r>
      <w:r>
        <w:rPr>
          <w:b/>
          <w:spacing w:val="4"/>
          <w:w w:val="70"/>
          <w:sz w:val="32"/>
          <w:szCs w:val="32"/>
        </w:rPr>
        <w:t>t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6" w:line="260" w:lineRule="exact"/>
        <w:rPr>
          <w:sz w:val="26"/>
          <w:szCs w:val="26"/>
        </w:rPr>
      </w:pPr>
    </w:p>
    <w:p w:rsidR="00C87061" w:rsidRDefault="006E0E90">
      <w:pPr>
        <w:tabs>
          <w:tab w:val="left" w:pos="1200"/>
        </w:tabs>
        <w:spacing w:line="331" w:lineRule="auto"/>
        <w:ind w:left="1216" w:right="313" w:hanging="355"/>
        <w:rPr>
          <w:sz w:val="32"/>
          <w:szCs w:val="32"/>
        </w:rPr>
      </w:pPr>
      <w:r>
        <w:rPr>
          <w:sz w:val="22"/>
          <w:szCs w:val="22"/>
        </w:rPr>
        <w:t>▪</w:t>
      </w:r>
      <w:r>
        <w:rPr>
          <w:sz w:val="22"/>
          <w:szCs w:val="22"/>
        </w:rPr>
        <w:tab/>
      </w:r>
      <w:r>
        <w:rPr>
          <w:spacing w:val="1"/>
          <w:w w:val="65"/>
          <w:sz w:val="32"/>
          <w:szCs w:val="32"/>
        </w:rPr>
        <w:t>D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80"/>
          <w:sz w:val="32"/>
          <w:szCs w:val="32"/>
        </w:rPr>
        <w:t>p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c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ea</w:t>
      </w:r>
      <w:r>
        <w:rPr>
          <w:w w:val="77"/>
          <w:sz w:val="32"/>
          <w:szCs w:val="32"/>
        </w:rPr>
        <w:t>te</w:t>
      </w:r>
      <w:r>
        <w:rPr>
          <w:spacing w:val="-1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g</w:t>
      </w:r>
      <w:r>
        <w:rPr>
          <w:spacing w:val="-2"/>
          <w:w w:val="77"/>
          <w:sz w:val="32"/>
          <w:szCs w:val="32"/>
        </w:rPr>
        <w:t>oo</w:t>
      </w:r>
      <w:r>
        <w:rPr>
          <w:w w:val="77"/>
          <w:sz w:val="32"/>
          <w:szCs w:val="32"/>
        </w:rPr>
        <w:t>d</w:t>
      </w:r>
      <w:r>
        <w:rPr>
          <w:spacing w:val="-9"/>
          <w:w w:val="77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ps</w:t>
      </w:r>
      <w:r>
        <w:rPr>
          <w:spacing w:val="-2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tw</w:t>
      </w:r>
      <w:r>
        <w:rPr>
          <w:spacing w:val="-1"/>
          <w:w w:val="74"/>
          <w:sz w:val="32"/>
          <w:szCs w:val="32"/>
        </w:rPr>
        <w:t>ee</w:t>
      </w:r>
      <w:r>
        <w:rPr>
          <w:w w:val="74"/>
          <w:sz w:val="32"/>
          <w:szCs w:val="32"/>
        </w:rPr>
        <w:t>n</w:t>
      </w:r>
      <w:r>
        <w:rPr>
          <w:spacing w:val="1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a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d</w:t>
      </w:r>
      <w:r>
        <w:rPr>
          <w:spacing w:val="17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5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w w:val="65"/>
          <w:sz w:val="32"/>
          <w:szCs w:val="32"/>
        </w:rPr>
        <w:t>y</w:t>
      </w:r>
      <w:r>
        <w:rPr>
          <w:spacing w:val="-21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w</w:t>
      </w:r>
      <w:r>
        <w:rPr>
          <w:spacing w:val="1"/>
          <w:w w:val="65"/>
          <w:sz w:val="32"/>
          <w:szCs w:val="32"/>
        </w:rPr>
        <w:t>i</w:t>
      </w:r>
      <w:r>
        <w:rPr>
          <w:w w:val="65"/>
          <w:sz w:val="32"/>
          <w:szCs w:val="32"/>
        </w:rPr>
        <w:t>th</w:t>
      </w:r>
      <w:r>
        <w:rPr>
          <w:spacing w:val="6"/>
          <w:w w:val="65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tho</w:t>
      </w:r>
      <w:r>
        <w:rPr>
          <w:w w:val="71"/>
          <w:sz w:val="32"/>
          <w:szCs w:val="32"/>
        </w:rPr>
        <w:t>se</w:t>
      </w:r>
      <w:r>
        <w:rPr>
          <w:spacing w:val="32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ir</w:t>
      </w:r>
      <w:r>
        <w:rPr>
          <w:spacing w:val="-1"/>
          <w:w w:val="71"/>
          <w:sz w:val="32"/>
          <w:szCs w:val="32"/>
        </w:rPr>
        <w:t>ec</w:t>
      </w:r>
      <w:r>
        <w:rPr>
          <w:w w:val="71"/>
          <w:sz w:val="32"/>
          <w:szCs w:val="32"/>
        </w:rPr>
        <w:t>tly</w:t>
      </w:r>
      <w:r>
        <w:rPr>
          <w:spacing w:val="-6"/>
          <w:w w:val="7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b</w:t>
      </w:r>
      <w:r>
        <w:rPr>
          <w:w w:val="71"/>
          <w:sz w:val="32"/>
          <w:szCs w:val="32"/>
        </w:rPr>
        <w:t>y</w:t>
      </w:r>
      <w:r>
        <w:rPr>
          <w:spacing w:val="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12"/>
          <w:w w:val="7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a</w:t>
      </w:r>
      <w:r>
        <w:rPr>
          <w:spacing w:val="-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tiv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</w:t>
      </w:r>
      <w:r>
        <w:rPr>
          <w:spacing w:val="-5"/>
          <w:w w:val="7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</w:t>
      </w:r>
      <w:r>
        <w:rPr>
          <w:spacing w:val="1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 xml:space="preserve">y </w:t>
      </w:r>
      <w:r>
        <w:rPr>
          <w:spacing w:val="1"/>
          <w:w w:val="68"/>
          <w:sz w:val="32"/>
          <w:szCs w:val="32"/>
        </w:rPr>
        <w:t>(</w:t>
      </w:r>
      <w:r>
        <w:rPr>
          <w:w w:val="68"/>
          <w:sz w:val="32"/>
          <w:szCs w:val="32"/>
        </w:rPr>
        <w:t>s</w:t>
      </w:r>
      <w:r>
        <w:rPr>
          <w:spacing w:val="-1"/>
          <w:w w:val="68"/>
          <w:sz w:val="32"/>
          <w:szCs w:val="32"/>
        </w:rPr>
        <w:t>uc</w:t>
      </w:r>
      <w:r>
        <w:rPr>
          <w:w w:val="68"/>
          <w:sz w:val="32"/>
          <w:szCs w:val="32"/>
        </w:rPr>
        <w:t>h</w:t>
      </w:r>
      <w:r>
        <w:rPr>
          <w:spacing w:val="54"/>
          <w:w w:val="68"/>
          <w:sz w:val="32"/>
          <w:szCs w:val="32"/>
        </w:rPr>
        <w:t xml:space="preserve"> </w:t>
      </w:r>
      <w:r>
        <w:rPr>
          <w:spacing w:val="-2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s</w:t>
      </w:r>
      <w:r>
        <w:rPr>
          <w:spacing w:val="43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proofErr w:type="gramStart"/>
      <w:r>
        <w:rPr>
          <w:w w:val="68"/>
          <w:sz w:val="32"/>
          <w:szCs w:val="32"/>
        </w:rPr>
        <w:t>r</w:t>
      </w:r>
      <w:r>
        <w:rPr>
          <w:spacing w:val="-1"/>
          <w:w w:val="68"/>
          <w:sz w:val="32"/>
          <w:szCs w:val="32"/>
        </w:rPr>
        <w:t>e</w:t>
      </w:r>
      <w:r>
        <w:rPr>
          <w:w w:val="68"/>
          <w:sz w:val="32"/>
          <w:szCs w:val="32"/>
        </w:rPr>
        <w:t>g</w:t>
      </w:r>
      <w:r>
        <w:rPr>
          <w:spacing w:val="-1"/>
          <w:w w:val="68"/>
          <w:sz w:val="32"/>
          <w:szCs w:val="32"/>
        </w:rPr>
        <w:t>a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 xml:space="preserve">ds </w:t>
      </w:r>
      <w:r>
        <w:rPr>
          <w:spacing w:val="43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t</w:t>
      </w:r>
      <w:r>
        <w:rPr>
          <w:w w:val="68"/>
          <w:sz w:val="32"/>
          <w:szCs w:val="32"/>
        </w:rPr>
        <w:t>o</w:t>
      </w:r>
      <w:proofErr w:type="gramEnd"/>
      <w:r>
        <w:rPr>
          <w:spacing w:val="7"/>
          <w:w w:val="6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j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6"/>
          <w:w w:val="69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ac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2"/>
          <w:w w:val="75"/>
          <w:sz w:val="32"/>
          <w:szCs w:val="32"/>
        </w:rPr>
        <w:t>)</w:t>
      </w:r>
      <w:r>
        <w:rPr>
          <w:w w:val="73"/>
          <w:sz w:val="32"/>
          <w:szCs w:val="32"/>
        </w:rPr>
        <w:t>.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83"/>
          <w:sz w:val="32"/>
          <w:szCs w:val="32"/>
        </w:rPr>
        <w:t>se</w:t>
      </w:r>
      <w:r>
        <w:rPr>
          <w:spacing w:val="-2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o</w:t>
      </w:r>
      <w:r>
        <w:rPr>
          <w:spacing w:val="-2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d</w:t>
      </w:r>
      <w:r>
        <w:rPr>
          <w:spacing w:val="-2"/>
          <w:w w:val="76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ps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5"/>
          <w:w w:val="7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p</w:t>
      </w:r>
      <w:r>
        <w:rPr>
          <w:spacing w:val="-2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 xml:space="preserve">to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</w:t>
      </w:r>
      <w:r>
        <w:rPr>
          <w:spacing w:val="2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te</w:t>
      </w:r>
      <w:r>
        <w:rPr>
          <w:spacing w:val="-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th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</w:t>
      </w:r>
      <w:r>
        <w:rPr>
          <w:w w:val="73"/>
          <w:sz w:val="32"/>
          <w:szCs w:val="32"/>
        </w:rPr>
        <w:t>e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2"/>
          <w:w w:val="73"/>
          <w:sz w:val="32"/>
          <w:szCs w:val="32"/>
        </w:rPr>
        <w:t>o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s</w:t>
      </w:r>
      <w:r>
        <w:rPr>
          <w:spacing w:val="15"/>
          <w:w w:val="73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5"/>
          <w:sz w:val="32"/>
          <w:szCs w:val="32"/>
        </w:rPr>
        <w:t>t</w:t>
      </w:r>
      <w:r>
        <w:rPr>
          <w:spacing w:val="-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11"/>
          <w:w w:val="75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b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57"/>
          <w:sz w:val="32"/>
          <w:szCs w:val="32"/>
        </w:rPr>
        <w:t>fit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6E0E90">
      <w:pPr>
        <w:tabs>
          <w:tab w:val="left" w:pos="1220"/>
        </w:tabs>
        <w:spacing w:before="5" w:line="331" w:lineRule="auto"/>
        <w:ind w:left="1221" w:right="270" w:hanging="360"/>
        <w:rPr>
          <w:sz w:val="32"/>
          <w:szCs w:val="32"/>
        </w:rPr>
      </w:pPr>
      <w:r>
        <w:rPr>
          <w:sz w:val="22"/>
          <w:szCs w:val="22"/>
        </w:rPr>
        <w:lastRenderedPageBreak/>
        <w:t>▪</w:t>
      </w:r>
      <w:r>
        <w:rPr>
          <w:sz w:val="22"/>
          <w:szCs w:val="22"/>
        </w:rPr>
        <w:tab/>
      </w:r>
      <w:r>
        <w:rPr>
          <w:spacing w:val="1"/>
          <w:w w:val="71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t</w:t>
      </w:r>
      <w:r>
        <w:rPr>
          <w:spacing w:val="-2"/>
          <w:w w:val="68"/>
          <w:sz w:val="32"/>
          <w:szCs w:val="32"/>
        </w:rPr>
        <w:t>h</w:t>
      </w:r>
      <w:r>
        <w:rPr>
          <w:w w:val="68"/>
          <w:sz w:val="32"/>
          <w:szCs w:val="32"/>
        </w:rPr>
        <w:t>e</w:t>
      </w:r>
      <w:r>
        <w:rPr>
          <w:spacing w:val="2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rm</w:t>
      </w:r>
      <w:r>
        <w:rPr>
          <w:spacing w:val="-1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ti</w:t>
      </w:r>
      <w:r>
        <w:rPr>
          <w:spacing w:val="-1"/>
          <w:w w:val="68"/>
          <w:sz w:val="32"/>
          <w:szCs w:val="32"/>
        </w:rPr>
        <w:t>o</w:t>
      </w:r>
      <w:r>
        <w:rPr>
          <w:w w:val="68"/>
          <w:sz w:val="32"/>
          <w:szCs w:val="32"/>
        </w:rPr>
        <w:t>n</w:t>
      </w:r>
      <w:r>
        <w:rPr>
          <w:spacing w:val="4"/>
          <w:w w:val="68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2"/>
          <w:sz w:val="32"/>
          <w:szCs w:val="32"/>
        </w:rPr>
        <w:t>t</w:t>
      </w:r>
      <w:r>
        <w:rPr>
          <w:spacing w:val="-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29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>o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3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t</w:t>
      </w:r>
      <w:r>
        <w:rPr>
          <w:spacing w:val="14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17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r</w:t>
      </w:r>
      <w:r>
        <w:rPr>
          <w:spacing w:val="1"/>
          <w:w w:val="70"/>
          <w:sz w:val="32"/>
          <w:szCs w:val="32"/>
        </w:rPr>
        <w:t>i</w:t>
      </w:r>
      <w:r>
        <w:rPr>
          <w:w w:val="70"/>
          <w:sz w:val="32"/>
          <w:szCs w:val="32"/>
        </w:rPr>
        <w:t>g</w:t>
      </w:r>
      <w:r>
        <w:rPr>
          <w:spacing w:val="-1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t</w:t>
      </w:r>
      <w:r>
        <w:rPr>
          <w:spacing w:val="-4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ti</w:t>
      </w:r>
      <w:r>
        <w:rPr>
          <w:spacing w:val="1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e</w:t>
      </w:r>
      <w:r>
        <w:rPr>
          <w:spacing w:val="-4"/>
          <w:w w:val="70"/>
          <w:sz w:val="32"/>
          <w:szCs w:val="32"/>
        </w:rPr>
        <w:t xml:space="preserve"> </w:t>
      </w:r>
      <w:r>
        <w:rPr>
          <w:spacing w:val="-2"/>
          <w:w w:val="70"/>
          <w:sz w:val="32"/>
          <w:szCs w:val="32"/>
        </w:rPr>
        <w:t>a</w:t>
      </w:r>
      <w:r>
        <w:rPr>
          <w:spacing w:val="-1"/>
          <w:w w:val="70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38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25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3"/>
          <w:sz w:val="32"/>
          <w:szCs w:val="32"/>
        </w:rPr>
        <w:t>.</w:t>
      </w:r>
    </w:p>
    <w:p w:rsidR="00C87061" w:rsidRDefault="006E0E90">
      <w:pPr>
        <w:tabs>
          <w:tab w:val="left" w:pos="1220"/>
        </w:tabs>
        <w:spacing w:before="10" w:line="332" w:lineRule="auto"/>
        <w:ind w:left="1221" w:right="413" w:hanging="360"/>
        <w:rPr>
          <w:sz w:val="32"/>
          <w:szCs w:val="32"/>
        </w:rPr>
      </w:pPr>
      <w:r>
        <w:rPr>
          <w:sz w:val="22"/>
          <w:szCs w:val="22"/>
        </w:rPr>
        <w:t>▪</w:t>
      </w:r>
      <w:r>
        <w:rPr>
          <w:sz w:val="22"/>
          <w:szCs w:val="22"/>
        </w:rPr>
        <w:tab/>
      </w:r>
      <w:r>
        <w:rPr>
          <w:w w:val="66"/>
          <w:sz w:val="32"/>
          <w:szCs w:val="32"/>
        </w:rPr>
        <w:t>I</w:t>
      </w:r>
      <w:r>
        <w:rPr>
          <w:spacing w:val="-2"/>
          <w:w w:val="66"/>
          <w:sz w:val="32"/>
          <w:szCs w:val="32"/>
        </w:rPr>
        <w:t>n</w:t>
      </w:r>
      <w:r>
        <w:rPr>
          <w:w w:val="66"/>
          <w:sz w:val="32"/>
          <w:szCs w:val="32"/>
        </w:rPr>
        <w:t>f</w:t>
      </w:r>
      <w:r>
        <w:rPr>
          <w:spacing w:val="-2"/>
          <w:w w:val="66"/>
          <w:sz w:val="32"/>
          <w:szCs w:val="32"/>
        </w:rPr>
        <w:t>o</w:t>
      </w:r>
      <w:r>
        <w:rPr>
          <w:spacing w:val="1"/>
          <w:w w:val="66"/>
          <w:sz w:val="32"/>
          <w:szCs w:val="32"/>
        </w:rPr>
        <w:t>r</w:t>
      </w:r>
      <w:r>
        <w:rPr>
          <w:w w:val="66"/>
          <w:sz w:val="32"/>
          <w:szCs w:val="32"/>
        </w:rPr>
        <w:t>m</w:t>
      </w:r>
      <w:r>
        <w:rPr>
          <w:spacing w:val="9"/>
          <w:w w:val="6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g</w:t>
      </w:r>
      <w:r>
        <w:rPr>
          <w:spacing w:val="-1"/>
          <w:w w:val="71"/>
          <w:sz w:val="32"/>
          <w:szCs w:val="32"/>
        </w:rPr>
        <w:t>a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49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11"/>
          <w:w w:val="7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a</w:t>
      </w:r>
      <w:r>
        <w:rPr>
          <w:spacing w:val="-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tiv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</w:t>
      </w:r>
      <w:r>
        <w:rPr>
          <w:spacing w:val="-5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12"/>
          <w:w w:val="7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c</w:t>
      </w:r>
      <w:r>
        <w:rPr>
          <w:spacing w:val="-1"/>
          <w:w w:val="71"/>
          <w:sz w:val="32"/>
          <w:szCs w:val="32"/>
        </w:rPr>
        <w:t>o</w:t>
      </w:r>
      <w:r>
        <w:rPr>
          <w:spacing w:val="5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an</w:t>
      </w:r>
      <w:r>
        <w:rPr>
          <w:w w:val="71"/>
          <w:sz w:val="32"/>
          <w:szCs w:val="32"/>
        </w:rPr>
        <w:t>y</w:t>
      </w:r>
      <w:r>
        <w:rPr>
          <w:spacing w:val="42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is</w:t>
      </w:r>
      <w:r>
        <w:rPr>
          <w:spacing w:val="2"/>
          <w:w w:val="71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1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to</w:t>
      </w:r>
      <w:r>
        <w:rPr>
          <w:spacing w:val="6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p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m</w:t>
      </w:r>
      <w:r>
        <w:rPr>
          <w:spacing w:val="3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 xml:space="preserve">a </w:t>
      </w:r>
      <w:r>
        <w:rPr>
          <w:w w:val="65"/>
          <w:sz w:val="32"/>
          <w:szCs w:val="32"/>
        </w:rPr>
        <w:t>ti</w:t>
      </w:r>
      <w:r>
        <w:rPr>
          <w:spacing w:val="2"/>
          <w:w w:val="65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anne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,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uc</w:t>
      </w:r>
      <w:r>
        <w:rPr>
          <w:w w:val="74"/>
          <w:sz w:val="32"/>
          <w:szCs w:val="32"/>
        </w:rPr>
        <w:t>h</w:t>
      </w:r>
      <w:r>
        <w:rPr>
          <w:spacing w:val="17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s</w:t>
      </w:r>
      <w:r>
        <w:rPr>
          <w:spacing w:val="23"/>
          <w:w w:val="74"/>
          <w:sz w:val="32"/>
          <w:szCs w:val="32"/>
        </w:rPr>
        <w:t xml:space="preserve"> </w:t>
      </w:r>
      <w:r>
        <w:rPr>
          <w:w w:val="52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ce</w:t>
      </w:r>
      <w:r>
        <w:rPr>
          <w:spacing w:val="-2"/>
          <w:w w:val="73"/>
          <w:sz w:val="32"/>
          <w:szCs w:val="32"/>
        </w:rPr>
        <w:t>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on</w:t>
      </w:r>
      <w:r>
        <w:rPr>
          <w:w w:val="73"/>
          <w:sz w:val="32"/>
          <w:szCs w:val="32"/>
        </w:rPr>
        <w:t>s,</w:t>
      </w:r>
      <w:r>
        <w:rPr>
          <w:spacing w:val="16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6"/>
          <w:w w:val="6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proofErr w:type="gramStart"/>
      <w:r>
        <w:rPr>
          <w:spacing w:val="-1"/>
          <w:w w:val="68"/>
          <w:sz w:val="32"/>
          <w:szCs w:val="32"/>
        </w:rPr>
        <w:t>o</w:t>
      </w:r>
      <w:r>
        <w:rPr>
          <w:w w:val="68"/>
          <w:sz w:val="32"/>
          <w:szCs w:val="32"/>
        </w:rPr>
        <w:t>p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r</w:t>
      </w:r>
      <w:r>
        <w:rPr>
          <w:spacing w:val="-1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ti</w:t>
      </w:r>
      <w:r>
        <w:rPr>
          <w:spacing w:val="-1"/>
          <w:w w:val="68"/>
          <w:sz w:val="32"/>
          <w:szCs w:val="32"/>
        </w:rPr>
        <w:t>on</w:t>
      </w:r>
      <w:r>
        <w:rPr>
          <w:w w:val="68"/>
          <w:sz w:val="32"/>
          <w:szCs w:val="32"/>
        </w:rPr>
        <w:t xml:space="preserve">s </w:t>
      </w:r>
      <w:r>
        <w:rPr>
          <w:spacing w:val="30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proofErr w:type="gramEnd"/>
      <w:r>
        <w:rPr>
          <w:spacing w:val="-5"/>
          <w:w w:val="68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spacing w:val="-2"/>
          <w:w w:val="78"/>
          <w:sz w:val="32"/>
          <w:szCs w:val="32"/>
        </w:rPr>
        <w:t>a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ea</w:t>
      </w:r>
      <w:r>
        <w:rPr>
          <w:w w:val="78"/>
          <w:sz w:val="32"/>
          <w:szCs w:val="32"/>
        </w:rPr>
        <w:t>s,</w:t>
      </w:r>
      <w:r>
        <w:rPr>
          <w:spacing w:val="1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c</w:t>
      </w:r>
      <w:r>
        <w:rPr>
          <w:w w:val="73"/>
          <w:sz w:val="32"/>
          <w:szCs w:val="32"/>
        </w:rPr>
        <w:t>.</w:t>
      </w:r>
    </w:p>
    <w:p w:rsidR="00C87061" w:rsidRDefault="006E0E90">
      <w:pPr>
        <w:tabs>
          <w:tab w:val="left" w:pos="1220"/>
        </w:tabs>
        <w:spacing w:before="9" w:line="331" w:lineRule="auto"/>
        <w:ind w:left="1221" w:right="179" w:hanging="360"/>
        <w:rPr>
          <w:sz w:val="32"/>
          <w:szCs w:val="32"/>
        </w:rPr>
      </w:pPr>
      <w:r>
        <w:rPr>
          <w:sz w:val="22"/>
          <w:szCs w:val="22"/>
        </w:rPr>
        <w:t>▪</w:t>
      </w:r>
      <w:r>
        <w:rPr>
          <w:sz w:val="22"/>
          <w:szCs w:val="22"/>
        </w:rPr>
        <w:tab/>
      </w:r>
      <w:r>
        <w:rPr>
          <w:spacing w:val="-1"/>
          <w:w w:val="60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</w:t>
      </w:r>
      <w:r>
        <w:rPr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2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25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th</w:t>
      </w:r>
      <w:r>
        <w:rPr>
          <w:w w:val="68"/>
          <w:sz w:val="32"/>
          <w:szCs w:val="32"/>
        </w:rPr>
        <w:t>e</w:t>
      </w:r>
      <w:r>
        <w:rPr>
          <w:spacing w:val="26"/>
          <w:w w:val="68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2"/>
          <w:w w:val="81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-17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2"/>
          <w:w w:val="76"/>
          <w:sz w:val="32"/>
          <w:szCs w:val="32"/>
        </w:rPr>
        <w:t>u</w:t>
      </w:r>
      <w:r>
        <w:rPr>
          <w:spacing w:val="10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ti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</w:t>
      </w:r>
      <w:r>
        <w:rPr>
          <w:spacing w:val="8"/>
          <w:w w:val="71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w</w:t>
      </w:r>
      <w:r>
        <w:rPr>
          <w:spacing w:val="-1"/>
          <w:w w:val="68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n 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se</w:t>
      </w:r>
      <w:r>
        <w:rPr>
          <w:spacing w:val="29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y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</w:t>
      </w:r>
      <w:r>
        <w:rPr>
          <w:w w:val="52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f</w:t>
      </w:r>
      <w:r>
        <w:rPr>
          <w:spacing w:val="-3"/>
          <w:w w:val="70"/>
          <w:sz w:val="32"/>
          <w:szCs w:val="32"/>
        </w:rPr>
        <w:t>e</w:t>
      </w:r>
      <w:r>
        <w:rPr>
          <w:w w:val="71"/>
          <w:sz w:val="32"/>
          <w:szCs w:val="32"/>
        </w:rPr>
        <w:t>styl</w:t>
      </w:r>
      <w:r>
        <w:rPr>
          <w:spacing w:val="-1"/>
          <w:w w:val="71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in</w:t>
      </w:r>
      <w:r>
        <w:rPr>
          <w:spacing w:val="5"/>
          <w:w w:val="6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q</w:t>
      </w:r>
      <w:r>
        <w:rPr>
          <w:spacing w:val="-2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71"/>
          <w:sz w:val="32"/>
          <w:szCs w:val="32"/>
        </w:rPr>
        <w:t>sti</w:t>
      </w:r>
      <w:r>
        <w:rPr>
          <w:spacing w:val="-2"/>
          <w:w w:val="71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.</w:t>
      </w:r>
    </w:p>
    <w:p w:rsidR="00C87061" w:rsidRDefault="006E0E90">
      <w:pPr>
        <w:tabs>
          <w:tab w:val="left" w:pos="1220"/>
        </w:tabs>
        <w:spacing w:before="5" w:line="333" w:lineRule="auto"/>
        <w:ind w:left="1221" w:right="384" w:hanging="360"/>
        <w:rPr>
          <w:sz w:val="32"/>
          <w:szCs w:val="32"/>
        </w:rPr>
      </w:pPr>
      <w:r>
        <w:rPr>
          <w:sz w:val="22"/>
          <w:szCs w:val="22"/>
        </w:rPr>
        <w:t>▪</w:t>
      </w:r>
      <w:r>
        <w:rPr>
          <w:sz w:val="22"/>
          <w:szCs w:val="22"/>
        </w:rPr>
        <w:tab/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te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6"/>
          <w:sz w:val="32"/>
          <w:szCs w:val="32"/>
        </w:rPr>
        <w:t>(</w:t>
      </w:r>
      <w:proofErr w:type="spellStart"/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proofErr w:type="spellEnd"/>
      <w:r>
        <w:rPr>
          <w:w w:val="76"/>
          <w:sz w:val="32"/>
          <w:szCs w:val="32"/>
        </w:rPr>
        <w:t>.</w:t>
      </w:r>
      <w:r>
        <w:rPr>
          <w:spacing w:val="-1"/>
          <w:w w:val="76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75"/>
          <w:sz w:val="32"/>
          <w:szCs w:val="32"/>
        </w:rPr>
        <w:t>s)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t</w:t>
      </w:r>
      <w:r>
        <w:rPr>
          <w:w w:val="68"/>
          <w:sz w:val="32"/>
          <w:szCs w:val="32"/>
        </w:rPr>
        <w:t>o</w:t>
      </w:r>
      <w:r>
        <w:rPr>
          <w:spacing w:val="7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</w:t>
      </w:r>
      <w:r>
        <w:rPr>
          <w:spacing w:val="1"/>
          <w:w w:val="68"/>
          <w:sz w:val="32"/>
          <w:szCs w:val="32"/>
        </w:rPr>
        <w:t>d</w:t>
      </w:r>
      <w:r>
        <w:rPr>
          <w:spacing w:val="-1"/>
          <w:w w:val="68"/>
          <w:sz w:val="32"/>
          <w:szCs w:val="32"/>
        </w:rPr>
        <w:t>en</w:t>
      </w:r>
      <w:r>
        <w:rPr>
          <w:w w:val="68"/>
          <w:sz w:val="32"/>
          <w:szCs w:val="32"/>
        </w:rPr>
        <w:t>tify</w:t>
      </w:r>
      <w:r>
        <w:rPr>
          <w:spacing w:val="-1"/>
          <w:w w:val="6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u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x</w:t>
      </w:r>
      <w:r>
        <w:rPr>
          <w:spacing w:val="1"/>
          <w:w w:val="73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 xml:space="preserve">d </w:t>
      </w:r>
      <w:r>
        <w:rPr>
          <w:spacing w:val="-2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fr</w:t>
      </w:r>
      <w:r>
        <w:rPr>
          <w:spacing w:val="-1"/>
          <w:w w:val="68"/>
          <w:sz w:val="32"/>
          <w:szCs w:val="32"/>
        </w:rPr>
        <w:t>o</w:t>
      </w:r>
      <w:r>
        <w:rPr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 xml:space="preserve"> t</w:t>
      </w:r>
      <w:r>
        <w:rPr>
          <w:spacing w:val="1"/>
          <w:w w:val="68"/>
          <w:sz w:val="32"/>
          <w:szCs w:val="32"/>
        </w:rPr>
        <w:t>h</w:t>
      </w:r>
      <w:r>
        <w:rPr>
          <w:w w:val="68"/>
          <w:sz w:val="32"/>
          <w:szCs w:val="32"/>
        </w:rPr>
        <w:t>e</w:t>
      </w:r>
      <w:r>
        <w:rPr>
          <w:spacing w:val="28"/>
          <w:w w:val="68"/>
          <w:sz w:val="32"/>
          <w:szCs w:val="32"/>
        </w:rPr>
        <w:t xml:space="preserve"> </w:t>
      </w:r>
      <w:proofErr w:type="gramStart"/>
      <w:r>
        <w:rPr>
          <w:spacing w:val="-2"/>
          <w:w w:val="68"/>
          <w:sz w:val="32"/>
          <w:szCs w:val="32"/>
        </w:rPr>
        <w:t>o</w:t>
      </w:r>
      <w:r>
        <w:rPr>
          <w:w w:val="68"/>
          <w:sz w:val="32"/>
          <w:szCs w:val="32"/>
        </w:rPr>
        <w:t>p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r</w:t>
      </w:r>
      <w:r>
        <w:rPr>
          <w:spacing w:val="-1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ti</w:t>
      </w:r>
      <w:r>
        <w:rPr>
          <w:spacing w:val="-1"/>
          <w:w w:val="68"/>
          <w:sz w:val="32"/>
          <w:szCs w:val="32"/>
        </w:rPr>
        <w:t>on</w:t>
      </w:r>
      <w:r>
        <w:rPr>
          <w:w w:val="68"/>
          <w:sz w:val="32"/>
          <w:szCs w:val="32"/>
        </w:rPr>
        <w:t xml:space="preserve">s </w:t>
      </w:r>
      <w:r>
        <w:rPr>
          <w:spacing w:val="29"/>
          <w:w w:val="68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spacing w:val="-2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c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16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d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8"/>
          <w:w w:val="73"/>
          <w:sz w:val="32"/>
          <w:szCs w:val="32"/>
        </w:rPr>
        <w:t xml:space="preserve"> </w:t>
      </w:r>
      <w:r>
        <w:rPr>
          <w:spacing w:val="1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76"/>
          <w:sz w:val="32"/>
          <w:szCs w:val="32"/>
        </w:rPr>
        <w:t>te</w:t>
      </w:r>
      <w:r>
        <w:rPr>
          <w:spacing w:val="-25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tho</w:t>
      </w:r>
      <w:r>
        <w:rPr>
          <w:w w:val="76"/>
          <w:sz w:val="32"/>
          <w:szCs w:val="32"/>
        </w:rPr>
        <w:t>se</w:t>
      </w:r>
      <w:r>
        <w:rPr>
          <w:spacing w:val="-1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iss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</w:t>
      </w:r>
      <w:r>
        <w:rPr>
          <w:spacing w:val="11"/>
          <w:w w:val="76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 xml:space="preserve">o </w:t>
      </w:r>
      <w:r>
        <w:rPr>
          <w:w w:val="72"/>
          <w:sz w:val="32"/>
          <w:szCs w:val="32"/>
        </w:rPr>
        <w:t>g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v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n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t</w:t>
      </w:r>
      <w:r>
        <w:rPr>
          <w:spacing w:val="14"/>
          <w:w w:val="7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</w:t>
      </w:r>
      <w:r>
        <w:rPr>
          <w:w w:val="70"/>
          <w:sz w:val="32"/>
          <w:szCs w:val="32"/>
        </w:rPr>
        <w:t>o</w:t>
      </w:r>
      <w:r>
        <w:rPr>
          <w:spacing w:val="6"/>
          <w:w w:val="70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77"/>
          <w:sz w:val="32"/>
          <w:szCs w:val="32"/>
        </w:rPr>
        <w:t>bt</w:t>
      </w:r>
      <w:r>
        <w:rPr>
          <w:spacing w:val="-2"/>
          <w:w w:val="77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s.</w:t>
      </w:r>
    </w:p>
    <w:p w:rsidR="00C87061" w:rsidRDefault="006E0E90">
      <w:pPr>
        <w:tabs>
          <w:tab w:val="left" w:pos="1220"/>
        </w:tabs>
        <w:spacing w:before="3" w:line="331" w:lineRule="auto"/>
        <w:ind w:left="1221" w:right="416" w:hanging="360"/>
        <w:rPr>
          <w:sz w:val="32"/>
          <w:szCs w:val="32"/>
        </w:rPr>
      </w:pPr>
      <w:r>
        <w:rPr>
          <w:sz w:val="22"/>
          <w:szCs w:val="22"/>
        </w:rPr>
        <w:t>▪</w:t>
      </w:r>
      <w:r>
        <w:rPr>
          <w:sz w:val="22"/>
          <w:szCs w:val="22"/>
        </w:rPr>
        <w:tab/>
      </w:r>
      <w:r>
        <w:rPr>
          <w:w w:val="72"/>
          <w:sz w:val="32"/>
          <w:szCs w:val="32"/>
        </w:rPr>
        <w:t>E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s</w:t>
      </w:r>
      <w:r>
        <w:rPr>
          <w:spacing w:val="-1"/>
          <w:w w:val="72"/>
          <w:sz w:val="32"/>
          <w:szCs w:val="32"/>
        </w:rPr>
        <w:t>u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11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tha</w:t>
      </w:r>
      <w:r>
        <w:rPr>
          <w:w w:val="72"/>
          <w:sz w:val="32"/>
          <w:szCs w:val="32"/>
        </w:rPr>
        <w:t>t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5"/>
          <w:w w:val="65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e</w:t>
      </w:r>
      <w:r>
        <w:rPr>
          <w:spacing w:val="14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b</w:t>
      </w:r>
      <w:r>
        <w:rPr>
          <w:spacing w:val="1"/>
          <w:w w:val="73"/>
          <w:sz w:val="32"/>
          <w:szCs w:val="32"/>
        </w:rPr>
        <w:t>l</w:t>
      </w:r>
      <w:r>
        <w:rPr>
          <w:w w:val="73"/>
          <w:sz w:val="32"/>
          <w:szCs w:val="32"/>
        </w:rPr>
        <w:t>e</w:t>
      </w:r>
      <w:r>
        <w:rPr>
          <w:spacing w:val="15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o</w:t>
      </w:r>
      <w:r>
        <w:rPr>
          <w:spacing w:val="-1"/>
          <w:w w:val="73"/>
          <w:sz w:val="32"/>
          <w:szCs w:val="32"/>
        </w:rPr>
        <w:t>nce</w:t>
      </w:r>
      <w:r>
        <w:rPr>
          <w:spacing w:val="1"/>
          <w:w w:val="73"/>
          <w:sz w:val="32"/>
          <w:szCs w:val="32"/>
        </w:rPr>
        <w:t>rn</w:t>
      </w:r>
      <w:r>
        <w:rPr>
          <w:w w:val="73"/>
          <w:sz w:val="32"/>
          <w:szCs w:val="32"/>
        </w:rPr>
        <w:t>s</w:t>
      </w:r>
      <w:r>
        <w:rPr>
          <w:spacing w:val="43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d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13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 xml:space="preserve">y 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d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 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se</w:t>
      </w:r>
      <w:r>
        <w:rPr>
          <w:spacing w:val="3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e</w:t>
      </w:r>
      <w:r>
        <w:rPr>
          <w:spacing w:val="15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b</w:t>
      </w:r>
      <w:r>
        <w:rPr>
          <w:spacing w:val="1"/>
          <w:w w:val="73"/>
          <w:sz w:val="32"/>
          <w:szCs w:val="32"/>
        </w:rPr>
        <w:t>l</w:t>
      </w:r>
      <w:r>
        <w:rPr>
          <w:w w:val="73"/>
          <w:sz w:val="32"/>
          <w:szCs w:val="32"/>
        </w:rPr>
        <w:t>e</w:t>
      </w:r>
      <w:r>
        <w:rPr>
          <w:spacing w:val="15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be</w:t>
      </w:r>
      <w:r>
        <w:rPr>
          <w:spacing w:val="22"/>
          <w:w w:val="73"/>
          <w:sz w:val="32"/>
          <w:szCs w:val="32"/>
        </w:rPr>
        <w:t xml:space="preserve"> </w:t>
      </w:r>
      <w:r w:rsidR="009511C6">
        <w:rPr>
          <w:w w:val="73"/>
          <w:sz w:val="32"/>
          <w:szCs w:val="32"/>
        </w:rPr>
        <w:t>r</w:t>
      </w:r>
      <w:r w:rsidR="009511C6">
        <w:rPr>
          <w:spacing w:val="-1"/>
          <w:w w:val="73"/>
          <w:sz w:val="32"/>
          <w:szCs w:val="32"/>
        </w:rPr>
        <w:t>e</w:t>
      </w:r>
      <w:r w:rsidR="009511C6">
        <w:rPr>
          <w:w w:val="73"/>
          <w:sz w:val="32"/>
          <w:szCs w:val="32"/>
        </w:rPr>
        <w:t>s</w:t>
      </w:r>
      <w:r w:rsidR="009511C6">
        <w:rPr>
          <w:spacing w:val="1"/>
          <w:w w:val="73"/>
          <w:sz w:val="32"/>
          <w:szCs w:val="32"/>
        </w:rPr>
        <w:t>p</w:t>
      </w:r>
      <w:r w:rsidR="009511C6">
        <w:rPr>
          <w:spacing w:val="-1"/>
          <w:w w:val="73"/>
          <w:sz w:val="32"/>
          <w:szCs w:val="32"/>
        </w:rPr>
        <w:t>on</w:t>
      </w:r>
      <w:r w:rsidR="009511C6">
        <w:rPr>
          <w:w w:val="73"/>
          <w:sz w:val="32"/>
          <w:szCs w:val="32"/>
        </w:rPr>
        <w:t>d</w:t>
      </w:r>
      <w:r w:rsidR="009511C6">
        <w:rPr>
          <w:spacing w:val="-1"/>
          <w:w w:val="73"/>
          <w:sz w:val="32"/>
          <w:szCs w:val="32"/>
        </w:rPr>
        <w:t>e</w:t>
      </w:r>
      <w:r w:rsidR="009511C6">
        <w:rPr>
          <w:w w:val="73"/>
          <w:sz w:val="32"/>
          <w:szCs w:val="32"/>
        </w:rPr>
        <w:t xml:space="preserve">d </w:t>
      </w:r>
      <w:r w:rsidR="009511C6">
        <w:rPr>
          <w:spacing w:val="6"/>
          <w:w w:val="73"/>
          <w:sz w:val="32"/>
          <w:szCs w:val="32"/>
        </w:rPr>
        <w:t>to</w:t>
      </w:r>
      <w:r>
        <w:rPr>
          <w:spacing w:val="9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a</w:t>
      </w:r>
      <w:r>
        <w:rPr>
          <w:spacing w:val="24"/>
          <w:w w:val="68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ti</w:t>
      </w:r>
      <w:r>
        <w:rPr>
          <w:spacing w:val="2"/>
          <w:w w:val="65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3"/>
          <w:sz w:val="32"/>
          <w:szCs w:val="32"/>
        </w:rPr>
        <w:t>.</w:t>
      </w:r>
    </w:p>
    <w:p w:rsidR="00C87061" w:rsidRDefault="006E0E90">
      <w:pPr>
        <w:spacing w:before="10"/>
        <w:ind w:left="861"/>
        <w:rPr>
          <w:sz w:val="32"/>
          <w:szCs w:val="32"/>
        </w:rPr>
      </w:pPr>
      <w:r>
        <w:rPr>
          <w:sz w:val="22"/>
          <w:szCs w:val="22"/>
        </w:rPr>
        <w:t xml:space="preserve">▪   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w w:val="61"/>
          <w:sz w:val="32"/>
          <w:szCs w:val="32"/>
        </w:rPr>
        <w:t>M</w:t>
      </w:r>
      <w:r>
        <w:rPr>
          <w:spacing w:val="-2"/>
          <w:w w:val="73"/>
          <w:sz w:val="32"/>
          <w:szCs w:val="32"/>
        </w:rPr>
        <w:t>on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o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68"/>
          <w:sz w:val="32"/>
          <w:szCs w:val="32"/>
        </w:rPr>
        <w:t>tiv</w:t>
      </w:r>
      <w:r>
        <w:rPr>
          <w:spacing w:val="-2"/>
          <w:w w:val="68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ss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45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a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d</w:t>
      </w:r>
      <w:r>
        <w:rPr>
          <w:spacing w:val="1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d</w:t>
      </w:r>
      <w:r>
        <w:rPr>
          <w:spacing w:val="1"/>
          <w:w w:val="74"/>
          <w:sz w:val="32"/>
          <w:szCs w:val="32"/>
        </w:rPr>
        <w:t>j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st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spacing w:val="7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g</w:t>
      </w:r>
      <w:r>
        <w:rPr>
          <w:spacing w:val="2"/>
          <w:w w:val="70"/>
          <w:sz w:val="32"/>
          <w:szCs w:val="32"/>
        </w:rPr>
        <w:t>l</w:t>
      </w:r>
      <w:r>
        <w:rPr>
          <w:w w:val="68"/>
          <w:sz w:val="32"/>
          <w:szCs w:val="32"/>
        </w:rPr>
        <w:t>y.</w:t>
      </w:r>
    </w:p>
    <w:p w:rsidR="00C87061" w:rsidRDefault="006E0E90">
      <w:pPr>
        <w:tabs>
          <w:tab w:val="left" w:pos="1220"/>
        </w:tabs>
        <w:spacing w:before="31" w:line="500" w:lineRule="exact"/>
        <w:ind w:left="1221" w:right="449" w:hanging="360"/>
        <w:rPr>
          <w:sz w:val="32"/>
          <w:szCs w:val="32"/>
        </w:rPr>
      </w:pPr>
      <w:r>
        <w:rPr>
          <w:sz w:val="22"/>
          <w:szCs w:val="22"/>
        </w:rPr>
        <w:t>▪</w:t>
      </w:r>
      <w:r>
        <w:rPr>
          <w:sz w:val="22"/>
          <w:szCs w:val="22"/>
        </w:rPr>
        <w:tab/>
      </w:r>
      <w:r>
        <w:rPr>
          <w:w w:val="76"/>
          <w:sz w:val="32"/>
          <w:szCs w:val="32"/>
        </w:rPr>
        <w:t>S</w:t>
      </w:r>
      <w:r>
        <w:rPr>
          <w:spacing w:val="-1"/>
          <w:w w:val="76"/>
          <w:sz w:val="32"/>
          <w:szCs w:val="32"/>
        </w:rPr>
        <w:t>e</w:t>
      </w:r>
      <w:r>
        <w:rPr>
          <w:w w:val="66"/>
          <w:sz w:val="32"/>
          <w:szCs w:val="32"/>
        </w:rPr>
        <w:t>t</w:t>
      </w:r>
      <w:r>
        <w:rPr>
          <w:spacing w:val="-2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g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64"/>
          <w:sz w:val="32"/>
          <w:szCs w:val="32"/>
        </w:rPr>
        <w:t>fo</w:t>
      </w:r>
      <w:r>
        <w:rPr>
          <w:w w:val="64"/>
          <w:sz w:val="32"/>
          <w:szCs w:val="32"/>
        </w:rPr>
        <w:t>r</w:t>
      </w:r>
      <w:r>
        <w:rPr>
          <w:spacing w:val="14"/>
          <w:w w:val="64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con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n</w:t>
      </w:r>
      <w:r>
        <w:rPr>
          <w:spacing w:val="1"/>
          <w:w w:val="72"/>
          <w:sz w:val="32"/>
          <w:szCs w:val="32"/>
        </w:rPr>
        <w:t>u</w:t>
      </w:r>
      <w:r>
        <w:rPr>
          <w:spacing w:val="-1"/>
          <w:w w:val="72"/>
          <w:sz w:val="32"/>
          <w:szCs w:val="32"/>
        </w:rPr>
        <w:t>ou</w:t>
      </w:r>
      <w:r>
        <w:rPr>
          <w:w w:val="72"/>
          <w:sz w:val="32"/>
          <w:szCs w:val="32"/>
        </w:rPr>
        <w:t>s</w:t>
      </w:r>
      <w:r>
        <w:rPr>
          <w:spacing w:val="12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by</w:t>
      </w:r>
      <w:r>
        <w:rPr>
          <w:spacing w:val="17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</w:t>
      </w:r>
      <w:r>
        <w:rPr>
          <w:spacing w:val="1"/>
          <w:w w:val="69"/>
          <w:sz w:val="32"/>
          <w:szCs w:val="32"/>
        </w:rPr>
        <w:t>d</w:t>
      </w:r>
      <w:r>
        <w:rPr>
          <w:spacing w:val="-1"/>
          <w:w w:val="69"/>
          <w:sz w:val="32"/>
          <w:szCs w:val="32"/>
        </w:rPr>
        <w:t>en</w:t>
      </w:r>
      <w:r>
        <w:rPr>
          <w:w w:val="69"/>
          <w:sz w:val="32"/>
          <w:szCs w:val="32"/>
        </w:rPr>
        <w:t>tifyi</w:t>
      </w:r>
      <w:r>
        <w:rPr>
          <w:spacing w:val="-1"/>
          <w:w w:val="69"/>
          <w:sz w:val="32"/>
          <w:szCs w:val="32"/>
        </w:rPr>
        <w:t>n</w:t>
      </w:r>
      <w:r>
        <w:rPr>
          <w:w w:val="69"/>
          <w:sz w:val="32"/>
          <w:szCs w:val="32"/>
        </w:rPr>
        <w:t>g</w:t>
      </w:r>
      <w:r>
        <w:rPr>
          <w:spacing w:val="-2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k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y</w:t>
      </w:r>
      <w:r>
        <w:rPr>
          <w:spacing w:val="9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</w:t>
      </w:r>
      <w:r>
        <w:rPr>
          <w:spacing w:val="-1"/>
          <w:w w:val="69"/>
          <w:sz w:val="32"/>
          <w:szCs w:val="32"/>
        </w:rPr>
        <w:t>n</w:t>
      </w:r>
      <w:r>
        <w:rPr>
          <w:w w:val="69"/>
          <w:sz w:val="32"/>
          <w:szCs w:val="32"/>
        </w:rPr>
        <w:t>d</w:t>
      </w:r>
      <w:r>
        <w:rPr>
          <w:spacing w:val="1"/>
          <w:w w:val="69"/>
          <w:sz w:val="32"/>
          <w:szCs w:val="32"/>
        </w:rPr>
        <w:t>i</w:t>
      </w:r>
      <w:r>
        <w:rPr>
          <w:spacing w:val="-1"/>
          <w:w w:val="69"/>
          <w:sz w:val="32"/>
          <w:szCs w:val="32"/>
        </w:rPr>
        <w:t>ca</w:t>
      </w:r>
      <w:r>
        <w:rPr>
          <w:w w:val="69"/>
          <w:sz w:val="32"/>
          <w:szCs w:val="32"/>
        </w:rPr>
        <w:t>t</w:t>
      </w:r>
      <w:r>
        <w:rPr>
          <w:spacing w:val="-2"/>
          <w:w w:val="69"/>
          <w:sz w:val="32"/>
          <w:szCs w:val="32"/>
        </w:rPr>
        <w:t>o</w:t>
      </w:r>
      <w:r>
        <w:rPr>
          <w:spacing w:val="1"/>
          <w:w w:val="69"/>
          <w:sz w:val="32"/>
          <w:szCs w:val="32"/>
        </w:rPr>
        <w:t>r</w:t>
      </w:r>
      <w:r>
        <w:rPr>
          <w:w w:val="69"/>
          <w:sz w:val="32"/>
          <w:szCs w:val="32"/>
        </w:rPr>
        <w:t>s</w:t>
      </w:r>
      <w:r>
        <w:rPr>
          <w:spacing w:val="49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tha</w:t>
      </w:r>
      <w:r>
        <w:rPr>
          <w:w w:val="69"/>
          <w:sz w:val="32"/>
          <w:szCs w:val="32"/>
        </w:rPr>
        <w:t>t</w:t>
      </w:r>
      <w:r>
        <w:rPr>
          <w:spacing w:val="19"/>
          <w:w w:val="69"/>
          <w:sz w:val="32"/>
          <w:szCs w:val="32"/>
        </w:rPr>
        <w:t xml:space="preserve"> </w:t>
      </w:r>
      <w:r>
        <w:rPr>
          <w:spacing w:val="1"/>
          <w:w w:val="58"/>
          <w:sz w:val="32"/>
          <w:szCs w:val="32"/>
        </w:rPr>
        <w:t>wil</w:t>
      </w:r>
      <w:r>
        <w:rPr>
          <w:w w:val="58"/>
          <w:sz w:val="32"/>
          <w:szCs w:val="32"/>
        </w:rPr>
        <w:t>l</w:t>
      </w:r>
      <w:r>
        <w:rPr>
          <w:spacing w:val="14"/>
          <w:w w:val="58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w w:val="76"/>
          <w:sz w:val="32"/>
          <w:szCs w:val="32"/>
        </w:rPr>
        <w:t>b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il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6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ps</w:t>
      </w:r>
      <w:r>
        <w:rPr>
          <w:spacing w:val="-21"/>
          <w:sz w:val="32"/>
          <w:szCs w:val="32"/>
        </w:rPr>
        <w:t xml:space="preserve"> </w:t>
      </w:r>
      <w:r>
        <w:rPr>
          <w:spacing w:val="-4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C87061">
      <w:pPr>
        <w:spacing w:line="200" w:lineRule="exact"/>
      </w:pPr>
    </w:p>
    <w:p w:rsidR="00C87061" w:rsidRDefault="00C87061">
      <w:pPr>
        <w:spacing w:before="12" w:line="240" w:lineRule="exact"/>
        <w:rPr>
          <w:sz w:val="24"/>
          <w:szCs w:val="24"/>
        </w:rPr>
      </w:pPr>
    </w:p>
    <w:p w:rsidR="00C87061" w:rsidRDefault="006E0E90">
      <w:pPr>
        <w:spacing w:before="6"/>
        <w:ind w:left="861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t>4</w:t>
      </w:r>
      <w:r>
        <w:rPr>
          <w:b/>
          <w:w w:val="72"/>
          <w:sz w:val="32"/>
          <w:szCs w:val="32"/>
        </w:rPr>
        <w:t>.2</w:t>
      </w:r>
      <w:r>
        <w:rPr>
          <w:b/>
          <w:spacing w:val="1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2"/>
          <w:w w:val="56"/>
          <w:sz w:val="26"/>
          <w:szCs w:val="26"/>
        </w:rPr>
        <w:t>K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2"/>
          <w:w w:val="60"/>
          <w:sz w:val="26"/>
          <w:szCs w:val="26"/>
        </w:rPr>
        <w:t>H</w:t>
      </w:r>
      <w:r>
        <w:rPr>
          <w:b/>
          <w:spacing w:val="-2"/>
          <w:w w:val="65"/>
          <w:sz w:val="26"/>
          <w:szCs w:val="26"/>
        </w:rPr>
        <w:t>O</w:t>
      </w:r>
      <w:r>
        <w:rPr>
          <w:b/>
          <w:spacing w:val="1"/>
          <w:w w:val="54"/>
          <w:sz w:val="26"/>
          <w:szCs w:val="26"/>
        </w:rPr>
        <w:t>L</w:t>
      </w:r>
      <w:r>
        <w:rPr>
          <w:b/>
          <w:spacing w:val="2"/>
          <w:w w:val="65"/>
          <w:sz w:val="26"/>
          <w:szCs w:val="26"/>
        </w:rPr>
        <w:t>D</w:t>
      </w:r>
      <w:r>
        <w:rPr>
          <w:b/>
          <w:spacing w:val="-3"/>
          <w:w w:val="65"/>
          <w:sz w:val="26"/>
          <w:szCs w:val="26"/>
        </w:rPr>
        <w:t>E</w:t>
      </w:r>
      <w:r>
        <w:rPr>
          <w:b/>
          <w:w w:val="65"/>
          <w:sz w:val="26"/>
          <w:szCs w:val="26"/>
        </w:rPr>
        <w:t>R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pacing w:val="-1"/>
          <w:w w:val="47"/>
          <w:sz w:val="32"/>
          <w:szCs w:val="32"/>
        </w:rPr>
        <w:t>I</w:t>
      </w:r>
      <w:r>
        <w:rPr>
          <w:b/>
          <w:spacing w:val="2"/>
          <w:w w:val="65"/>
          <w:sz w:val="26"/>
          <w:szCs w:val="26"/>
        </w:rPr>
        <w:t>DE</w:t>
      </w:r>
      <w:r>
        <w:rPr>
          <w:b/>
          <w:spacing w:val="-3"/>
          <w:w w:val="65"/>
          <w:sz w:val="26"/>
          <w:szCs w:val="26"/>
        </w:rPr>
        <w:t>N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F</w:t>
      </w:r>
      <w:r>
        <w:rPr>
          <w:b/>
          <w:spacing w:val="-4"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C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-3"/>
          <w:w w:val="59"/>
          <w:sz w:val="26"/>
          <w:szCs w:val="26"/>
        </w:rPr>
        <w:t>T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O</w:t>
      </w:r>
      <w:r>
        <w:rPr>
          <w:b/>
          <w:w w:val="65"/>
          <w:sz w:val="26"/>
          <w:szCs w:val="26"/>
        </w:rPr>
        <w:t>N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pacing w:val="1"/>
          <w:w w:val="63"/>
          <w:sz w:val="26"/>
          <w:szCs w:val="26"/>
        </w:rPr>
        <w:t>AN</w:t>
      </w:r>
      <w:r>
        <w:rPr>
          <w:b/>
          <w:w w:val="63"/>
          <w:sz w:val="26"/>
          <w:szCs w:val="26"/>
        </w:rPr>
        <w:t>D</w:t>
      </w:r>
      <w:r>
        <w:rPr>
          <w:b/>
          <w:spacing w:val="27"/>
          <w:w w:val="63"/>
          <w:sz w:val="26"/>
          <w:szCs w:val="26"/>
        </w:rPr>
        <w:t xml:space="preserve"> </w:t>
      </w: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-3"/>
          <w:w w:val="65"/>
          <w:sz w:val="26"/>
          <w:szCs w:val="26"/>
        </w:rPr>
        <w:t>R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OR</w:t>
      </w:r>
      <w:r>
        <w:rPr>
          <w:b/>
          <w:spacing w:val="-4"/>
          <w:w w:val="46"/>
          <w:sz w:val="26"/>
          <w:szCs w:val="26"/>
        </w:rPr>
        <w:t>I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w w:val="46"/>
          <w:sz w:val="26"/>
          <w:szCs w:val="26"/>
        </w:rPr>
        <w:t>I</w:t>
      </w:r>
      <w:r>
        <w:rPr>
          <w:b/>
          <w:spacing w:val="-3"/>
          <w:w w:val="59"/>
          <w:sz w:val="26"/>
          <w:szCs w:val="26"/>
        </w:rPr>
        <w:t>Z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w w:val="46"/>
          <w:sz w:val="26"/>
          <w:szCs w:val="26"/>
        </w:rPr>
        <w:t>I</w:t>
      </w:r>
      <w:r>
        <w:rPr>
          <w:b/>
          <w:spacing w:val="-2"/>
          <w:w w:val="65"/>
          <w:sz w:val="26"/>
          <w:szCs w:val="26"/>
        </w:rPr>
        <w:t>O</w:t>
      </w:r>
      <w:r>
        <w:rPr>
          <w:b/>
          <w:w w:val="65"/>
          <w:sz w:val="26"/>
          <w:szCs w:val="26"/>
        </w:rPr>
        <w:t>N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ind w:left="1581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t>4</w:t>
      </w:r>
      <w:r>
        <w:rPr>
          <w:w w:val="72"/>
          <w:sz w:val="32"/>
          <w:szCs w:val="32"/>
        </w:rPr>
        <w:t>.</w:t>
      </w:r>
      <w:r>
        <w:rPr>
          <w:spacing w:val="-2"/>
          <w:w w:val="72"/>
          <w:sz w:val="32"/>
          <w:szCs w:val="32"/>
        </w:rPr>
        <w:t>2</w:t>
      </w:r>
      <w:r>
        <w:rPr>
          <w:w w:val="72"/>
          <w:sz w:val="32"/>
          <w:szCs w:val="32"/>
        </w:rPr>
        <w:t xml:space="preserve">.1   </w:t>
      </w:r>
      <w:r>
        <w:rPr>
          <w:spacing w:val="31"/>
          <w:w w:val="7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3"/>
          <w:sz w:val="32"/>
          <w:szCs w:val="32"/>
        </w:rPr>
        <w:t>tifi</w:t>
      </w:r>
      <w:r>
        <w:rPr>
          <w:spacing w:val="-2"/>
          <w:w w:val="63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 w:rsidP="007C7395">
      <w:pPr>
        <w:spacing w:line="331" w:lineRule="auto"/>
        <w:ind w:left="140" w:right="66" w:firstLine="721"/>
        <w:jc w:val="both"/>
        <w:rPr>
          <w:sz w:val="15"/>
          <w:szCs w:val="15"/>
        </w:rPr>
      </w:pPr>
      <w:r>
        <w:rPr>
          <w:spacing w:val="1"/>
          <w:w w:val="65"/>
          <w:sz w:val="32"/>
          <w:szCs w:val="32"/>
        </w:rPr>
        <w:t>N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-4"/>
          <w:w w:val="52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-21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sp</w:t>
      </w:r>
      <w:r>
        <w:rPr>
          <w:spacing w:val="-2"/>
          <w:w w:val="82"/>
          <w:sz w:val="32"/>
          <w:szCs w:val="32"/>
        </w:rPr>
        <w:t>ea</w:t>
      </w:r>
      <w:r>
        <w:rPr>
          <w:w w:val="61"/>
          <w:sz w:val="32"/>
          <w:szCs w:val="32"/>
        </w:rPr>
        <w:t>k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g,</w:t>
      </w:r>
      <w:r>
        <w:rPr>
          <w:spacing w:val="-2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1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3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g</w:t>
      </w:r>
      <w:r>
        <w:rPr>
          <w:spacing w:val="1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ou</w:t>
      </w:r>
      <w:r>
        <w:rPr>
          <w:w w:val="77"/>
          <w:sz w:val="32"/>
          <w:szCs w:val="32"/>
        </w:rPr>
        <w:t>ps</w:t>
      </w:r>
      <w:r>
        <w:rPr>
          <w:spacing w:val="-10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ca</w:t>
      </w:r>
      <w:r>
        <w:rPr>
          <w:w w:val="77"/>
          <w:sz w:val="32"/>
          <w:szCs w:val="32"/>
        </w:rPr>
        <w:t>n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be</w:t>
      </w:r>
      <w:r>
        <w:rPr>
          <w:spacing w:val="6"/>
          <w:w w:val="77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oun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spacing w:val="2"/>
          <w:w w:val="77"/>
          <w:sz w:val="32"/>
          <w:szCs w:val="32"/>
        </w:rPr>
        <w:t>r</w:t>
      </w:r>
      <w:r>
        <w:rPr>
          <w:w w:val="77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w w:val="82"/>
          <w:sz w:val="32"/>
          <w:szCs w:val="32"/>
        </w:rPr>
        <w:t xml:space="preserve">e </w:t>
      </w:r>
      <w:r>
        <w:rPr>
          <w:w w:val="70"/>
          <w:sz w:val="32"/>
          <w:szCs w:val="32"/>
        </w:rPr>
        <w:t>to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be</w:t>
      </w:r>
      <w:r>
        <w:rPr>
          <w:spacing w:val="38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f</w:t>
      </w:r>
      <w:r>
        <w:rPr>
          <w:spacing w:val="-2"/>
          <w:w w:val="70"/>
          <w:sz w:val="32"/>
          <w:szCs w:val="32"/>
        </w:rPr>
        <w:t>u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 xml:space="preserve">r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3"/>
          <w:sz w:val="32"/>
          <w:szCs w:val="32"/>
        </w:rPr>
        <w:t>tifi</w:t>
      </w:r>
      <w:r>
        <w:rPr>
          <w:spacing w:val="-2"/>
          <w:w w:val="63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1"/>
          <w:w w:val="8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s,</w:t>
      </w:r>
      <w:r>
        <w:rPr>
          <w:spacing w:val="-19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g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ou</w:t>
      </w:r>
      <w:r>
        <w:rPr>
          <w:w w:val="72"/>
          <w:sz w:val="32"/>
          <w:szCs w:val="32"/>
        </w:rPr>
        <w:t>ps</w:t>
      </w:r>
      <w:r>
        <w:rPr>
          <w:spacing w:val="42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 xml:space="preserve">r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s.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 w:rsidR="009511C6">
        <w:rPr>
          <w:w w:val="74"/>
          <w:sz w:val="32"/>
          <w:szCs w:val="32"/>
        </w:rPr>
        <w:t>d</w:t>
      </w:r>
      <w:r w:rsidR="009511C6">
        <w:rPr>
          <w:spacing w:val="-1"/>
          <w:w w:val="74"/>
          <w:sz w:val="32"/>
          <w:szCs w:val="32"/>
        </w:rPr>
        <w:t>e</w:t>
      </w:r>
      <w:r w:rsidR="009511C6">
        <w:rPr>
          <w:w w:val="74"/>
          <w:sz w:val="32"/>
          <w:szCs w:val="32"/>
        </w:rPr>
        <w:t>p</w:t>
      </w:r>
      <w:r w:rsidR="009511C6">
        <w:rPr>
          <w:spacing w:val="-1"/>
          <w:w w:val="74"/>
          <w:sz w:val="32"/>
          <w:szCs w:val="32"/>
        </w:rPr>
        <w:t>en</w:t>
      </w:r>
      <w:r w:rsidR="009511C6">
        <w:rPr>
          <w:w w:val="74"/>
          <w:sz w:val="32"/>
          <w:szCs w:val="32"/>
        </w:rPr>
        <w:t xml:space="preserve">ds </w:t>
      </w:r>
      <w:r w:rsidR="009511C6">
        <w:rPr>
          <w:spacing w:val="7"/>
          <w:w w:val="74"/>
          <w:sz w:val="32"/>
          <w:szCs w:val="32"/>
        </w:rPr>
        <w:t>upon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9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xt</w:t>
      </w:r>
      <w:r>
        <w:rPr>
          <w:spacing w:val="-2"/>
          <w:w w:val="74"/>
          <w:sz w:val="32"/>
          <w:szCs w:val="32"/>
        </w:rPr>
        <w:t>e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t to</w:t>
      </w:r>
      <w:r>
        <w:rPr>
          <w:spacing w:val="-10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 xml:space="preserve">h </w:t>
      </w:r>
      <w:r>
        <w:rPr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he</w:t>
      </w:r>
      <w:r>
        <w:rPr>
          <w:w w:val="77"/>
          <w:sz w:val="32"/>
          <w:szCs w:val="32"/>
        </w:rPr>
        <w:t>se</w:t>
      </w:r>
      <w:r>
        <w:rPr>
          <w:spacing w:val="3"/>
          <w:w w:val="7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spacing w:val="2"/>
          <w:w w:val="77"/>
          <w:sz w:val="32"/>
          <w:szCs w:val="32"/>
        </w:rPr>
        <w:t>r</w:t>
      </w:r>
      <w:r>
        <w:rPr>
          <w:w w:val="77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se</w:t>
      </w:r>
      <w:r>
        <w:rPr>
          <w:spacing w:val="1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g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>ps</w:t>
      </w:r>
      <w:r>
        <w:rPr>
          <w:spacing w:val="32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0"/>
          <w:sz w:val="32"/>
          <w:szCs w:val="32"/>
        </w:rPr>
        <w:t xml:space="preserve"> </w:t>
      </w:r>
      <w:r>
        <w:rPr>
          <w:spacing w:val="2"/>
          <w:w w:val="71"/>
          <w:sz w:val="32"/>
          <w:szCs w:val="32"/>
        </w:rPr>
        <w:t>t</w:t>
      </w:r>
      <w:r>
        <w:rPr>
          <w:spacing w:val="-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18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a</w:t>
      </w:r>
      <w:r>
        <w:rPr>
          <w:spacing w:val="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tiv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s, p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uc</w:t>
      </w:r>
      <w:r>
        <w:rPr>
          <w:w w:val="71"/>
          <w:sz w:val="32"/>
          <w:szCs w:val="32"/>
        </w:rPr>
        <w:t>ts</w:t>
      </w:r>
      <w:r>
        <w:rPr>
          <w:spacing w:val="5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3"/>
          <w:w w:val="71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5"/>
          <w:w w:val="65"/>
          <w:sz w:val="32"/>
          <w:szCs w:val="32"/>
        </w:rPr>
        <w:t>v</w:t>
      </w:r>
      <w:r>
        <w:rPr>
          <w:spacing w:val="1"/>
          <w:w w:val="52"/>
          <w:sz w:val="32"/>
          <w:szCs w:val="32"/>
        </w:rPr>
        <w:t>i</w:t>
      </w:r>
      <w:r>
        <w:rPr>
          <w:spacing w:val="14"/>
          <w:w w:val="82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29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co</w:t>
      </w:r>
      <w:r>
        <w:rPr>
          <w:spacing w:val="1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an</w:t>
      </w:r>
      <w:r>
        <w:rPr>
          <w:w w:val="71"/>
          <w:sz w:val="32"/>
          <w:szCs w:val="32"/>
        </w:rPr>
        <w:t xml:space="preserve">y. </w:t>
      </w:r>
      <w:r>
        <w:rPr>
          <w:spacing w:val="3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 xml:space="preserve">In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spacing w:val="2"/>
          <w:w w:val="76"/>
          <w:sz w:val="32"/>
          <w:szCs w:val="32"/>
        </w:rPr>
        <w:t>r</w:t>
      </w:r>
      <w:r>
        <w:rPr>
          <w:w w:val="76"/>
          <w:sz w:val="32"/>
          <w:szCs w:val="32"/>
        </w:rPr>
        <w:t>d,</w:t>
      </w:r>
      <w:r>
        <w:rPr>
          <w:spacing w:val="20"/>
          <w:w w:val="7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6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ou</w:t>
      </w:r>
      <w:r>
        <w:rPr>
          <w:w w:val="75"/>
          <w:sz w:val="32"/>
          <w:szCs w:val="32"/>
        </w:rPr>
        <w:t>ps</w:t>
      </w:r>
      <w:r>
        <w:rPr>
          <w:spacing w:val="27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t</w:t>
      </w:r>
      <w:r>
        <w:rPr>
          <w:spacing w:val="4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e</w:t>
      </w:r>
      <w:r>
        <w:rPr>
          <w:spacing w:val="23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v</w:t>
      </w:r>
      <w:r>
        <w:rPr>
          <w:spacing w:val="-1"/>
          <w:w w:val="73"/>
          <w:sz w:val="32"/>
          <w:szCs w:val="32"/>
        </w:rPr>
        <w:t>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y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-9"/>
          <w:w w:val="73"/>
          <w:sz w:val="32"/>
          <w:szCs w:val="32"/>
        </w:rPr>
        <w:t xml:space="preserve"> </w:t>
      </w:r>
      <w:proofErr w:type="gramStart"/>
      <w:r w:rsidR="009511C6">
        <w:rPr>
          <w:w w:val="73"/>
          <w:sz w:val="32"/>
          <w:szCs w:val="32"/>
        </w:rPr>
        <w:t>d</w:t>
      </w:r>
      <w:r w:rsidR="009511C6">
        <w:rPr>
          <w:spacing w:val="-1"/>
          <w:w w:val="73"/>
          <w:sz w:val="32"/>
          <w:szCs w:val="32"/>
        </w:rPr>
        <w:t>e</w:t>
      </w:r>
      <w:r w:rsidR="009511C6">
        <w:rPr>
          <w:w w:val="73"/>
          <w:sz w:val="32"/>
          <w:szCs w:val="32"/>
        </w:rPr>
        <w:t>g</w:t>
      </w:r>
      <w:r w:rsidR="009511C6">
        <w:rPr>
          <w:spacing w:val="1"/>
          <w:w w:val="73"/>
          <w:sz w:val="32"/>
          <w:szCs w:val="32"/>
        </w:rPr>
        <w:t>r</w:t>
      </w:r>
      <w:r w:rsidR="009511C6">
        <w:rPr>
          <w:spacing w:val="-1"/>
          <w:w w:val="73"/>
          <w:sz w:val="32"/>
          <w:szCs w:val="32"/>
        </w:rPr>
        <w:t>ee</w:t>
      </w:r>
      <w:r w:rsidR="009511C6">
        <w:rPr>
          <w:w w:val="73"/>
          <w:sz w:val="32"/>
          <w:szCs w:val="32"/>
        </w:rPr>
        <w:t>s</w:t>
      </w:r>
      <w:proofErr w:type="gramEnd"/>
      <w:r w:rsidR="009511C6">
        <w:rPr>
          <w:w w:val="73"/>
          <w:sz w:val="32"/>
          <w:szCs w:val="32"/>
        </w:rPr>
        <w:t xml:space="preserve"> </w:t>
      </w:r>
      <w:r w:rsidR="009511C6">
        <w:rPr>
          <w:spacing w:val="31"/>
          <w:w w:val="73"/>
          <w:sz w:val="32"/>
          <w:szCs w:val="32"/>
        </w:rPr>
        <w:t>will</w:t>
      </w:r>
      <w:r w:rsidR="007C7395">
        <w:rPr>
          <w:w w:val="52"/>
          <w:sz w:val="32"/>
          <w:szCs w:val="32"/>
        </w:rPr>
        <w:t xml:space="preserve"> </w:t>
      </w:r>
    </w:p>
    <w:p w:rsidR="00C87061" w:rsidRDefault="006E0E90">
      <w:pPr>
        <w:spacing w:before="11" w:line="332" w:lineRule="auto"/>
        <w:ind w:left="140" w:right="160"/>
        <w:jc w:val="both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ece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ve</w:t>
      </w:r>
      <w:r>
        <w:rPr>
          <w:spacing w:val="-29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5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7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Op</w:t>
      </w:r>
      <w:r>
        <w:rPr>
          <w:spacing w:val="1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-7"/>
          <w:w w:val="71"/>
          <w:sz w:val="32"/>
          <w:szCs w:val="32"/>
        </w:rPr>
        <w:t xml:space="preserve"> </w:t>
      </w:r>
      <w:r w:rsidR="009511C6">
        <w:rPr>
          <w:spacing w:val="1"/>
          <w:w w:val="71"/>
          <w:sz w:val="32"/>
          <w:szCs w:val="32"/>
        </w:rPr>
        <w:t>c</w:t>
      </w:r>
      <w:r w:rsidR="009511C6">
        <w:rPr>
          <w:spacing w:val="-1"/>
          <w:w w:val="71"/>
          <w:sz w:val="32"/>
          <w:szCs w:val="32"/>
        </w:rPr>
        <w:t>on</w:t>
      </w:r>
      <w:r w:rsidR="009511C6">
        <w:rPr>
          <w:spacing w:val="1"/>
          <w:w w:val="71"/>
          <w:sz w:val="32"/>
          <w:szCs w:val="32"/>
        </w:rPr>
        <w:t>c</w:t>
      </w:r>
      <w:r w:rsidR="009511C6">
        <w:rPr>
          <w:spacing w:val="-1"/>
          <w:w w:val="71"/>
          <w:sz w:val="32"/>
          <w:szCs w:val="32"/>
        </w:rPr>
        <w:t>e</w:t>
      </w:r>
      <w:r w:rsidR="009511C6">
        <w:rPr>
          <w:spacing w:val="1"/>
          <w:w w:val="71"/>
          <w:sz w:val="32"/>
          <w:szCs w:val="32"/>
        </w:rPr>
        <w:t>r</w:t>
      </w:r>
      <w:r w:rsidR="009511C6">
        <w:rPr>
          <w:spacing w:val="-1"/>
          <w:w w:val="71"/>
          <w:sz w:val="32"/>
          <w:szCs w:val="32"/>
        </w:rPr>
        <w:t>n</w:t>
      </w:r>
      <w:r w:rsidR="009511C6">
        <w:rPr>
          <w:w w:val="71"/>
          <w:sz w:val="32"/>
          <w:szCs w:val="32"/>
        </w:rPr>
        <w:t xml:space="preserve">s </w:t>
      </w:r>
      <w:r w:rsidR="009511C6">
        <w:rPr>
          <w:spacing w:val="5"/>
          <w:w w:val="71"/>
          <w:sz w:val="32"/>
          <w:szCs w:val="32"/>
        </w:rPr>
        <w:t>regarding</w:t>
      </w:r>
      <w:r>
        <w:rPr>
          <w:spacing w:val="46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6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82"/>
          <w:sz w:val="32"/>
          <w:szCs w:val="32"/>
        </w:rPr>
        <w:t>c</w:t>
      </w:r>
      <w:r>
        <w:rPr>
          <w:w w:val="60"/>
          <w:sz w:val="32"/>
          <w:szCs w:val="32"/>
        </w:rPr>
        <w:t>tiv</w:t>
      </w:r>
      <w:r>
        <w:rPr>
          <w:spacing w:val="1"/>
          <w:w w:val="60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84"/>
          <w:sz w:val="32"/>
          <w:szCs w:val="32"/>
        </w:rPr>
        <w:t xml:space="preserve">s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31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3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1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v</w:t>
      </w:r>
      <w:r>
        <w:rPr>
          <w:spacing w:val="-1"/>
          <w:w w:val="73"/>
          <w:sz w:val="32"/>
          <w:szCs w:val="32"/>
        </w:rPr>
        <w:t>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y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-4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xt</w:t>
      </w:r>
      <w:r>
        <w:rPr>
          <w:spacing w:val="1"/>
          <w:w w:val="73"/>
          <w:sz w:val="32"/>
          <w:szCs w:val="32"/>
        </w:rPr>
        <w:t>e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ts</w:t>
      </w:r>
      <w:r>
        <w:rPr>
          <w:spacing w:val="36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d</w:t>
      </w:r>
      <w:r>
        <w:rPr>
          <w:spacing w:val="48"/>
          <w:w w:val="7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8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3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3"/>
          <w:sz w:val="32"/>
          <w:szCs w:val="32"/>
        </w:rPr>
        <w:t>tifi</w:t>
      </w:r>
      <w:r>
        <w:rPr>
          <w:spacing w:val="-2"/>
          <w:w w:val="63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r</w:t>
      </w:r>
      <w:r>
        <w:rPr>
          <w:spacing w:val="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r 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m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t</w:t>
      </w:r>
      <w:r>
        <w:rPr>
          <w:spacing w:val="6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oce</w:t>
      </w:r>
      <w:r>
        <w:rPr>
          <w:w w:val="77"/>
          <w:sz w:val="32"/>
          <w:szCs w:val="32"/>
        </w:rPr>
        <w:t>ss</w:t>
      </w:r>
      <w:r>
        <w:rPr>
          <w:spacing w:val="27"/>
          <w:w w:val="77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be</w:t>
      </w:r>
      <w:r>
        <w:rPr>
          <w:spacing w:val="25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</w:t>
      </w:r>
      <w:r>
        <w:rPr>
          <w:spacing w:val="2"/>
          <w:w w:val="76"/>
          <w:sz w:val="32"/>
          <w:szCs w:val="32"/>
        </w:rPr>
        <w:t>o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76"/>
          <w:sz w:val="32"/>
          <w:szCs w:val="32"/>
        </w:rPr>
        <w:t>c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d</w:t>
      </w:r>
      <w:r>
        <w:rPr>
          <w:spacing w:val="24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by</w:t>
      </w:r>
      <w:r>
        <w:rPr>
          <w:spacing w:val="2"/>
          <w:w w:val="7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3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s</w:t>
      </w:r>
      <w:r>
        <w:rPr>
          <w:spacing w:val="-1"/>
          <w:w w:val="72"/>
          <w:sz w:val="32"/>
          <w:szCs w:val="32"/>
        </w:rPr>
        <w:t>ec</w:t>
      </w:r>
      <w:r>
        <w:rPr>
          <w:w w:val="72"/>
          <w:sz w:val="32"/>
          <w:szCs w:val="32"/>
        </w:rPr>
        <w:t>ti</w:t>
      </w:r>
      <w:r>
        <w:rPr>
          <w:spacing w:val="2"/>
          <w:w w:val="72"/>
          <w:sz w:val="32"/>
          <w:szCs w:val="32"/>
        </w:rPr>
        <w:t>o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s</w:t>
      </w:r>
      <w:r>
        <w:rPr>
          <w:spacing w:val="50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5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 xml:space="preserve">d </w:t>
      </w:r>
      <w:r>
        <w:rPr>
          <w:spacing w:val="1"/>
          <w:w w:val="52"/>
          <w:sz w:val="32"/>
          <w:szCs w:val="32"/>
        </w:rPr>
        <w:lastRenderedPageBreak/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>de</w:t>
      </w:r>
      <w:r>
        <w:rPr>
          <w:spacing w:val="-1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0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12"/>
          <w:sz w:val="32"/>
          <w:szCs w:val="32"/>
        </w:rPr>
        <w:t xml:space="preserve"> </w:t>
      </w:r>
      <w:r w:rsidR="009511C6">
        <w:rPr>
          <w:spacing w:val="1"/>
          <w:w w:val="70"/>
          <w:sz w:val="32"/>
          <w:szCs w:val="32"/>
        </w:rPr>
        <w:t>r</w:t>
      </w:r>
      <w:r w:rsidR="009511C6">
        <w:rPr>
          <w:spacing w:val="-1"/>
          <w:w w:val="70"/>
          <w:sz w:val="32"/>
          <w:szCs w:val="32"/>
        </w:rPr>
        <w:t>e</w:t>
      </w:r>
      <w:r w:rsidR="009511C6">
        <w:rPr>
          <w:w w:val="70"/>
          <w:sz w:val="32"/>
          <w:szCs w:val="32"/>
        </w:rPr>
        <w:t>s</w:t>
      </w:r>
      <w:r w:rsidR="009511C6">
        <w:rPr>
          <w:spacing w:val="1"/>
          <w:w w:val="70"/>
          <w:sz w:val="32"/>
          <w:szCs w:val="32"/>
        </w:rPr>
        <w:t>p</w:t>
      </w:r>
      <w:r w:rsidR="009511C6">
        <w:rPr>
          <w:spacing w:val="-1"/>
          <w:w w:val="70"/>
          <w:sz w:val="32"/>
          <w:szCs w:val="32"/>
        </w:rPr>
        <w:t>on</w:t>
      </w:r>
      <w:r w:rsidR="009511C6">
        <w:rPr>
          <w:w w:val="70"/>
          <w:sz w:val="32"/>
          <w:szCs w:val="32"/>
        </w:rPr>
        <w:t>s</w:t>
      </w:r>
      <w:r w:rsidR="009511C6">
        <w:rPr>
          <w:spacing w:val="1"/>
          <w:w w:val="70"/>
          <w:sz w:val="32"/>
          <w:szCs w:val="32"/>
        </w:rPr>
        <w:t>i</w:t>
      </w:r>
      <w:r w:rsidR="009511C6">
        <w:rPr>
          <w:w w:val="70"/>
          <w:sz w:val="32"/>
          <w:szCs w:val="32"/>
        </w:rPr>
        <w:t>b</w:t>
      </w:r>
      <w:r w:rsidR="009511C6">
        <w:rPr>
          <w:spacing w:val="1"/>
          <w:w w:val="70"/>
          <w:sz w:val="32"/>
          <w:szCs w:val="32"/>
        </w:rPr>
        <w:t>l</w:t>
      </w:r>
      <w:r w:rsidR="009511C6">
        <w:rPr>
          <w:w w:val="70"/>
          <w:sz w:val="32"/>
          <w:szCs w:val="32"/>
        </w:rPr>
        <w:t xml:space="preserve">e </w:t>
      </w:r>
      <w:r w:rsidR="009511C6">
        <w:rPr>
          <w:spacing w:val="28"/>
          <w:w w:val="70"/>
          <w:sz w:val="32"/>
          <w:szCs w:val="32"/>
        </w:rPr>
        <w:t>for</w:t>
      </w:r>
      <w:r>
        <w:rPr>
          <w:spacing w:val="-8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25"/>
          <w:w w:val="70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-12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p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</w:t>
      </w:r>
      <w:r>
        <w:rPr>
          <w:spacing w:val="1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ss,</w:t>
      </w:r>
      <w:r>
        <w:rPr>
          <w:spacing w:val="40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ac</w:t>
      </w:r>
      <w:r>
        <w:rPr>
          <w:spacing w:val="1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o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d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16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to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3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b</w:t>
      </w:r>
      <w:r>
        <w:rPr>
          <w:spacing w:val="1"/>
          <w:w w:val="75"/>
          <w:sz w:val="32"/>
          <w:szCs w:val="32"/>
        </w:rPr>
        <w:t>j</w:t>
      </w:r>
      <w:r>
        <w:rPr>
          <w:spacing w:val="-1"/>
          <w:w w:val="75"/>
          <w:sz w:val="32"/>
          <w:szCs w:val="32"/>
        </w:rPr>
        <w:t>ec</w:t>
      </w:r>
      <w:r>
        <w:rPr>
          <w:w w:val="75"/>
          <w:sz w:val="32"/>
          <w:szCs w:val="32"/>
        </w:rPr>
        <w:t>tiv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22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2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pe</w:t>
      </w:r>
      <w:r>
        <w:rPr>
          <w:spacing w:val="42"/>
          <w:w w:val="7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a</w:t>
      </w:r>
      <w:r>
        <w:rPr>
          <w:w w:val="66"/>
          <w:sz w:val="32"/>
          <w:szCs w:val="32"/>
        </w:rPr>
        <w:t xml:space="preserve">t </w:t>
      </w:r>
      <w:r>
        <w:rPr>
          <w:spacing w:val="1"/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3"/>
          <w:w w:val="83"/>
          <w:sz w:val="32"/>
          <w:szCs w:val="32"/>
        </w:rPr>
        <w:t>e</w:t>
      </w:r>
      <w:r>
        <w:rPr>
          <w:w w:val="69"/>
          <w:sz w:val="32"/>
          <w:szCs w:val="32"/>
        </w:rPr>
        <w:t>t.</w:t>
      </w:r>
    </w:p>
    <w:p w:rsidR="00C87061" w:rsidRDefault="006E0E90">
      <w:pPr>
        <w:spacing w:before="4" w:line="333" w:lineRule="auto"/>
        <w:ind w:left="140" w:right="147" w:firstLine="721"/>
        <w:jc w:val="both"/>
        <w:rPr>
          <w:sz w:val="32"/>
          <w:szCs w:val="32"/>
        </w:rPr>
      </w:pPr>
      <w:r>
        <w:rPr>
          <w:w w:val="68"/>
          <w:sz w:val="32"/>
          <w:szCs w:val="32"/>
        </w:rPr>
        <w:t>Id</w:t>
      </w:r>
      <w:r>
        <w:rPr>
          <w:spacing w:val="-1"/>
          <w:w w:val="68"/>
          <w:sz w:val="32"/>
          <w:szCs w:val="32"/>
        </w:rPr>
        <w:t>en</w:t>
      </w:r>
      <w:r>
        <w:rPr>
          <w:w w:val="68"/>
          <w:sz w:val="32"/>
          <w:szCs w:val="32"/>
        </w:rPr>
        <w:t>tifyi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>g</w:t>
      </w:r>
      <w:r>
        <w:rPr>
          <w:spacing w:val="31"/>
          <w:w w:val="68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y</w:t>
      </w:r>
      <w:r>
        <w:rPr>
          <w:spacing w:val="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n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by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q</w:t>
      </w:r>
      <w:r>
        <w:rPr>
          <w:spacing w:val="-1"/>
          <w:w w:val="74"/>
          <w:sz w:val="32"/>
          <w:szCs w:val="32"/>
        </w:rPr>
        <w:t>u</w:t>
      </w:r>
      <w:r>
        <w:rPr>
          <w:spacing w:val="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</w:t>
      </w:r>
      <w:r>
        <w:rPr>
          <w:spacing w:val="3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d</w:t>
      </w:r>
      <w:r>
        <w:rPr>
          <w:spacing w:val="36"/>
          <w:w w:val="7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16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c</w:t>
      </w:r>
      <w:r>
        <w:rPr>
          <w:spacing w:val="41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 xml:space="preserve">s, </w:t>
      </w:r>
      <w:r>
        <w:rPr>
          <w:w w:val="71"/>
          <w:sz w:val="32"/>
          <w:szCs w:val="32"/>
        </w:rPr>
        <w:t>s</w:t>
      </w:r>
      <w:r>
        <w:rPr>
          <w:spacing w:val="-1"/>
          <w:w w:val="71"/>
          <w:sz w:val="32"/>
          <w:szCs w:val="32"/>
        </w:rPr>
        <w:t>uc</w:t>
      </w:r>
      <w:r>
        <w:rPr>
          <w:w w:val="71"/>
          <w:sz w:val="32"/>
          <w:szCs w:val="32"/>
        </w:rPr>
        <w:t>h</w:t>
      </w:r>
      <w:r>
        <w:rPr>
          <w:spacing w:val="41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s</w:t>
      </w:r>
      <w:r>
        <w:rPr>
          <w:spacing w:val="41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w</w:t>
      </w:r>
      <w:r>
        <w:rPr>
          <w:spacing w:val="-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o</w:t>
      </w:r>
      <w:r>
        <w:rPr>
          <w:spacing w:val="-5"/>
          <w:w w:val="71"/>
          <w:sz w:val="32"/>
          <w:szCs w:val="32"/>
        </w:rPr>
        <w:t xml:space="preserve"> </w:t>
      </w:r>
      <w:r>
        <w:rPr>
          <w:spacing w:val="2"/>
          <w:w w:val="71"/>
          <w:sz w:val="32"/>
          <w:szCs w:val="32"/>
        </w:rPr>
        <w:t>t</w:t>
      </w:r>
      <w:r>
        <w:rPr>
          <w:spacing w:val="-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18"/>
          <w:w w:val="71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ts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-4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o</w:t>
      </w:r>
      <w:r>
        <w:rPr>
          <w:spacing w:val="-2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ds</w:t>
      </w:r>
      <w:r>
        <w:rPr>
          <w:spacing w:val="14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d</w:t>
      </w:r>
      <w:r>
        <w:rPr>
          <w:spacing w:val="15"/>
          <w:w w:val="76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.</w:t>
      </w:r>
      <w:r>
        <w:rPr>
          <w:spacing w:val="19"/>
          <w:w w:val="74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20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 xml:space="preserve">de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se</w:t>
      </w:r>
      <w:r>
        <w:rPr>
          <w:spacing w:val="-10"/>
          <w:w w:val="75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-9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uc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o</w:t>
      </w:r>
      <w:r>
        <w:rPr>
          <w:spacing w:val="-2"/>
          <w:w w:val="77"/>
          <w:sz w:val="32"/>
          <w:szCs w:val="32"/>
        </w:rPr>
        <w:t>o</w:t>
      </w:r>
      <w:r>
        <w:rPr>
          <w:w w:val="77"/>
          <w:sz w:val="32"/>
          <w:szCs w:val="32"/>
        </w:rPr>
        <w:t>ds</w:t>
      </w:r>
      <w:r>
        <w:rPr>
          <w:spacing w:val="-9"/>
          <w:w w:val="77"/>
          <w:sz w:val="32"/>
          <w:szCs w:val="32"/>
        </w:rPr>
        <w:t xml:space="preserve"> </w:t>
      </w:r>
      <w:r>
        <w:rPr>
          <w:spacing w:val="2"/>
          <w:w w:val="77"/>
          <w:sz w:val="32"/>
          <w:szCs w:val="32"/>
        </w:rPr>
        <w:t>a</w:t>
      </w:r>
      <w:r>
        <w:rPr>
          <w:spacing w:val="-2"/>
          <w:w w:val="77"/>
          <w:sz w:val="32"/>
          <w:szCs w:val="32"/>
        </w:rPr>
        <w:t>n</w:t>
      </w:r>
      <w:r>
        <w:rPr>
          <w:w w:val="77"/>
          <w:sz w:val="32"/>
          <w:szCs w:val="32"/>
        </w:rPr>
        <w:t>d</w:t>
      </w:r>
      <w:r>
        <w:rPr>
          <w:spacing w:val="-7"/>
          <w:w w:val="77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ce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spacing w:val="7"/>
          <w:w w:val="74"/>
          <w:sz w:val="32"/>
          <w:szCs w:val="32"/>
        </w:rPr>
        <w:t>y</w:t>
      </w:r>
      <w:r>
        <w:rPr>
          <w:w w:val="74"/>
          <w:sz w:val="32"/>
          <w:szCs w:val="32"/>
        </w:rPr>
        <w:t>,</w:t>
      </w:r>
      <w:r>
        <w:rPr>
          <w:spacing w:val="-7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3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c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</w:t>
      </w:r>
      <w:r>
        <w:rPr>
          <w:spacing w:val="1"/>
          <w:w w:val="77"/>
          <w:sz w:val="32"/>
          <w:szCs w:val="32"/>
        </w:rPr>
        <w:t>h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se</w:t>
      </w:r>
      <w:r>
        <w:rPr>
          <w:spacing w:val="14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g</w:t>
      </w:r>
      <w:r>
        <w:rPr>
          <w:spacing w:val="2"/>
          <w:w w:val="77"/>
          <w:sz w:val="32"/>
          <w:szCs w:val="32"/>
        </w:rPr>
        <w:t>o</w:t>
      </w:r>
      <w:r>
        <w:rPr>
          <w:spacing w:val="-2"/>
          <w:w w:val="77"/>
          <w:sz w:val="32"/>
          <w:szCs w:val="32"/>
        </w:rPr>
        <w:t>o</w:t>
      </w:r>
      <w:r>
        <w:rPr>
          <w:w w:val="77"/>
          <w:sz w:val="32"/>
          <w:szCs w:val="32"/>
        </w:rPr>
        <w:t>ds</w:t>
      </w:r>
      <w:r>
        <w:rPr>
          <w:spacing w:val="15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16"/>
          <w:w w:val="77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ce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ho</w:t>
      </w:r>
      <w:r>
        <w:rPr>
          <w:spacing w:val="4"/>
          <w:w w:val="74"/>
          <w:sz w:val="32"/>
          <w:szCs w:val="32"/>
        </w:rPr>
        <w:t>s</w:t>
      </w:r>
      <w:r>
        <w:rPr>
          <w:w w:val="74"/>
          <w:sz w:val="32"/>
          <w:szCs w:val="32"/>
        </w:rPr>
        <w:t>e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6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8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p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uc</w:t>
      </w:r>
      <w:r>
        <w:rPr>
          <w:w w:val="75"/>
          <w:sz w:val="32"/>
          <w:szCs w:val="32"/>
        </w:rPr>
        <w:t>ts</w:t>
      </w:r>
      <w:r>
        <w:rPr>
          <w:spacing w:val="25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27"/>
          <w:w w:val="75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ce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20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o</w:t>
      </w:r>
      <w:r>
        <w:rPr>
          <w:spacing w:val="-2"/>
          <w:w w:val="77"/>
          <w:sz w:val="32"/>
          <w:szCs w:val="32"/>
        </w:rPr>
        <w:t>o</w:t>
      </w:r>
      <w:r>
        <w:rPr>
          <w:w w:val="77"/>
          <w:sz w:val="32"/>
          <w:szCs w:val="32"/>
        </w:rPr>
        <w:t>ds</w:t>
      </w:r>
      <w:r>
        <w:rPr>
          <w:spacing w:val="19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20"/>
          <w:w w:val="77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ce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3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y,</w:t>
      </w:r>
      <w:r>
        <w:rPr>
          <w:spacing w:val="47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c</w:t>
      </w:r>
      <w:r>
        <w:rPr>
          <w:w w:val="72"/>
          <w:sz w:val="32"/>
          <w:szCs w:val="32"/>
        </w:rPr>
        <w:t>.</w:t>
      </w:r>
      <w:r>
        <w:rPr>
          <w:spacing w:val="4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44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66"/>
          <w:sz w:val="32"/>
          <w:szCs w:val="32"/>
        </w:rPr>
        <w:t>fic</w:t>
      </w:r>
      <w:r>
        <w:rPr>
          <w:spacing w:val="-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71"/>
          <w:sz w:val="32"/>
          <w:szCs w:val="32"/>
        </w:rPr>
        <w:t>sti</w:t>
      </w:r>
      <w:r>
        <w:rPr>
          <w:spacing w:val="-2"/>
          <w:w w:val="71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 xml:space="preserve">s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11"/>
          <w:w w:val="70"/>
          <w:sz w:val="32"/>
          <w:szCs w:val="32"/>
        </w:rPr>
        <w:t xml:space="preserve"> </w:t>
      </w:r>
      <w:r w:rsidR="009511C6">
        <w:rPr>
          <w:w w:val="70"/>
          <w:sz w:val="32"/>
          <w:szCs w:val="32"/>
        </w:rPr>
        <w:t>p</w:t>
      </w:r>
      <w:r w:rsidR="009511C6">
        <w:rPr>
          <w:spacing w:val="-1"/>
          <w:w w:val="70"/>
          <w:sz w:val="32"/>
          <w:szCs w:val="32"/>
        </w:rPr>
        <w:t>u</w:t>
      </w:r>
      <w:r w:rsidR="009511C6">
        <w:rPr>
          <w:spacing w:val="1"/>
          <w:w w:val="70"/>
          <w:sz w:val="32"/>
          <w:szCs w:val="32"/>
        </w:rPr>
        <w:t>r</w:t>
      </w:r>
      <w:r w:rsidR="009511C6">
        <w:rPr>
          <w:w w:val="70"/>
          <w:sz w:val="32"/>
          <w:szCs w:val="32"/>
        </w:rPr>
        <w:t>p</w:t>
      </w:r>
      <w:r w:rsidR="009511C6">
        <w:rPr>
          <w:spacing w:val="-1"/>
          <w:w w:val="70"/>
          <w:sz w:val="32"/>
          <w:szCs w:val="32"/>
        </w:rPr>
        <w:t>o</w:t>
      </w:r>
      <w:r w:rsidR="009511C6">
        <w:rPr>
          <w:w w:val="70"/>
          <w:sz w:val="32"/>
          <w:szCs w:val="32"/>
        </w:rPr>
        <w:t xml:space="preserve">se </w:t>
      </w:r>
      <w:r w:rsidR="009511C6">
        <w:rPr>
          <w:spacing w:val="7"/>
          <w:w w:val="70"/>
          <w:sz w:val="32"/>
          <w:szCs w:val="32"/>
        </w:rPr>
        <w:t>of</w:t>
      </w:r>
      <w:r>
        <w:rPr>
          <w:spacing w:val="-28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5"/>
          <w:w w:val="80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r</w:t>
      </w:r>
      <w:r>
        <w:rPr>
          <w:spacing w:val="-26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p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oce</w:t>
      </w:r>
      <w:r>
        <w:rPr>
          <w:w w:val="78"/>
          <w:sz w:val="32"/>
          <w:szCs w:val="32"/>
        </w:rPr>
        <w:t>ss</w:t>
      </w:r>
      <w:r>
        <w:rPr>
          <w:spacing w:val="-3"/>
          <w:w w:val="7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2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be</w:t>
      </w:r>
      <w:r>
        <w:rPr>
          <w:spacing w:val="14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un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k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,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d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r</w:t>
      </w:r>
      <w:r>
        <w:rPr>
          <w:spacing w:val="25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syst</w:t>
      </w:r>
      <w:r>
        <w:rPr>
          <w:spacing w:val="-2"/>
          <w:w w:val="76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w w:val="65"/>
          <w:sz w:val="32"/>
          <w:szCs w:val="32"/>
        </w:rPr>
        <w:t xml:space="preserve">y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k</w:t>
      </w:r>
      <w:r>
        <w:rPr>
          <w:spacing w:val="38"/>
          <w:w w:val="74"/>
          <w:sz w:val="32"/>
          <w:szCs w:val="32"/>
        </w:rPr>
        <w:t xml:space="preserve"> </w:t>
      </w:r>
      <w:r w:rsidR="009511C6">
        <w:rPr>
          <w:spacing w:val="-1"/>
          <w:w w:val="74"/>
          <w:sz w:val="32"/>
          <w:szCs w:val="32"/>
        </w:rPr>
        <w:t>an</w:t>
      </w:r>
      <w:r w:rsidR="009511C6">
        <w:rPr>
          <w:w w:val="74"/>
          <w:sz w:val="32"/>
          <w:szCs w:val="32"/>
        </w:rPr>
        <w:t xml:space="preserve">d </w:t>
      </w:r>
      <w:r w:rsidR="009511C6">
        <w:rPr>
          <w:spacing w:val="17"/>
          <w:w w:val="74"/>
          <w:sz w:val="32"/>
          <w:szCs w:val="32"/>
        </w:rPr>
        <w:t>create</w:t>
      </w:r>
      <w:r w:rsidR="009511C6">
        <w:rPr>
          <w:w w:val="74"/>
          <w:sz w:val="32"/>
          <w:szCs w:val="32"/>
        </w:rPr>
        <w:t xml:space="preserve"> </w:t>
      </w:r>
      <w:r w:rsidR="009511C6">
        <w:rPr>
          <w:spacing w:val="23"/>
          <w:w w:val="74"/>
          <w:sz w:val="32"/>
          <w:szCs w:val="32"/>
        </w:rPr>
        <w:t>connections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on</w:t>
      </w:r>
      <w:r w:rsidR="009511C6">
        <w:rPr>
          <w:w w:val="74"/>
          <w:sz w:val="32"/>
          <w:szCs w:val="32"/>
        </w:rPr>
        <w:t>g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  <w:r>
        <w:rPr>
          <w:spacing w:val="31"/>
          <w:w w:val="80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48"/>
          <w:w w:val="72"/>
          <w:sz w:val="32"/>
          <w:szCs w:val="32"/>
        </w:rPr>
        <w:t xml:space="preserve"> </w:t>
      </w:r>
      <w:r w:rsidR="009511C6">
        <w:rPr>
          <w:spacing w:val="-1"/>
          <w:w w:val="72"/>
          <w:sz w:val="32"/>
          <w:szCs w:val="32"/>
        </w:rPr>
        <w:t>co</w:t>
      </w:r>
      <w:r w:rsidR="009511C6">
        <w:rPr>
          <w:spacing w:val="1"/>
          <w:w w:val="72"/>
          <w:sz w:val="32"/>
          <w:szCs w:val="32"/>
        </w:rPr>
        <w:t>m</w:t>
      </w:r>
      <w:r w:rsidR="009511C6">
        <w:rPr>
          <w:w w:val="72"/>
          <w:sz w:val="32"/>
          <w:szCs w:val="32"/>
        </w:rPr>
        <w:t>p</w:t>
      </w:r>
      <w:r w:rsidR="009511C6">
        <w:rPr>
          <w:spacing w:val="-1"/>
          <w:w w:val="72"/>
          <w:sz w:val="32"/>
          <w:szCs w:val="32"/>
        </w:rPr>
        <w:t>an</w:t>
      </w:r>
      <w:r w:rsidR="009511C6">
        <w:rPr>
          <w:w w:val="72"/>
          <w:sz w:val="32"/>
          <w:szCs w:val="32"/>
        </w:rPr>
        <w:t xml:space="preserve">y </w:t>
      </w:r>
      <w:r w:rsidR="009511C6">
        <w:rPr>
          <w:spacing w:val="24"/>
          <w:w w:val="72"/>
          <w:sz w:val="32"/>
          <w:szCs w:val="32"/>
        </w:rPr>
        <w:t>may</w:t>
      </w:r>
      <w:r w:rsidR="009511C6">
        <w:rPr>
          <w:w w:val="72"/>
          <w:sz w:val="32"/>
          <w:szCs w:val="32"/>
        </w:rPr>
        <w:t xml:space="preserve"> consider </w:t>
      </w:r>
      <w:r w:rsidR="009511C6">
        <w:rPr>
          <w:spacing w:val="31"/>
          <w:w w:val="72"/>
          <w:sz w:val="32"/>
          <w:szCs w:val="32"/>
        </w:rPr>
        <w:t>the</w:t>
      </w:r>
      <w:r w:rsidR="009511C6">
        <w:rPr>
          <w:w w:val="72"/>
          <w:sz w:val="32"/>
          <w:szCs w:val="32"/>
        </w:rPr>
        <w:t xml:space="preserve"> </w:t>
      </w:r>
      <w:r w:rsidR="009511C6">
        <w:rPr>
          <w:spacing w:val="4"/>
          <w:w w:val="72"/>
          <w:sz w:val="32"/>
          <w:szCs w:val="32"/>
        </w:rPr>
        <w:t>extent</w:t>
      </w:r>
      <w:r w:rsidR="009511C6">
        <w:rPr>
          <w:w w:val="72"/>
          <w:sz w:val="32"/>
          <w:szCs w:val="32"/>
        </w:rPr>
        <w:t xml:space="preserve"> </w:t>
      </w:r>
      <w:r w:rsidR="009511C6">
        <w:rPr>
          <w:spacing w:val="7"/>
          <w:w w:val="72"/>
          <w:sz w:val="32"/>
          <w:szCs w:val="32"/>
        </w:rPr>
        <w:t>of</w:t>
      </w:r>
      <w:r>
        <w:rPr>
          <w:w w:val="5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acco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d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5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n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e</w:t>
      </w:r>
      <w:r>
        <w:rPr>
          <w:spacing w:val="25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21"/>
          <w:w w:val="74"/>
          <w:sz w:val="32"/>
          <w:szCs w:val="32"/>
        </w:rPr>
        <w:t xml:space="preserve"> </w:t>
      </w:r>
      <w:r>
        <w:rPr>
          <w:spacing w:val="16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 xml:space="preserve">th </w:t>
      </w:r>
      <w:r>
        <w:rPr>
          <w:spacing w:val="-2"/>
          <w:w w:val="76"/>
          <w:sz w:val="32"/>
          <w:szCs w:val="32"/>
        </w:rPr>
        <w:t>eac</w:t>
      </w:r>
      <w:r>
        <w:rPr>
          <w:w w:val="76"/>
          <w:sz w:val="32"/>
          <w:szCs w:val="32"/>
        </w:rPr>
        <w:t>h</w:t>
      </w:r>
      <w:r>
        <w:rPr>
          <w:spacing w:val="14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1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ou</w:t>
      </w:r>
      <w:r>
        <w:rPr>
          <w:w w:val="76"/>
          <w:sz w:val="32"/>
          <w:szCs w:val="32"/>
        </w:rPr>
        <w:t>p</w:t>
      </w:r>
      <w:r>
        <w:rPr>
          <w:spacing w:val="-12"/>
          <w:w w:val="76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b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c</w:t>
      </w:r>
      <w:r>
        <w:rPr>
          <w:spacing w:val="2"/>
          <w:w w:val="77"/>
          <w:sz w:val="32"/>
          <w:szCs w:val="32"/>
        </w:rPr>
        <w:t>o</w:t>
      </w:r>
      <w:r>
        <w:rPr>
          <w:spacing w:val="-2"/>
          <w:w w:val="77"/>
          <w:sz w:val="32"/>
          <w:szCs w:val="32"/>
        </w:rPr>
        <w:t>n</w:t>
      </w:r>
      <w:r>
        <w:rPr>
          <w:w w:val="77"/>
          <w:sz w:val="32"/>
          <w:szCs w:val="32"/>
        </w:rPr>
        <w:t>s</w:t>
      </w:r>
      <w:r>
        <w:rPr>
          <w:spacing w:val="1"/>
          <w:w w:val="77"/>
          <w:sz w:val="32"/>
          <w:szCs w:val="32"/>
        </w:rPr>
        <w:t>i</w:t>
      </w:r>
      <w:r>
        <w:rPr>
          <w:w w:val="77"/>
          <w:sz w:val="32"/>
          <w:szCs w:val="32"/>
        </w:rPr>
        <w:t>d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d</w:t>
      </w:r>
      <w:r>
        <w:rPr>
          <w:spacing w:val="-11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s</w:t>
      </w:r>
      <w:r>
        <w:rPr>
          <w:spacing w:val="13"/>
          <w:w w:val="77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76"/>
          <w:sz w:val="32"/>
          <w:szCs w:val="32"/>
        </w:rPr>
        <w:t>s:</w:t>
      </w:r>
    </w:p>
    <w:p w:rsidR="00C87061" w:rsidRDefault="00C87061">
      <w:pPr>
        <w:spacing w:before="8" w:line="160" w:lineRule="exact"/>
        <w:rPr>
          <w:sz w:val="16"/>
          <w:szCs w:val="16"/>
        </w:rPr>
      </w:pPr>
    </w:p>
    <w:p w:rsidR="00C87061" w:rsidRDefault="00C87061">
      <w:pPr>
        <w:spacing w:line="200" w:lineRule="exact"/>
      </w:pPr>
    </w:p>
    <w:p w:rsidR="00C87061" w:rsidRDefault="006E0E90">
      <w:pPr>
        <w:ind w:left="2661"/>
        <w:rPr>
          <w:sz w:val="32"/>
          <w:szCs w:val="32"/>
        </w:rPr>
      </w:pPr>
      <w:r>
        <w:rPr>
          <w:b/>
          <w:w w:val="65"/>
          <w:sz w:val="32"/>
          <w:szCs w:val="32"/>
        </w:rPr>
        <w:t>T</w:t>
      </w:r>
      <w:r>
        <w:rPr>
          <w:b/>
          <w:spacing w:val="-1"/>
          <w:w w:val="65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2"/>
          <w:sz w:val="32"/>
          <w:szCs w:val="32"/>
        </w:rPr>
        <w:t>e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>1</w:t>
      </w:r>
      <w:r>
        <w:rPr>
          <w:b/>
          <w:spacing w:val="-2"/>
          <w:w w:val="73"/>
          <w:sz w:val="32"/>
          <w:szCs w:val="32"/>
        </w:rPr>
        <w:t xml:space="preserve"> </w:t>
      </w: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66"/>
          <w:sz w:val="32"/>
          <w:szCs w:val="32"/>
        </w:rPr>
        <w:t>c</w:t>
      </w:r>
      <w:r>
        <w:rPr>
          <w:b/>
          <w:spacing w:val="1"/>
          <w:w w:val="66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62"/>
          <w:sz w:val="32"/>
          <w:szCs w:val="32"/>
        </w:rPr>
        <w:t>tific</w:t>
      </w:r>
      <w:r>
        <w:rPr>
          <w:b/>
          <w:spacing w:val="-1"/>
          <w:w w:val="62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</w:p>
    <w:p w:rsidR="00C87061" w:rsidRDefault="00C87061">
      <w:pPr>
        <w:spacing w:before="7" w:line="140" w:lineRule="exact"/>
        <w:rPr>
          <w:sz w:val="14"/>
          <w:szCs w:val="14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3"/>
        <w:gridCol w:w="6842"/>
      </w:tblGrid>
      <w:tr w:rsidR="00C87061" w:rsidRPr="007C7395">
        <w:trPr>
          <w:trHeight w:hRule="exact" w:val="408"/>
        </w:trPr>
        <w:tc>
          <w:tcPr>
            <w:tcW w:w="2613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20" w:lineRule="exact"/>
              <w:ind w:left="720"/>
              <w:rPr>
                <w:sz w:val="32"/>
                <w:szCs w:val="32"/>
              </w:rPr>
            </w:pPr>
            <w:r w:rsidRPr="007C7395">
              <w:rPr>
                <w:b/>
                <w:spacing w:val="-1"/>
                <w:w w:val="71"/>
                <w:sz w:val="32"/>
                <w:szCs w:val="32"/>
              </w:rPr>
              <w:t>P</w:t>
            </w:r>
            <w:r w:rsidRPr="007C7395">
              <w:rPr>
                <w:b/>
                <w:spacing w:val="-2"/>
                <w:w w:val="73"/>
                <w:sz w:val="32"/>
                <w:szCs w:val="32"/>
              </w:rPr>
              <w:t>a</w:t>
            </w:r>
            <w:r w:rsidRPr="007C7395">
              <w:rPr>
                <w:b/>
                <w:spacing w:val="2"/>
                <w:w w:val="49"/>
                <w:sz w:val="32"/>
                <w:szCs w:val="32"/>
              </w:rPr>
              <w:t>r</w:t>
            </w:r>
            <w:r w:rsidRPr="007C7395">
              <w:rPr>
                <w:b/>
                <w:w w:val="60"/>
                <w:sz w:val="32"/>
                <w:szCs w:val="32"/>
              </w:rPr>
              <w:t>tic</w:t>
            </w:r>
            <w:r w:rsidRPr="007C7395">
              <w:rPr>
                <w:b/>
                <w:spacing w:val="1"/>
                <w:w w:val="60"/>
                <w:sz w:val="32"/>
                <w:szCs w:val="32"/>
              </w:rPr>
              <w:t>i</w:t>
            </w:r>
            <w:r w:rsidRPr="007C7395">
              <w:rPr>
                <w:b/>
                <w:spacing w:val="-2"/>
                <w:w w:val="65"/>
                <w:sz w:val="32"/>
                <w:szCs w:val="32"/>
              </w:rPr>
              <w:t>p</w:t>
            </w:r>
            <w:r w:rsidRPr="007C7395">
              <w:rPr>
                <w:b/>
                <w:spacing w:val="-2"/>
                <w:w w:val="73"/>
                <w:sz w:val="32"/>
                <w:szCs w:val="32"/>
              </w:rPr>
              <w:t>a</w:t>
            </w:r>
            <w:r w:rsidRPr="007C7395">
              <w:rPr>
                <w:b/>
                <w:w w:val="62"/>
                <w:sz w:val="32"/>
                <w:szCs w:val="32"/>
              </w:rPr>
              <w:t>ti</w:t>
            </w:r>
            <w:r w:rsidRPr="007C7395">
              <w:rPr>
                <w:b/>
                <w:spacing w:val="-2"/>
                <w:w w:val="62"/>
                <w:sz w:val="32"/>
                <w:szCs w:val="32"/>
              </w:rPr>
              <w:t>o</w:t>
            </w:r>
            <w:r w:rsidRPr="007C7395">
              <w:rPr>
                <w:b/>
                <w:w w:val="65"/>
                <w:sz w:val="32"/>
                <w:szCs w:val="32"/>
              </w:rPr>
              <w:t>n</w:t>
            </w:r>
          </w:p>
        </w:tc>
        <w:tc>
          <w:tcPr>
            <w:tcW w:w="6842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20" w:lineRule="exact"/>
              <w:ind w:left="2816" w:right="2826"/>
              <w:jc w:val="center"/>
              <w:rPr>
                <w:sz w:val="32"/>
                <w:szCs w:val="32"/>
              </w:rPr>
            </w:pPr>
            <w:r w:rsidRPr="007C7395">
              <w:rPr>
                <w:b/>
                <w:spacing w:val="-1"/>
                <w:w w:val="65"/>
                <w:sz w:val="32"/>
                <w:szCs w:val="32"/>
              </w:rPr>
              <w:t>E</w:t>
            </w:r>
            <w:r w:rsidRPr="007C7395">
              <w:rPr>
                <w:b/>
                <w:spacing w:val="-5"/>
                <w:w w:val="65"/>
                <w:sz w:val="32"/>
                <w:szCs w:val="32"/>
              </w:rPr>
              <w:t>x</w:t>
            </w:r>
            <w:r w:rsidRPr="007C7395">
              <w:rPr>
                <w:b/>
                <w:spacing w:val="-2"/>
                <w:w w:val="65"/>
                <w:sz w:val="32"/>
                <w:szCs w:val="32"/>
              </w:rPr>
              <w:t>p</w:t>
            </w:r>
            <w:r w:rsidRPr="007C7395">
              <w:rPr>
                <w:b/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b/>
                <w:spacing w:val="2"/>
                <w:w w:val="73"/>
                <w:sz w:val="32"/>
                <w:szCs w:val="32"/>
              </w:rPr>
              <w:t>a</w:t>
            </w:r>
            <w:r w:rsidRPr="007C7395">
              <w:rPr>
                <w:b/>
                <w:spacing w:val="-2"/>
                <w:w w:val="65"/>
                <w:sz w:val="32"/>
                <w:szCs w:val="32"/>
              </w:rPr>
              <w:t>n</w:t>
            </w:r>
            <w:r w:rsidRPr="007C7395">
              <w:rPr>
                <w:b/>
                <w:spacing w:val="-2"/>
                <w:w w:val="73"/>
                <w:sz w:val="32"/>
                <w:szCs w:val="32"/>
              </w:rPr>
              <w:t>a</w:t>
            </w:r>
            <w:r w:rsidRPr="007C7395">
              <w:rPr>
                <w:b/>
                <w:w w:val="62"/>
                <w:sz w:val="32"/>
                <w:szCs w:val="32"/>
              </w:rPr>
              <w:t>ti</w:t>
            </w:r>
            <w:r w:rsidRPr="007C7395">
              <w:rPr>
                <w:b/>
                <w:spacing w:val="-2"/>
                <w:w w:val="62"/>
                <w:sz w:val="32"/>
                <w:szCs w:val="32"/>
              </w:rPr>
              <w:t>o</w:t>
            </w:r>
            <w:r w:rsidRPr="007C7395">
              <w:rPr>
                <w:b/>
                <w:w w:val="65"/>
                <w:sz w:val="32"/>
                <w:szCs w:val="32"/>
              </w:rPr>
              <w:t>n</w:t>
            </w:r>
          </w:p>
        </w:tc>
      </w:tr>
      <w:tr w:rsidR="00C87061" w:rsidRPr="007C7395">
        <w:trPr>
          <w:trHeight w:hRule="exact" w:val="529"/>
        </w:trPr>
        <w:tc>
          <w:tcPr>
            <w:tcW w:w="2613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before="13"/>
              <w:ind w:left="624"/>
              <w:rPr>
                <w:sz w:val="32"/>
                <w:szCs w:val="32"/>
              </w:rPr>
            </w:pPr>
            <w:r w:rsidRPr="007C7395">
              <w:rPr>
                <w:b/>
                <w:w w:val="69"/>
                <w:sz w:val="32"/>
                <w:szCs w:val="32"/>
              </w:rPr>
              <w:t>c</w:t>
            </w:r>
            <w:r w:rsidRPr="007C7395">
              <w:rPr>
                <w:b/>
                <w:spacing w:val="-2"/>
                <w:w w:val="69"/>
                <w:sz w:val="32"/>
                <w:szCs w:val="32"/>
              </w:rPr>
              <w:t>h</w:t>
            </w:r>
            <w:r w:rsidRPr="007C7395">
              <w:rPr>
                <w:b/>
                <w:spacing w:val="-2"/>
                <w:w w:val="73"/>
                <w:sz w:val="32"/>
                <w:szCs w:val="32"/>
              </w:rPr>
              <w:t>a</w:t>
            </w:r>
            <w:r w:rsidRPr="007C7395">
              <w:rPr>
                <w:b/>
                <w:spacing w:val="2"/>
                <w:w w:val="49"/>
                <w:sz w:val="32"/>
                <w:szCs w:val="32"/>
              </w:rPr>
              <w:t>r</w:t>
            </w:r>
            <w:r w:rsidRPr="007C7395">
              <w:rPr>
                <w:b/>
                <w:spacing w:val="-2"/>
                <w:w w:val="73"/>
                <w:sz w:val="32"/>
                <w:szCs w:val="32"/>
              </w:rPr>
              <w:t>a</w:t>
            </w:r>
            <w:r w:rsidRPr="007C7395">
              <w:rPr>
                <w:b/>
                <w:w w:val="72"/>
                <w:sz w:val="32"/>
                <w:szCs w:val="32"/>
              </w:rPr>
              <w:t>ct</w:t>
            </w:r>
            <w:r w:rsidRPr="007C7395">
              <w:rPr>
                <w:b/>
                <w:spacing w:val="-3"/>
                <w:w w:val="72"/>
                <w:sz w:val="32"/>
                <w:szCs w:val="32"/>
              </w:rPr>
              <w:t>e</w:t>
            </w:r>
            <w:r w:rsidRPr="007C7395">
              <w:rPr>
                <w:b/>
                <w:spacing w:val="2"/>
                <w:w w:val="49"/>
                <w:sz w:val="32"/>
                <w:szCs w:val="32"/>
              </w:rPr>
              <w:t>r</w:t>
            </w:r>
            <w:r w:rsidRPr="007C7395">
              <w:rPr>
                <w:b/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b/>
                <w:w w:val="71"/>
                <w:sz w:val="32"/>
                <w:szCs w:val="32"/>
              </w:rPr>
              <w:t>stics</w:t>
            </w:r>
          </w:p>
        </w:tc>
        <w:tc>
          <w:tcPr>
            <w:tcW w:w="6842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C87061"/>
        </w:tc>
      </w:tr>
      <w:tr w:rsidR="00C87061" w:rsidRPr="007C7395">
        <w:trPr>
          <w:trHeight w:hRule="exact" w:val="450"/>
        </w:trPr>
        <w:tc>
          <w:tcPr>
            <w:tcW w:w="2613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40" w:lineRule="exact"/>
              <w:ind w:left="566"/>
              <w:rPr>
                <w:sz w:val="32"/>
                <w:szCs w:val="32"/>
              </w:rPr>
            </w:pPr>
            <w:r w:rsidRPr="007C7395">
              <w:rPr>
                <w:spacing w:val="-1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1"/>
                <w:w w:val="52"/>
                <w:sz w:val="32"/>
                <w:szCs w:val="32"/>
              </w:rPr>
              <w:t>li</w:t>
            </w:r>
            <w:r w:rsidRPr="007C7395">
              <w:rPr>
                <w:spacing w:val="-2"/>
                <w:w w:val="82"/>
                <w:sz w:val="32"/>
                <w:szCs w:val="32"/>
              </w:rPr>
              <w:t>a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w w:val="82"/>
                <w:sz w:val="32"/>
                <w:szCs w:val="32"/>
              </w:rPr>
              <w:t>e</w:t>
            </w:r>
            <w:r w:rsidRPr="007C7395">
              <w:rPr>
                <w:spacing w:val="-24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73"/>
                <w:sz w:val="32"/>
                <w:szCs w:val="32"/>
              </w:rPr>
              <w:t>o</w:t>
            </w:r>
            <w:r w:rsidRPr="007C7395">
              <w:rPr>
                <w:w w:val="73"/>
                <w:sz w:val="32"/>
                <w:szCs w:val="32"/>
              </w:rPr>
              <w:t>n</w:t>
            </w:r>
            <w:r w:rsidRPr="007C7395">
              <w:rPr>
                <w:spacing w:val="-2"/>
                <w:w w:val="73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66"/>
                <w:sz w:val="32"/>
                <w:szCs w:val="32"/>
              </w:rPr>
              <w:t>t</w:t>
            </w:r>
            <w:r w:rsidRPr="007C7395">
              <w:rPr>
                <w:spacing w:val="2"/>
                <w:w w:val="73"/>
                <w:sz w:val="32"/>
                <w:szCs w:val="32"/>
              </w:rPr>
              <w:t>h</w:t>
            </w:r>
            <w:r w:rsidRPr="007C7395">
              <w:rPr>
                <w:w w:val="82"/>
                <w:sz w:val="32"/>
                <w:szCs w:val="32"/>
              </w:rPr>
              <w:t>e</w:t>
            </w:r>
          </w:p>
        </w:tc>
        <w:tc>
          <w:tcPr>
            <w:tcW w:w="6842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 w:rsidRPr="007C7395">
              <w:rPr>
                <w:w w:val="74"/>
                <w:sz w:val="32"/>
                <w:szCs w:val="32"/>
              </w:rPr>
              <w:t>St</w:t>
            </w:r>
            <w:r w:rsidRPr="007C7395">
              <w:rPr>
                <w:spacing w:val="-2"/>
                <w:w w:val="74"/>
                <w:sz w:val="32"/>
                <w:szCs w:val="32"/>
              </w:rPr>
              <w:t>a</w:t>
            </w:r>
            <w:r w:rsidRPr="007C7395">
              <w:rPr>
                <w:w w:val="73"/>
                <w:sz w:val="32"/>
                <w:szCs w:val="32"/>
              </w:rPr>
              <w:t>k</w:t>
            </w:r>
            <w:r w:rsidRPr="007C7395">
              <w:rPr>
                <w:spacing w:val="-2"/>
                <w:w w:val="73"/>
                <w:sz w:val="32"/>
                <w:szCs w:val="32"/>
              </w:rPr>
              <w:t>eho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81"/>
                <w:sz w:val="32"/>
                <w:szCs w:val="32"/>
              </w:rPr>
              <w:t>d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72"/>
                <w:sz w:val="32"/>
                <w:szCs w:val="32"/>
              </w:rPr>
              <w:t>tha</w:t>
            </w:r>
            <w:r w:rsidRPr="007C7395">
              <w:rPr>
                <w:w w:val="72"/>
                <w:sz w:val="32"/>
                <w:szCs w:val="32"/>
              </w:rPr>
              <w:t>t</w:t>
            </w:r>
            <w:r w:rsidRPr="007C7395">
              <w:rPr>
                <w:spacing w:val="3"/>
                <w:w w:val="72"/>
                <w:sz w:val="32"/>
                <w:szCs w:val="32"/>
              </w:rPr>
              <w:t xml:space="preserve"> 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65"/>
                <w:sz w:val="32"/>
                <w:szCs w:val="32"/>
              </w:rPr>
              <w:t>y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1"/>
                <w:sz w:val="32"/>
                <w:szCs w:val="32"/>
              </w:rPr>
              <w:t>o</w:t>
            </w:r>
            <w:r w:rsidRPr="007C7395">
              <w:rPr>
                <w:w w:val="71"/>
                <w:sz w:val="32"/>
                <w:szCs w:val="32"/>
              </w:rPr>
              <w:t>n</w:t>
            </w:r>
            <w:r w:rsidRPr="007C7395">
              <w:rPr>
                <w:spacing w:val="5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2"/>
                <w:w w:val="71"/>
                <w:sz w:val="32"/>
                <w:szCs w:val="32"/>
              </w:rPr>
              <w:t>t</w:t>
            </w:r>
            <w:r w:rsidRPr="007C7395">
              <w:rPr>
                <w:spacing w:val="-1"/>
                <w:w w:val="71"/>
                <w:sz w:val="32"/>
                <w:szCs w:val="32"/>
              </w:rPr>
              <w:t>h</w:t>
            </w:r>
            <w:r w:rsidRPr="007C7395">
              <w:rPr>
                <w:w w:val="71"/>
                <w:sz w:val="32"/>
                <w:szCs w:val="32"/>
              </w:rPr>
              <w:t>e</w:t>
            </w:r>
            <w:r w:rsidRPr="007C7395">
              <w:rPr>
                <w:spacing w:val="14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71"/>
                <w:sz w:val="32"/>
                <w:szCs w:val="32"/>
              </w:rPr>
              <w:t>a</w:t>
            </w:r>
            <w:r w:rsidRPr="007C7395">
              <w:rPr>
                <w:spacing w:val="-1"/>
                <w:w w:val="71"/>
                <w:sz w:val="32"/>
                <w:szCs w:val="32"/>
              </w:rPr>
              <w:t>c</w:t>
            </w:r>
            <w:r w:rsidRPr="007C7395">
              <w:rPr>
                <w:w w:val="71"/>
                <w:sz w:val="32"/>
                <w:szCs w:val="32"/>
              </w:rPr>
              <w:t>tiv</w:t>
            </w:r>
            <w:r w:rsidRPr="007C7395">
              <w:rPr>
                <w:spacing w:val="1"/>
                <w:w w:val="71"/>
                <w:sz w:val="32"/>
                <w:szCs w:val="32"/>
              </w:rPr>
              <w:t>i</w:t>
            </w:r>
            <w:r w:rsidRPr="007C7395">
              <w:rPr>
                <w:w w:val="71"/>
                <w:sz w:val="32"/>
                <w:szCs w:val="32"/>
              </w:rPr>
              <w:t>ti</w:t>
            </w:r>
            <w:r w:rsidRPr="007C7395">
              <w:rPr>
                <w:spacing w:val="-1"/>
                <w:w w:val="71"/>
                <w:sz w:val="32"/>
                <w:szCs w:val="32"/>
              </w:rPr>
              <w:t>e</w:t>
            </w:r>
            <w:r w:rsidRPr="007C7395">
              <w:rPr>
                <w:w w:val="71"/>
                <w:sz w:val="32"/>
                <w:szCs w:val="32"/>
              </w:rPr>
              <w:t>s,</w:t>
            </w:r>
            <w:r w:rsidRPr="007C7395">
              <w:rPr>
                <w:spacing w:val="-4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w w:val="71"/>
                <w:sz w:val="32"/>
                <w:szCs w:val="32"/>
              </w:rPr>
              <w:t>g</w:t>
            </w:r>
            <w:r w:rsidRPr="007C7395">
              <w:rPr>
                <w:spacing w:val="-1"/>
                <w:w w:val="71"/>
                <w:sz w:val="32"/>
                <w:szCs w:val="32"/>
              </w:rPr>
              <w:t>oo</w:t>
            </w:r>
            <w:r w:rsidRPr="007C7395">
              <w:rPr>
                <w:w w:val="71"/>
                <w:sz w:val="32"/>
                <w:szCs w:val="32"/>
              </w:rPr>
              <w:t>ds</w:t>
            </w:r>
            <w:r w:rsidRPr="007C7395">
              <w:rPr>
                <w:spacing w:val="52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1"/>
                <w:sz w:val="32"/>
                <w:szCs w:val="32"/>
              </w:rPr>
              <w:t>a</w:t>
            </w:r>
            <w:r w:rsidRPr="007C7395">
              <w:rPr>
                <w:spacing w:val="-1"/>
                <w:w w:val="71"/>
                <w:sz w:val="32"/>
                <w:szCs w:val="32"/>
              </w:rPr>
              <w:t>n</w:t>
            </w:r>
            <w:r w:rsidRPr="007C7395">
              <w:rPr>
                <w:w w:val="71"/>
                <w:sz w:val="32"/>
                <w:szCs w:val="32"/>
              </w:rPr>
              <w:t>d</w:t>
            </w:r>
            <w:r w:rsidRPr="007C7395">
              <w:rPr>
                <w:spacing w:val="33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5"/>
                <w:w w:val="84"/>
                <w:sz w:val="32"/>
                <w:szCs w:val="32"/>
              </w:rPr>
              <w:t>s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61"/>
                <w:sz w:val="32"/>
                <w:szCs w:val="32"/>
              </w:rPr>
              <w:t>v</w:t>
            </w:r>
            <w:r w:rsidRPr="007C7395">
              <w:rPr>
                <w:spacing w:val="1"/>
                <w:w w:val="61"/>
                <w:sz w:val="32"/>
                <w:szCs w:val="32"/>
              </w:rPr>
              <w:t>i</w:t>
            </w:r>
            <w:r w:rsidRPr="007C7395">
              <w:rPr>
                <w:spacing w:val="-2"/>
                <w:w w:val="82"/>
                <w:sz w:val="32"/>
                <w:szCs w:val="32"/>
              </w:rPr>
              <w:t>ce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3"/>
                <w:w w:val="73"/>
                <w:sz w:val="32"/>
                <w:szCs w:val="32"/>
              </w:rPr>
              <w:t>o</w:t>
            </w:r>
            <w:r w:rsidRPr="007C7395">
              <w:rPr>
                <w:w w:val="54"/>
                <w:sz w:val="32"/>
                <w:szCs w:val="32"/>
              </w:rPr>
              <w:t>f</w:t>
            </w:r>
            <w:r w:rsidRPr="007C7395">
              <w:rPr>
                <w:spacing w:val="-23"/>
                <w:sz w:val="32"/>
                <w:szCs w:val="32"/>
              </w:rPr>
              <w:t xml:space="preserve"> </w:t>
            </w:r>
            <w:r w:rsidRPr="007C7395">
              <w:rPr>
                <w:w w:val="70"/>
                <w:sz w:val="32"/>
                <w:szCs w:val="32"/>
              </w:rPr>
              <w:t>t</w:t>
            </w:r>
            <w:r w:rsidRPr="007C7395">
              <w:rPr>
                <w:spacing w:val="-3"/>
                <w:w w:val="70"/>
                <w:sz w:val="32"/>
                <w:szCs w:val="32"/>
              </w:rPr>
              <w:t>h</w:t>
            </w:r>
            <w:r w:rsidRPr="007C7395">
              <w:rPr>
                <w:w w:val="82"/>
                <w:sz w:val="32"/>
                <w:szCs w:val="32"/>
              </w:rPr>
              <w:t>e</w:t>
            </w:r>
          </w:p>
          <w:p w:rsidR="00C87061" w:rsidRPr="007C7395" w:rsidRDefault="00C87061">
            <w:pPr>
              <w:spacing w:before="6" w:line="140" w:lineRule="exact"/>
              <w:rPr>
                <w:sz w:val="14"/>
                <w:szCs w:val="14"/>
              </w:rPr>
            </w:pPr>
          </w:p>
          <w:p w:rsidR="00C87061" w:rsidRPr="007C7395" w:rsidRDefault="006E0E90">
            <w:pPr>
              <w:spacing w:line="331" w:lineRule="auto"/>
              <w:ind w:left="105" w:right="979"/>
              <w:rPr>
                <w:sz w:val="32"/>
                <w:szCs w:val="32"/>
              </w:rPr>
            </w:pPr>
            <w:r w:rsidRPr="007C7395">
              <w:rPr>
                <w:spacing w:val="-1"/>
                <w:w w:val="71"/>
                <w:sz w:val="32"/>
                <w:szCs w:val="32"/>
              </w:rPr>
              <w:t>co</w:t>
            </w:r>
            <w:r w:rsidRPr="007C7395">
              <w:rPr>
                <w:spacing w:val="1"/>
                <w:w w:val="71"/>
                <w:sz w:val="32"/>
                <w:szCs w:val="32"/>
              </w:rPr>
              <w:t>m</w:t>
            </w:r>
            <w:r w:rsidRPr="007C7395">
              <w:rPr>
                <w:w w:val="71"/>
                <w:sz w:val="32"/>
                <w:szCs w:val="32"/>
              </w:rPr>
              <w:t>p</w:t>
            </w:r>
            <w:r w:rsidRPr="007C7395">
              <w:rPr>
                <w:spacing w:val="-1"/>
                <w:w w:val="71"/>
                <w:sz w:val="32"/>
                <w:szCs w:val="32"/>
              </w:rPr>
              <w:t>an</w:t>
            </w:r>
            <w:r w:rsidRPr="007C7395">
              <w:rPr>
                <w:w w:val="71"/>
                <w:sz w:val="32"/>
                <w:szCs w:val="32"/>
              </w:rPr>
              <w:t>y</w:t>
            </w:r>
            <w:r w:rsidRPr="007C7395">
              <w:rPr>
                <w:spacing w:val="41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w w:val="71"/>
                <w:sz w:val="32"/>
                <w:szCs w:val="32"/>
              </w:rPr>
              <w:t>b</w:t>
            </w:r>
            <w:r w:rsidRPr="007C7395">
              <w:rPr>
                <w:spacing w:val="-1"/>
                <w:w w:val="71"/>
                <w:sz w:val="32"/>
                <w:szCs w:val="32"/>
              </w:rPr>
              <w:t>o</w:t>
            </w:r>
            <w:r w:rsidRPr="007C7395">
              <w:rPr>
                <w:w w:val="71"/>
                <w:sz w:val="32"/>
                <w:szCs w:val="32"/>
              </w:rPr>
              <w:t>th</w:t>
            </w:r>
            <w:r w:rsidRPr="007C7395">
              <w:rPr>
                <w:spacing w:val="12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w w:val="71"/>
                <w:sz w:val="32"/>
                <w:szCs w:val="32"/>
              </w:rPr>
              <w:t>d</w:t>
            </w:r>
            <w:r w:rsidRPr="007C7395">
              <w:rPr>
                <w:spacing w:val="1"/>
                <w:w w:val="71"/>
                <w:sz w:val="32"/>
                <w:szCs w:val="32"/>
              </w:rPr>
              <w:t>ir</w:t>
            </w:r>
            <w:r w:rsidRPr="007C7395">
              <w:rPr>
                <w:spacing w:val="-1"/>
                <w:w w:val="71"/>
                <w:sz w:val="32"/>
                <w:szCs w:val="32"/>
              </w:rPr>
              <w:t>ec</w:t>
            </w:r>
            <w:r w:rsidRPr="007C7395">
              <w:rPr>
                <w:w w:val="71"/>
                <w:sz w:val="32"/>
                <w:szCs w:val="32"/>
              </w:rPr>
              <w:t>tly</w:t>
            </w:r>
            <w:r w:rsidRPr="007C7395">
              <w:rPr>
                <w:spacing w:val="-6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1"/>
                <w:sz w:val="32"/>
                <w:szCs w:val="32"/>
              </w:rPr>
              <w:t>a</w:t>
            </w:r>
            <w:r w:rsidRPr="007C7395">
              <w:rPr>
                <w:spacing w:val="-1"/>
                <w:w w:val="71"/>
                <w:sz w:val="32"/>
                <w:szCs w:val="32"/>
              </w:rPr>
              <w:t>n</w:t>
            </w:r>
            <w:r w:rsidRPr="007C7395">
              <w:rPr>
                <w:w w:val="71"/>
                <w:sz w:val="32"/>
                <w:szCs w:val="32"/>
              </w:rPr>
              <w:t>d</w:t>
            </w:r>
            <w:r w:rsidRPr="007C7395">
              <w:rPr>
                <w:spacing w:val="33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w w:val="70"/>
                <w:sz w:val="32"/>
                <w:szCs w:val="32"/>
              </w:rPr>
              <w:t>d</w:t>
            </w:r>
            <w:r w:rsidRPr="007C7395">
              <w:rPr>
                <w:spacing w:val="2"/>
                <w:w w:val="70"/>
                <w:sz w:val="32"/>
                <w:szCs w:val="32"/>
              </w:rPr>
              <w:t>i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ec</w:t>
            </w:r>
            <w:r w:rsidRPr="007C7395">
              <w:rPr>
                <w:w w:val="62"/>
                <w:sz w:val="32"/>
                <w:szCs w:val="32"/>
              </w:rPr>
              <w:t>tly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69"/>
                <w:sz w:val="32"/>
                <w:szCs w:val="32"/>
              </w:rPr>
              <w:t>o</w:t>
            </w:r>
            <w:r w:rsidRPr="007C7395">
              <w:rPr>
                <w:w w:val="69"/>
                <w:sz w:val="32"/>
                <w:szCs w:val="32"/>
              </w:rPr>
              <w:t>r</w:t>
            </w:r>
            <w:r w:rsidRPr="007C7395">
              <w:rPr>
                <w:spacing w:val="6"/>
                <w:w w:val="69"/>
                <w:sz w:val="32"/>
                <w:szCs w:val="32"/>
              </w:rPr>
              <w:t xml:space="preserve"> </w:t>
            </w:r>
            <w:r w:rsidRPr="007C7395">
              <w:rPr>
                <w:w w:val="76"/>
                <w:sz w:val="32"/>
                <w:szCs w:val="32"/>
              </w:rPr>
              <w:t>s</w:t>
            </w:r>
            <w:r w:rsidRPr="007C7395">
              <w:rPr>
                <w:spacing w:val="-2"/>
                <w:w w:val="76"/>
                <w:sz w:val="32"/>
                <w:szCs w:val="32"/>
              </w:rPr>
              <w:t>t</w:t>
            </w:r>
            <w:r w:rsidRPr="007C7395">
              <w:rPr>
                <w:spacing w:val="-2"/>
                <w:w w:val="82"/>
                <w:sz w:val="32"/>
                <w:szCs w:val="32"/>
              </w:rPr>
              <w:t>a</w:t>
            </w:r>
            <w:r w:rsidRPr="007C7395">
              <w:rPr>
                <w:w w:val="73"/>
                <w:sz w:val="32"/>
                <w:szCs w:val="32"/>
              </w:rPr>
              <w:t>k</w:t>
            </w:r>
            <w:r w:rsidRPr="007C7395">
              <w:rPr>
                <w:spacing w:val="-2"/>
                <w:w w:val="73"/>
                <w:sz w:val="32"/>
                <w:szCs w:val="32"/>
              </w:rPr>
              <w:t>eho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81"/>
                <w:sz w:val="32"/>
                <w:szCs w:val="32"/>
              </w:rPr>
              <w:t>d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72"/>
                <w:sz w:val="32"/>
                <w:szCs w:val="32"/>
              </w:rPr>
              <w:t>tha</w:t>
            </w:r>
            <w:r w:rsidRPr="007C7395">
              <w:rPr>
                <w:w w:val="72"/>
                <w:sz w:val="32"/>
                <w:szCs w:val="32"/>
              </w:rPr>
              <w:t>t</w:t>
            </w:r>
            <w:r w:rsidRPr="007C7395">
              <w:rPr>
                <w:spacing w:val="3"/>
                <w:w w:val="72"/>
                <w:sz w:val="32"/>
                <w:szCs w:val="32"/>
              </w:rPr>
              <w:t xml:space="preserve"> </w:t>
            </w:r>
            <w:r w:rsidRPr="007C7395">
              <w:rPr>
                <w:w w:val="70"/>
                <w:sz w:val="32"/>
                <w:szCs w:val="32"/>
              </w:rPr>
              <w:t>t</w:t>
            </w:r>
            <w:r w:rsidRPr="007C7395">
              <w:rPr>
                <w:spacing w:val="1"/>
                <w:w w:val="70"/>
                <w:sz w:val="32"/>
                <w:szCs w:val="32"/>
              </w:rPr>
              <w:t>h</w:t>
            </w:r>
            <w:r w:rsidRPr="007C7395">
              <w:rPr>
                <w:w w:val="82"/>
                <w:sz w:val="32"/>
                <w:szCs w:val="32"/>
              </w:rPr>
              <w:t xml:space="preserve">e </w:t>
            </w:r>
            <w:r w:rsidRPr="007C7395">
              <w:rPr>
                <w:spacing w:val="-1"/>
                <w:w w:val="73"/>
                <w:sz w:val="32"/>
                <w:szCs w:val="32"/>
              </w:rPr>
              <w:t>co</w:t>
            </w:r>
            <w:r w:rsidRPr="007C7395">
              <w:rPr>
                <w:spacing w:val="1"/>
                <w:w w:val="73"/>
                <w:sz w:val="32"/>
                <w:szCs w:val="32"/>
              </w:rPr>
              <w:t>m</w:t>
            </w:r>
            <w:r w:rsidRPr="007C7395">
              <w:rPr>
                <w:w w:val="73"/>
                <w:sz w:val="32"/>
                <w:szCs w:val="32"/>
              </w:rPr>
              <w:t>p</w:t>
            </w:r>
            <w:r w:rsidRPr="007C7395">
              <w:rPr>
                <w:spacing w:val="-1"/>
                <w:w w:val="73"/>
                <w:sz w:val="32"/>
                <w:szCs w:val="32"/>
              </w:rPr>
              <w:t>an</w:t>
            </w:r>
            <w:r w:rsidRPr="007C7395">
              <w:rPr>
                <w:w w:val="73"/>
                <w:sz w:val="32"/>
                <w:szCs w:val="32"/>
              </w:rPr>
              <w:t>y</w:t>
            </w:r>
            <w:r w:rsidRPr="007C7395">
              <w:rPr>
                <w:spacing w:val="16"/>
                <w:w w:val="73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73"/>
                <w:sz w:val="32"/>
                <w:szCs w:val="32"/>
              </w:rPr>
              <w:t>m</w:t>
            </w:r>
            <w:r w:rsidRPr="007C7395">
              <w:rPr>
                <w:spacing w:val="-1"/>
                <w:w w:val="73"/>
                <w:sz w:val="32"/>
                <w:szCs w:val="32"/>
              </w:rPr>
              <w:t>u</w:t>
            </w:r>
            <w:r w:rsidRPr="007C7395">
              <w:rPr>
                <w:w w:val="73"/>
                <w:sz w:val="32"/>
                <w:szCs w:val="32"/>
              </w:rPr>
              <w:t>st</w:t>
            </w:r>
            <w:r w:rsidRPr="007C7395">
              <w:rPr>
                <w:spacing w:val="-3"/>
                <w:w w:val="73"/>
                <w:sz w:val="32"/>
                <w:szCs w:val="32"/>
              </w:rPr>
              <w:t xml:space="preserve"> 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65"/>
                <w:sz w:val="32"/>
                <w:szCs w:val="32"/>
              </w:rPr>
              <w:t>y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2"/>
                <w:sz w:val="32"/>
                <w:szCs w:val="32"/>
              </w:rPr>
              <w:t>o</w:t>
            </w:r>
            <w:r w:rsidRPr="007C7395">
              <w:rPr>
                <w:w w:val="72"/>
                <w:sz w:val="32"/>
                <w:szCs w:val="32"/>
              </w:rPr>
              <w:t>n</w:t>
            </w:r>
            <w:r w:rsidRPr="007C7395">
              <w:rPr>
                <w:spacing w:val="1"/>
                <w:w w:val="72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72"/>
                <w:sz w:val="32"/>
                <w:szCs w:val="32"/>
              </w:rPr>
              <w:t>t</w:t>
            </w:r>
            <w:r w:rsidRPr="007C7395">
              <w:rPr>
                <w:w w:val="72"/>
                <w:sz w:val="32"/>
                <w:szCs w:val="32"/>
              </w:rPr>
              <w:t>o</w:t>
            </w:r>
            <w:r w:rsidRPr="007C7395">
              <w:rPr>
                <w:spacing w:val="-6"/>
                <w:w w:val="72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2"/>
                <w:sz w:val="32"/>
                <w:szCs w:val="32"/>
              </w:rPr>
              <w:t>c</w:t>
            </w:r>
            <w:r w:rsidRPr="007C7395">
              <w:rPr>
                <w:spacing w:val="1"/>
                <w:w w:val="72"/>
                <w:sz w:val="32"/>
                <w:szCs w:val="32"/>
              </w:rPr>
              <w:t>o</w:t>
            </w:r>
            <w:r w:rsidRPr="007C7395">
              <w:rPr>
                <w:spacing w:val="-1"/>
                <w:w w:val="72"/>
                <w:sz w:val="32"/>
                <w:szCs w:val="32"/>
              </w:rPr>
              <w:t>n</w:t>
            </w:r>
            <w:r w:rsidRPr="007C7395">
              <w:rPr>
                <w:w w:val="72"/>
                <w:sz w:val="32"/>
                <w:szCs w:val="32"/>
              </w:rPr>
              <w:t>d</w:t>
            </w:r>
            <w:r w:rsidRPr="007C7395">
              <w:rPr>
                <w:spacing w:val="-1"/>
                <w:w w:val="72"/>
                <w:sz w:val="32"/>
                <w:szCs w:val="32"/>
              </w:rPr>
              <w:t>uc</w:t>
            </w:r>
            <w:r w:rsidRPr="007C7395">
              <w:rPr>
                <w:w w:val="72"/>
                <w:sz w:val="32"/>
                <w:szCs w:val="32"/>
              </w:rPr>
              <w:t>t</w:t>
            </w:r>
            <w:r w:rsidRPr="007C7395">
              <w:rPr>
                <w:spacing w:val="37"/>
                <w:w w:val="72"/>
                <w:sz w:val="32"/>
                <w:szCs w:val="32"/>
              </w:rPr>
              <w:t xml:space="preserve"> </w:t>
            </w:r>
            <w:r w:rsidRPr="007C7395">
              <w:rPr>
                <w:w w:val="76"/>
                <w:sz w:val="32"/>
                <w:szCs w:val="32"/>
              </w:rPr>
              <w:t>b</w:t>
            </w:r>
            <w:r w:rsidRPr="007C7395">
              <w:rPr>
                <w:spacing w:val="-1"/>
                <w:w w:val="76"/>
                <w:sz w:val="32"/>
                <w:szCs w:val="32"/>
              </w:rPr>
              <w:t>u</w:t>
            </w:r>
            <w:r w:rsidRPr="007C7395">
              <w:rPr>
                <w:w w:val="71"/>
                <w:sz w:val="32"/>
                <w:szCs w:val="32"/>
              </w:rPr>
              <w:t>s</w:t>
            </w:r>
            <w:r w:rsidRPr="007C7395">
              <w:rPr>
                <w:spacing w:val="1"/>
                <w:w w:val="71"/>
                <w:sz w:val="32"/>
                <w:szCs w:val="32"/>
              </w:rPr>
              <w:t>i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w w:val="81"/>
                <w:sz w:val="32"/>
                <w:szCs w:val="32"/>
              </w:rPr>
              <w:t>ss.</w:t>
            </w:r>
          </w:p>
        </w:tc>
      </w:tr>
      <w:tr w:rsidR="00C87061" w:rsidRPr="007C7395">
        <w:trPr>
          <w:trHeight w:hRule="exact" w:val="1101"/>
        </w:trPr>
        <w:tc>
          <w:tcPr>
            <w:tcW w:w="2613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before="48"/>
              <w:ind w:left="153"/>
              <w:rPr>
                <w:sz w:val="32"/>
                <w:szCs w:val="32"/>
              </w:rPr>
            </w:pPr>
            <w:r w:rsidRPr="007C7395">
              <w:rPr>
                <w:spacing w:val="-1"/>
                <w:w w:val="74"/>
                <w:sz w:val="32"/>
                <w:szCs w:val="32"/>
              </w:rPr>
              <w:t>co</w:t>
            </w:r>
            <w:r w:rsidRPr="007C7395">
              <w:rPr>
                <w:spacing w:val="1"/>
                <w:w w:val="74"/>
                <w:sz w:val="32"/>
                <w:szCs w:val="32"/>
              </w:rPr>
              <w:t>m</w:t>
            </w:r>
            <w:r w:rsidRPr="007C7395">
              <w:rPr>
                <w:w w:val="74"/>
                <w:sz w:val="32"/>
                <w:szCs w:val="32"/>
              </w:rPr>
              <w:t>p</w:t>
            </w:r>
            <w:r w:rsidRPr="007C7395">
              <w:rPr>
                <w:spacing w:val="-1"/>
                <w:w w:val="74"/>
                <w:sz w:val="32"/>
                <w:szCs w:val="32"/>
              </w:rPr>
              <w:t>an</w:t>
            </w:r>
            <w:r w:rsidRPr="007C7395">
              <w:rPr>
                <w:w w:val="74"/>
                <w:sz w:val="32"/>
                <w:szCs w:val="32"/>
              </w:rPr>
              <w:t>y</w:t>
            </w:r>
            <w:r w:rsidRPr="007C7395">
              <w:rPr>
                <w:spacing w:val="3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65"/>
                <w:sz w:val="32"/>
                <w:szCs w:val="32"/>
              </w:rPr>
              <w:t>(D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w w:val="81"/>
                <w:sz w:val="32"/>
                <w:szCs w:val="32"/>
              </w:rPr>
              <w:t>p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w w:val="81"/>
                <w:sz w:val="32"/>
                <w:szCs w:val="32"/>
              </w:rPr>
              <w:t>d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w w:val="65"/>
                <w:sz w:val="32"/>
                <w:szCs w:val="32"/>
              </w:rPr>
              <w:t>y)</w:t>
            </w:r>
          </w:p>
        </w:tc>
        <w:tc>
          <w:tcPr>
            <w:tcW w:w="6842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C87061"/>
        </w:tc>
      </w:tr>
      <w:tr w:rsidR="00C87061" w:rsidRPr="007C7395">
        <w:trPr>
          <w:trHeight w:hRule="exact" w:val="450"/>
        </w:trPr>
        <w:tc>
          <w:tcPr>
            <w:tcW w:w="2613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40" w:lineRule="exact"/>
              <w:ind w:left="172"/>
              <w:rPr>
                <w:sz w:val="32"/>
                <w:szCs w:val="32"/>
              </w:rPr>
            </w:pPr>
            <w:r w:rsidRPr="007C7395">
              <w:rPr>
                <w:spacing w:val="1"/>
                <w:w w:val="73"/>
                <w:sz w:val="32"/>
                <w:szCs w:val="32"/>
              </w:rPr>
              <w:t>C</w:t>
            </w:r>
            <w:r w:rsidRPr="007C7395">
              <w:rPr>
                <w:spacing w:val="-1"/>
                <w:w w:val="73"/>
                <w:sz w:val="32"/>
                <w:szCs w:val="32"/>
              </w:rPr>
              <w:t>o</w:t>
            </w:r>
            <w:r w:rsidRPr="007C7395">
              <w:rPr>
                <w:spacing w:val="1"/>
                <w:w w:val="73"/>
                <w:sz w:val="32"/>
                <w:szCs w:val="32"/>
              </w:rPr>
              <w:t>r</w:t>
            </w:r>
            <w:r w:rsidRPr="007C7395">
              <w:rPr>
                <w:w w:val="73"/>
                <w:sz w:val="32"/>
                <w:szCs w:val="32"/>
              </w:rPr>
              <w:t>p</w:t>
            </w:r>
            <w:r w:rsidRPr="007C7395">
              <w:rPr>
                <w:spacing w:val="-1"/>
                <w:w w:val="73"/>
                <w:sz w:val="32"/>
                <w:szCs w:val="32"/>
              </w:rPr>
              <w:t>o</w:t>
            </w:r>
            <w:r w:rsidRPr="007C7395">
              <w:rPr>
                <w:spacing w:val="1"/>
                <w:w w:val="73"/>
                <w:sz w:val="32"/>
                <w:szCs w:val="32"/>
              </w:rPr>
              <w:t>r</w:t>
            </w:r>
            <w:r w:rsidRPr="007C7395">
              <w:rPr>
                <w:spacing w:val="-1"/>
                <w:w w:val="73"/>
                <w:sz w:val="32"/>
                <w:szCs w:val="32"/>
              </w:rPr>
              <w:t>a</w:t>
            </w:r>
            <w:r w:rsidRPr="007C7395">
              <w:rPr>
                <w:w w:val="73"/>
                <w:sz w:val="32"/>
                <w:szCs w:val="32"/>
              </w:rPr>
              <w:t>te</w:t>
            </w:r>
            <w:r w:rsidRPr="007C7395">
              <w:rPr>
                <w:spacing w:val="5"/>
                <w:w w:val="73"/>
                <w:sz w:val="32"/>
                <w:szCs w:val="32"/>
              </w:rPr>
              <w:t xml:space="preserve"> </w:t>
            </w:r>
            <w:r w:rsidRPr="007C7395">
              <w:rPr>
                <w:w w:val="75"/>
                <w:sz w:val="32"/>
                <w:szCs w:val="32"/>
              </w:rPr>
              <w:t>r</w:t>
            </w:r>
            <w:r w:rsidRPr="007C7395">
              <w:rPr>
                <w:spacing w:val="-1"/>
                <w:w w:val="75"/>
                <w:sz w:val="32"/>
                <w:szCs w:val="32"/>
              </w:rPr>
              <w:t>e</w:t>
            </w:r>
            <w:r w:rsidRPr="007C7395">
              <w:rPr>
                <w:w w:val="82"/>
                <w:sz w:val="32"/>
                <w:szCs w:val="32"/>
              </w:rPr>
              <w:t>s</w:t>
            </w:r>
            <w:r w:rsidRPr="007C7395">
              <w:rPr>
                <w:spacing w:val="1"/>
                <w:w w:val="82"/>
                <w:sz w:val="32"/>
                <w:szCs w:val="32"/>
              </w:rPr>
              <w:t>p</w:t>
            </w:r>
            <w:r w:rsidRPr="007C7395">
              <w:rPr>
                <w:spacing w:val="-2"/>
                <w:w w:val="73"/>
                <w:sz w:val="32"/>
                <w:szCs w:val="32"/>
              </w:rPr>
              <w:t>on</w:t>
            </w:r>
            <w:r w:rsidRPr="007C7395">
              <w:rPr>
                <w:w w:val="71"/>
                <w:sz w:val="32"/>
                <w:szCs w:val="32"/>
              </w:rPr>
              <w:t>s</w:t>
            </w:r>
            <w:r w:rsidRPr="007C7395">
              <w:rPr>
                <w:spacing w:val="1"/>
                <w:w w:val="71"/>
                <w:sz w:val="32"/>
                <w:szCs w:val="32"/>
              </w:rPr>
              <w:t>i</w:t>
            </w:r>
            <w:r w:rsidRPr="007C7395">
              <w:rPr>
                <w:w w:val="70"/>
                <w:sz w:val="32"/>
                <w:szCs w:val="32"/>
              </w:rPr>
              <w:t>b</w:t>
            </w:r>
            <w:r w:rsidRPr="007C7395">
              <w:rPr>
                <w:spacing w:val="-3"/>
                <w:w w:val="70"/>
                <w:sz w:val="32"/>
                <w:szCs w:val="32"/>
              </w:rPr>
              <w:t>i</w:t>
            </w:r>
            <w:r w:rsidRPr="007C7395">
              <w:rPr>
                <w:spacing w:val="1"/>
                <w:w w:val="52"/>
                <w:sz w:val="32"/>
                <w:szCs w:val="32"/>
              </w:rPr>
              <w:t>li</w:t>
            </w:r>
            <w:r w:rsidRPr="007C7395">
              <w:rPr>
                <w:w w:val="65"/>
                <w:sz w:val="32"/>
                <w:szCs w:val="32"/>
              </w:rPr>
              <w:t>ty</w:t>
            </w:r>
          </w:p>
        </w:tc>
        <w:tc>
          <w:tcPr>
            <w:tcW w:w="6842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 w:rsidRPr="007C7395">
              <w:rPr>
                <w:w w:val="74"/>
                <w:sz w:val="32"/>
                <w:szCs w:val="32"/>
              </w:rPr>
              <w:t>St</w:t>
            </w:r>
            <w:r w:rsidRPr="007C7395">
              <w:rPr>
                <w:spacing w:val="-2"/>
                <w:w w:val="74"/>
                <w:sz w:val="32"/>
                <w:szCs w:val="32"/>
              </w:rPr>
              <w:t>a</w:t>
            </w:r>
            <w:r w:rsidRPr="007C7395">
              <w:rPr>
                <w:w w:val="73"/>
                <w:sz w:val="32"/>
                <w:szCs w:val="32"/>
              </w:rPr>
              <w:t>k</w:t>
            </w:r>
            <w:r w:rsidRPr="007C7395">
              <w:rPr>
                <w:spacing w:val="-2"/>
                <w:w w:val="73"/>
                <w:sz w:val="32"/>
                <w:szCs w:val="32"/>
              </w:rPr>
              <w:t>eho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81"/>
                <w:sz w:val="32"/>
                <w:szCs w:val="32"/>
              </w:rPr>
              <w:t>d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3"/>
                <w:w w:val="73"/>
                <w:sz w:val="32"/>
                <w:szCs w:val="32"/>
              </w:rPr>
              <w:t>o</w:t>
            </w:r>
            <w:r w:rsidRPr="007C7395">
              <w:rPr>
                <w:w w:val="54"/>
                <w:sz w:val="32"/>
                <w:szCs w:val="32"/>
              </w:rPr>
              <w:t>f</w:t>
            </w:r>
            <w:r w:rsidRPr="007C7395">
              <w:rPr>
                <w:spacing w:val="-23"/>
                <w:sz w:val="32"/>
                <w:szCs w:val="32"/>
              </w:rPr>
              <w:t xml:space="preserve"> </w:t>
            </w:r>
            <w:r w:rsidRPr="007C7395">
              <w:rPr>
                <w:w w:val="74"/>
                <w:sz w:val="32"/>
                <w:szCs w:val="32"/>
              </w:rPr>
              <w:t>t</w:t>
            </w:r>
            <w:r w:rsidRPr="007C7395">
              <w:rPr>
                <w:spacing w:val="-2"/>
                <w:w w:val="74"/>
                <w:sz w:val="32"/>
                <w:szCs w:val="32"/>
              </w:rPr>
              <w:t>h</w:t>
            </w:r>
            <w:r w:rsidRPr="007C7395">
              <w:rPr>
                <w:w w:val="74"/>
                <w:sz w:val="32"/>
                <w:szCs w:val="32"/>
              </w:rPr>
              <w:t>e</w:t>
            </w:r>
            <w:r w:rsidRPr="007C7395">
              <w:rPr>
                <w:spacing w:val="1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74"/>
                <w:sz w:val="32"/>
                <w:szCs w:val="32"/>
              </w:rPr>
              <w:t>co</w:t>
            </w:r>
            <w:r w:rsidRPr="007C7395">
              <w:rPr>
                <w:spacing w:val="1"/>
                <w:w w:val="74"/>
                <w:sz w:val="32"/>
                <w:szCs w:val="32"/>
              </w:rPr>
              <w:t>m</w:t>
            </w:r>
            <w:r w:rsidRPr="007C7395">
              <w:rPr>
                <w:w w:val="74"/>
                <w:sz w:val="32"/>
                <w:szCs w:val="32"/>
              </w:rPr>
              <w:t>p</w:t>
            </w:r>
            <w:r w:rsidRPr="007C7395">
              <w:rPr>
                <w:spacing w:val="-1"/>
                <w:w w:val="74"/>
                <w:sz w:val="32"/>
                <w:szCs w:val="32"/>
              </w:rPr>
              <w:t>an</w:t>
            </w:r>
            <w:r w:rsidRPr="007C7395">
              <w:rPr>
                <w:w w:val="74"/>
                <w:sz w:val="32"/>
                <w:szCs w:val="32"/>
              </w:rPr>
              <w:t>y</w:t>
            </w:r>
            <w:r w:rsidRPr="007C7395">
              <w:rPr>
                <w:spacing w:val="3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74"/>
                <w:sz w:val="32"/>
                <w:szCs w:val="32"/>
              </w:rPr>
              <w:t>m</w:t>
            </w:r>
            <w:r w:rsidRPr="007C7395">
              <w:rPr>
                <w:spacing w:val="-1"/>
                <w:w w:val="74"/>
                <w:sz w:val="32"/>
                <w:szCs w:val="32"/>
              </w:rPr>
              <w:t>u</w:t>
            </w:r>
            <w:r w:rsidRPr="007C7395">
              <w:rPr>
                <w:w w:val="74"/>
                <w:sz w:val="32"/>
                <w:szCs w:val="32"/>
              </w:rPr>
              <w:t>st</w:t>
            </w:r>
            <w:r w:rsidRPr="007C7395">
              <w:rPr>
                <w:spacing w:val="-10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w w:val="74"/>
                <w:sz w:val="32"/>
                <w:szCs w:val="32"/>
              </w:rPr>
              <w:t>be</w:t>
            </w:r>
            <w:r w:rsidRPr="007C7395">
              <w:rPr>
                <w:spacing w:val="19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w w:val="74"/>
                <w:sz w:val="32"/>
                <w:szCs w:val="32"/>
              </w:rPr>
              <w:t>r</w:t>
            </w:r>
            <w:r w:rsidRPr="007C7395">
              <w:rPr>
                <w:spacing w:val="-1"/>
                <w:w w:val="74"/>
                <w:sz w:val="32"/>
                <w:szCs w:val="32"/>
              </w:rPr>
              <w:t>e</w:t>
            </w:r>
            <w:r w:rsidRPr="007C7395">
              <w:rPr>
                <w:w w:val="74"/>
                <w:sz w:val="32"/>
                <w:szCs w:val="32"/>
              </w:rPr>
              <w:t>s</w:t>
            </w:r>
            <w:r w:rsidRPr="007C7395">
              <w:rPr>
                <w:spacing w:val="1"/>
                <w:w w:val="74"/>
                <w:sz w:val="32"/>
                <w:szCs w:val="32"/>
              </w:rPr>
              <w:t>p</w:t>
            </w:r>
            <w:r w:rsidRPr="007C7395">
              <w:rPr>
                <w:spacing w:val="-1"/>
                <w:w w:val="74"/>
                <w:sz w:val="32"/>
                <w:szCs w:val="32"/>
              </w:rPr>
              <w:t>on</w:t>
            </w:r>
            <w:r w:rsidRPr="007C7395">
              <w:rPr>
                <w:w w:val="74"/>
                <w:sz w:val="32"/>
                <w:szCs w:val="32"/>
              </w:rPr>
              <w:t>s</w:t>
            </w:r>
            <w:r w:rsidRPr="007C7395">
              <w:rPr>
                <w:spacing w:val="1"/>
                <w:w w:val="74"/>
                <w:sz w:val="32"/>
                <w:szCs w:val="32"/>
              </w:rPr>
              <w:t>i</w:t>
            </w:r>
            <w:r w:rsidRPr="007C7395">
              <w:rPr>
                <w:w w:val="74"/>
                <w:sz w:val="32"/>
                <w:szCs w:val="32"/>
              </w:rPr>
              <w:t>b</w:t>
            </w:r>
            <w:r w:rsidRPr="007C7395">
              <w:rPr>
                <w:spacing w:val="1"/>
                <w:w w:val="74"/>
                <w:sz w:val="32"/>
                <w:szCs w:val="32"/>
              </w:rPr>
              <w:t>l</w:t>
            </w:r>
            <w:r w:rsidRPr="007C7395">
              <w:rPr>
                <w:w w:val="74"/>
                <w:sz w:val="32"/>
                <w:szCs w:val="32"/>
              </w:rPr>
              <w:t>e</w:t>
            </w:r>
            <w:r w:rsidRPr="007C7395">
              <w:rPr>
                <w:spacing w:val="14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64"/>
                <w:sz w:val="32"/>
                <w:szCs w:val="32"/>
              </w:rPr>
              <w:t>fo</w:t>
            </w:r>
            <w:r w:rsidRPr="007C7395">
              <w:rPr>
                <w:w w:val="64"/>
                <w:sz w:val="32"/>
                <w:szCs w:val="32"/>
              </w:rPr>
              <w:t>r</w:t>
            </w:r>
            <w:r w:rsidRPr="007C7395">
              <w:rPr>
                <w:spacing w:val="12"/>
                <w:w w:val="64"/>
                <w:sz w:val="32"/>
                <w:szCs w:val="32"/>
              </w:rPr>
              <w:t xml:space="preserve"> </w:t>
            </w:r>
            <w:r w:rsidRPr="007C7395">
              <w:rPr>
                <w:spacing w:val="-3"/>
                <w:w w:val="73"/>
                <w:sz w:val="32"/>
                <w:szCs w:val="32"/>
              </w:rPr>
              <w:t>o</w:t>
            </w:r>
            <w:r w:rsidRPr="007C7395">
              <w:rPr>
                <w:w w:val="81"/>
                <w:sz w:val="32"/>
                <w:szCs w:val="32"/>
              </w:rPr>
              <w:t>p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a</w:t>
            </w:r>
            <w:r w:rsidRPr="007C7395">
              <w:rPr>
                <w:spacing w:val="6"/>
                <w:w w:val="66"/>
                <w:sz w:val="32"/>
                <w:szCs w:val="32"/>
              </w:rPr>
              <w:t>t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73"/>
                <w:sz w:val="32"/>
                <w:szCs w:val="32"/>
              </w:rPr>
              <w:t>on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w w:val="65"/>
                <w:sz w:val="32"/>
                <w:szCs w:val="32"/>
              </w:rPr>
              <w:t>in</w:t>
            </w:r>
          </w:p>
          <w:p w:rsidR="00C87061" w:rsidRPr="007C7395" w:rsidRDefault="00C87061">
            <w:pPr>
              <w:spacing w:before="6" w:line="140" w:lineRule="exact"/>
              <w:rPr>
                <w:sz w:val="14"/>
                <w:szCs w:val="14"/>
              </w:rPr>
            </w:pPr>
          </w:p>
          <w:p w:rsidR="00C87061" w:rsidRPr="007C7395" w:rsidRDefault="006E0E90">
            <w:pPr>
              <w:spacing w:line="331" w:lineRule="auto"/>
              <w:ind w:left="105" w:right="262"/>
              <w:rPr>
                <w:sz w:val="32"/>
                <w:szCs w:val="32"/>
              </w:rPr>
            </w:pPr>
            <w:r w:rsidRPr="007C7395">
              <w:rPr>
                <w:w w:val="73"/>
                <w:sz w:val="32"/>
                <w:szCs w:val="32"/>
              </w:rPr>
              <w:t>v</w:t>
            </w:r>
            <w:r w:rsidRPr="007C7395">
              <w:rPr>
                <w:spacing w:val="-2"/>
                <w:w w:val="73"/>
                <w:sz w:val="32"/>
                <w:szCs w:val="32"/>
              </w:rPr>
              <w:t>a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73"/>
                <w:sz w:val="32"/>
                <w:szCs w:val="32"/>
              </w:rPr>
              <w:t>ou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54"/>
                <w:sz w:val="32"/>
                <w:szCs w:val="32"/>
              </w:rPr>
              <w:t>f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82"/>
                <w:sz w:val="32"/>
                <w:szCs w:val="32"/>
              </w:rPr>
              <w:t>ds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w w:val="71"/>
                <w:sz w:val="32"/>
                <w:szCs w:val="32"/>
              </w:rPr>
              <w:t>b</w:t>
            </w:r>
            <w:r w:rsidRPr="007C7395">
              <w:rPr>
                <w:spacing w:val="-1"/>
                <w:w w:val="71"/>
                <w:sz w:val="32"/>
                <w:szCs w:val="32"/>
              </w:rPr>
              <w:t>o</w:t>
            </w:r>
            <w:r w:rsidRPr="007C7395">
              <w:rPr>
                <w:w w:val="71"/>
                <w:sz w:val="32"/>
                <w:szCs w:val="32"/>
              </w:rPr>
              <w:t>th</w:t>
            </w:r>
            <w:r w:rsidRPr="007C7395">
              <w:rPr>
                <w:spacing w:val="13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71"/>
                <w:sz w:val="32"/>
                <w:szCs w:val="32"/>
              </w:rPr>
              <w:t>no</w:t>
            </w:r>
            <w:r w:rsidRPr="007C7395">
              <w:rPr>
                <w:w w:val="71"/>
                <w:sz w:val="32"/>
                <w:szCs w:val="32"/>
              </w:rPr>
              <w:t>w</w:t>
            </w:r>
            <w:r w:rsidRPr="007C7395">
              <w:rPr>
                <w:spacing w:val="-5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1"/>
                <w:sz w:val="32"/>
                <w:szCs w:val="32"/>
              </w:rPr>
              <w:t>a</w:t>
            </w:r>
            <w:r w:rsidRPr="007C7395">
              <w:rPr>
                <w:spacing w:val="-1"/>
                <w:w w:val="71"/>
                <w:sz w:val="32"/>
                <w:szCs w:val="32"/>
              </w:rPr>
              <w:t>n</w:t>
            </w:r>
            <w:r w:rsidRPr="007C7395">
              <w:rPr>
                <w:w w:val="71"/>
                <w:sz w:val="32"/>
                <w:szCs w:val="32"/>
              </w:rPr>
              <w:t>d</w:t>
            </w:r>
            <w:r w:rsidRPr="007C7395">
              <w:rPr>
                <w:spacing w:val="33"/>
                <w:w w:val="71"/>
                <w:sz w:val="32"/>
                <w:szCs w:val="32"/>
              </w:rPr>
              <w:t xml:space="preserve"> 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w w:val="73"/>
                <w:sz w:val="32"/>
                <w:szCs w:val="32"/>
              </w:rPr>
              <w:t>n</w:t>
            </w:r>
            <w:r w:rsidRPr="007C7395">
              <w:rPr>
                <w:spacing w:val="-24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74"/>
                <w:sz w:val="32"/>
                <w:szCs w:val="32"/>
              </w:rPr>
              <w:t>t</w:t>
            </w:r>
            <w:r w:rsidRPr="007C7395">
              <w:rPr>
                <w:spacing w:val="1"/>
                <w:w w:val="74"/>
                <w:sz w:val="32"/>
                <w:szCs w:val="32"/>
              </w:rPr>
              <w:t>h</w:t>
            </w:r>
            <w:r w:rsidRPr="007C7395">
              <w:rPr>
                <w:w w:val="74"/>
                <w:sz w:val="32"/>
                <w:szCs w:val="32"/>
              </w:rPr>
              <w:t>e</w:t>
            </w:r>
            <w:r w:rsidRPr="007C7395">
              <w:rPr>
                <w:spacing w:val="-1"/>
                <w:w w:val="74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54"/>
                <w:sz w:val="32"/>
                <w:szCs w:val="32"/>
              </w:rPr>
              <w:t>f</w:t>
            </w:r>
            <w:r w:rsidRPr="007C7395">
              <w:rPr>
                <w:spacing w:val="-2"/>
                <w:w w:val="73"/>
                <w:sz w:val="32"/>
                <w:szCs w:val="32"/>
              </w:rPr>
              <w:t>u</w:t>
            </w:r>
            <w:r w:rsidRPr="007C7395">
              <w:rPr>
                <w:spacing w:val="3"/>
                <w:w w:val="66"/>
                <w:sz w:val="32"/>
                <w:szCs w:val="32"/>
              </w:rPr>
              <w:t>t</w:t>
            </w:r>
            <w:r w:rsidRPr="007C7395">
              <w:rPr>
                <w:spacing w:val="-2"/>
                <w:w w:val="73"/>
                <w:sz w:val="32"/>
                <w:szCs w:val="32"/>
              </w:rPr>
              <w:t>u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w w:val="73"/>
                <w:sz w:val="32"/>
                <w:szCs w:val="32"/>
              </w:rPr>
              <w:t>,</w:t>
            </w:r>
            <w:r w:rsidRPr="007C7395">
              <w:rPr>
                <w:spacing w:val="-23"/>
                <w:sz w:val="32"/>
                <w:szCs w:val="32"/>
              </w:rPr>
              <w:t xml:space="preserve"> </w:t>
            </w:r>
            <w:r w:rsidRPr="007C7395">
              <w:rPr>
                <w:w w:val="69"/>
                <w:sz w:val="32"/>
                <w:szCs w:val="32"/>
              </w:rPr>
              <w:t>s</w:t>
            </w:r>
            <w:r w:rsidRPr="007C7395">
              <w:rPr>
                <w:spacing w:val="-1"/>
                <w:w w:val="69"/>
                <w:sz w:val="32"/>
                <w:szCs w:val="32"/>
              </w:rPr>
              <w:t>uc</w:t>
            </w:r>
            <w:r w:rsidRPr="007C7395">
              <w:rPr>
                <w:w w:val="69"/>
                <w:sz w:val="32"/>
                <w:szCs w:val="32"/>
              </w:rPr>
              <w:t>h</w:t>
            </w:r>
            <w:r w:rsidRPr="007C7395">
              <w:rPr>
                <w:spacing w:val="55"/>
                <w:w w:val="69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69"/>
                <w:sz w:val="32"/>
                <w:szCs w:val="32"/>
              </w:rPr>
              <w:t>a</w:t>
            </w:r>
            <w:r w:rsidRPr="007C7395">
              <w:rPr>
                <w:w w:val="69"/>
                <w:sz w:val="32"/>
                <w:szCs w:val="32"/>
              </w:rPr>
              <w:t>s</w:t>
            </w:r>
            <w:r w:rsidRPr="007C7395">
              <w:rPr>
                <w:spacing w:val="40"/>
                <w:w w:val="69"/>
                <w:sz w:val="32"/>
                <w:szCs w:val="32"/>
              </w:rPr>
              <w:t xml:space="preserve"> </w:t>
            </w:r>
            <w:r w:rsidRPr="007C7395">
              <w:rPr>
                <w:w w:val="69"/>
                <w:sz w:val="32"/>
                <w:szCs w:val="32"/>
              </w:rPr>
              <w:t>in</w:t>
            </w:r>
            <w:r w:rsidRPr="007C7395">
              <w:rPr>
                <w:spacing w:val="-5"/>
                <w:w w:val="69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spacing w:val="-2"/>
                <w:w w:val="73"/>
                <w:sz w:val="32"/>
                <w:szCs w:val="32"/>
              </w:rPr>
              <w:t>o</w:t>
            </w:r>
            <w:r w:rsidRPr="007C7395">
              <w:rPr>
                <w:spacing w:val="2"/>
                <w:w w:val="70"/>
                <w:sz w:val="32"/>
                <w:szCs w:val="32"/>
              </w:rPr>
              <w:t>mm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82"/>
                <w:sz w:val="32"/>
                <w:szCs w:val="32"/>
              </w:rPr>
              <w:t>a</w:t>
            </w:r>
            <w:r w:rsidRPr="007C7395">
              <w:rPr>
                <w:w w:val="52"/>
                <w:sz w:val="32"/>
                <w:szCs w:val="32"/>
              </w:rPr>
              <w:t>l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w w:val="71"/>
                <w:sz w:val="32"/>
                <w:szCs w:val="32"/>
              </w:rPr>
              <w:t>l</w:t>
            </w:r>
            <w:r w:rsidRPr="007C7395">
              <w:rPr>
                <w:spacing w:val="-2"/>
                <w:w w:val="71"/>
                <w:sz w:val="32"/>
                <w:szCs w:val="32"/>
              </w:rPr>
              <w:t>a</w:t>
            </w:r>
            <w:r w:rsidRPr="007C7395">
              <w:rPr>
                <w:spacing w:val="1"/>
                <w:w w:val="65"/>
                <w:sz w:val="32"/>
                <w:szCs w:val="32"/>
              </w:rPr>
              <w:t>w</w:t>
            </w:r>
            <w:r w:rsidRPr="007C7395">
              <w:rPr>
                <w:w w:val="73"/>
                <w:sz w:val="32"/>
                <w:szCs w:val="32"/>
              </w:rPr>
              <w:t xml:space="preserve">, </w:t>
            </w:r>
            <w:r w:rsidRPr="007C7395">
              <w:rPr>
                <w:w w:val="77"/>
                <w:sz w:val="32"/>
                <w:szCs w:val="32"/>
              </w:rPr>
              <w:t>b</w:t>
            </w:r>
            <w:r w:rsidRPr="007C7395">
              <w:rPr>
                <w:spacing w:val="-1"/>
                <w:w w:val="77"/>
                <w:sz w:val="32"/>
                <w:szCs w:val="32"/>
              </w:rPr>
              <w:t>u</w:t>
            </w:r>
            <w:r w:rsidRPr="007C7395">
              <w:rPr>
                <w:w w:val="77"/>
                <w:sz w:val="32"/>
                <w:szCs w:val="32"/>
              </w:rPr>
              <w:t>s</w:t>
            </w:r>
            <w:r w:rsidRPr="007C7395">
              <w:rPr>
                <w:spacing w:val="1"/>
                <w:w w:val="77"/>
                <w:sz w:val="32"/>
                <w:szCs w:val="32"/>
              </w:rPr>
              <w:t>i</w:t>
            </w:r>
            <w:r w:rsidRPr="007C7395">
              <w:rPr>
                <w:spacing w:val="-2"/>
                <w:w w:val="77"/>
                <w:sz w:val="32"/>
                <w:szCs w:val="32"/>
              </w:rPr>
              <w:t>ne</w:t>
            </w:r>
            <w:r w:rsidRPr="007C7395">
              <w:rPr>
                <w:w w:val="77"/>
                <w:sz w:val="32"/>
                <w:szCs w:val="32"/>
              </w:rPr>
              <w:t>ss</w:t>
            </w:r>
            <w:r w:rsidRPr="007C7395">
              <w:rPr>
                <w:spacing w:val="-1"/>
                <w:w w:val="77"/>
                <w:sz w:val="32"/>
                <w:szCs w:val="32"/>
              </w:rPr>
              <w:t xml:space="preserve"> </w:t>
            </w:r>
            <w:r w:rsidRPr="007C7395">
              <w:rPr>
                <w:w w:val="77"/>
                <w:sz w:val="32"/>
                <w:szCs w:val="32"/>
              </w:rPr>
              <w:t>p</w:t>
            </w:r>
            <w:r w:rsidRPr="007C7395">
              <w:rPr>
                <w:spacing w:val="2"/>
                <w:w w:val="77"/>
                <w:sz w:val="32"/>
                <w:szCs w:val="32"/>
              </w:rPr>
              <w:t>r</w:t>
            </w:r>
            <w:r w:rsidRPr="007C7395">
              <w:rPr>
                <w:spacing w:val="-2"/>
                <w:w w:val="77"/>
                <w:sz w:val="32"/>
                <w:szCs w:val="32"/>
              </w:rPr>
              <w:t>ac</w:t>
            </w:r>
            <w:r w:rsidRPr="007C7395">
              <w:rPr>
                <w:w w:val="77"/>
                <w:sz w:val="32"/>
                <w:szCs w:val="32"/>
              </w:rPr>
              <w:t>ti</w:t>
            </w:r>
            <w:r w:rsidRPr="007C7395">
              <w:rPr>
                <w:spacing w:val="-2"/>
                <w:w w:val="77"/>
                <w:sz w:val="32"/>
                <w:szCs w:val="32"/>
              </w:rPr>
              <w:t>ce</w:t>
            </w:r>
            <w:r w:rsidRPr="007C7395">
              <w:rPr>
                <w:w w:val="77"/>
                <w:sz w:val="32"/>
                <w:szCs w:val="32"/>
              </w:rPr>
              <w:t>s,</w:t>
            </w:r>
            <w:r w:rsidRPr="007C7395">
              <w:rPr>
                <w:spacing w:val="-12"/>
                <w:w w:val="77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7"/>
                <w:sz w:val="32"/>
                <w:szCs w:val="32"/>
              </w:rPr>
              <w:t>an</w:t>
            </w:r>
            <w:r w:rsidRPr="007C7395">
              <w:rPr>
                <w:w w:val="77"/>
                <w:sz w:val="32"/>
                <w:szCs w:val="32"/>
              </w:rPr>
              <w:t>d</w:t>
            </w:r>
            <w:r w:rsidRPr="007C7395">
              <w:rPr>
                <w:spacing w:val="1"/>
                <w:w w:val="77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w w:val="70"/>
                <w:sz w:val="32"/>
                <w:szCs w:val="32"/>
              </w:rPr>
              <w:t>t</w:t>
            </w:r>
            <w:r w:rsidRPr="007C7395">
              <w:rPr>
                <w:spacing w:val="-3"/>
                <w:w w:val="70"/>
                <w:sz w:val="32"/>
                <w:szCs w:val="32"/>
              </w:rPr>
              <w:t>h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w w:val="80"/>
                <w:sz w:val="32"/>
                <w:szCs w:val="32"/>
              </w:rPr>
              <w:t>s.</w:t>
            </w:r>
          </w:p>
        </w:tc>
      </w:tr>
      <w:tr w:rsidR="00C87061" w:rsidRPr="007C7395">
        <w:trPr>
          <w:trHeight w:hRule="exact" w:val="1101"/>
        </w:trPr>
        <w:tc>
          <w:tcPr>
            <w:tcW w:w="2613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before="48"/>
              <w:ind w:left="571"/>
              <w:rPr>
                <w:sz w:val="32"/>
                <w:szCs w:val="32"/>
              </w:rPr>
            </w:pPr>
            <w:r w:rsidRPr="007C7395">
              <w:rPr>
                <w:spacing w:val="2"/>
                <w:w w:val="65"/>
                <w:sz w:val="32"/>
                <w:szCs w:val="32"/>
              </w:rPr>
              <w:t>(</w:t>
            </w:r>
            <w:r w:rsidRPr="007C7395">
              <w:rPr>
                <w:spacing w:val="-1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w w:val="82"/>
                <w:sz w:val="32"/>
                <w:szCs w:val="32"/>
              </w:rPr>
              <w:t>s</w:t>
            </w:r>
            <w:r w:rsidRPr="007C7395">
              <w:rPr>
                <w:spacing w:val="1"/>
                <w:w w:val="82"/>
                <w:sz w:val="32"/>
                <w:szCs w:val="32"/>
              </w:rPr>
              <w:t>p</w:t>
            </w:r>
            <w:r w:rsidRPr="007C7395">
              <w:rPr>
                <w:spacing w:val="-2"/>
                <w:w w:val="73"/>
                <w:sz w:val="32"/>
                <w:szCs w:val="32"/>
              </w:rPr>
              <w:t>on</w:t>
            </w:r>
            <w:r w:rsidRPr="007C7395">
              <w:rPr>
                <w:w w:val="71"/>
                <w:sz w:val="32"/>
                <w:szCs w:val="32"/>
              </w:rPr>
              <w:t>s</w:t>
            </w:r>
            <w:r w:rsidRPr="007C7395">
              <w:rPr>
                <w:spacing w:val="1"/>
                <w:w w:val="71"/>
                <w:sz w:val="32"/>
                <w:szCs w:val="32"/>
              </w:rPr>
              <w:t>i</w:t>
            </w:r>
            <w:r w:rsidRPr="007C7395">
              <w:rPr>
                <w:w w:val="70"/>
                <w:sz w:val="32"/>
                <w:szCs w:val="32"/>
              </w:rPr>
              <w:t>b</w:t>
            </w:r>
            <w:r w:rsidRPr="007C7395">
              <w:rPr>
                <w:spacing w:val="2"/>
                <w:w w:val="70"/>
                <w:sz w:val="32"/>
                <w:szCs w:val="32"/>
              </w:rPr>
              <w:t>i</w:t>
            </w:r>
            <w:r w:rsidRPr="007C7395">
              <w:rPr>
                <w:spacing w:val="-4"/>
                <w:w w:val="52"/>
                <w:sz w:val="32"/>
                <w:szCs w:val="32"/>
              </w:rPr>
              <w:t>l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w w:val="65"/>
                <w:sz w:val="32"/>
                <w:szCs w:val="32"/>
              </w:rPr>
              <w:t>ty)</w:t>
            </w:r>
          </w:p>
        </w:tc>
        <w:tc>
          <w:tcPr>
            <w:tcW w:w="6842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C87061"/>
        </w:tc>
      </w:tr>
      <w:tr w:rsidR="00C87061" w:rsidRPr="007C7395">
        <w:trPr>
          <w:trHeight w:hRule="exact" w:val="449"/>
        </w:trPr>
        <w:tc>
          <w:tcPr>
            <w:tcW w:w="2613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40" w:lineRule="exact"/>
              <w:ind w:left="451"/>
              <w:rPr>
                <w:sz w:val="32"/>
                <w:szCs w:val="32"/>
              </w:rPr>
            </w:pPr>
            <w:r w:rsidRPr="007C7395">
              <w:rPr>
                <w:spacing w:val="1"/>
                <w:w w:val="72"/>
                <w:sz w:val="32"/>
                <w:szCs w:val="32"/>
              </w:rPr>
              <w:t>C</w:t>
            </w:r>
            <w:r w:rsidRPr="007C7395">
              <w:rPr>
                <w:spacing w:val="-1"/>
                <w:w w:val="72"/>
                <w:sz w:val="32"/>
                <w:szCs w:val="32"/>
              </w:rPr>
              <w:t>o</w:t>
            </w:r>
            <w:r w:rsidRPr="007C7395">
              <w:rPr>
                <w:spacing w:val="1"/>
                <w:w w:val="72"/>
                <w:sz w:val="32"/>
                <w:szCs w:val="32"/>
              </w:rPr>
              <w:t>m</w:t>
            </w:r>
            <w:r w:rsidRPr="007C7395">
              <w:rPr>
                <w:w w:val="72"/>
                <w:sz w:val="32"/>
                <w:szCs w:val="32"/>
              </w:rPr>
              <w:t>p</w:t>
            </w:r>
            <w:r w:rsidRPr="007C7395">
              <w:rPr>
                <w:spacing w:val="-1"/>
                <w:w w:val="72"/>
                <w:sz w:val="32"/>
                <w:szCs w:val="32"/>
              </w:rPr>
              <w:t>an</w:t>
            </w:r>
            <w:r w:rsidRPr="007C7395">
              <w:rPr>
                <w:w w:val="72"/>
                <w:sz w:val="32"/>
                <w:szCs w:val="32"/>
              </w:rPr>
              <w:t>y</w:t>
            </w:r>
            <w:r w:rsidRPr="007C7395">
              <w:rPr>
                <w:spacing w:val="13"/>
                <w:w w:val="72"/>
                <w:sz w:val="32"/>
                <w:szCs w:val="32"/>
              </w:rPr>
              <w:t xml:space="preserve"> </w:t>
            </w:r>
            <w:r w:rsidRPr="007C7395">
              <w:rPr>
                <w:w w:val="78"/>
                <w:sz w:val="32"/>
                <w:szCs w:val="32"/>
              </w:rPr>
              <w:t>s</w:t>
            </w:r>
            <w:r w:rsidRPr="007C7395">
              <w:rPr>
                <w:spacing w:val="-3"/>
                <w:w w:val="78"/>
                <w:sz w:val="32"/>
                <w:szCs w:val="32"/>
              </w:rPr>
              <w:t>u</w:t>
            </w:r>
            <w:r w:rsidRPr="007C7395">
              <w:rPr>
                <w:w w:val="80"/>
                <w:sz w:val="32"/>
                <w:szCs w:val="32"/>
              </w:rPr>
              <w:t>p</w:t>
            </w:r>
            <w:r w:rsidRPr="007C7395">
              <w:rPr>
                <w:spacing w:val="2"/>
                <w:w w:val="80"/>
                <w:sz w:val="32"/>
                <w:szCs w:val="32"/>
              </w:rPr>
              <w:t>p</w:t>
            </w:r>
            <w:r w:rsidRPr="007C7395">
              <w:rPr>
                <w:spacing w:val="-2"/>
                <w:w w:val="73"/>
                <w:sz w:val="32"/>
                <w:szCs w:val="32"/>
              </w:rPr>
              <w:t>o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66"/>
                <w:sz w:val="32"/>
                <w:szCs w:val="32"/>
              </w:rPr>
              <w:t>t</w:t>
            </w:r>
          </w:p>
        </w:tc>
        <w:tc>
          <w:tcPr>
            <w:tcW w:w="6842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 w:rsidRPr="007C7395">
              <w:rPr>
                <w:w w:val="74"/>
                <w:sz w:val="32"/>
                <w:szCs w:val="32"/>
              </w:rPr>
              <w:t>St</w:t>
            </w:r>
            <w:r w:rsidRPr="007C7395">
              <w:rPr>
                <w:spacing w:val="-2"/>
                <w:w w:val="74"/>
                <w:sz w:val="32"/>
                <w:szCs w:val="32"/>
              </w:rPr>
              <w:t>a</w:t>
            </w:r>
            <w:r w:rsidRPr="007C7395">
              <w:rPr>
                <w:w w:val="73"/>
                <w:sz w:val="32"/>
                <w:szCs w:val="32"/>
              </w:rPr>
              <w:t>k</w:t>
            </w:r>
            <w:r w:rsidRPr="007C7395">
              <w:rPr>
                <w:spacing w:val="-2"/>
                <w:w w:val="73"/>
                <w:sz w:val="32"/>
                <w:szCs w:val="32"/>
              </w:rPr>
              <w:t>eho</w:t>
            </w:r>
            <w:r w:rsidRPr="007C7395">
              <w:rPr>
                <w:spacing w:val="1"/>
                <w:w w:val="52"/>
                <w:sz w:val="32"/>
                <w:szCs w:val="32"/>
              </w:rPr>
              <w:t>l</w:t>
            </w:r>
            <w:r w:rsidRPr="007C7395">
              <w:rPr>
                <w:w w:val="81"/>
                <w:sz w:val="32"/>
                <w:szCs w:val="32"/>
              </w:rPr>
              <w:t>d</w:t>
            </w:r>
            <w:r w:rsidRPr="007C7395">
              <w:rPr>
                <w:spacing w:val="-1"/>
                <w:w w:val="81"/>
                <w:sz w:val="32"/>
                <w:szCs w:val="32"/>
              </w:rPr>
              <w:t>e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84"/>
                <w:sz w:val="32"/>
                <w:szCs w:val="32"/>
              </w:rPr>
              <w:t>s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w w:val="69"/>
                <w:sz w:val="32"/>
                <w:szCs w:val="32"/>
              </w:rPr>
              <w:t>w</w:t>
            </w:r>
            <w:r w:rsidRPr="007C7395">
              <w:rPr>
                <w:spacing w:val="-1"/>
                <w:w w:val="69"/>
                <w:sz w:val="32"/>
                <w:szCs w:val="32"/>
              </w:rPr>
              <w:t>h</w:t>
            </w:r>
            <w:r w:rsidRPr="007C7395">
              <w:rPr>
                <w:w w:val="69"/>
                <w:sz w:val="32"/>
                <w:szCs w:val="32"/>
              </w:rPr>
              <w:t>o</w:t>
            </w:r>
            <w:r w:rsidRPr="007C7395">
              <w:rPr>
                <w:spacing w:val="3"/>
                <w:w w:val="69"/>
                <w:sz w:val="32"/>
                <w:szCs w:val="32"/>
              </w:rPr>
              <w:t xml:space="preserve"> </w:t>
            </w:r>
            <w:r w:rsidRPr="007C7395">
              <w:rPr>
                <w:w w:val="75"/>
                <w:sz w:val="32"/>
                <w:szCs w:val="32"/>
              </w:rPr>
              <w:t>r</w:t>
            </w:r>
            <w:r w:rsidRPr="007C7395">
              <w:rPr>
                <w:spacing w:val="-1"/>
                <w:w w:val="75"/>
                <w:sz w:val="32"/>
                <w:szCs w:val="32"/>
              </w:rPr>
              <w:t>e</w:t>
            </w:r>
            <w:r w:rsidRPr="007C7395">
              <w:rPr>
                <w:w w:val="76"/>
                <w:sz w:val="32"/>
                <w:szCs w:val="32"/>
              </w:rPr>
              <w:t>q</w:t>
            </w:r>
            <w:r w:rsidRPr="007C7395">
              <w:rPr>
                <w:spacing w:val="-1"/>
                <w:w w:val="76"/>
                <w:sz w:val="32"/>
                <w:szCs w:val="32"/>
              </w:rPr>
              <w:t>u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w w:val="82"/>
                <w:sz w:val="32"/>
                <w:szCs w:val="32"/>
              </w:rPr>
              <w:t>e</w:t>
            </w:r>
            <w:r w:rsidRPr="007C7395">
              <w:rPr>
                <w:spacing w:val="-24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8"/>
                <w:sz w:val="32"/>
                <w:szCs w:val="32"/>
              </w:rPr>
              <w:t>a</w:t>
            </w:r>
            <w:r w:rsidRPr="007C7395">
              <w:rPr>
                <w:w w:val="78"/>
                <w:sz w:val="32"/>
                <w:szCs w:val="32"/>
              </w:rPr>
              <w:t>ss</w:t>
            </w:r>
            <w:r w:rsidRPr="007C7395">
              <w:rPr>
                <w:spacing w:val="1"/>
                <w:w w:val="78"/>
                <w:sz w:val="32"/>
                <w:szCs w:val="32"/>
              </w:rPr>
              <w:t>i</w:t>
            </w:r>
            <w:r w:rsidRPr="007C7395">
              <w:rPr>
                <w:w w:val="78"/>
                <w:sz w:val="32"/>
                <w:szCs w:val="32"/>
              </w:rPr>
              <w:t>st</w:t>
            </w:r>
            <w:r w:rsidRPr="007C7395">
              <w:rPr>
                <w:spacing w:val="-2"/>
                <w:w w:val="78"/>
                <w:sz w:val="32"/>
                <w:szCs w:val="32"/>
              </w:rPr>
              <w:t>anc</w:t>
            </w:r>
            <w:r w:rsidRPr="007C7395">
              <w:rPr>
                <w:w w:val="78"/>
                <w:sz w:val="32"/>
                <w:szCs w:val="32"/>
              </w:rPr>
              <w:t>e</w:t>
            </w:r>
            <w:r w:rsidRPr="007C7395">
              <w:rPr>
                <w:spacing w:val="-3"/>
                <w:w w:val="78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54"/>
                <w:sz w:val="32"/>
                <w:szCs w:val="32"/>
              </w:rPr>
              <w:t>f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73"/>
                <w:sz w:val="32"/>
                <w:szCs w:val="32"/>
              </w:rPr>
              <w:t>o</w:t>
            </w:r>
            <w:r w:rsidRPr="007C7395">
              <w:rPr>
                <w:w w:val="70"/>
                <w:sz w:val="32"/>
                <w:szCs w:val="32"/>
              </w:rPr>
              <w:t>m</w:t>
            </w:r>
            <w:r w:rsidRPr="007C7395">
              <w:rPr>
                <w:spacing w:val="-20"/>
                <w:sz w:val="32"/>
                <w:szCs w:val="32"/>
              </w:rPr>
              <w:t xml:space="preserve"> </w:t>
            </w:r>
            <w:r w:rsidRPr="007C7395">
              <w:rPr>
                <w:spacing w:val="-1"/>
                <w:w w:val="68"/>
                <w:sz w:val="32"/>
                <w:szCs w:val="32"/>
              </w:rPr>
              <w:t>th</w:t>
            </w:r>
            <w:r w:rsidRPr="007C7395">
              <w:rPr>
                <w:w w:val="68"/>
                <w:sz w:val="32"/>
                <w:szCs w:val="32"/>
              </w:rPr>
              <w:t>e</w:t>
            </w:r>
            <w:r w:rsidRPr="007C7395">
              <w:rPr>
                <w:spacing w:val="26"/>
                <w:w w:val="68"/>
                <w:sz w:val="32"/>
                <w:szCs w:val="32"/>
              </w:rPr>
              <w:t xml:space="preserve"> </w:t>
            </w:r>
            <w:proofErr w:type="gramStart"/>
            <w:r w:rsidRPr="007C7395">
              <w:rPr>
                <w:spacing w:val="1"/>
                <w:w w:val="68"/>
                <w:sz w:val="32"/>
                <w:szCs w:val="32"/>
              </w:rPr>
              <w:t>c</w:t>
            </w:r>
            <w:r w:rsidRPr="007C7395">
              <w:rPr>
                <w:spacing w:val="-1"/>
                <w:w w:val="68"/>
                <w:sz w:val="32"/>
                <w:szCs w:val="32"/>
              </w:rPr>
              <w:t>o</w:t>
            </w:r>
            <w:r w:rsidRPr="007C7395">
              <w:rPr>
                <w:spacing w:val="1"/>
                <w:w w:val="68"/>
                <w:sz w:val="32"/>
                <w:szCs w:val="32"/>
              </w:rPr>
              <w:t>m</w:t>
            </w:r>
            <w:r w:rsidRPr="007C7395">
              <w:rPr>
                <w:w w:val="68"/>
                <w:sz w:val="32"/>
                <w:szCs w:val="32"/>
              </w:rPr>
              <w:t>p</w:t>
            </w:r>
            <w:r w:rsidRPr="007C7395">
              <w:rPr>
                <w:spacing w:val="-1"/>
                <w:w w:val="68"/>
                <w:sz w:val="32"/>
                <w:szCs w:val="32"/>
              </w:rPr>
              <w:t>an</w:t>
            </w:r>
            <w:r w:rsidRPr="007C7395">
              <w:rPr>
                <w:w w:val="68"/>
                <w:sz w:val="32"/>
                <w:szCs w:val="32"/>
              </w:rPr>
              <w:t xml:space="preserve">y </w:t>
            </w:r>
            <w:r w:rsidRPr="007C7395">
              <w:rPr>
                <w:spacing w:val="25"/>
                <w:w w:val="68"/>
                <w:sz w:val="32"/>
                <w:szCs w:val="32"/>
              </w:rPr>
              <w:t xml:space="preserve"> </w:t>
            </w:r>
            <w:r w:rsidRPr="007C7395">
              <w:rPr>
                <w:w w:val="68"/>
                <w:sz w:val="32"/>
                <w:szCs w:val="32"/>
              </w:rPr>
              <w:t>in</w:t>
            </w:r>
            <w:proofErr w:type="gramEnd"/>
            <w:r w:rsidRPr="007C7395">
              <w:rPr>
                <w:spacing w:val="-5"/>
                <w:w w:val="68"/>
                <w:sz w:val="32"/>
                <w:szCs w:val="32"/>
              </w:rPr>
              <w:t xml:space="preserve"> </w:t>
            </w:r>
            <w:r w:rsidRPr="007C7395">
              <w:rPr>
                <w:spacing w:val="-3"/>
                <w:w w:val="82"/>
                <w:sz w:val="32"/>
                <w:szCs w:val="32"/>
              </w:rPr>
              <w:t>e</w:t>
            </w:r>
            <w:r w:rsidRPr="007C7395">
              <w:rPr>
                <w:spacing w:val="2"/>
                <w:w w:val="82"/>
                <w:sz w:val="32"/>
                <w:szCs w:val="32"/>
              </w:rPr>
              <w:t>c</w:t>
            </w:r>
            <w:r w:rsidRPr="007C7395">
              <w:rPr>
                <w:spacing w:val="-2"/>
                <w:w w:val="73"/>
                <w:sz w:val="32"/>
                <w:szCs w:val="32"/>
              </w:rPr>
              <w:t>ono</w:t>
            </w:r>
            <w:r w:rsidRPr="007C7395">
              <w:rPr>
                <w:spacing w:val="2"/>
                <w:w w:val="70"/>
                <w:sz w:val="32"/>
                <w:szCs w:val="32"/>
              </w:rPr>
              <w:t>m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w w:val="73"/>
                <w:sz w:val="32"/>
                <w:szCs w:val="32"/>
              </w:rPr>
              <w:t>,</w:t>
            </w:r>
          </w:p>
          <w:p w:rsidR="00C87061" w:rsidRPr="007C7395" w:rsidRDefault="00C87061">
            <w:pPr>
              <w:spacing w:before="6" w:line="140" w:lineRule="exact"/>
              <w:rPr>
                <w:sz w:val="14"/>
                <w:szCs w:val="14"/>
              </w:rPr>
            </w:pPr>
          </w:p>
          <w:p w:rsidR="00C87061" w:rsidRPr="007C7395" w:rsidRDefault="006E0E90">
            <w:pPr>
              <w:ind w:left="105"/>
              <w:rPr>
                <w:sz w:val="32"/>
                <w:szCs w:val="32"/>
              </w:rPr>
            </w:pPr>
            <w:r w:rsidRPr="007C7395">
              <w:rPr>
                <w:w w:val="78"/>
                <w:sz w:val="32"/>
                <w:szCs w:val="32"/>
              </w:rPr>
              <w:t>s</w:t>
            </w:r>
            <w:r w:rsidRPr="007C7395">
              <w:rPr>
                <w:spacing w:val="-2"/>
                <w:w w:val="78"/>
                <w:sz w:val="32"/>
                <w:szCs w:val="32"/>
              </w:rPr>
              <w:t>o</w:t>
            </w:r>
            <w:r w:rsidRPr="007C7395">
              <w:rPr>
                <w:spacing w:val="-2"/>
                <w:w w:val="82"/>
                <w:sz w:val="32"/>
                <w:szCs w:val="32"/>
              </w:rPr>
              <w:t>c</w:t>
            </w:r>
            <w:r w:rsidRPr="007C7395">
              <w:rPr>
                <w:spacing w:val="1"/>
                <w:w w:val="52"/>
                <w:sz w:val="32"/>
                <w:szCs w:val="32"/>
              </w:rPr>
              <w:t>i</w:t>
            </w:r>
            <w:r w:rsidRPr="007C7395">
              <w:rPr>
                <w:spacing w:val="-2"/>
                <w:w w:val="82"/>
                <w:sz w:val="32"/>
                <w:szCs w:val="32"/>
              </w:rPr>
              <w:t>a</w:t>
            </w:r>
            <w:r w:rsidRPr="007C7395">
              <w:rPr>
                <w:w w:val="52"/>
                <w:sz w:val="32"/>
                <w:szCs w:val="32"/>
              </w:rPr>
              <w:t>l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77"/>
                <w:sz w:val="32"/>
                <w:szCs w:val="32"/>
              </w:rPr>
              <w:t>an</w:t>
            </w:r>
            <w:r w:rsidRPr="007C7395">
              <w:rPr>
                <w:w w:val="77"/>
                <w:sz w:val="32"/>
                <w:szCs w:val="32"/>
              </w:rPr>
              <w:t>d</w:t>
            </w:r>
            <w:r w:rsidRPr="007C7395">
              <w:rPr>
                <w:spacing w:val="1"/>
                <w:w w:val="77"/>
                <w:sz w:val="32"/>
                <w:szCs w:val="32"/>
              </w:rPr>
              <w:t xml:space="preserve"> 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w w:val="61"/>
                <w:sz w:val="32"/>
                <w:szCs w:val="32"/>
              </w:rPr>
              <w:t>v</w:t>
            </w:r>
            <w:r w:rsidRPr="007C7395">
              <w:rPr>
                <w:spacing w:val="1"/>
                <w:w w:val="61"/>
                <w:sz w:val="32"/>
                <w:szCs w:val="32"/>
              </w:rPr>
              <w:t>i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-2"/>
                <w:w w:val="73"/>
                <w:sz w:val="32"/>
                <w:szCs w:val="32"/>
              </w:rPr>
              <w:t>on</w:t>
            </w:r>
            <w:r w:rsidRPr="007C7395">
              <w:rPr>
                <w:spacing w:val="2"/>
                <w:w w:val="70"/>
                <w:sz w:val="32"/>
                <w:szCs w:val="32"/>
              </w:rPr>
              <w:t>m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w w:val="76"/>
                <w:sz w:val="32"/>
                <w:szCs w:val="32"/>
              </w:rPr>
              <w:t>t</w:t>
            </w:r>
            <w:r w:rsidRPr="007C7395">
              <w:rPr>
                <w:spacing w:val="-3"/>
                <w:w w:val="76"/>
                <w:sz w:val="32"/>
                <w:szCs w:val="32"/>
              </w:rPr>
              <w:t>a</w:t>
            </w:r>
            <w:r w:rsidRPr="007C7395">
              <w:rPr>
                <w:w w:val="52"/>
                <w:sz w:val="32"/>
                <w:szCs w:val="32"/>
              </w:rPr>
              <w:t>l</w:t>
            </w:r>
            <w:r w:rsidRPr="007C7395">
              <w:rPr>
                <w:spacing w:val="-21"/>
                <w:sz w:val="32"/>
                <w:szCs w:val="32"/>
              </w:rPr>
              <w:t xml:space="preserve"> </w:t>
            </w:r>
            <w:r w:rsidRPr="007C7395">
              <w:rPr>
                <w:spacing w:val="3"/>
                <w:w w:val="54"/>
                <w:sz w:val="32"/>
                <w:szCs w:val="32"/>
              </w:rPr>
              <w:t>f</w:t>
            </w:r>
            <w:r w:rsidRPr="007C7395">
              <w:rPr>
                <w:spacing w:val="-2"/>
                <w:w w:val="73"/>
                <w:sz w:val="32"/>
                <w:szCs w:val="32"/>
              </w:rPr>
              <w:t>o</w:t>
            </w:r>
            <w:r w:rsidRPr="007C7395">
              <w:rPr>
                <w:spacing w:val="2"/>
                <w:w w:val="65"/>
                <w:sz w:val="32"/>
                <w:szCs w:val="32"/>
              </w:rPr>
              <w:t>r</w:t>
            </w:r>
            <w:r w:rsidRPr="007C7395">
              <w:rPr>
                <w:spacing w:val="2"/>
                <w:w w:val="70"/>
                <w:sz w:val="32"/>
                <w:szCs w:val="32"/>
              </w:rPr>
              <w:t>m</w:t>
            </w:r>
            <w:r w:rsidRPr="007C7395">
              <w:rPr>
                <w:w w:val="80"/>
                <w:sz w:val="32"/>
                <w:szCs w:val="32"/>
              </w:rPr>
              <w:t>s.</w:t>
            </w:r>
          </w:p>
        </w:tc>
      </w:tr>
      <w:tr w:rsidR="00C87061" w:rsidRPr="007C7395">
        <w:trPr>
          <w:trHeight w:hRule="exact" w:val="593"/>
        </w:trPr>
        <w:tc>
          <w:tcPr>
            <w:tcW w:w="2613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6E0E90">
            <w:pPr>
              <w:spacing w:before="47"/>
              <w:ind w:left="859"/>
              <w:rPr>
                <w:sz w:val="32"/>
                <w:szCs w:val="32"/>
              </w:rPr>
            </w:pPr>
            <w:r w:rsidRPr="007C7395">
              <w:rPr>
                <w:spacing w:val="2"/>
                <w:w w:val="65"/>
                <w:sz w:val="32"/>
                <w:szCs w:val="32"/>
              </w:rPr>
              <w:t>(</w:t>
            </w:r>
            <w:r w:rsidRPr="007C7395">
              <w:rPr>
                <w:spacing w:val="-2"/>
                <w:w w:val="60"/>
                <w:sz w:val="32"/>
                <w:szCs w:val="32"/>
              </w:rPr>
              <w:t>T</w:t>
            </w:r>
            <w:r w:rsidRPr="007C7395">
              <w:rPr>
                <w:spacing w:val="-2"/>
                <w:w w:val="82"/>
                <w:sz w:val="32"/>
                <w:szCs w:val="32"/>
              </w:rPr>
              <w:t>e</w:t>
            </w:r>
            <w:r w:rsidRPr="007C7395">
              <w:rPr>
                <w:spacing w:val="-2"/>
                <w:w w:val="73"/>
                <w:sz w:val="32"/>
                <w:szCs w:val="32"/>
              </w:rPr>
              <w:t>n</w:t>
            </w:r>
            <w:r w:rsidRPr="007C7395">
              <w:rPr>
                <w:w w:val="71"/>
                <w:sz w:val="32"/>
                <w:szCs w:val="32"/>
              </w:rPr>
              <w:t>s</w:t>
            </w:r>
            <w:r w:rsidRPr="007C7395">
              <w:rPr>
                <w:spacing w:val="1"/>
                <w:w w:val="71"/>
                <w:sz w:val="32"/>
                <w:szCs w:val="32"/>
              </w:rPr>
              <w:t>i</w:t>
            </w:r>
            <w:r w:rsidRPr="007C7395">
              <w:rPr>
                <w:spacing w:val="-2"/>
                <w:w w:val="73"/>
                <w:sz w:val="32"/>
                <w:szCs w:val="32"/>
              </w:rPr>
              <w:t>on</w:t>
            </w:r>
            <w:r w:rsidRPr="007C7395">
              <w:rPr>
                <w:w w:val="65"/>
                <w:sz w:val="32"/>
                <w:szCs w:val="32"/>
              </w:rPr>
              <w:t>)</w:t>
            </w:r>
          </w:p>
        </w:tc>
        <w:tc>
          <w:tcPr>
            <w:tcW w:w="6842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7C7395" w:rsidRDefault="00C87061"/>
        </w:tc>
      </w:tr>
    </w:tbl>
    <w:p w:rsidR="00C87061" w:rsidRDefault="00C87061">
      <w:pPr>
        <w:spacing w:line="160" w:lineRule="exact"/>
        <w:rPr>
          <w:sz w:val="17"/>
          <w:szCs w:val="17"/>
        </w:rPr>
      </w:pPr>
    </w:p>
    <w:p w:rsidR="007C7395" w:rsidRDefault="007C7395">
      <w:pPr>
        <w:spacing w:line="160" w:lineRule="exact"/>
        <w:rPr>
          <w:sz w:val="17"/>
          <w:szCs w:val="17"/>
        </w:rPr>
      </w:pPr>
    </w:p>
    <w:p w:rsidR="007C7395" w:rsidRDefault="007C7395">
      <w:pPr>
        <w:spacing w:line="160" w:lineRule="exact"/>
        <w:rPr>
          <w:sz w:val="17"/>
          <w:szCs w:val="17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3"/>
        <w:gridCol w:w="6842"/>
      </w:tblGrid>
      <w:tr w:rsidR="00C87061" w:rsidRPr="00620BE8">
        <w:trPr>
          <w:trHeight w:hRule="exact" w:val="1042"/>
        </w:trPr>
        <w:tc>
          <w:tcPr>
            <w:tcW w:w="261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620BE8" w:rsidRDefault="006E0E90">
            <w:pPr>
              <w:spacing w:line="340" w:lineRule="exact"/>
              <w:ind w:left="339" w:right="348"/>
              <w:jc w:val="center"/>
              <w:rPr>
                <w:sz w:val="32"/>
                <w:szCs w:val="32"/>
              </w:rPr>
            </w:pPr>
            <w:r w:rsidRPr="00620BE8">
              <w:rPr>
                <w:spacing w:val="1"/>
                <w:w w:val="72"/>
                <w:sz w:val="32"/>
                <w:szCs w:val="32"/>
              </w:rPr>
              <w:lastRenderedPageBreak/>
              <w:t>C</w:t>
            </w:r>
            <w:r w:rsidRPr="00620BE8">
              <w:rPr>
                <w:spacing w:val="-1"/>
                <w:w w:val="72"/>
                <w:sz w:val="32"/>
                <w:szCs w:val="32"/>
              </w:rPr>
              <w:t>o</w:t>
            </w:r>
            <w:r w:rsidRPr="00620BE8">
              <w:rPr>
                <w:spacing w:val="1"/>
                <w:w w:val="72"/>
                <w:sz w:val="32"/>
                <w:szCs w:val="32"/>
              </w:rPr>
              <w:t>m</w:t>
            </w:r>
            <w:r w:rsidRPr="00620BE8">
              <w:rPr>
                <w:w w:val="72"/>
                <w:sz w:val="32"/>
                <w:szCs w:val="32"/>
              </w:rPr>
              <w:t>p</w:t>
            </w:r>
            <w:r w:rsidRPr="00620BE8">
              <w:rPr>
                <w:spacing w:val="-1"/>
                <w:w w:val="72"/>
                <w:sz w:val="32"/>
                <w:szCs w:val="32"/>
              </w:rPr>
              <w:t>an</w:t>
            </w:r>
            <w:r w:rsidRPr="00620BE8">
              <w:rPr>
                <w:w w:val="72"/>
                <w:sz w:val="32"/>
                <w:szCs w:val="32"/>
              </w:rPr>
              <w:t>y</w:t>
            </w:r>
            <w:r w:rsidRPr="00620BE8">
              <w:rPr>
                <w:spacing w:val="13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w w:val="65"/>
                <w:sz w:val="32"/>
                <w:szCs w:val="32"/>
              </w:rPr>
              <w:t>i</w:t>
            </w:r>
            <w:r w:rsidRPr="00620BE8">
              <w:rPr>
                <w:spacing w:val="-2"/>
                <w:w w:val="65"/>
                <w:sz w:val="32"/>
                <w:szCs w:val="32"/>
              </w:rPr>
              <w:t>n</w:t>
            </w:r>
            <w:r w:rsidRPr="00620BE8">
              <w:rPr>
                <w:w w:val="62"/>
                <w:sz w:val="32"/>
                <w:szCs w:val="32"/>
              </w:rPr>
              <w:t>fl</w:t>
            </w:r>
            <w:r w:rsidRPr="00620BE8">
              <w:rPr>
                <w:spacing w:val="-2"/>
                <w:w w:val="62"/>
                <w:sz w:val="32"/>
                <w:szCs w:val="32"/>
              </w:rPr>
              <w:t>u</w:t>
            </w:r>
            <w:r w:rsidRPr="00620BE8">
              <w:rPr>
                <w:spacing w:val="-2"/>
                <w:w w:val="82"/>
                <w:sz w:val="32"/>
                <w:szCs w:val="32"/>
              </w:rPr>
              <w:t>e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spacing w:val="-2"/>
                <w:w w:val="82"/>
                <w:sz w:val="32"/>
                <w:szCs w:val="32"/>
              </w:rPr>
              <w:t>c</w:t>
            </w:r>
            <w:r w:rsidRPr="00620BE8">
              <w:rPr>
                <w:w w:val="82"/>
                <w:sz w:val="32"/>
                <w:szCs w:val="32"/>
              </w:rPr>
              <w:t>e</w:t>
            </w:r>
          </w:p>
          <w:p w:rsidR="00C87061" w:rsidRPr="00620BE8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Pr="00620BE8" w:rsidRDefault="006E0E90">
            <w:pPr>
              <w:ind w:left="747" w:right="760"/>
              <w:jc w:val="center"/>
              <w:rPr>
                <w:sz w:val="32"/>
                <w:szCs w:val="32"/>
              </w:rPr>
            </w:pPr>
            <w:r w:rsidRPr="00620BE8">
              <w:rPr>
                <w:spacing w:val="2"/>
                <w:w w:val="65"/>
                <w:sz w:val="32"/>
                <w:szCs w:val="32"/>
              </w:rPr>
              <w:t>(</w:t>
            </w:r>
            <w:r w:rsidRPr="00620BE8">
              <w:rPr>
                <w:w w:val="65"/>
                <w:sz w:val="32"/>
                <w:szCs w:val="32"/>
              </w:rPr>
              <w:t>I</w:t>
            </w:r>
            <w:r w:rsidRPr="00620BE8">
              <w:rPr>
                <w:spacing w:val="-3"/>
                <w:w w:val="65"/>
                <w:sz w:val="32"/>
                <w:szCs w:val="32"/>
              </w:rPr>
              <w:t>n</w:t>
            </w:r>
            <w:r w:rsidRPr="00620BE8">
              <w:rPr>
                <w:w w:val="62"/>
                <w:sz w:val="32"/>
                <w:szCs w:val="32"/>
              </w:rPr>
              <w:t>fl</w:t>
            </w:r>
            <w:r w:rsidRPr="00620BE8">
              <w:rPr>
                <w:spacing w:val="-2"/>
                <w:w w:val="62"/>
                <w:sz w:val="32"/>
                <w:szCs w:val="32"/>
              </w:rPr>
              <w:t>u</w:t>
            </w:r>
            <w:r w:rsidRPr="00620BE8">
              <w:rPr>
                <w:spacing w:val="-2"/>
                <w:w w:val="82"/>
                <w:sz w:val="32"/>
                <w:szCs w:val="32"/>
              </w:rPr>
              <w:t>e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spacing w:val="-2"/>
                <w:w w:val="82"/>
                <w:sz w:val="32"/>
                <w:szCs w:val="32"/>
              </w:rPr>
              <w:t>ce</w:t>
            </w:r>
            <w:r w:rsidRPr="00620BE8">
              <w:rPr>
                <w:w w:val="65"/>
                <w:sz w:val="32"/>
                <w:szCs w:val="32"/>
              </w:rPr>
              <w:t>)</w:t>
            </w:r>
          </w:p>
        </w:tc>
        <w:tc>
          <w:tcPr>
            <w:tcW w:w="684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620BE8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 w:rsidRPr="00620BE8">
              <w:rPr>
                <w:w w:val="74"/>
                <w:sz w:val="32"/>
                <w:szCs w:val="32"/>
              </w:rPr>
              <w:t>St</w:t>
            </w:r>
            <w:r w:rsidRPr="00620BE8">
              <w:rPr>
                <w:spacing w:val="-2"/>
                <w:w w:val="74"/>
                <w:sz w:val="32"/>
                <w:szCs w:val="32"/>
              </w:rPr>
              <w:t>a</w:t>
            </w:r>
            <w:r w:rsidRPr="00620BE8">
              <w:rPr>
                <w:w w:val="73"/>
                <w:sz w:val="32"/>
                <w:szCs w:val="32"/>
              </w:rPr>
              <w:t>k</w:t>
            </w:r>
            <w:r w:rsidRPr="00620BE8">
              <w:rPr>
                <w:spacing w:val="-2"/>
                <w:w w:val="73"/>
                <w:sz w:val="32"/>
                <w:szCs w:val="32"/>
              </w:rPr>
              <w:t>eho</w:t>
            </w:r>
            <w:r w:rsidRPr="00620BE8">
              <w:rPr>
                <w:spacing w:val="1"/>
                <w:w w:val="52"/>
                <w:sz w:val="32"/>
                <w:szCs w:val="32"/>
              </w:rPr>
              <w:t>l</w:t>
            </w:r>
            <w:r w:rsidRPr="00620BE8">
              <w:rPr>
                <w:w w:val="81"/>
                <w:sz w:val="32"/>
                <w:szCs w:val="32"/>
              </w:rPr>
              <w:t>d</w:t>
            </w:r>
            <w:r w:rsidRPr="00620BE8">
              <w:rPr>
                <w:spacing w:val="-1"/>
                <w:w w:val="81"/>
                <w:sz w:val="32"/>
                <w:szCs w:val="32"/>
              </w:rPr>
              <w:t>e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w w:val="70"/>
                <w:sz w:val="32"/>
                <w:szCs w:val="32"/>
              </w:rPr>
              <w:t>w</w:t>
            </w:r>
            <w:r w:rsidRPr="00620BE8">
              <w:rPr>
                <w:spacing w:val="-1"/>
                <w:w w:val="70"/>
                <w:sz w:val="32"/>
                <w:szCs w:val="32"/>
              </w:rPr>
              <w:t>h</w:t>
            </w:r>
            <w:r w:rsidRPr="00620BE8">
              <w:rPr>
                <w:w w:val="70"/>
                <w:sz w:val="32"/>
                <w:szCs w:val="32"/>
              </w:rPr>
              <w:t>o</w:t>
            </w:r>
            <w:r w:rsidRPr="00620BE8">
              <w:rPr>
                <w:spacing w:val="-3"/>
                <w:w w:val="70"/>
                <w:sz w:val="32"/>
                <w:szCs w:val="32"/>
              </w:rPr>
              <w:t xml:space="preserve"> </w:t>
            </w:r>
            <w:r w:rsidRPr="00620BE8">
              <w:rPr>
                <w:w w:val="70"/>
                <w:sz w:val="32"/>
                <w:szCs w:val="32"/>
              </w:rPr>
              <w:t>i</w:t>
            </w:r>
            <w:r w:rsidRPr="00620BE8">
              <w:rPr>
                <w:spacing w:val="-1"/>
                <w:w w:val="70"/>
                <w:sz w:val="32"/>
                <w:szCs w:val="32"/>
              </w:rPr>
              <w:t>n</w:t>
            </w:r>
            <w:r w:rsidRPr="00620BE8">
              <w:rPr>
                <w:w w:val="70"/>
                <w:sz w:val="32"/>
                <w:szCs w:val="32"/>
              </w:rPr>
              <w:t>fl</w:t>
            </w:r>
            <w:r w:rsidRPr="00620BE8">
              <w:rPr>
                <w:spacing w:val="-1"/>
                <w:w w:val="70"/>
                <w:sz w:val="32"/>
                <w:szCs w:val="32"/>
              </w:rPr>
              <w:t>uen</w:t>
            </w:r>
            <w:r w:rsidRPr="00620BE8">
              <w:rPr>
                <w:spacing w:val="1"/>
                <w:w w:val="70"/>
                <w:sz w:val="32"/>
                <w:szCs w:val="32"/>
              </w:rPr>
              <w:t>c</w:t>
            </w:r>
            <w:r w:rsidRPr="00620BE8">
              <w:rPr>
                <w:w w:val="70"/>
                <w:sz w:val="32"/>
                <w:szCs w:val="32"/>
              </w:rPr>
              <w:t>e</w:t>
            </w:r>
            <w:r w:rsidRPr="00620BE8">
              <w:rPr>
                <w:spacing w:val="13"/>
                <w:w w:val="70"/>
                <w:sz w:val="32"/>
                <w:szCs w:val="32"/>
              </w:rPr>
              <w:t xml:space="preserve"> </w:t>
            </w:r>
            <w:r w:rsidRPr="00620BE8">
              <w:rPr>
                <w:spacing w:val="-1"/>
                <w:w w:val="70"/>
                <w:sz w:val="32"/>
                <w:szCs w:val="32"/>
              </w:rPr>
              <w:t>th</w:t>
            </w:r>
            <w:r w:rsidRPr="00620BE8">
              <w:rPr>
                <w:w w:val="70"/>
                <w:sz w:val="32"/>
                <w:szCs w:val="32"/>
              </w:rPr>
              <w:t>e</w:t>
            </w:r>
            <w:r w:rsidRPr="00620BE8">
              <w:rPr>
                <w:spacing w:val="22"/>
                <w:w w:val="70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0"/>
                <w:sz w:val="32"/>
                <w:szCs w:val="32"/>
              </w:rPr>
              <w:t>c</w:t>
            </w:r>
            <w:r w:rsidRPr="00620BE8">
              <w:rPr>
                <w:spacing w:val="-1"/>
                <w:w w:val="70"/>
                <w:sz w:val="32"/>
                <w:szCs w:val="32"/>
              </w:rPr>
              <w:t>o</w:t>
            </w:r>
            <w:r w:rsidRPr="00620BE8">
              <w:rPr>
                <w:spacing w:val="1"/>
                <w:w w:val="70"/>
                <w:sz w:val="32"/>
                <w:szCs w:val="32"/>
              </w:rPr>
              <w:t>m</w:t>
            </w:r>
            <w:r w:rsidRPr="00620BE8">
              <w:rPr>
                <w:w w:val="70"/>
                <w:sz w:val="32"/>
                <w:szCs w:val="32"/>
              </w:rPr>
              <w:t>p</w:t>
            </w:r>
            <w:r w:rsidRPr="00620BE8">
              <w:rPr>
                <w:spacing w:val="-1"/>
                <w:w w:val="70"/>
                <w:sz w:val="32"/>
                <w:szCs w:val="32"/>
              </w:rPr>
              <w:t>an</w:t>
            </w:r>
            <w:r w:rsidRPr="00620BE8">
              <w:rPr>
                <w:w w:val="70"/>
                <w:sz w:val="32"/>
                <w:szCs w:val="32"/>
              </w:rPr>
              <w:t>y</w:t>
            </w:r>
            <w:r w:rsidRPr="00620BE8">
              <w:rPr>
                <w:spacing w:val="53"/>
                <w:w w:val="70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0"/>
                <w:sz w:val="32"/>
                <w:szCs w:val="32"/>
              </w:rPr>
              <w:t>a</w:t>
            </w:r>
            <w:r w:rsidRPr="00620BE8">
              <w:rPr>
                <w:spacing w:val="-1"/>
                <w:w w:val="70"/>
                <w:sz w:val="32"/>
                <w:szCs w:val="32"/>
              </w:rPr>
              <w:t>n</w:t>
            </w:r>
            <w:r w:rsidRPr="00620BE8">
              <w:rPr>
                <w:w w:val="70"/>
                <w:sz w:val="32"/>
                <w:szCs w:val="32"/>
              </w:rPr>
              <w:t>d</w:t>
            </w:r>
            <w:r w:rsidRPr="00620BE8">
              <w:rPr>
                <w:spacing w:val="43"/>
                <w:w w:val="70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3"/>
                <w:sz w:val="32"/>
                <w:szCs w:val="32"/>
              </w:rPr>
              <w:t>o</w:t>
            </w:r>
            <w:r w:rsidRPr="00620BE8">
              <w:rPr>
                <w:w w:val="70"/>
                <w:sz w:val="32"/>
                <w:szCs w:val="32"/>
              </w:rPr>
              <w:t>p</w:t>
            </w:r>
            <w:r w:rsidRPr="00620BE8">
              <w:rPr>
                <w:spacing w:val="2"/>
                <w:w w:val="70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on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spacing w:val="-3"/>
                <w:w w:val="73"/>
                <w:sz w:val="32"/>
                <w:szCs w:val="32"/>
              </w:rPr>
              <w:t>o</w:t>
            </w:r>
            <w:r w:rsidRPr="00620BE8">
              <w:rPr>
                <w:w w:val="54"/>
                <w:sz w:val="32"/>
                <w:szCs w:val="32"/>
              </w:rPr>
              <w:t>f</w:t>
            </w:r>
            <w:r w:rsidRPr="00620BE8">
              <w:rPr>
                <w:spacing w:val="-23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3"/>
                <w:sz w:val="32"/>
                <w:szCs w:val="32"/>
              </w:rPr>
              <w:t>o</w:t>
            </w:r>
            <w:r w:rsidRPr="00620BE8">
              <w:rPr>
                <w:spacing w:val="3"/>
                <w:w w:val="66"/>
                <w:sz w:val="32"/>
                <w:szCs w:val="32"/>
              </w:rPr>
              <w:t>t</w:t>
            </w:r>
            <w:r w:rsidRPr="00620BE8">
              <w:rPr>
                <w:spacing w:val="-2"/>
                <w:w w:val="73"/>
                <w:sz w:val="32"/>
                <w:szCs w:val="32"/>
              </w:rPr>
              <w:t>h</w:t>
            </w:r>
            <w:r w:rsidRPr="00620BE8">
              <w:rPr>
                <w:spacing w:val="-2"/>
                <w:w w:val="82"/>
                <w:sz w:val="32"/>
                <w:szCs w:val="32"/>
              </w:rPr>
              <w:t>e</w:t>
            </w:r>
            <w:r w:rsidRPr="00620BE8">
              <w:rPr>
                <w:w w:val="65"/>
                <w:sz w:val="32"/>
                <w:szCs w:val="32"/>
              </w:rPr>
              <w:t>r</w:t>
            </w:r>
          </w:p>
          <w:p w:rsidR="00C87061" w:rsidRPr="00620BE8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Pr="00620BE8" w:rsidRDefault="006E0E90">
            <w:pPr>
              <w:ind w:left="105"/>
              <w:rPr>
                <w:sz w:val="32"/>
                <w:szCs w:val="32"/>
              </w:rPr>
            </w:pPr>
            <w:r w:rsidRPr="00620BE8">
              <w:rPr>
                <w:w w:val="79"/>
                <w:sz w:val="32"/>
                <w:szCs w:val="32"/>
              </w:rPr>
              <w:t>st</w:t>
            </w:r>
            <w:r w:rsidRPr="00620BE8">
              <w:rPr>
                <w:spacing w:val="-3"/>
                <w:w w:val="79"/>
                <w:sz w:val="32"/>
                <w:szCs w:val="32"/>
              </w:rPr>
              <w:t>a</w:t>
            </w:r>
            <w:r w:rsidRPr="00620BE8">
              <w:rPr>
                <w:w w:val="73"/>
                <w:sz w:val="32"/>
                <w:szCs w:val="32"/>
              </w:rPr>
              <w:t>k</w:t>
            </w:r>
            <w:r w:rsidRPr="00620BE8">
              <w:rPr>
                <w:spacing w:val="-2"/>
                <w:w w:val="73"/>
                <w:sz w:val="32"/>
                <w:szCs w:val="32"/>
              </w:rPr>
              <w:t>eho</w:t>
            </w:r>
            <w:r w:rsidRPr="00620BE8">
              <w:rPr>
                <w:spacing w:val="1"/>
                <w:w w:val="52"/>
                <w:sz w:val="32"/>
                <w:szCs w:val="32"/>
              </w:rPr>
              <w:t>l</w:t>
            </w:r>
            <w:r w:rsidRPr="00620BE8">
              <w:rPr>
                <w:w w:val="81"/>
                <w:sz w:val="32"/>
                <w:szCs w:val="32"/>
              </w:rPr>
              <w:t>d</w:t>
            </w:r>
            <w:r w:rsidRPr="00620BE8">
              <w:rPr>
                <w:spacing w:val="-1"/>
                <w:w w:val="81"/>
                <w:sz w:val="32"/>
                <w:szCs w:val="32"/>
              </w:rPr>
              <w:t>e</w:t>
            </w:r>
            <w:r w:rsidRPr="00620BE8">
              <w:rPr>
                <w:w w:val="65"/>
                <w:sz w:val="32"/>
                <w:szCs w:val="32"/>
              </w:rPr>
              <w:t>r</w:t>
            </w:r>
            <w:r w:rsidRPr="00620BE8">
              <w:rPr>
                <w:spacing w:val="-20"/>
                <w:sz w:val="32"/>
                <w:szCs w:val="32"/>
              </w:rPr>
              <w:t xml:space="preserve"> </w:t>
            </w:r>
            <w:r w:rsidRPr="00620BE8">
              <w:rPr>
                <w:w w:val="72"/>
                <w:sz w:val="32"/>
                <w:szCs w:val="32"/>
              </w:rPr>
              <w:t>g</w:t>
            </w:r>
            <w:r w:rsidRPr="00620BE8">
              <w:rPr>
                <w:spacing w:val="1"/>
                <w:w w:val="72"/>
                <w:sz w:val="32"/>
                <w:szCs w:val="32"/>
              </w:rPr>
              <w:t>r</w:t>
            </w:r>
            <w:r w:rsidRPr="00620BE8">
              <w:rPr>
                <w:spacing w:val="-1"/>
                <w:w w:val="72"/>
                <w:sz w:val="32"/>
                <w:szCs w:val="32"/>
              </w:rPr>
              <w:t>ou</w:t>
            </w:r>
            <w:r w:rsidRPr="00620BE8">
              <w:rPr>
                <w:w w:val="72"/>
                <w:sz w:val="32"/>
                <w:szCs w:val="32"/>
              </w:rPr>
              <w:t>ps</w:t>
            </w:r>
            <w:r w:rsidRPr="00620BE8">
              <w:rPr>
                <w:spacing w:val="38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2"/>
                <w:sz w:val="32"/>
                <w:szCs w:val="32"/>
              </w:rPr>
              <w:t>o</w:t>
            </w:r>
            <w:r w:rsidRPr="00620BE8">
              <w:rPr>
                <w:w w:val="72"/>
                <w:sz w:val="32"/>
                <w:szCs w:val="32"/>
              </w:rPr>
              <w:t>r</w:t>
            </w:r>
            <w:r w:rsidRPr="00620BE8">
              <w:rPr>
                <w:spacing w:val="-4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2"/>
                <w:sz w:val="32"/>
                <w:szCs w:val="32"/>
              </w:rPr>
              <w:t>a</w:t>
            </w:r>
            <w:r w:rsidRPr="00620BE8">
              <w:rPr>
                <w:spacing w:val="-1"/>
                <w:w w:val="72"/>
                <w:sz w:val="32"/>
                <w:szCs w:val="32"/>
              </w:rPr>
              <w:t>n</w:t>
            </w:r>
            <w:r w:rsidRPr="00620BE8">
              <w:rPr>
                <w:w w:val="72"/>
                <w:sz w:val="32"/>
                <w:szCs w:val="32"/>
              </w:rPr>
              <w:t>y</w:t>
            </w:r>
            <w:r w:rsidRPr="00620BE8">
              <w:rPr>
                <w:spacing w:val="5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w w:val="81"/>
                <w:sz w:val="32"/>
                <w:szCs w:val="32"/>
              </w:rPr>
              <w:t>d</w:t>
            </w:r>
            <w:r w:rsidRPr="00620BE8">
              <w:rPr>
                <w:spacing w:val="-2"/>
                <w:w w:val="81"/>
                <w:sz w:val="32"/>
                <w:szCs w:val="32"/>
              </w:rPr>
              <w:t>e</w:t>
            </w:r>
            <w:r w:rsidRPr="00620BE8">
              <w:rPr>
                <w:spacing w:val="-2"/>
                <w:w w:val="82"/>
                <w:sz w:val="32"/>
                <w:szCs w:val="32"/>
              </w:rPr>
              <w:t>c</w:t>
            </w: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w w:val="71"/>
                <w:sz w:val="32"/>
                <w:szCs w:val="32"/>
              </w:rPr>
              <w:t>s</w:t>
            </w:r>
            <w:r w:rsidRPr="00620BE8">
              <w:rPr>
                <w:spacing w:val="1"/>
                <w:w w:val="71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on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w w:val="74"/>
                <w:sz w:val="32"/>
                <w:szCs w:val="32"/>
              </w:rPr>
              <w:t>p</w:t>
            </w:r>
            <w:r w:rsidRPr="00620BE8">
              <w:rPr>
                <w:spacing w:val="1"/>
                <w:w w:val="74"/>
                <w:sz w:val="32"/>
                <w:szCs w:val="32"/>
              </w:rPr>
              <w:t>r</w:t>
            </w:r>
            <w:r w:rsidRPr="00620BE8">
              <w:rPr>
                <w:spacing w:val="-2"/>
                <w:w w:val="73"/>
                <w:sz w:val="32"/>
                <w:szCs w:val="32"/>
              </w:rPr>
              <w:t>o</w:t>
            </w:r>
            <w:r w:rsidRPr="00620BE8">
              <w:rPr>
                <w:spacing w:val="-2"/>
                <w:w w:val="82"/>
                <w:sz w:val="32"/>
                <w:szCs w:val="32"/>
              </w:rPr>
              <w:t>ce</w:t>
            </w:r>
            <w:r w:rsidRPr="00620BE8">
              <w:rPr>
                <w:w w:val="83"/>
                <w:sz w:val="32"/>
                <w:szCs w:val="32"/>
              </w:rPr>
              <w:t>ss</w:t>
            </w:r>
            <w:r w:rsidRPr="00620BE8">
              <w:rPr>
                <w:spacing w:val="-2"/>
                <w:w w:val="83"/>
                <w:sz w:val="32"/>
                <w:szCs w:val="32"/>
              </w:rPr>
              <w:t>e</w:t>
            </w:r>
            <w:r w:rsidRPr="00620BE8">
              <w:rPr>
                <w:w w:val="80"/>
                <w:sz w:val="32"/>
                <w:szCs w:val="32"/>
              </w:rPr>
              <w:t>s.</w:t>
            </w:r>
          </w:p>
        </w:tc>
      </w:tr>
      <w:tr w:rsidR="00C87061" w:rsidRPr="00620BE8">
        <w:trPr>
          <w:trHeight w:hRule="exact" w:val="1551"/>
        </w:trPr>
        <w:tc>
          <w:tcPr>
            <w:tcW w:w="261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620BE8" w:rsidRDefault="006E0E90">
            <w:pPr>
              <w:spacing w:line="340" w:lineRule="exact"/>
              <w:ind w:left="185" w:right="191"/>
              <w:jc w:val="center"/>
              <w:rPr>
                <w:sz w:val="32"/>
                <w:szCs w:val="32"/>
              </w:rPr>
            </w:pPr>
            <w:r w:rsidRPr="00620BE8">
              <w:rPr>
                <w:spacing w:val="-1"/>
                <w:w w:val="60"/>
                <w:sz w:val="32"/>
                <w:szCs w:val="32"/>
              </w:rPr>
              <w:t>A</w:t>
            </w:r>
            <w:r w:rsidRPr="00620BE8">
              <w:rPr>
                <w:spacing w:val="1"/>
                <w:w w:val="52"/>
                <w:sz w:val="32"/>
                <w:szCs w:val="32"/>
              </w:rPr>
              <w:t>l</w:t>
            </w:r>
            <w:r w:rsidRPr="00620BE8">
              <w:rPr>
                <w:w w:val="76"/>
                <w:sz w:val="32"/>
                <w:szCs w:val="32"/>
              </w:rPr>
              <w:t>t</w:t>
            </w:r>
            <w:r w:rsidRPr="00620BE8">
              <w:rPr>
                <w:spacing w:val="-3"/>
                <w:w w:val="76"/>
                <w:sz w:val="32"/>
                <w:szCs w:val="32"/>
              </w:rPr>
              <w:t>e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spacing w:val="-2"/>
                <w:w w:val="82"/>
                <w:sz w:val="32"/>
                <w:szCs w:val="32"/>
              </w:rPr>
              <w:t>a</w:t>
            </w:r>
            <w:r w:rsidRPr="00620BE8">
              <w:rPr>
                <w:w w:val="68"/>
                <w:sz w:val="32"/>
                <w:szCs w:val="32"/>
              </w:rPr>
              <w:t>tive</w:t>
            </w:r>
            <w:r w:rsidRPr="00620BE8">
              <w:rPr>
                <w:spacing w:val="-23"/>
                <w:sz w:val="32"/>
                <w:szCs w:val="32"/>
              </w:rPr>
              <w:t xml:space="preserve"> </w:t>
            </w:r>
            <w:r w:rsidRPr="00620BE8">
              <w:rPr>
                <w:spacing w:val="-3"/>
                <w:w w:val="73"/>
                <w:sz w:val="32"/>
                <w:szCs w:val="32"/>
              </w:rPr>
              <w:t>o</w:t>
            </w:r>
            <w:r w:rsidRPr="00620BE8">
              <w:rPr>
                <w:w w:val="70"/>
                <w:sz w:val="32"/>
                <w:szCs w:val="32"/>
              </w:rPr>
              <w:t>p</w:t>
            </w:r>
            <w:r w:rsidRPr="00620BE8">
              <w:rPr>
                <w:spacing w:val="2"/>
                <w:w w:val="70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on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spacing w:val="-3"/>
                <w:w w:val="73"/>
                <w:sz w:val="32"/>
                <w:szCs w:val="32"/>
              </w:rPr>
              <w:t>o</w:t>
            </w:r>
            <w:r w:rsidRPr="00620BE8">
              <w:rPr>
                <w:w w:val="73"/>
                <w:sz w:val="32"/>
                <w:szCs w:val="32"/>
              </w:rPr>
              <w:t>n</w:t>
            </w:r>
          </w:p>
          <w:p w:rsidR="00C87061" w:rsidRPr="00620BE8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Pr="00620BE8" w:rsidRDefault="006E0E90">
            <w:pPr>
              <w:ind w:left="638" w:right="640"/>
              <w:jc w:val="center"/>
              <w:rPr>
                <w:sz w:val="32"/>
                <w:szCs w:val="32"/>
              </w:rPr>
            </w:pPr>
            <w:r w:rsidRPr="00620BE8">
              <w:rPr>
                <w:w w:val="74"/>
                <w:sz w:val="32"/>
                <w:szCs w:val="32"/>
              </w:rPr>
              <w:t>t</w:t>
            </w:r>
            <w:r w:rsidRPr="00620BE8">
              <w:rPr>
                <w:spacing w:val="-2"/>
                <w:w w:val="74"/>
                <w:sz w:val="32"/>
                <w:szCs w:val="32"/>
              </w:rPr>
              <w:t>h</w:t>
            </w:r>
            <w:r w:rsidRPr="00620BE8">
              <w:rPr>
                <w:w w:val="74"/>
                <w:sz w:val="32"/>
                <w:szCs w:val="32"/>
              </w:rPr>
              <w:t>e</w:t>
            </w:r>
            <w:r w:rsidRPr="00620BE8">
              <w:rPr>
                <w:spacing w:val="-3"/>
                <w:w w:val="74"/>
                <w:sz w:val="32"/>
                <w:szCs w:val="32"/>
              </w:rPr>
              <w:t xml:space="preserve"> </w:t>
            </w:r>
            <w:r w:rsidRPr="00620BE8">
              <w:rPr>
                <w:spacing w:val="-3"/>
                <w:w w:val="82"/>
                <w:sz w:val="32"/>
                <w:szCs w:val="32"/>
              </w:rPr>
              <w:t>c</w:t>
            </w:r>
            <w:r w:rsidRPr="00620BE8">
              <w:rPr>
                <w:spacing w:val="-2"/>
                <w:w w:val="73"/>
                <w:sz w:val="32"/>
                <w:szCs w:val="32"/>
              </w:rPr>
              <w:t>o</w:t>
            </w:r>
            <w:r w:rsidRPr="00620BE8">
              <w:rPr>
                <w:spacing w:val="2"/>
                <w:w w:val="70"/>
                <w:sz w:val="32"/>
                <w:szCs w:val="32"/>
              </w:rPr>
              <w:t>m</w:t>
            </w:r>
            <w:r w:rsidRPr="00620BE8">
              <w:rPr>
                <w:w w:val="81"/>
                <w:sz w:val="32"/>
                <w:szCs w:val="32"/>
              </w:rPr>
              <w:t>p</w:t>
            </w:r>
            <w:r w:rsidRPr="00620BE8">
              <w:rPr>
                <w:spacing w:val="-1"/>
                <w:w w:val="81"/>
                <w:sz w:val="32"/>
                <w:szCs w:val="32"/>
              </w:rPr>
              <w:t>a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w w:val="65"/>
                <w:sz w:val="32"/>
                <w:szCs w:val="32"/>
              </w:rPr>
              <w:t>y</w:t>
            </w:r>
          </w:p>
          <w:p w:rsidR="00C87061" w:rsidRPr="00620BE8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Pr="00620BE8" w:rsidRDefault="006E0E90">
            <w:pPr>
              <w:ind w:left="190" w:right="191"/>
              <w:jc w:val="center"/>
              <w:rPr>
                <w:sz w:val="32"/>
                <w:szCs w:val="32"/>
              </w:rPr>
            </w:pPr>
            <w:r w:rsidRPr="00620BE8">
              <w:rPr>
                <w:spacing w:val="2"/>
                <w:w w:val="65"/>
                <w:sz w:val="32"/>
                <w:szCs w:val="32"/>
              </w:rPr>
              <w:t>(</w:t>
            </w:r>
            <w:r w:rsidRPr="00620BE8">
              <w:rPr>
                <w:spacing w:val="1"/>
                <w:w w:val="65"/>
                <w:sz w:val="32"/>
                <w:szCs w:val="32"/>
              </w:rPr>
              <w:t>D</w:t>
            </w: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w w:val="73"/>
                <w:sz w:val="32"/>
                <w:szCs w:val="32"/>
              </w:rPr>
              <w:t>v</w:t>
            </w:r>
            <w:r w:rsidRPr="00620BE8">
              <w:rPr>
                <w:spacing w:val="-6"/>
                <w:w w:val="73"/>
                <w:sz w:val="32"/>
                <w:szCs w:val="32"/>
              </w:rPr>
              <w:t>e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w w:val="83"/>
                <w:sz w:val="32"/>
                <w:szCs w:val="32"/>
              </w:rPr>
              <w:t>se</w:t>
            </w:r>
            <w:r w:rsidRPr="00620BE8">
              <w:rPr>
                <w:spacing w:val="-23"/>
                <w:sz w:val="32"/>
                <w:szCs w:val="32"/>
              </w:rPr>
              <w:t xml:space="preserve"> </w:t>
            </w:r>
            <w:r w:rsidRPr="00620BE8">
              <w:rPr>
                <w:w w:val="81"/>
                <w:sz w:val="32"/>
                <w:szCs w:val="32"/>
              </w:rPr>
              <w:t>p</w:t>
            </w:r>
            <w:r w:rsidRPr="00620BE8">
              <w:rPr>
                <w:spacing w:val="-2"/>
                <w:w w:val="81"/>
                <w:sz w:val="32"/>
                <w:szCs w:val="32"/>
              </w:rPr>
              <w:t>e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w w:val="82"/>
                <w:sz w:val="32"/>
                <w:szCs w:val="32"/>
              </w:rPr>
              <w:t>s</w:t>
            </w:r>
            <w:r w:rsidRPr="00620BE8">
              <w:rPr>
                <w:spacing w:val="1"/>
                <w:w w:val="82"/>
                <w:sz w:val="32"/>
                <w:szCs w:val="32"/>
              </w:rPr>
              <w:t>p</w:t>
            </w:r>
            <w:r w:rsidRPr="00620BE8">
              <w:rPr>
                <w:spacing w:val="-2"/>
                <w:w w:val="82"/>
                <w:sz w:val="32"/>
                <w:szCs w:val="32"/>
              </w:rPr>
              <w:t>ec</w:t>
            </w:r>
            <w:r w:rsidRPr="00620BE8">
              <w:rPr>
                <w:w w:val="68"/>
                <w:sz w:val="32"/>
                <w:szCs w:val="32"/>
              </w:rPr>
              <w:t>tiv</w:t>
            </w:r>
            <w:r w:rsidRPr="00620BE8">
              <w:rPr>
                <w:spacing w:val="-2"/>
                <w:w w:val="68"/>
                <w:sz w:val="32"/>
                <w:szCs w:val="32"/>
              </w:rPr>
              <w:t>e</w:t>
            </w:r>
            <w:r w:rsidRPr="00620BE8">
              <w:rPr>
                <w:w w:val="75"/>
                <w:sz w:val="32"/>
                <w:szCs w:val="32"/>
              </w:rPr>
              <w:t>s)</w:t>
            </w:r>
          </w:p>
        </w:tc>
        <w:tc>
          <w:tcPr>
            <w:tcW w:w="684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Pr="00620BE8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 w:rsidRPr="00620BE8">
              <w:rPr>
                <w:w w:val="74"/>
                <w:sz w:val="32"/>
                <w:szCs w:val="32"/>
              </w:rPr>
              <w:t>St</w:t>
            </w:r>
            <w:r w:rsidRPr="00620BE8">
              <w:rPr>
                <w:spacing w:val="-2"/>
                <w:w w:val="74"/>
                <w:sz w:val="32"/>
                <w:szCs w:val="32"/>
              </w:rPr>
              <w:t>a</w:t>
            </w:r>
            <w:r w:rsidRPr="00620BE8">
              <w:rPr>
                <w:w w:val="73"/>
                <w:sz w:val="32"/>
                <w:szCs w:val="32"/>
              </w:rPr>
              <w:t>k</w:t>
            </w:r>
            <w:r w:rsidRPr="00620BE8">
              <w:rPr>
                <w:spacing w:val="-2"/>
                <w:w w:val="73"/>
                <w:sz w:val="32"/>
                <w:szCs w:val="32"/>
              </w:rPr>
              <w:t>eho</w:t>
            </w:r>
            <w:r w:rsidRPr="00620BE8">
              <w:rPr>
                <w:spacing w:val="1"/>
                <w:w w:val="52"/>
                <w:sz w:val="32"/>
                <w:szCs w:val="32"/>
              </w:rPr>
              <w:t>l</w:t>
            </w:r>
            <w:r w:rsidRPr="00620BE8">
              <w:rPr>
                <w:w w:val="81"/>
                <w:sz w:val="32"/>
                <w:szCs w:val="32"/>
              </w:rPr>
              <w:t>d</w:t>
            </w:r>
            <w:r w:rsidRPr="00620BE8">
              <w:rPr>
                <w:spacing w:val="-1"/>
                <w:w w:val="81"/>
                <w:sz w:val="32"/>
                <w:szCs w:val="32"/>
              </w:rPr>
              <w:t>e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w w:val="65"/>
                <w:sz w:val="32"/>
                <w:szCs w:val="32"/>
              </w:rPr>
              <w:t>w</w:t>
            </w:r>
            <w:r w:rsidRPr="00620BE8">
              <w:rPr>
                <w:spacing w:val="1"/>
                <w:w w:val="65"/>
                <w:sz w:val="32"/>
                <w:szCs w:val="32"/>
              </w:rPr>
              <w:t>i</w:t>
            </w:r>
            <w:r w:rsidRPr="00620BE8">
              <w:rPr>
                <w:w w:val="65"/>
                <w:sz w:val="32"/>
                <w:szCs w:val="32"/>
              </w:rPr>
              <w:t>th</w:t>
            </w:r>
            <w:r w:rsidRPr="00620BE8">
              <w:rPr>
                <w:spacing w:val="6"/>
                <w:w w:val="65"/>
                <w:sz w:val="32"/>
                <w:szCs w:val="32"/>
              </w:rPr>
              <w:t xml:space="preserve"> </w:t>
            </w:r>
            <w:r w:rsidRPr="00620BE8">
              <w:rPr>
                <w:w w:val="73"/>
                <w:sz w:val="32"/>
                <w:szCs w:val="32"/>
              </w:rPr>
              <w:t>v</w:t>
            </w:r>
            <w:r w:rsidRPr="00620BE8">
              <w:rPr>
                <w:spacing w:val="-3"/>
                <w:w w:val="73"/>
                <w:sz w:val="32"/>
                <w:szCs w:val="32"/>
              </w:rPr>
              <w:t>a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ou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spacing w:val="-3"/>
                <w:w w:val="73"/>
                <w:sz w:val="32"/>
                <w:szCs w:val="32"/>
              </w:rPr>
              <w:t>o</w:t>
            </w:r>
            <w:r w:rsidRPr="00620BE8">
              <w:rPr>
                <w:w w:val="70"/>
                <w:sz w:val="32"/>
                <w:szCs w:val="32"/>
              </w:rPr>
              <w:t>p</w:t>
            </w:r>
            <w:r w:rsidRPr="00620BE8">
              <w:rPr>
                <w:spacing w:val="2"/>
                <w:w w:val="70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spacing w:val="-2"/>
                <w:w w:val="73"/>
                <w:sz w:val="32"/>
                <w:szCs w:val="32"/>
              </w:rPr>
              <w:t>on</w:t>
            </w:r>
            <w:r w:rsidRPr="00620BE8">
              <w:rPr>
                <w:w w:val="84"/>
                <w:sz w:val="32"/>
                <w:szCs w:val="32"/>
              </w:rPr>
              <w:t>s</w:t>
            </w:r>
            <w:r w:rsidRPr="00620BE8">
              <w:rPr>
                <w:spacing w:val="-21"/>
                <w:sz w:val="32"/>
                <w:szCs w:val="32"/>
              </w:rPr>
              <w:t xml:space="preserve"> </w:t>
            </w:r>
            <w:r w:rsidRPr="00620BE8">
              <w:rPr>
                <w:spacing w:val="-1"/>
                <w:w w:val="74"/>
                <w:sz w:val="32"/>
                <w:szCs w:val="32"/>
              </w:rPr>
              <w:t>tha</w:t>
            </w:r>
            <w:r w:rsidRPr="00620BE8">
              <w:rPr>
                <w:w w:val="74"/>
                <w:sz w:val="32"/>
                <w:szCs w:val="32"/>
              </w:rPr>
              <w:t>t</w:t>
            </w:r>
            <w:r w:rsidRPr="00620BE8">
              <w:rPr>
                <w:spacing w:val="-8"/>
                <w:w w:val="74"/>
                <w:sz w:val="32"/>
                <w:szCs w:val="32"/>
              </w:rPr>
              <w:t xml:space="preserve"> </w:t>
            </w:r>
            <w:r w:rsidRPr="00620BE8">
              <w:rPr>
                <w:spacing w:val="1"/>
                <w:w w:val="74"/>
                <w:sz w:val="32"/>
                <w:szCs w:val="32"/>
              </w:rPr>
              <w:t>c</w:t>
            </w:r>
            <w:r w:rsidRPr="00620BE8">
              <w:rPr>
                <w:spacing w:val="-1"/>
                <w:w w:val="74"/>
                <w:sz w:val="32"/>
                <w:szCs w:val="32"/>
              </w:rPr>
              <w:t>a</w:t>
            </w:r>
            <w:r w:rsidRPr="00620BE8">
              <w:rPr>
                <w:w w:val="74"/>
                <w:sz w:val="32"/>
                <w:szCs w:val="32"/>
              </w:rPr>
              <w:t>n</w:t>
            </w:r>
            <w:r w:rsidRPr="00620BE8">
              <w:rPr>
                <w:spacing w:val="18"/>
                <w:w w:val="74"/>
                <w:sz w:val="32"/>
                <w:szCs w:val="32"/>
              </w:rPr>
              <w:t xml:space="preserve"> </w:t>
            </w:r>
            <w:r w:rsidRPr="00620BE8">
              <w:rPr>
                <w:w w:val="74"/>
                <w:sz w:val="32"/>
                <w:szCs w:val="32"/>
              </w:rPr>
              <w:t>l</w:t>
            </w:r>
            <w:r w:rsidRPr="00620BE8">
              <w:rPr>
                <w:spacing w:val="-1"/>
                <w:w w:val="74"/>
                <w:sz w:val="32"/>
                <w:szCs w:val="32"/>
              </w:rPr>
              <w:t>ea</w:t>
            </w:r>
            <w:r w:rsidRPr="00620BE8">
              <w:rPr>
                <w:w w:val="74"/>
                <w:sz w:val="32"/>
                <w:szCs w:val="32"/>
              </w:rPr>
              <w:t>d</w:t>
            </w:r>
            <w:r w:rsidRPr="00620BE8">
              <w:rPr>
                <w:spacing w:val="12"/>
                <w:w w:val="74"/>
                <w:sz w:val="32"/>
                <w:szCs w:val="32"/>
              </w:rPr>
              <w:t xml:space="preserve"> </w:t>
            </w:r>
            <w:r w:rsidRPr="00620BE8">
              <w:rPr>
                <w:spacing w:val="2"/>
                <w:w w:val="74"/>
                <w:sz w:val="32"/>
                <w:szCs w:val="32"/>
              </w:rPr>
              <w:t>t</w:t>
            </w:r>
            <w:r w:rsidRPr="00620BE8">
              <w:rPr>
                <w:w w:val="74"/>
                <w:sz w:val="32"/>
                <w:szCs w:val="32"/>
              </w:rPr>
              <w:t>o</w:t>
            </w:r>
            <w:r w:rsidRPr="00620BE8">
              <w:rPr>
                <w:spacing w:val="-11"/>
                <w:w w:val="74"/>
                <w:sz w:val="32"/>
                <w:szCs w:val="32"/>
              </w:rPr>
              <w:t xml:space="preserve"> </w:t>
            </w:r>
            <w:r w:rsidRPr="00620BE8">
              <w:rPr>
                <w:spacing w:val="2"/>
                <w:w w:val="74"/>
                <w:sz w:val="32"/>
                <w:szCs w:val="32"/>
              </w:rPr>
              <w:t>t</w:t>
            </w:r>
            <w:r w:rsidRPr="00620BE8">
              <w:rPr>
                <w:spacing w:val="-1"/>
                <w:w w:val="74"/>
                <w:sz w:val="32"/>
                <w:szCs w:val="32"/>
              </w:rPr>
              <w:t>h</w:t>
            </w:r>
            <w:r w:rsidRPr="00620BE8">
              <w:rPr>
                <w:w w:val="74"/>
                <w:sz w:val="32"/>
                <w:szCs w:val="32"/>
              </w:rPr>
              <w:t xml:space="preserve">e </w:t>
            </w:r>
            <w:r w:rsidRPr="00620BE8">
              <w:rPr>
                <w:w w:val="75"/>
                <w:sz w:val="32"/>
                <w:szCs w:val="32"/>
              </w:rPr>
              <w:t>r</w:t>
            </w:r>
            <w:r w:rsidRPr="00620BE8">
              <w:rPr>
                <w:spacing w:val="-1"/>
                <w:w w:val="75"/>
                <w:sz w:val="32"/>
                <w:szCs w:val="32"/>
              </w:rPr>
              <w:t>e</w:t>
            </w:r>
            <w:r w:rsidRPr="00620BE8">
              <w:rPr>
                <w:w w:val="78"/>
                <w:sz w:val="32"/>
                <w:szCs w:val="32"/>
              </w:rPr>
              <w:t>s</w:t>
            </w:r>
            <w:r w:rsidRPr="00620BE8">
              <w:rPr>
                <w:spacing w:val="-2"/>
                <w:w w:val="78"/>
                <w:sz w:val="32"/>
                <w:szCs w:val="32"/>
              </w:rPr>
              <w:t>u</w:t>
            </w:r>
            <w:r w:rsidRPr="00620BE8">
              <w:rPr>
                <w:spacing w:val="1"/>
                <w:w w:val="52"/>
                <w:sz w:val="32"/>
                <w:szCs w:val="32"/>
              </w:rPr>
              <w:t>l</w:t>
            </w:r>
            <w:r w:rsidRPr="00620BE8">
              <w:rPr>
                <w:w w:val="66"/>
                <w:sz w:val="32"/>
                <w:szCs w:val="32"/>
              </w:rPr>
              <w:t>t</w:t>
            </w:r>
            <w:r w:rsidRPr="00620BE8">
              <w:rPr>
                <w:spacing w:val="-23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3"/>
                <w:sz w:val="32"/>
                <w:szCs w:val="32"/>
              </w:rPr>
              <w:t>o</w:t>
            </w:r>
            <w:r w:rsidRPr="00620BE8">
              <w:rPr>
                <w:w w:val="54"/>
                <w:sz w:val="32"/>
                <w:szCs w:val="32"/>
              </w:rPr>
              <w:t>f</w:t>
            </w:r>
          </w:p>
          <w:p w:rsidR="00C87061" w:rsidRPr="00620BE8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Pr="00620BE8" w:rsidRDefault="006E0E90">
            <w:pPr>
              <w:spacing w:line="331" w:lineRule="auto"/>
              <w:ind w:left="105" w:right="935"/>
              <w:rPr>
                <w:sz w:val="32"/>
                <w:szCs w:val="32"/>
              </w:rPr>
            </w:pPr>
            <w:r w:rsidRPr="00620BE8">
              <w:rPr>
                <w:spacing w:val="1"/>
                <w:w w:val="52"/>
                <w:sz w:val="32"/>
                <w:szCs w:val="32"/>
              </w:rPr>
              <w:t>i</w:t>
            </w:r>
            <w:r w:rsidRPr="00620BE8">
              <w:rPr>
                <w:spacing w:val="2"/>
                <w:w w:val="70"/>
                <w:sz w:val="32"/>
                <w:szCs w:val="32"/>
              </w:rPr>
              <w:t>m</w:t>
            </w:r>
            <w:r w:rsidRPr="00620BE8">
              <w:rPr>
                <w:spacing w:val="-4"/>
                <w:w w:val="80"/>
                <w:sz w:val="32"/>
                <w:szCs w:val="32"/>
              </w:rPr>
              <w:t>p</w:t>
            </w:r>
            <w:r w:rsidRPr="00620BE8">
              <w:rPr>
                <w:spacing w:val="1"/>
                <w:w w:val="52"/>
                <w:sz w:val="32"/>
                <w:szCs w:val="32"/>
              </w:rPr>
              <w:t>l</w:t>
            </w:r>
            <w:r w:rsidRPr="00620BE8">
              <w:rPr>
                <w:spacing w:val="-2"/>
                <w:w w:val="82"/>
                <w:sz w:val="32"/>
                <w:szCs w:val="32"/>
              </w:rPr>
              <w:t>e</w:t>
            </w:r>
            <w:r w:rsidRPr="00620BE8">
              <w:rPr>
                <w:spacing w:val="2"/>
                <w:w w:val="70"/>
                <w:sz w:val="32"/>
                <w:szCs w:val="32"/>
              </w:rPr>
              <w:t>m</w:t>
            </w:r>
            <w:r w:rsidRPr="00620BE8">
              <w:rPr>
                <w:spacing w:val="-2"/>
                <w:w w:val="82"/>
                <w:sz w:val="32"/>
                <w:szCs w:val="32"/>
              </w:rPr>
              <w:t>e</w:t>
            </w:r>
            <w:r w:rsidRPr="00620BE8">
              <w:rPr>
                <w:spacing w:val="-2"/>
                <w:w w:val="73"/>
                <w:sz w:val="32"/>
                <w:szCs w:val="32"/>
              </w:rPr>
              <w:t>n</w:t>
            </w:r>
            <w:r w:rsidRPr="00620BE8">
              <w:rPr>
                <w:w w:val="65"/>
                <w:sz w:val="32"/>
                <w:szCs w:val="32"/>
              </w:rPr>
              <w:t>ti</w:t>
            </w:r>
            <w:r w:rsidRPr="00620BE8">
              <w:rPr>
                <w:spacing w:val="-2"/>
                <w:w w:val="65"/>
                <w:sz w:val="32"/>
                <w:szCs w:val="32"/>
              </w:rPr>
              <w:t>n</w:t>
            </w:r>
            <w:r w:rsidRPr="00620BE8">
              <w:rPr>
                <w:w w:val="80"/>
                <w:sz w:val="32"/>
                <w:szCs w:val="32"/>
              </w:rPr>
              <w:t>g</w:t>
            </w:r>
            <w:r w:rsidRPr="00620BE8">
              <w:rPr>
                <w:spacing w:val="-22"/>
                <w:sz w:val="32"/>
                <w:szCs w:val="32"/>
              </w:rPr>
              <w:t xml:space="preserve"> </w:t>
            </w:r>
            <w:r w:rsidRPr="00620BE8">
              <w:rPr>
                <w:spacing w:val="-1"/>
                <w:w w:val="72"/>
                <w:sz w:val="32"/>
                <w:szCs w:val="32"/>
              </w:rPr>
              <w:t>ne</w:t>
            </w:r>
            <w:r w:rsidRPr="00620BE8">
              <w:rPr>
                <w:w w:val="72"/>
                <w:sz w:val="32"/>
                <w:szCs w:val="32"/>
              </w:rPr>
              <w:t>w</w:t>
            </w:r>
            <w:r w:rsidRPr="00620BE8">
              <w:rPr>
                <w:spacing w:val="1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-2"/>
                <w:w w:val="72"/>
                <w:sz w:val="32"/>
                <w:szCs w:val="32"/>
              </w:rPr>
              <w:t>c</w:t>
            </w:r>
            <w:r w:rsidRPr="00620BE8">
              <w:rPr>
                <w:spacing w:val="-1"/>
                <w:w w:val="72"/>
                <w:sz w:val="32"/>
                <w:szCs w:val="32"/>
              </w:rPr>
              <w:t>o</w:t>
            </w:r>
            <w:r w:rsidRPr="00620BE8">
              <w:rPr>
                <w:spacing w:val="1"/>
                <w:w w:val="72"/>
                <w:sz w:val="32"/>
                <w:szCs w:val="32"/>
              </w:rPr>
              <w:t>n</w:t>
            </w:r>
            <w:r w:rsidRPr="00620BE8">
              <w:rPr>
                <w:spacing w:val="-1"/>
                <w:w w:val="72"/>
                <w:sz w:val="32"/>
                <w:szCs w:val="32"/>
              </w:rPr>
              <w:t>ce</w:t>
            </w:r>
            <w:r w:rsidRPr="00620BE8">
              <w:rPr>
                <w:w w:val="72"/>
                <w:sz w:val="32"/>
                <w:szCs w:val="32"/>
              </w:rPr>
              <w:t xml:space="preserve">pts </w:t>
            </w:r>
            <w:r w:rsidRPr="00620BE8">
              <w:rPr>
                <w:spacing w:val="10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1"/>
                <w:w w:val="72"/>
                <w:sz w:val="32"/>
                <w:szCs w:val="32"/>
              </w:rPr>
              <w:t>a</w:t>
            </w:r>
            <w:r w:rsidRPr="00620BE8">
              <w:rPr>
                <w:spacing w:val="-1"/>
                <w:w w:val="72"/>
                <w:sz w:val="32"/>
                <w:szCs w:val="32"/>
              </w:rPr>
              <w:t>n</w:t>
            </w:r>
            <w:r w:rsidRPr="00620BE8">
              <w:rPr>
                <w:w w:val="72"/>
                <w:sz w:val="32"/>
                <w:szCs w:val="32"/>
              </w:rPr>
              <w:t>d</w:t>
            </w:r>
            <w:r w:rsidRPr="00620BE8">
              <w:rPr>
                <w:spacing w:val="29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1"/>
                <w:w w:val="72"/>
                <w:sz w:val="32"/>
                <w:szCs w:val="32"/>
              </w:rPr>
              <w:t>m</w:t>
            </w:r>
            <w:r w:rsidRPr="00620BE8">
              <w:rPr>
                <w:spacing w:val="-1"/>
                <w:w w:val="72"/>
                <w:sz w:val="32"/>
                <w:szCs w:val="32"/>
              </w:rPr>
              <w:t>e</w:t>
            </w:r>
            <w:r w:rsidRPr="00620BE8">
              <w:rPr>
                <w:w w:val="72"/>
                <w:sz w:val="32"/>
                <w:szCs w:val="32"/>
              </w:rPr>
              <w:t>t</w:t>
            </w:r>
            <w:r w:rsidRPr="00620BE8">
              <w:rPr>
                <w:spacing w:val="-2"/>
                <w:w w:val="72"/>
                <w:sz w:val="32"/>
                <w:szCs w:val="32"/>
              </w:rPr>
              <w:t>h</w:t>
            </w:r>
            <w:r w:rsidRPr="00620BE8">
              <w:rPr>
                <w:spacing w:val="-1"/>
                <w:w w:val="72"/>
                <w:sz w:val="32"/>
                <w:szCs w:val="32"/>
              </w:rPr>
              <w:t>o</w:t>
            </w:r>
            <w:r w:rsidRPr="00620BE8">
              <w:rPr>
                <w:w w:val="72"/>
                <w:sz w:val="32"/>
                <w:szCs w:val="32"/>
              </w:rPr>
              <w:t>ds</w:t>
            </w:r>
            <w:r w:rsidRPr="00620BE8">
              <w:rPr>
                <w:spacing w:val="34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-1"/>
                <w:w w:val="72"/>
                <w:sz w:val="32"/>
                <w:szCs w:val="32"/>
              </w:rPr>
              <w:t>th</w:t>
            </w:r>
            <w:r w:rsidRPr="00620BE8">
              <w:rPr>
                <w:spacing w:val="1"/>
                <w:w w:val="72"/>
                <w:sz w:val="32"/>
                <w:szCs w:val="32"/>
              </w:rPr>
              <w:t>a</w:t>
            </w:r>
            <w:r w:rsidRPr="00620BE8">
              <w:rPr>
                <w:w w:val="72"/>
                <w:sz w:val="32"/>
                <w:szCs w:val="32"/>
              </w:rPr>
              <w:t>t</w:t>
            </w:r>
            <w:r w:rsidRPr="00620BE8">
              <w:rPr>
                <w:spacing w:val="4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spacing w:val="-1"/>
                <w:w w:val="72"/>
                <w:sz w:val="32"/>
                <w:szCs w:val="32"/>
              </w:rPr>
              <w:t>ha</w:t>
            </w:r>
            <w:r w:rsidRPr="00620BE8">
              <w:rPr>
                <w:w w:val="72"/>
                <w:sz w:val="32"/>
                <w:szCs w:val="32"/>
              </w:rPr>
              <w:t>ve</w:t>
            </w:r>
            <w:r w:rsidRPr="00620BE8">
              <w:rPr>
                <w:spacing w:val="21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w w:val="72"/>
                <w:sz w:val="32"/>
                <w:szCs w:val="32"/>
              </w:rPr>
              <w:t>y</w:t>
            </w:r>
            <w:r w:rsidRPr="00620BE8">
              <w:rPr>
                <w:spacing w:val="-2"/>
                <w:w w:val="72"/>
                <w:sz w:val="32"/>
                <w:szCs w:val="32"/>
              </w:rPr>
              <w:t>e</w:t>
            </w:r>
            <w:r w:rsidRPr="00620BE8">
              <w:rPr>
                <w:w w:val="72"/>
                <w:sz w:val="32"/>
                <w:szCs w:val="32"/>
              </w:rPr>
              <w:t>t</w:t>
            </w:r>
            <w:r w:rsidRPr="00620BE8">
              <w:rPr>
                <w:spacing w:val="-4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w w:val="72"/>
                <w:sz w:val="32"/>
                <w:szCs w:val="32"/>
              </w:rPr>
              <w:t>to</w:t>
            </w:r>
            <w:r w:rsidRPr="00620BE8">
              <w:rPr>
                <w:spacing w:val="-8"/>
                <w:w w:val="72"/>
                <w:sz w:val="32"/>
                <w:szCs w:val="32"/>
              </w:rPr>
              <w:t xml:space="preserve"> </w:t>
            </w:r>
            <w:r w:rsidRPr="00620BE8">
              <w:rPr>
                <w:w w:val="81"/>
                <w:sz w:val="32"/>
                <w:szCs w:val="32"/>
              </w:rPr>
              <w:t xml:space="preserve">be </w:t>
            </w:r>
            <w:r w:rsidRPr="00620BE8">
              <w:rPr>
                <w:spacing w:val="-2"/>
                <w:w w:val="73"/>
                <w:sz w:val="32"/>
                <w:szCs w:val="32"/>
              </w:rPr>
              <w:t>un</w:t>
            </w:r>
            <w:r w:rsidRPr="00620BE8">
              <w:rPr>
                <w:w w:val="81"/>
                <w:sz w:val="32"/>
                <w:szCs w:val="32"/>
              </w:rPr>
              <w:t>d</w:t>
            </w:r>
            <w:r w:rsidRPr="00620BE8">
              <w:rPr>
                <w:spacing w:val="-1"/>
                <w:w w:val="81"/>
                <w:sz w:val="32"/>
                <w:szCs w:val="32"/>
              </w:rPr>
              <w:t>e</w:t>
            </w:r>
            <w:r w:rsidRPr="00620BE8">
              <w:rPr>
                <w:spacing w:val="2"/>
                <w:w w:val="65"/>
                <w:sz w:val="32"/>
                <w:szCs w:val="32"/>
              </w:rPr>
              <w:t>r</w:t>
            </w:r>
            <w:r w:rsidRPr="00620BE8">
              <w:rPr>
                <w:w w:val="76"/>
                <w:sz w:val="32"/>
                <w:szCs w:val="32"/>
              </w:rPr>
              <w:t>t</w:t>
            </w:r>
            <w:r w:rsidRPr="00620BE8">
              <w:rPr>
                <w:spacing w:val="-3"/>
                <w:w w:val="76"/>
                <w:sz w:val="32"/>
                <w:szCs w:val="32"/>
              </w:rPr>
              <w:t>a</w:t>
            </w:r>
            <w:r w:rsidRPr="00620BE8">
              <w:rPr>
                <w:w w:val="73"/>
                <w:sz w:val="32"/>
                <w:szCs w:val="32"/>
              </w:rPr>
              <w:t>k</w:t>
            </w:r>
            <w:r w:rsidRPr="00620BE8">
              <w:rPr>
                <w:spacing w:val="-2"/>
                <w:w w:val="73"/>
                <w:sz w:val="32"/>
                <w:szCs w:val="32"/>
              </w:rPr>
              <w:t>en</w:t>
            </w:r>
            <w:r w:rsidRPr="00620BE8">
              <w:rPr>
                <w:w w:val="73"/>
                <w:sz w:val="32"/>
                <w:szCs w:val="32"/>
              </w:rPr>
              <w:t>.</w:t>
            </w:r>
          </w:p>
        </w:tc>
      </w:tr>
    </w:tbl>
    <w:p w:rsidR="00C87061" w:rsidRDefault="006E0E90">
      <w:pPr>
        <w:spacing w:line="340" w:lineRule="exact"/>
        <w:ind w:left="952"/>
        <w:rPr>
          <w:sz w:val="32"/>
          <w:szCs w:val="32"/>
        </w:rPr>
      </w:pPr>
      <w:r>
        <w:rPr>
          <w:i/>
          <w:color w:val="585858"/>
          <w:w w:val="76"/>
          <w:sz w:val="32"/>
          <w:szCs w:val="32"/>
        </w:rPr>
        <w:t>S</w:t>
      </w:r>
      <w:r>
        <w:rPr>
          <w:i/>
          <w:color w:val="585858"/>
          <w:spacing w:val="-1"/>
          <w:w w:val="76"/>
          <w:sz w:val="32"/>
          <w:szCs w:val="32"/>
        </w:rPr>
        <w:t>o</w:t>
      </w:r>
      <w:r>
        <w:rPr>
          <w:i/>
          <w:color w:val="585858"/>
          <w:spacing w:val="-2"/>
          <w:w w:val="73"/>
          <w:sz w:val="32"/>
          <w:szCs w:val="32"/>
        </w:rPr>
        <w:t>u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spacing w:val="-2"/>
          <w:w w:val="82"/>
          <w:sz w:val="32"/>
          <w:szCs w:val="32"/>
        </w:rPr>
        <w:t>ce</w:t>
      </w:r>
      <w:r>
        <w:rPr>
          <w:i/>
          <w:color w:val="585858"/>
          <w:w w:val="54"/>
          <w:sz w:val="32"/>
          <w:szCs w:val="32"/>
        </w:rPr>
        <w:t>:</w:t>
      </w:r>
      <w:r>
        <w:rPr>
          <w:i/>
          <w:color w:val="585858"/>
          <w:spacing w:val="-9"/>
          <w:sz w:val="32"/>
          <w:szCs w:val="32"/>
        </w:rPr>
        <w:t xml:space="preserve"> </w:t>
      </w:r>
      <w:r>
        <w:rPr>
          <w:i/>
          <w:color w:val="585858"/>
          <w:spacing w:val="-1"/>
          <w:w w:val="71"/>
          <w:sz w:val="32"/>
          <w:szCs w:val="32"/>
        </w:rPr>
        <w:t>AA10</w:t>
      </w:r>
      <w:r>
        <w:rPr>
          <w:i/>
          <w:color w:val="585858"/>
          <w:spacing w:val="1"/>
          <w:w w:val="71"/>
          <w:sz w:val="32"/>
          <w:szCs w:val="32"/>
        </w:rPr>
        <w:t>0</w:t>
      </w:r>
      <w:r>
        <w:rPr>
          <w:i/>
          <w:color w:val="585858"/>
          <w:w w:val="71"/>
          <w:sz w:val="32"/>
          <w:szCs w:val="32"/>
        </w:rPr>
        <w:t>0</w:t>
      </w:r>
      <w:r>
        <w:rPr>
          <w:i/>
          <w:color w:val="585858"/>
          <w:spacing w:val="25"/>
          <w:w w:val="71"/>
          <w:sz w:val="32"/>
          <w:szCs w:val="32"/>
        </w:rPr>
        <w:t xml:space="preserve"> </w:t>
      </w:r>
      <w:r>
        <w:rPr>
          <w:i/>
          <w:color w:val="585858"/>
          <w:spacing w:val="1"/>
          <w:w w:val="71"/>
          <w:sz w:val="32"/>
          <w:szCs w:val="32"/>
        </w:rPr>
        <w:t>(</w:t>
      </w:r>
      <w:r>
        <w:rPr>
          <w:i/>
          <w:color w:val="585858"/>
          <w:spacing w:val="-1"/>
          <w:w w:val="71"/>
          <w:sz w:val="32"/>
          <w:szCs w:val="32"/>
        </w:rPr>
        <w:t>2015</w:t>
      </w:r>
      <w:r>
        <w:rPr>
          <w:i/>
          <w:color w:val="585858"/>
          <w:spacing w:val="1"/>
          <w:w w:val="71"/>
          <w:sz w:val="32"/>
          <w:szCs w:val="32"/>
        </w:rPr>
        <w:t>)</w:t>
      </w:r>
      <w:r>
        <w:rPr>
          <w:i/>
          <w:color w:val="585858"/>
          <w:w w:val="71"/>
          <w:sz w:val="32"/>
          <w:szCs w:val="32"/>
        </w:rPr>
        <w:t>,</w:t>
      </w:r>
      <w:r>
        <w:rPr>
          <w:i/>
          <w:color w:val="585858"/>
          <w:spacing w:val="15"/>
          <w:w w:val="71"/>
          <w:sz w:val="32"/>
          <w:szCs w:val="32"/>
        </w:rPr>
        <w:t xml:space="preserve"> </w:t>
      </w:r>
      <w:r>
        <w:rPr>
          <w:i/>
          <w:color w:val="585858"/>
          <w:spacing w:val="1"/>
          <w:w w:val="80"/>
          <w:sz w:val="32"/>
          <w:szCs w:val="32"/>
        </w:rPr>
        <w:t>S</w:t>
      </w:r>
      <w:r>
        <w:rPr>
          <w:i/>
          <w:color w:val="585858"/>
          <w:w w:val="70"/>
          <w:sz w:val="32"/>
          <w:szCs w:val="32"/>
        </w:rPr>
        <w:t>t</w:t>
      </w:r>
      <w:r>
        <w:rPr>
          <w:i/>
          <w:color w:val="585858"/>
          <w:spacing w:val="-3"/>
          <w:w w:val="70"/>
          <w:sz w:val="32"/>
          <w:szCs w:val="32"/>
        </w:rPr>
        <w:t>a</w:t>
      </w:r>
      <w:r>
        <w:rPr>
          <w:i/>
          <w:color w:val="585858"/>
          <w:w w:val="78"/>
          <w:sz w:val="32"/>
          <w:szCs w:val="32"/>
        </w:rPr>
        <w:t>k</w:t>
      </w:r>
      <w:r>
        <w:rPr>
          <w:i/>
          <w:color w:val="585858"/>
          <w:spacing w:val="-2"/>
          <w:w w:val="78"/>
          <w:sz w:val="32"/>
          <w:szCs w:val="32"/>
        </w:rPr>
        <w:t>e</w:t>
      </w:r>
      <w:r>
        <w:rPr>
          <w:i/>
          <w:color w:val="585858"/>
          <w:spacing w:val="-2"/>
          <w:w w:val="73"/>
          <w:sz w:val="32"/>
          <w:szCs w:val="32"/>
        </w:rPr>
        <w:t>ho</w:t>
      </w:r>
      <w:r>
        <w:rPr>
          <w:i/>
          <w:color w:val="585858"/>
          <w:spacing w:val="1"/>
          <w:w w:val="52"/>
          <w:sz w:val="32"/>
          <w:szCs w:val="32"/>
        </w:rPr>
        <w:t>l</w:t>
      </w:r>
      <w:r>
        <w:rPr>
          <w:i/>
          <w:color w:val="585858"/>
          <w:w w:val="81"/>
          <w:sz w:val="32"/>
          <w:szCs w:val="32"/>
        </w:rPr>
        <w:t>d</w:t>
      </w:r>
      <w:r>
        <w:rPr>
          <w:i/>
          <w:color w:val="585858"/>
          <w:spacing w:val="-1"/>
          <w:w w:val="81"/>
          <w:sz w:val="32"/>
          <w:szCs w:val="32"/>
        </w:rPr>
        <w:t>e</w:t>
      </w:r>
      <w:r>
        <w:rPr>
          <w:i/>
          <w:color w:val="585858"/>
          <w:w w:val="56"/>
          <w:sz w:val="32"/>
          <w:szCs w:val="32"/>
        </w:rPr>
        <w:t>r</w:t>
      </w:r>
      <w:r>
        <w:rPr>
          <w:i/>
          <w:color w:val="585858"/>
          <w:spacing w:val="-7"/>
          <w:sz w:val="32"/>
          <w:szCs w:val="32"/>
        </w:rPr>
        <w:t xml:space="preserve"> </w:t>
      </w:r>
      <w:r>
        <w:rPr>
          <w:i/>
          <w:color w:val="585858"/>
          <w:w w:val="74"/>
          <w:sz w:val="32"/>
          <w:szCs w:val="32"/>
        </w:rPr>
        <w:t>E</w:t>
      </w:r>
      <w:r>
        <w:rPr>
          <w:i/>
          <w:color w:val="585858"/>
          <w:spacing w:val="-1"/>
          <w:w w:val="74"/>
          <w:sz w:val="32"/>
          <w:szCs w:val="32"/>
        </w:rPr>
        <w:t>n</w:t>
      </w:r>
      <w:r>
        <w:rPr>
          <w:i/>
          <w:color w:val="585858"/>
          <w:w w:val="74"/>
          <w:sz w:val="32"/>
          <w:szCs w:val="32"/>
        </w:rPr>
        <w:t>g</w:t>
      </w:r>
      <w:r>
        <w:rPr>
          <w:i/>
          <w:color w:val="585858"/>
          <w:spacing w:val="-1"/>
          <w:w w:val="74"/>
          <w:sz w:val="32"/>
          <w:szCs w:val="32"/>
        </w:rPr>
        <w:t>a</w:t>
      </w:r>
      <w:r>
        <w:rPr>
          <w:i/>
          <w:color w:val="585858"/>
          <w:w w:val="74"/>
          <w:sz w:val="32"/>
          <w:szCs w:val="32"/>
        </w:rPr>
        <w:t>g</w:t>
      </w:r>
      <w:r>
        <w:rPr>
          <w:i/>
          <w:color w:val="585858"/>
          <w:spacing w:val="-1"/>
          <w:w w:val="74"/>
          <w:sz w:val="32"/>
          <w:szCs w:val="32"/>
        </w:rPr>
        <w:t>e</w:t>
      </w:r>
      <w:r>
        <w:rPr>
          <w:i/>
          <w:color w:val="585858"/>
          <w:spacing w:val="1"/>
          <w:w w:val="74"/>
          <w:sz w:val="32"/>
          <w:szCs w:val="32"/>
        </w:rPr>
        <w:t>m</w:t>
      </w:r>
      <w:r>
        <w:rPr>
          <w:i/>
          <w:color w:val="585858"/>
          <w:spacing w:val="-1"/>
          <w:w w:val="74"/>
          <w:sz w:val="32"/>
          <w:szCs w:val="32"/>
        </w:rPr>
        <w:t>en</w:t>
      </w:r>
      <w:r>
        <w:rPr>
          <w:i/>
          <w:color w:val="585858"/>
          <w:w w:val="74"/>
          <w:sz w:val="32"/>
          <w:szCs w:val="32"/>
        </w:rPr>
        <w:t>t</w:t>
      </w:r>
      <w:r>
        <w:rPr>
          <w:i/>
          <w:color w:val="585858"/>
          <w:spacing w:val="25"/>
          <w:w w:val="74"/>
          <w:sz w:val="32"/>
          <w:szCs w:val="32"/>
        </w:rPr>
        <w:t xml:space="preserve"> </w:t>
      </w:r>
      <w:r>
        <w:rPr>
          <w:i/>
          <w:color w:val="585858"/>
          <w:spacing w:val="1"/>
          <w:w w:val="80"/>
          <w:sz w:val="32"/>
          <w:szCs w:val="32"/>
        </w:rPr>
        <w:t>S</w:t>
      </w:r>
      <w:r>
        <w:rPr>
          <w:i/>
          <w:color w:val="585858"/>
          <w:w w:val="70"/>
          <w:sz w:val="32"/>
          <w:szCs w:val="32"/>
        </w:rPr>
        <w:t>t</w:t>
      </w:r>
      <w:r>
        <w:rPr>
          <w:i/>
          <w:color w:val="585858"/>
          <w:spacing w:val="-3"/>
          <w:w w:val="70"/>
          <w:sz w:val="32"/>
          <w:szCs w:val="32"/>
        </w:rPr>
        <w:t>a</w:t>
      </w:r>
      <w:r>
        <w:rPr>
          <w:i/>
          <w:color w:val="585858"/>
          <w:spacing w:val="-2"/>
          <w:w w:val="73"/>
          <w:sz w:val="32"/>
          <w:szCs w:val="32"/>
        </w:rPr>
        <w:t>n</w:t>
      </w:r>
      <w:r>
        <w:rPr>
          <w:i/>
          <w:color w:val="585858"/>
          <w:w w:val="76"/>
          <w:sz w:val="32"/>
          <w:szCs w:val="32"/>
        </w:rPr>
        <w:t>d</w:t>
      </w:r>
      <w:r>
        <w:rPr>
          <w:i/>
          <w:color w:val="585858"/>
          <w:spacing w:val="-1"/>
          <w:w w:val="76"/>
          <w:sz w:val="32"/>
          <w:szCs w:val="32"/>
        </w:rPr>
        <w:t>a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w w:val="80"/>
          <w:sz w:val="32"/>
          <w:szCs w:val="32"/>
        </w:rPr>
        <w:t>d</w:t>
      </w:r>
      <w:r>
        <w:rPr>
          <w:i/>
          <w:color w:val="585858"/>
          <w:spacing w:val="-7"/>
          <w:sz w:val="32"/>
          <w:szCs w:val="32"/>
        </w:rPr>
        <w:t xml:space="preserve"> </w:t>
      </w:r>
      <w:r>
        <w:rPr>
          <w:i/>
          <w:color w:val="585858"/>
          <w:spacing w:val="-3"/>
          <w:w w:val="65"/>
          <w:sz w:val="32"/>
          <w:szCs w:val="32"/>
        </w:rPr>
        <w:t>(</w:t>
      </w:r>
      <w:r>
        <w:rPr>
          <w:i/>
          <w:color w:val="585858"/>
          <w:w w:val="72"/>
          <w:sz w:val="32"/>
          <w:szCs w:val="32"/>
        </w:rPr>
        <w:t>S</w:t>
      </w:r>
      <w:r>
        <w:rPr>
          <w:i/>
          <w:color w:val="585858"/>
          <w:spacing w:val="2"/>
          <w:w w:val="72"/>
          <w:sz w:val="32"/>
          <w:szCs w:val="32"/>
        </w:rPr>
        <w:t>E</w:t>
      </w:r>
      <w:r>
        <w:rPr>
          <w:i/>
          <w:color w:val="585858"/>
          <w:spacing w:val="-4"/>
          <w:w w:val="80"/>
          <w:sz w:val="32"/>
          <w:szCs w:val="32"/>
        </w:rPr>
        <w:t>S</w:t>
      </w:r>
      <w:r>
        <w:rPr>
          <w:i/>
          <w:color w:val="585858"/>
          <w:w w:val="65"/>
          <w:sz w:val="32"/>
          <w:szCs w:val="32"/>
        </w:rPr>
        <w:t>)</w: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40" w:lineRule="exact"/>
        <w:rPr>
          <w:sz w:val="24"/>
          <w:szCs w:val="24"/>
        </w:rPr>
      </w:pPr>
    </w:p>
    <w:p w:rsidR="00C87061" w:rsidRDefault="006145A6">
      <w:pPr>
        <w:spacing w:line="332" w:lineRule="auto"/>
        <w:ind w:left="140" w:right="149" w:firstLine="721"/>
        <w:jc w:val="both"/>
        <w:rPr>
          <w:sz w:val="32"/>
          <w:szCs w:val="32"/>
        </w:rPr>
      </w:pPr>
      <w:r>
        <w:pict>
          <v:group id="_x0000_s1182" style="position:absolute;left:0;text-align:left;margin-left:208.15pt;margin-top:-127.7pt;width:331.6pt;height:77.6pt;z-index:-1763;mso-position-horizontal-relative:page" coordorigin="4163,-2554" coordsize="6632,1552">
            <v:shape id="_x0000_s1185" style="position:absolute;left:4173;top:-2544;width:6612;height:509" coordorigin="4173,-2544" coordsize="6612,509" path="m4173,-2034r6612,l10785,-2544r-6612,l4173,-2034xe" fillcolor="#d5e6f4" stroked="f">
              <v:path arrowok="t"/>
            </v:shape>
            <v:shape id="_x0000_s1184" style="position:absolute;left:4173;top:-2034;width:6612;height:509" coordorigin="4173,-2034" coordsize="6612,509" path="m4173,-1526r6612,l10785,-2034r-6612,l4173,-1526xe" fillcolor="#d5e6f4" stroked="f">
              <v:path arrowok="t"/>
            </v:shape>
            <v:shape id="_x0000_s1183" style="position:absolute;left:4173;top:-1526;width:6612;height:514" coordorigin="4173,-1526" coordsize="6612,514" path="m4173,-1012r6612,l10785,-1526r-6612,l4173,-1012xe" fillcolor="#d5e6f4" stroked="f">
              <v:path arrowok="t"/>
            </v:shape>
            <w10:wrap anchorx="page"/>
          </v:group>
        </w:pict>
      </w:r>
      <w:r w:rsidR="006E0E90">
        <w:rPr>
          <w:w w:val="75"/>
          <w:sz w:val="32"/>
          <w:szCs w:val="32"/>
        </w:rPr>
        <w:t>O</w:t>
      </w:r>
      <w:r w:rsidR="006E0E90">
        <w:rPr>
          <w:spacing w:val="-2"/>
          <w:w w:val="75"/>
          <w:sz w:val="32"/>
          <w:szCs w:val="32"/>
        </w:rPr>
        <w:t>n</w:t>
      </w:r>
      <w:r w:rsidR="006E0E90">
        <w:rPr>
          <w:spacing w:val="-1"/>
          <w:w w:val="75"/>
          <w:sz w:val="32"/>
          <w:szCs w:val="32"/>
        </w:rPr>
        <w:t>c</w:t>
      </w:r>
      <w:r w:rsidR="006E0E90">
        <w:rPr>
          <w:w w:val="75"/>
          <w:sz w:val="32"/>
          <w:szCs w:val="32"/>
        </w:rPr>
        <w:t>e</w:t>
      </w:r>
      <w:r w:rsidR="006E0E90">
        <w:rPr>
          <w:spacing w:val="13"/>
          <w:w w:val="75"/>
          <w:sz w:val="32"/>
          <w:szCs w:val="32"/>
        </w:rPr>
        <w:t xml:space="preserve"> </w:t>
      </w:r>
      <w:r w:rsidR="006E0E90">
        <w:rPr>
          <w:w w:val="76"/>
          <w:sz w:val="32"/>
          <w:szCs w:val="32"/>
        </w:rPr>
        <w:t>s</w:t>
      </w:r>
      <w:r w:rsidR="006E0E90">
        <w:rPr>
          <w:spacing w:val="4"/>
          <w:w w:val="76"/>
          <w:sz w:val="32"/>
          <w:szCs w:val="32"/>
        </w:rPr>
        <w:t>t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73"/>
          <w:sz w:val="32"/>
          <w:szCs w:val="32"/>
        </w:rPr>
        <w:t>k</w:t>
      </w:r>
      <w:r w:rsidR="006E0E90">
        <w:rPr>
          <w:spacing w:val="-2"/>
          <w:w w:val="73"/>
          <w:sz w:val="32"/>
          <w:szCs w:val="32"/>
        </w:rPr>
        <w:t>eho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w w:val="84"/>
          <w:sz w:val="32"/>
          <w:szCs w:val="32"/>
        </w:rPr>
        <w:t>s</w:t>
      </w:r>
      <w:r w:rsidR="006E0E90">
        <w:rPr>
          <w:spacing w:val="-8"/>
          <w:sz w:val="32"/>
          <w:szCs w:val="32"/>
        </w:rPr>
        <w:t xml:space="preserve"> </w:t>
      </w:r>
      <w:r w:rsidR="006E0E90">
        <w:rPr>
          <w:spacing w:val="2"/>
          <w:w w:val="77"/>
          <w:sz w:val="32"/>
          <w:szCs w:val="32"/>
        </w:rPr>
        <w:t>h</w:t>
      </w:r>
      <w:r w:rsidR="006E0E90">
        <w:rPr>
          <w:spacing w:val="-2"/>
          <w:w w:val="77"/>
          <w:sz w:val="32"/>
          <w:szCs w:val="32"/>
        </w:rPr>
        <w:t>a</w:t>
      </w:r>
      <w:r w:rsidR="006E0E90">
        <w:rPr>
          <w:w w:val="77"/>
          <w:sz w:val="32"/>
          <w:szCs w:val="32"/>
        </w:rPr>
        <w:t>ve</w:t>
      </w:r>
      <w:r w:rsidR="006E0E90">
        <w:rPr>
          <w:spacing w:val="-3"/>
          <w:w w:val="77"/>
          <w:sz w:val="32"/>
          <w:szCs w:val="32"/>
        </w:rPr>
        <w:t xml:space="preserve"> </w:t>
      </w:r>
      <w:r w:rsidR="006E0E90">
        <w:rPr>
          <w:w w:val="77"/>
          <w:sz w:val="32"/>
          <w:szCs w:val="32"/>
        </w:rPr>
        <w:t>b</w:t>
      </w:r>
      <w:r w:rsidR="006E0E90">
        <w:rPr>
          <w:spacing w:val="-1"/>
          <w:w w:val="77"/>
          <w:sz w:val="32"/>
          <w:szCs w:val="32"/>
        </w:rPr>
        <w:t>e</w:t>
      </w:r>
      <w:r w:rsidR="006E0E90">
        <w:rPr>
          <w:spacing w:val="2"/>
          <w:w w:val="77"/>
          <w:sz w:val="32"/>
          <w:szCs w:val="32"/>
        </w:rPr>
        <w:t>e</w:t>
      </w:r>
      <w:r w:rsidR="006E0E90">
        <w:rPr>
          <w:w w:val="77"/>
          <w:sz w:val="32"/>
          <w:szCs w:val="32"/>
        </w:rPr>
        <w:t>n</w:t>
      </w:r>
      <w:r w:rsidR="006E0E90">
        <w:rPr>
          <w:spacing w:val="21"/>
          <w:w w:val="77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63"/>
          <w:sz w:val="32"/>
          <w:szCs w:val="32"/>
        </w:rPr>
        <w:t>tifi</w:t>
      </w:r>
      <w:r w:rsidR="006E0E90">
        <w:rPr>
          <w:spacing w:val="-2"/>
          <w:w w:val="63"/>
          <w:sz w:val="32"/>
          <w:szCs w:val="32"/>
        </w:rPr>
        <w:t>e</w:t>
      </w:r>
      <w:r w:rsidR="006E0E90">
        <w:rPr>
          <w:w w:val="80"/>
          <w:sz w:val="32"/>
          <w:szCs w:val="32"/>
        </w:rPr>
        <w:t>d</w:t>
      </w:r>
      <w:r w:rsidR="006E0E90">
        <w:rPr>
          <w:spacing w:val="-7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73"/>
          <w:sz w:val="32"/>
          <w:szCs w:val="32"/>
        </w:rPr>
        <w:t>n</w:t>
      </w:r>
      <w:r w:rsidR="006E0E90">
        <w:rPr>
          <w:spacing w:val="-6"/>
          <w:sz w:val="32"/>
          <w:szCs w:val="32"/>
        </w:rPr>
        <w:t xml:space="preserve"> </w:t>
      </w:r>
      <w:r w:rsidR="009511C6">
        <w:rPr>
          <w:spacing w:val="1"/>
          <w:w w:val="73"/>
          <w:sz w:val="32"/>
          <w:szCs w:val="32"/>
        </w:rPr>
        <w:t>a</w:t>
      </w:r>
      <w:r w:rsidR="009511C6">
        <w:rPr>
          <w:spacing w:val="-1"/>
          <w:w w:val="73"/>
          <w:sz w:val="32"/>
          <w:szCs w:val="32"/>
        </w:rPr>
        <w:t>cco</w:t>
      </w:r>
      <w:r w:rsidR="009511C6">
        <w:rPr>
          <w:spacing w:val="1"/>
          <w:w w:val="73"/>
          <w:sz w:val="32"/>
          <w:szCs w:val="32"/>
        </w:rPr>
        <w:t>r</w:t>
      </w:r>
      <w:r w:rsidR="009511C6">
        <w:rPr>
          <w:w w:val="73"/>
          <w:sz w:val="32"/>
          <w:szCs w:val="32"/>
        </w:rPr>
        <w:t>d</w:t>
      </w:r>
      <w:r w:rsidR="009511C6">
        <w:rPr>
          <w:spacing w:val="2"/>
          <w:w w:val="73"/>
          <w:sz w:val="32"/>
          <w:szCs w:val="32"/>
        </w:rPr>
        <w:t>a</w:t>
      </w:r>
      <w:r w:rsidR="009511C6">
        <w:rPr>
          <w:spacing w:val="-1"/>
          <w:w w:val="73"/>
          <w:sz w:val="32"/>
          <w:szCs w:val="32"/>
        </w:rPr>
        <w:t>nc</w:t>
      </w:r>
      <w:r w:rsidR="009511C6">
        <w:rPr>
          <w:w w:val="73"/>
          <w:sz w:val="32"/>
          <w:szCs w:val="32"/>
        </w:rPr>
        <w:t xml:space="preserve">e </w:t>
      </w:r>
      <w:r w:rsidR="009511C6">
        <w:rPr>
          <w:spacing w:val="36"/>
          <w:w w:val="73"/>
          <w:sz w:val="32"/>
          <w:szCs w:val="32"/>
        </w:rPr>
        <w:t>to</w:t>
      </w:r>
      <w:r w:rsidR="006E0E90">
        <w:rPr>
          <w:spacing w:val="7"/>
          <w:w w:val="73"/>
          <w:sz w:val="32"/>
          <w:szCs w:val="32"/>
        </w:rPr>
        <w:t xml:space="preserve"> </w:t>
      </w:r>
      <w:r w:rsidR="006E0E90">
        <w:rPr>
          <w:w w:val="73"/>
          <w:sz w:val="32"/>
          <w:szCs w:val="32"/>
        </w:rPr>
        <w:t>t</w:t>
      </w:r>
      <w:r w:rsidR="006E0E90">
        <w:rPr>
          <w:spacing w:val="-2"/>
          <w:w w:val="73"/>
          <w:sz w:val="32"/>
          <w:szCs w:val="32"/>
        </w:rPr>
        <w:t>h</w:t>
      </w:r>
      <w:r w:rsidR="006E0E90">
        <w:rPr>
          <w:w w:val="73"/>
          <w:sz w:val="32"/>
          <w:szCs w:val="32"/>
        </w:rPr>
        <w:t>e</w:t>
      </w:r>
      <w:r w:rsidR="006E0E90">
        <w:rPr>
          <w:spacing w:val="20"/>
          <w:w w:val="73"/>
          <w:sz w:val="32"/>
          <w:szCs w:val="32"/>
        </w:rPr>
        <w:t xml:space="preserve"> </w:t>
      </w:r>
      <w:r w:rsidR="006E0E90">
        <w:rPr>
          <w:spacing w:val="-1"/>
          <w:w w:val="73"/>
          <w:sz w:val="32"/>
          <w:szCs w:val="32"/>
        </w:rPr>
        <w:t>e</w:t>
      </w:r>
      <w:r w:rsidR="006E0E90">
        <w:rPr>
          <w:w w:val="73"/>
          <w:sz w:val="32"/>
          <w:szCs w:val="32"/>
        </w:rPr>
        <w:t>xt</w:t>
      </w:r>
      <w:r w:rsidR="006E0E90">
        <w:rPr>
          <w:spacing w:val="1"/>
          <w:w w:val="73"/>
          <w:sz w:val="32"/>
          <w:szCs w:val="32"/>
        </w:rPr>
        <w:t>e</w:t>
      </w:r>
      <w:r w:rsidR="006E0E90">
        <w:rPr>
          <w:spacing w:val="-1"/>
          <w:w w:val="73"/>
          <w:sz w:val="32"/>
          <w:szCs w:val="32"/>
        </w:rPr>
        <w:t>n</w:t>
      </w:r>
      <w:r w:rsidR="006E0E90">
        <w:rPr>
          <w:w w:val="73"/>
          <w:sz w:val="32"/>
          <w:szCs w:val="32"/>
        </w:rPr>
        <w:t>t</w:t>
      </w:r>
      <w:r w:rsidR="006E0E90">
        <w:rPr>
          <w:spacing w:val="15"/>
          <w:w w:val="73"/>
          <w:sz w:val="32"/>
          <w:szCs w:val="32"/>
        </w:rPr>
        <w:t xml:space="preserve"> </w:t>
      </w:r>
      <w:r w:rsidR="006E0E90">
        <w:rPr>
          <w:spacing w:val="2"/>
          <w:w w:val="73"/>
          <w:sz w:val="32"/>
          <w:szCs w:val="32"/>
        </w:rPr>
        <w:t>o</w:t>
      </w:r>
      <w:r w:rsidR="006E0E90">
        <w:rPr>
          <w:w w:val="54"/>
          <w:sz w:val="32"/>
          <w:szCs w:val="32"/>
        </w:rPr>
        <w:t>f</w:t>
      </w:r>
      <w:r w:rsidR="006E0E90">
        <w:rPr>
          <w:spacing w:val="-9"/>
          <w:sz w:val="32"/>
          <w:szCs w:val="32"/>
        </w:rPr>
        <w:t xml:space="preserve"> </w:t>
      </w:r>
      <w:r w:rsidR="006E0E90">
        <w:rPr>
          <w:spacing w:val="2"/>
          <w:w w:val="75"/>
          <w:sz w:val="32"/>
          <w:szCs w:val="32"/>
        </w:rPr>
        <w:t>t</w:t>
      </w:r>
      <w:r w:rsidR="006E0E90">
        <w:rPr>
          <w:spacing w:val="-1"/>
          <w:w w:val="75"/>
          <w:sz w:val="32"/>
          <w:szCs w:val="32"/>
        </w:rPr>
        <w:t>h</w:t>
      </w:r>
      <w:r w:rsidR="006E0E90">
        <w:rPr>
          <w:w w:val="75"/>
          <w:sz w:val="32"/>
          <w:szCs w:val="32"/>
        </w:rPr>
        <w:t>e</w:t>
      </w:r>
      <w:r w:rsidR="006E0E90">
        <w:rPr>
          <w:spacing w:val="13"/>
          <w:w w:val="75"/>
          <w:sz w:val="32"/>
          <w:szCs w:val="32"/>
        </w:rPr>
        <w:t xml:space="preserve"> </w:t>
      </w:r>
      <w:r w:rsidR="006E0E90">
        <w:rPr>
          <w:spacing w:val="-1"/>
          <w:w w:val="75"/>
          <w:sz w:val="32"/>
          <w:szCs w:val="32"/>
        </w:rPr>
        <w:t>en</w:t>
      </w:r>
      <w:r w:rsidR="006E0E90">
        <w:rPr>
          <w:w w:val="75"/>
          <w:sz w:val="32"/>
          <w:szCs w:val="32"/>
        </w:rPr>
        <w:t>g</w:t>
      </w:r>
      <w:r w:rsidR="006E0E90">
        <w:rPr>
          <w:spacing w:val="-1"/>
          <w:w w:val="75"/>
          <w:sz w:val="32"/>
          <w:szCs w:val="32"/>
        </w:rPr>
        <w:t>a</w:t>
      </w:r>
      <w:r w:rsidR="006E0E90">
        <w:rPr>
          <w:w w:val="75"/>
          <w:sz w:val="32"/>
          <w:szCs w:val="32"/>
        </w:rPr>
        <w:t>g</w:t>
      </w:r>
      <w:r w:rsidR="006E0E90">
        <w:rPr>
          <w:spacing w:val="-1"/>
          <w:w w:val="75"/>
          <w:sz w:val="32"/>
          <w:szCs w:val="32"/>
        </w:rPr>
        <w:t>e</w:t>
      </w:r>
      <w:r w:rsidR="006E0E90">
        <w:rPr>
          <w:spacing w:val="1"/>
          <w:w w:val="75"/>
          <w:sz w:val="32"/>
          <w:szCs w:val="32"/>
        </w:rPr>
        <w:t>m</w:t>
      </w:r>
      <w:r w:rsidR="006E0E90">
        <w:rPr>
          <w:spacing w:val="-1"/>
          <w:w w:val="75"/>
          <w:sz w:val="32"/>
          <w:szCs w:val="32"/>
        </w:rPr>
        <w:t>en</w:t>
      </w:r>
      <w:r w:rsidR="006E0E90">
        <w:rPr>
          <w:w w:val="75"/>
          <w:sz w:val="32"/>
          <w:szCs w:val="32"/>
        </w:rPr>
        <w:t>t</w:t>
      </w:r>
      <w:r w:rsidR="006E0E90">
        <w:rPr>
          <w:spacing w:val="42"/>
          <w:w w:val="75"/>
          <w:sz w:val="32"/>
          <w:szCs w:val="32"/>
        </w:rPr>
        <w:t xml:space="preserve"> </w:t>
      </w:r>
      <w:r w:rsidR="006E0E90">
        <w:rPr>
          <w:spacing w:val="-2"/>
          <w:w w:val="73"/>
          <w:sz w:val="32"/>
          <w:szCs w:val="32"/>
        </w:rPr>
        <w:t>o</w:t>
      </w:r>
      <w:r w:rsidR="006E0E90">
        <w:rPr>
          <w:w w:val="54"/>
          <w:sz w:val="32"/>
          <w:szCs w:val="32"/>
        </w:rPr>
        <w:t xml:space="preserve">f </w:t>
      </w:r>
      <w:r w:rsidR="006E0E90">
        <w:rPr>
          <w:spacing w:val="-2"/>
          <w:w w:val="79"/>
          <w:sz w:val="32"/>
          <w:szCs w:val="32"/>
        </w:rPr>
        <w:t>eac</w:t>
      </w:r>
      <w:r w:rsidR="006E0E90">
        <w:rPr>
          <w:w w:val="79"/>
          <w:sz w:val="32"/>
          <w:szCs w:val="32"/>
        </w:rPr>
        <w:t>h</w:t>
      </w:r>
      <w:r w:rsidR="006E0E90">
        <w:rPr>
          <w:spacing w:val="44"/>
          <w:w w:val="79"/>
          <w:sz w:val="32"/>
          <w:szCs w:val="32"/>
        </w:rPr>
        <w:t xml:space="preserve"> </w:t>
      </w:r>
      <w:r w:rsidR="006E0E90">
        <w:rPr>
          <w:w w:val="76"/>
          <w:sz w:val="32"/>
          <w:szCs w:val="32"/>
        </w:rPr>
        <w:t>s</w:t>
      </w:r>
      <w:r w:rsidR="006E0E90">
        <w:rPr>
          <w:spacing w:val="4"/>
          <w:w w:val="76"/>
          <w:sz w:val="32"/>
          <w:szCs w:val="32"/>
        </w:rPr>
        <w:t>t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73"/>
          <w:sz w:val="32"/>
          <w:szCs w:val="32"/>
        </w:rPr>
        <w:t>k</w:t>
      </w:r>
      <w:r w:rsidR="006E0E90">
        <w:rPr>
          <w:spacing w:val="-2"/>
          <w:w w:val="73"/>
          <w:sz w:val="32"/>
          <w:szCs w:val="32"/>
        </w:rPr>
        <w:t>eho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w w:val="73"/>
          <w:sz w:val="32"/>
          <w:szCs w:val="32"/>
        </w:rPr>
        <w:t>,</w:t>
      </w:r>
      <w:r w:rsidR="006E0E90">
        <w:rPr>
          <w:spacing w:val="27"/>
          <w:w w:val="73"/>
          <w:sz w:val="32"/>
          <w:szCs w:val="32"/>
        </w:rPr>
        <w:t xml:space="preserve"> </w:t>
      </w:r>
      <w:r w:rsidR="009511C6">
        <w:rPr>
          <w:w w:val="72"/>
          <w:sz w:val="32"/>
          <w:szCs w:val="32"/>
        </w:rPr>
        <w:t>t</w:t>
      </w:r>
      <w:r w:rsidR="009511C6">
        <w:rPr>
          <w:spacing w:val="1"/>
          <w:w w:val="72"/>
          <w:sz w:val="32"/>
          <w:szCs w:val="32"/>
        </w:rPr>
        <w:t>h</w:t>
      </w:r>
      <w:r w:rsidR="009511C6">
        <w:rPr>
          <w:w w:val="72"/>
          <w:sz w:val="32"/>
          <w:szCs w:val="32"/>
        </w:rPr>
        <w:t xml:space="preserve">e company </w:t>
      </w:r>
      <w:r w:rsidR="009511C6">
        <w:rPr>
          <w:spacing w:val="19"/>
          <w:w w:val="72"/>
          <w:sz w:val="32"/>
          <w:szCs w:val="32"/>
        </w:rPr>
        <w:t>may</w:t>
      </w:r>
      <w:r w:rsidR="006E0E90">
        <w:rPr>
          <w:spacing w:val="48"/>
          <w:w w:val="72"/>
          <w:sz w:val="32"/>
          <w:szCs w:val="32"/>
        </w:rPr>
        <w:t xml:space="preserve"> </w:t>
      </w:r>
      <w:r w:rsidR="009511C6">
        <w:rPr>
          <w:w w:val="72"/>
          <w:sz w:val="32"/>
          <w:szCs w:val="32"/>
        </w:rPr>
        <w:t>b</w:t>
      </w:r>
      <w:r w:rsidR="009511C6">
        <w:rPr>
          <w:spacing w:val="-1"/>
          <w:w w:val="72"/>
          <w:sz w:val="32"/>
          <w:szCs w:val="32"/>
        </w:rPr>
        <w:t>e</w:t>
      </w:r>
      <w:r w:rsidR="009511C6">
        <w:rPr>
          <w:w w:val="72"/>
          <w:sz w:val="32"/>
          <w:szCs w:val="32"/>
        </w:rPr>
        <w:t>g</w:t>
      </w:r>
      <w:r w:rsidR="009511C6">
        <w:rPr>
          <w:spacing w:val="1"/>
          <w:w w:val="72"/>
          <w:sz w:val="32"/>
          <w:szCs w:val="32"/>
        </w:rPr>
        <w:t>i</w:t>
      </w:r>
      <w:r w:rsidR="009511C6">
        <w:rPr>
          <w:w w:val="72"/>
          <w:sz w:val="32"/>
          <w:szCs w:val="32"/>
        </w:rPr>
        <w:t xml:space="preserve">n </w:t>
      </w:r>
      <w:r w:rsidR="009511C6">
        <w:rPr>
          <w:spacing w:val="15"/>
          <w:w w:val="72"/>
          <w:sz w:val="32"/>
          <w:szCs w:val="32"/>
        </w:rPr>
        <w:t>to</w:t>
      </w:r>
      <w:r w:rsidR="006E0E90">
        <w:rPr>
          <w:spacing w:val="42"/>
          <w:w w:val="72"/>
          <w:sz w:val="32"/>
          <w:szCs w:val="32"/>
        </w:rPr>
        <w:t xml:space="preserve"> </w:t>
      </w:r>
      <w:r w:rsidR="009511C6">
        <w:rPr>
          <w:spacing w:val="1"/>
          <w:w w:val="72"/>
          <w:sz w:val="32"/>
          <w:szCs w:val="32"/>
        </w:rPr>
        <w:t>co</w:t>
      </w:r>
      <w:r w:rsidR="009511C6">
        <w:rPr>
          <w:spacing w:val="-1"/>
          <w:w w:val="72"/>
          <w:sz w:val="32"/>
          <w:szCs w:val="32"/>
        </w:rPr>
        <w:t>n</w:t>
      </w:r>
      <w:r w:rsidR="009511C6">
        <w:rPr>
          <w:w w:val="72"/>
          <w:sz w:val="32"/>
          <w:szCs w:val="32"/>
        </w:rPr>
        <w:t>s</w:t>
      </w:r>
      <w:r w:rsidR="009511C6">
        <w:rPr>
          <w:spacing w:val="1"/>
          <w:w w:val="72"/>
          <w:sz w:val="32"/>
          <w:szCs w:val="32"/>
        </w:rPr>
        <w:t>i</w:t>
      </w:r>
      <w:r w:rsidR="009511C6">
        <w:rPr>
          <w:w w:val="72"/>
          <w:sz w:val="32"/>
          <w:szCs w:val="32"/>
        </w:rPr>
        <w:t>d</w:t>
      </w:r>
      <w:r w:rsidR="009511C6">
        <w:rPr>
          <w:spacing w:val="-1"/>
          <w:w w:val="72"/>
          <w:sz w:val="32"/>
          <w:szCs w:val="32"/>
        </w:rPr>
        <w:t>e</w:t>
      </w:r>
      <w:r w:rsidR="009511C6">
        <w:rPr>
          <w:w w:val="72"/>
          <w:sz w:val="32"/>
          <w:szCs w:val="32"/>
        </w:rPr>
        <w:t xml:space="preserve">r </w:t>
      </w:r>
      <w:r w:rsidR="009511C6">
        <w:rPr>
          <w:spacing w:val="30"/>
          <w:w w:val="72"/>
          <w:sz w:val="32"/>
          <w:szCs w:val="32"/>
        </w:rPr>
        <w:t>the</w:t>
      </w:r>
      <w:r w:rsidR="009511C6">
        <w:rPr>
          <w:w w:val="72"/>
          <w:sz w:val="32"/>
          <w:szCs w:val="32"/>
        </w:rPr>
        <w:t xml:space="preserve"> </w:t>
      </w:r>
      <w:r w:rsidR="009511C6">
        <w:rPr>
          <w:spacing w:val="2"/>
          <w:w w:val="72"/>
          <w:sz w:val="32"/>
          <w:szCs w:val="32"/>
        </w:rPr>
        <w:t>formation</w:t>
      </w:r>
      <w:r w:rsidR="006E0E90">
        <w:rPr>
          <w:spacing w:val="8"/>
          <w:w w:val="72"/>
          <w:sz w:val="32"/>
          <w:szCs w:val="32"/>
        </w:rPr>
        <w:t xml:space="preserve"> </w:t>
      </w:r>
      <w:r w:rsidR="006E0E90">
        <w:rPr>
          <w:spacing w:val="-2"/>
          <w:w w:val="73"/>
          <w:sz w:val="32"/>
          <w:szCs w:val="32"/>
        </w:rPr>
        <w:t>o</w:t>
      </w:r>
      <w:r w:rsidR="006E0E90">
        <w:rPr>
          <w:w w:val="54"/>
          <w:sz w:val="32"/>
          <w:szCs w:val="32"/>
        </w:rPr>
        <w:t>f</w:t>
      </w:r>
      <w:r w:rsidR="006E0E90">
        <w:rPr>
          <w:spacing w:val="32"/>
          <w:w w:val="54"/>
          <w:sz w:val="32"/>
          <w:szCs w:val="32"/>
        </w:rPr>
        <w:t xml:space="preserve"> </w:t>
      </w:r>
      <w:r w:rsidR="006E0E90">
        <w:rPr>
          <w:w w:val="78"/>
          <w:sz w:val="32"/>
          <w:szCs w:val="32"/>
        </w:rPr>
        <w:t>a</w:t>
      </w:r>
      <w:r w:rsidR="006E0E90">
        <w:rPr>
          <w:spacing w:val="49"/>
          <w:w w:val="78"/>
          <w:sz w:val="32"/>
          <w:szCs w:val="32"/>
        </w:rPr>
        <w:t xml:space="preserve"> </w:t>
      </w:r>
      <w:r w:rsidR="006E0E90">
        <w:rPr>
          <w:w w:val="78"/>
          <w:sz w:val="32"/>
          <w:szCs w:val="32"/>
        </w:rPr>
        <w:t>g</w:t>
      </w:r>
      <w:r w:rsidR="006E0E90">
        <w:rPr>
          <w:spacing w:val="2"/>
          <w:w w:val="78"/>
          <w:sz w:val="32"/>
          <w:szCs w:val="32"/>
        </w:rPr>
        <w:t>r</w:t>
      </w:r>
      <w:r w:rsidR="006E0E90">
        <w:rPr>
          <w:spacing w:val="-2"/>
          <w:w w:val="78"/>
          <w:sz w:val="32"/>
          <w:szCs w:val="32"/>
        </w:rPr>
        <w:t>ou</w:t>
      </w:r>
      <w:r w:rsidR="006E0E90">
        <w:rPr>
          <w:w w:val="78"/>
          <w:sz w:val="32"/>
          <w:szCs w:val="32"/>
        </w:rPr>
        <w:t>p</w:t>
      </w:r>
      <w:r w:rsidR="006E0E90">
        <w:rPr>
          <w:spacing w:val="22"/>
          <w:w w:val="78"/>
          <w:sz w:val="32"/>
          <w:szCs w:val="32"/>
        </w:rPr>
        <w:t xml:space="preserve"> 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w w:val="74"/>
          <w:sz w:val="32"/>
          <w:szCs w:val="32"/>
        </w:rPr>
        <w:t>p</w:t>
      </w:r>
      <w:r w:rsidR="006E0E90">
        <w:rPr>
          <w:spacing w:val="2"/>
          <w:w w:val="74"/>
          <w:sz w:val="32"/>
          <w:szCs w:val="32"/>
        </w:rPr>
        <w:t>r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w w:val="83"/>
          <w:sz w:val="32"/>
          <w:szCs w:val="32"/>
        </w:rPr>
        <w:t>s</w:t>
      </w:r>
      <w:r w:rsidR="006E0E90">
        <w:rPr>
          <w:spacing w:val="-2"/>
          <w:w w:val="83"/>
          <w:sz w:val="32"/>
          <w:szCs w:val="32"/>
        </w:rPr>
        <w:t>e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65"/>
          <w:sz w:val="32"/>
          <w:szCs w:val="32"/>
        </w:rPr>
        <w:t>ti</w:t>
      </w:r>
      <w:r w:rsidR="006E0E90">
        <w:rPr>
          <w:spacing w:val="-2"/>
          <w:w w:val="65"/>
          <w:sz w:val="32"/>
          <w:szCs w:val="32"/>
        </w:rPr>
        <w:t>n</w:t>
      </w:r>
      <w:r w:rsidR="006E0E90">
        <w:rPr>
          <w:w w:val="80"/>
          <w:sz w:val="32"/>
          <w:szCs w:val="32"/>
        </w:rPr>
        <w:t xml:space="preserve">g </w:t>
      </w:r>
      <w:r w:rsidR="006E0E90">
        <w:rPr>
          <w:w w:val="69"/>
          <w:sz w:val="32"/>
          <w:szCs w:val="32"/>
        </w:rPr>
        <w:t>v</w:t>
      </w:r>
      <w:r w:rsidR="006E0E90">
        <w:rPr>
          <w:spacing w:val="-2"/>
          <w:w w:val="69"/>
          <w:sz w:val="32"/>
          <w:szCs w:val="32"/>
        </w:rPr>
        <w:t>u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70"/>
          <w:sz w:val="32"/>
          <w:szCs w:val="32"/>
        </w:rPr>
        <w:t>b</w:t>
      </w:r>
      <w:r w:rsidR="006E0E90">
        <w:rPr>
          <w:spacing w:val="2"/>
          <w:w w:val="70"/>
          <w:sz w:val="32"/>
          <w:szCs w:val="32"/>
        </w:rPr>
        <w:t>l</w:t>
      </w:r>
      <w:r w:rsidR="006E0E90">
        <w:rPr>
          <w:w w:val="82"/>
          <w:sz w:val="32"/>
          <w:szCs w:val="32"/>
        </w:rPr>
        <w:t>e</w:t>
      </w:r>
      <w:r w:rsidR="006E0E90">
        <w:rPr>
          <w:spacing w:val="-29"/>
          <w:sz w:val="32"/>
          <w:szCs w:val="32"/>
        </w:rPr>
        <w:t xml:space="preserve"> </w:t>
      </w:r>
      <w:r w:rsidR="006E0E90">
        <w:rPr>
          <w:w w:val="71"/>
          <w:sz w:val="32"/>
          <w:szCs w:val="32"/>
        </w:rPr>
        <w:t>g</w:t>
      </w:r>
      <w:r w:rsidR="006E0E90">
        <w:rPr>
          <w:spacing w:val="1"/>
          <w:w w:val="71"/>
          <w:sz w:val="32"/>
          <w:szCs w:val="32"/>
        </w:rPr>
        <w:t>r</w:t>
      </w:r>
      <w:r w:rsidR="006E0E90">
        <w:rPr>
          <w:spacing w:val="-1"/>
          <w:w w:val="71"/>
          <w:sz w:val="32"/>
          <w:szCs w:val="32"/>
        </w:rPr>
        <w:t>ou</w:t>
      </w:r>
      <w:r w:rsidR="006E0E90">
        <w:rPr>
          <w:w w:val="71"/>
          <w:sz w:val="32"/>
          <w:szCs w:val="32"/>
        </w:rPr>
        <w:t>ps</w:t>
      </w:r>
      <w:r w:rsidR="006E0E90">
        <w:rPr>
          <w:spacing w:val="41"/>
          <w:w w:val="71"/>
          <w:sz w:val="32"/>
          <w:szCs w:val="32"/>
        </w:rPr>
        <w:t xml:space="preserve"> </w:t>
      </w:r>
      <w:r w:rsidR="006E0E90">
        <w:rPr>
          <w:spacing w:val="-1"/>
          <w:w w:val="71"/>
          <w:sz w:val="32"/>
          <w:szCs w:val="32"/>
        </w:rPr>
        <w:t>o</w:t>
      </w:r>
      <w:r w:rsidR="006E0E90">
        <w:rPr>
          <w:w w:val="71"/>
          <w:sz w:val="32"/>
          <w:szCs w:val="32"/>
        </w:rPr>
        <w:t>r</w:t>
      </w:r>
      <w:r w:rsidR="006E0E90">
        <w:rPr>
          <w:spacing w:val="-7"/>
          <w:w w:val="71"/>
          <w:sz w:val="32"/>
          <w:szCs w:val="32"/>
        </w:rPr>
        <w:t xml:space="preserve"> </w:t>
      </w:r>
      <w:r w:rsidR="006E0E90">
        <w:rPr>
          <w:spacing w:val="-1"/>
          <w:w w:val="71"/>
          <w:sz w:val="32"/>
          <w:szCs w:val="32"/>
        </w:rPr>
        <w:t>an</w:t>
      </w:r>
      <w:r w:rsidR="006E0E90">
        <w:rPr>
          <w:w w:val="71"/>
          <w:sz w:val="32"/>
          <w:szCs w:val="32"/>
        </w:rPr>
        <w:t>y</w:t>
      </w:r>
      <w:r w:rsidR="006E0E90">
        <w:rPr>
          <w:spacing w:val="4"/>
          <w:w w:val="71"/>
          <w:sz w:val="32"/>
          <w:szCs w:val="32"/>
        </w:rPr>
        <w:t xml:space="preserve"> </w:t>
      </w:r>
      <w:r w:rsidR="006E0E90">
        <w:rPr>
          <w:w w:val="71"/>
          <w:sz w:val="32"/>
          <w:szCs w:val="32"/>
        </w:rPr>
        <w:t>g</w:t>
      </w:r>
      <w:r w:rsidR="006E0E90">
        <w:rPr>
          <w:spacing w:val="1"/>
          <w:w w:val="71"/>
          <w:sz w:val="32"/>
          <w:szCs w:val="32"/>
        </w:rPr>
        <w:t>r</w:t>
      </w:r>
      <w:r w:rsidR="006E0E90">
        <w:rPr>
          <w:spacing w:val="-1"/>
          <w:w w:val="71"/>
          <w:sz w:val="32"/>
          <w:szCs w:val="32"/>
        </w:rPr>
        <w:t>ou</w:t>
      </w:r>
      <w:r w:rsidR="006E0E90">
        <w:rPr>
          <w:w w:val="71"/>
          <w:sz w:val="32"/>
          <w:szCs w:val="32"/>
        </w:rPr>
        <w:t>p</w:t>
      </w:r>
      <w:r w:rsidR="006E0E90">
        <w:rPr>
          <w:spacing w:val="25"/>
          <w:w w:val="71"/>
          <w:sz w:val="32"/>
          <w:szCs w:val="32"/>
        </w:rPr>
        <w:t xml:space="preserve"> </w:t>
      </w:r>
      <w:r w:rsidR="006E0E90">
        <w:rPr>
          <w:w w:val="71"/>
          <w:sz w:val="32"/>
          <w:szCs w:val="32"/>
        </w:rPr>
        <w:t>t</w:t>
      </w:r>
      <w:r w:rsidR="006E0E90">
        <w:rPr>
          <w:spacing w:val="1"/>
          <w:w w:val="71"/>
          <w:sz w:val="32"/>
          <w:szCs w:val="32"/>
        </w:rPr>
        <w:t>h</w:t>
      </w:r>
      <w:r w:rsidR="006E0E90">
        <w:rPr>
          <w:spacing w:val="-1"/>
          <w:w w:val="71"/>
          <w:sz w:val="32"/>
          <w:szCs w:val="32"/>
        </w:rPr>
        <w:t>a</w:t>
      </w:r>
      <w:r w:rsidR="006E0E90">
        <w:rPr>
          <w:w w:val="71"/>
          <w:sz w:val="32"/>
          <w:szCs w:val="32"/>
        </w:rPr>
        <w:t>t</w:t>
      </w:r>
      <w:r w:rsidR="006E0E90">
        <w:rPr>
          <w:spacing w:val="4"/>
          <w:w w:val="71"/>
          <w:sz w:val="32"/>
          <w:szCs w:val="32"/>
        </w:rPr>
        <w:t xml:space="preserve"> </w:t>
      </w:r>
      <w:r w:rsidR="006E0E90">
        <w:rPr>
          <w:spacing w:val="1"/>
          <w:w w:val="71"/>
          <w:sz w:val="32"/>
          <w:szCs w:val="32"/>
        </w:rPr>
        <w:t>m</w:t>
      </w:r>
      <w:r w:rsidR="006E0E90">
        <w:rPr>
          <w:spacing w:val="-1"/>
          <w:w w:val="71"/>
          <w:sz w:val="32"/>
          <w:szCs w:val="32"/>
        </w:rPr>
        <w:t>a</w:t>
      </w:r>
      <w:r w:rsidR="006E0E90">
        <w:rPr>
          <w:w w:val="71"/>
          <w:sz w:val="32"/>
          <w:szCs w:val="32"/>
        </w:rPr>
        <w:t xml:space="preserve">y </w:t>
      </w:r>
      <w:r w:rsidR="006E0E90">
        <w:rPr>
          <w:spacing w:val="1"/>
          <w:w w:val="71"/>
          <w:sz w:val="32"/>
          <w:szCs w:val="32"/>
        </w:rPr>
        <w:t>h</w:t>
      </w:r>
      <w:r w:rsidR="006E0E90">
        <w:rPr>
          <w:spacing w:val="-1"/>
          <w:w w:val="71"/>
          <w:sz w:val="32"/>
          <w:szCs w:val="32"/>
        </w:rPr>
        <w:t>a</w:t>
      </w:r>
      <w:r w:rsidR="006E0E90">
        <w:rPr>
          <w:w w:val="71"/>
          <w:sz w:val="32"/>
          <w:szCs w:val="32"/>
        </w:rPr>
        <w:t>ve</w:t>
      </w:r>
      <w:r w:rsidR="006E0E90">
        <w:rPr>
          <w:spacing w:val="19"/>
          <w:w w:val="71"/>
          <w:sz w:val="32"/>
          <w:szCs w:val="32"/>
        </w:rPr>
        <w:t xml:space="preserve"> </w:t>
      </w:r>
      <w:r w:rsidR="009511C6">
        <w:rPr>
          <w:spacing w:val="1"/>
          <w:w w:val="71"/>
          <w:sz w:val="32"/>
          <w:szCs w:val="32"/>
        </w:rPr>
        <w:t>c</w:t>
      </w:r>
      <w:r w:rsidR="009511C6">
        <w:rPr>
          <w:spacing w:val="-1"/>
          <w:w w:val="71"/>
          <w:sz w:val="32"/>
          <w:szCs w:val="32"/>
        </w:rPr>
        <w:t>on</w:t>
      </w:r>
      <w:r w:rsidR="009511C6">
        <w:rPr>
          <w:spacing w:val="1"/>
          <w:w w:val="71"/>
          <w:sz w:val="32"/>
          <w:szCs w:val="32"/>
        </w:rPr>
        <w:t>c</w:t>
      </w:r>
      <w:r w:rsidR="009511C6">
        <w:rPr>
          <w:spacing w:val="-1"/>
          <w:w w:val="71"/>
          <w:sz w:val="32"/>
          <w:szCs w:val="32"/>
        </w:rPr>
        <w:t>e</w:t>
      </w:r>
      <w:r w:rsidR="009511C6">
        <w:rPr>
          <w:spacing w:val="1"/>
          <w:w w:val="71"/>
          <w:sz w:val="32"/>
          <w:szCs w:val="32"/>
        </w:rPr>
        <w:t>r</w:t>
      </w:r>
      <w:r w:rsidR="009511C6">
        <w:rPr>
          <w:spacing w:val="-1"/>
          <w:w w:val="71"/>
          <w:sz w:val="32"/>
          <w:szCs w:val="32"/>
        </w:rPr>
        <w:t>n</w:t>
      </w:r>
      <w:r w:rsidR="009511C6">
        <w:rPr>
          <w:w w:val="71"/>
          <w:sz w:val="32"/>
          <w:szCs w:val="32"/>
        </w:rPr>
        <w:t xml:space="preserve">s, </w:t>
      </w:r>
      <w:r w:rsidR="009511C6">
        <w:rPr>
          <w:spacing w:val="6"/>
          <w:w w:val="71"/>
          <w:sz w:val="32"/>
          <w:szCs w:val="32"/>
        </w:rPr>
        <w:t>however</w:t>
      </w:r>
      <w:r w:rsidR="006E0E90">
        <w:rPr>
          <w:spacing w:val="3"/>
          <w:w w:val="71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spacing w:val="-2"/>
          <w:w w:val="82"/>
          <w:sz w:val="32"/>
          <w:szCs w:val="32"/>
        </w:rPr>
        <w:t>ac</w:t>
      </w:r>
      <w:r w:rsidR="006E0E90">
        <w:rPr>
          <w:w w:val="65"/>
          <w:sz w:val="32"/>
          <w:szCs w:val="32"/>
        </w:rPr>
        <w:t>k</w:t>
      </w:r>
      <w:r w:rsidR="006E0E90">
        <w:rPr>
          <w:spacing w:val="-21"/>
          <w:sz w:val="32"/>
          <w:szCs w:val="32"/>
        </w:rPr>
        <w:t xml:space="preserve"> </w:t>
      </w:r>
      <w:r w:rsidR="006E0E90">
        <w:rPr>
          <w:spacing w:val="-1"/>
          <w:w w:val="74"/>
          <w:sz w:val="32"/>
          <w:szCs w:val="32"/>
        </w:rPr>
        <w:t>th</w:t>
      </w:r>
      <w:r w:rsidR="006E0E90">
        <w:rPr>
          <w:w w:val="74"/>
          <w:sz w:val="32"/>
          <w:szCs w:val="32"/>
        </w:rPr>
        <w:t>e</w:t>
      </w:r>
      <w:r w:rsidR="006E0E90">
        <w:rPr>
          <w:spacing w:val="-3"/>
          <w:w w:val="74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62"/>
          <w:sz w:val="32"/>
          <w:szCs w:val="32"/>
        </w:rPr>
        <w:t>fl</w:t>
      </w:r>
      <w:r w:rsidR="006E0E90">
        <w:rPr>
          <w:spacing w:val="-2"/>
          <w:w w:val="62"/>
          <w:sz w:val="32"/>
          <w:szCs w:val="32"/>
        </w:rPr>
        <w:t>u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spacing w:val="2"/>
          <w:w w:val="73"/>
          <w:sz w:val="32"/>
          <w:szCs w:val="32"/>
        </w:rPr>
        <w:t>n</w:t>
      </w:r>
      <w:r w:rsidR="006E0E90">
        <w:rPr>
          <w:spacing w:val="-2"/>
          <w:w w:val="82"/>
          <w:sz w:val="32"/>
          <w:szCs w:val="32"/>
        </w:rPr>
        <w:t>c</w:t>
      </w:r>
      <w:r w:rsidR="006E0E90">
        <w:rPr>
          <w:w w:val="82"/>
          <w:sz w:val="32"/>
          <w:szCs w:val="32"/>
        </w:rPr>
        <w:t>e</w:t>
      </w:r>
      <w:r w:rsidR="006E0E90">
        <w:rPr>
          <w:spacing w:val="-29"/>
          <w:sz w:val="32"/>
          <w:szCs w:val="32"/>
        </w:rPr>
        <w:t xml:space="preserve"> </w:t>
      </w:r>
      <w:r w:rsidR="006E0E90">
        <w:rPr>
          <w:spacing w:val="2"/>
          <w:w w:val="72"/>
          <w:sz w:val="32"/>
          <w:szCs w:val="32"/>
        </w:rPr>
        <w:t>t</w:t>
      </w:r>
      <w:r w:rsidR="006E0E90">
        <w:rPr>
          <w:w w:val="72"/>
          <w:sz w:val="32"/>
          <w:szCs w:val="32"/>
        </w:rPr>
        <w:t>o</w:t>
      </w:r>
      <w:r w:rsidR="006E0E90">
        <w:rPr>
          <w:spacing w:val="-9"/>
          <w:w w:val="72"/>
          <w:sz w:val="32"/>
          <w:szCs w:val="32"/>
        </w:rPr>
        <w:t xml:space="preserve"> </w:t>
      </w:r>
      <w:r w:rsidR="006E0E90">
        <w:rPr>
          <w:spacing w:val="1"/>
          <w:w w:val="72"/>
          <w:sz w:val="32"/>
          <w:szCs w:val="32"/>
        </w:rPr>
        <w:t>m</w:t>
      </w:r>
      <w:r w:rsidR="006E0E90">
        <w:rPr>
          <w:spacing w:val="-1"/>
          <w:w w:val="72"/>
          <w:sz w:val="32"/>
          <w:szCs w:val="32"/>
        </w:rPr>
        <w:t>a</w:t>
      </w:r>
      <w:r w:rsidR="006E0E90">
        <w:rPr>
          <w:w w:val="72"/>
          <w:sz w:val="32"/>
          <w:szCs w:val="32"/>
        </w:rPr>
        <w:t>ke</w:t>
      </w:r>
      <w:r w:rsidR="006E0E90">
        <w:rPr>
          <w:spacing w:val="12"/>
          <w:w w:val="72"/>
          <w:sz w:val="32"/>
          <w:szCs w:val="32"/>
        </w:rPr>
        <w:t xml:space="preserve"> </w:t>
      </w:r>
      <w:r w:rsidR="006E0E90">
        <w:rPr>
          <w:w w:val="72"/>
          <w:sz w:val="32"/>
          <w:szCs w:val="32"/>
        </w:rPr>
        <w:t>a</w:t>
      </w:r>
      <w:r w:rsidR="006E0E90">
        <w:rPr>
          <w:spacing w:val="7"/>
          <w:w w:val="72"/>
          <w:sz w:val="32"/>
          <w:szCs w:val="32"/>
        </w:rPr>
        <w:t xml:space="preserve"> </w:t>
      </w:r>
      <w:r w:rsidR="006E0E90">
        <w:rPr>
          <w:spacing w:val="-2"/>
          <w:w w:val="82"/>
          <w:sz w:val="32"/>
          <w:szCs w:val="32"/>
        </w:rPr>
        <w:t>c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70"/>
          <w:sz w:val="32"/>
          <w:szCs w:val="32"/>
        </w:rPr>
        <w:t xml:space="preserve">m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73"/>
          <w:sz w:val="32"/>
          <w:szCs w:val="32"/>
        </w:rPr>
        <w:t>n</w:t>
      </w:r>
      <w:r w:rsidR="006E0E90">
        <w:rPr>
          <w:spacing w:val="-10"/>
          <w:sz w:val="32"/>
          <w:szCs w:val="32"/>
        </w:rPr>
        <w:t xml:space="preserve"> </w:t>
      </w:r>
      <w:r w:rsidR="006E0E90">
        <w:rPr>
          <w:w w:val="78"/>
          <w:sz w:val="32"/>
          <w:szCs w:val="32"/>
        </w:rPr>
        <w:t>s</w:t>
      </w:r>
      <w:r w:rsidR="006E0E90">
        <w:rPr>
          <w:spacing w:val="-2"/>
          <w:w w:val="78"/>
          <w:sz w:val="32"/>
          <w:szCs w:val="32"/>
        </w:rPr>
        <w:t>o</w:t>
      </w:r>
      <w:r w:rsidR="006E0E90">
        <w:rPr>
          <w:spacing w:val="-2"/>
          <w:w w:val="82"/>
          <w:sz w:val="32"/>
          <w:szCs w:val="32"/>
        </w:rPr>
        <w:t>c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w w:val="67"/>
          <w:sz w:val="32"/>
          <w:szCs w:val="32"/>
        </w:rPr>
        <w:t>ty.</w:t>
      </w:r>
      <w:r w:rsidR="006E0E90">
        <w:rPr>
          <w:spacing w:val="-10"/>
          <w:sz w:val="32"/>
          <w:szCs w:val="32"/>
        </w:rPr>
        <w:t xml:space="preserve"> </w:t>
      </w:r>
      <w:r w:rsidR="006E0E90">
        <w:rPr>
          <w:spacing w:val="-1"/>
          <w:w w:val="68"/>
          <w:sz w:val="32"/>
          <w:szCs w:val="32"/>
        </w:rPr>
        <w:t>A</w:t>
      </w:r>
      <w:r w:rsidR="006E0E90">
        <w:rPr>
          <w:w w:val="68"/>
          <w:sz w:val="32"/>
          <w:szCs w:val="32"/>
        </w:rPr>
        <w:t>t</w:t>
      </w:r>
      <w:r w:rsidR="006E0E90">
        <w:rPr>
          <w:spacing w:val="-4"/>
          <w:w w:val="68"/>
          <w:sz w:val="32"/>
          <w:szCs w:val="32"/>
        </w:rPr>
        <w:t xml:space="preserve"> </w:t>
      </w:r>
      <w:r w:rsidR="006E0E90">
        <w:rPr>
          <w:w w:val="68"/>
          <w:sz w:val="32"/>
          <w:szCs w:val="32"/>
        </w:rPr>
        <w:t>t</w:t>
      </w:r>
      <w:r w:rsidR="006E0E90">
        <w:rPr>
          <w:spacing w:val="1"/>
          <w:w w:val="68"/>
          <w:sz w:val="32"/>
          <w:szCs w:val="32"/>
        </w:rPr>
        <w:t>h</w:t>
      </w:r>
      <w:r w:rsidR="006E0E90">
        <w:rPr>
          <w:w w:val="68"/>
          <w:sz w:val="32"/>
          <w:szCs w:val="32"/>
        </w:rPr>
        <w:t>e</w:t>
      </w:r>
      <w:r w:rsidR="006E0E90">
        <w:rPr>
          <w:spacing w:val="41"/>
          <w:w w:val="68"/>
          <w:sz w:val="32"/>
          <w:szCs w:val="32"/>
        </w:rPr>
        <w:t xml:space="preserve"> </w:t>
      </w:r>
      <w:r w:rsidR="009511C6">
        <w:rPr>
          <w:w w:val="68"/>
          <w:sz w:val="32"/>
          <w:szCs w:val="32"/>
        </w:rPr>
        <w:t>s</w:t>
      </w:r>
      <w:r w:rsidR="009511C6">
        <w:rPr>
          <w:spacing w:val="-1"/>
          <w:w w:val="68"/>
          <w:sz w:val="32"/>
          <w:szCs w:val="32"/>
        </w:rPr>
        <w:t>a</w:t>
      </w:r>
      <w:r w:rsidR="009511C6">
        <w:rPr>
          <w:spacing w:val="1"/>
          <w:w w:val="68"/>
          <w:sz w:val="32"/>
          <w:szCs w:val="32"/>
        </w:rPr>
        <w:t>m</w:t>
      </w:r>
      <w:r w:rsidR="009511C6">
        <w:rPr>
          <w:w w:val="68"/>
          <w:sz w:val="32"/>
          <w:szCs w:val="32"/>
        </w:rPr>
        <w:t xml:space="preserve">e </w:t>
      </w:r>
      <w:r w:rsidR="009511C6">
        <w:rPr>
          <w:spacing w:val="26"/>
          <w:w w:val="68"/>
          <w:sz w:val="32"/>
          <w:szCs w:val="32"/>
        </w:rPr>
        <w:t>time</w:t>
      </w:r>
      <w:r w:rsidR="006E0E90">
        <w:rPr>
          <w:w w:val="68"/>
          <w:sz w:val="32"/>
          <w:szCs w:val="32"/>
        </w:rPr>
        <w:t>,</w:t>
      </w:r>
      <w:r w:rsidR="006E0E90">
        <w:rPr>
          <w:spacing w:val="28"/>
          <w:w w:val="68"/>
          <w:sz w:val="32"/>
          <w:szCs w:val="32"/>
        </w:rPr>
        <w:t xml:space="preserve"> </w:t>
      </w:r>
      <w:r w:rsidR="006E0E90">
        <w:rPr>
          <w:w w:val="68"/>
          <w:sz w:val="32"/>
          <w:szCs w:val="32"/>
        </w:rPr>
        <w:t>t</w:t>
      </w:r>
      <w:r w:rsidR="006E0E90">
        <w:rPr>
          <w:spacing w:val="-2"/>
          <w:w w:val="68"/>
          <w:sz w:val="32"/>
          <w:szCs w:val="32"/>
        </w:rPr>
        <w:t>h</w:t>
      </w:r>
      <w:r w:rsidR="006E0E90">
        <w:rPr>
          <w:w w:val="68"/>
          <w:sz w:val="32"/>
          <w:szCs w:val="32"/>
        </w:rPr>
        <w:t>e</w:t>
      </w:r>
      <w:r w:rsidR="006E0E90">
        <w:rPr>
          <w:spacing w:val="39"/>
          <w:w w:val="68"/>
          <w:sz w:val="32"/>
          <w:szCs w:val="32"/>
        </w:rPr>
        <w:t xml:space="preserve"> </w:t>
      </w:r>
      <w:r w:rsidR="009511C6">
        <w:rPr>
          <w:spacing w:val="1"/>
          <w:w w:val="68"/>
          <w:sz w:val="32"/>
          <w:szCs w:val="32"/>
        </w:rPr>
        <w:t>c</w:t>
      </w:r>
      <w:r w:rsidR="009511C6">
        <w:rPr>
          <w:spacing w:val="-1"/>
          <w:w w:val="68"/>
          <w:sz w:val="32"/>
          <w:szCs w:val="32"/>
        </w:rPr>
        <w:t>o</w:t>
      </w:r>
      <w:r w:rsidR="009511C6">
        <w:rPr>
          <w:spacing w:val="1"/>
          <w:w w:val="68"/>
          <w:sz w:val="32"/>
          <w:szCs w:val="32"/>
        </w:rPr>
        <w:t>m</w:t>
      </w:r>
      <w:r w:rsidR="009511C6">
        <w:rPr>
          <w:w w:val="68"/>
          <w:sz w:val="32"/>
          <w:szCs w:val="32"/>
        </w:rPr>
        <w:t>p</w:t>
      </w:r>
      <w:r w:rsidR="009511C6">
        <w:rPr>
          <w:spacing w:val="-1"/>
          <w:w w:val="68"/>
          <w:sz w:val="32"/>
          <w:szCs w:val="32"/>
        </w:rPr>
        <w:t>an</w:t>
      </w:r>
      <w:r w:rsidR="009511C6">
        <w:rPr>
          <w:w w:val="68"/>
          <w:sz w:val="32"/>
          <w:szCs w:val="32"/>
        </w:rPr>
        <w:t xml:space="preserve">y </w:t>
      </w:r>
      <w:r w:rsidR="009511C6">
        <w:rPr>
          <w:spacing w:val="38"/>
          <w:w w:val="68"/>
          <w:sz w:val="32"/>
          <w:szCs w:val="32"/>
        </w:rPr>
        <w:t>must</w:t>
      </w:r>
      <w:r w:rsidR="006E0E90">
        <w:rPr>
          <w:spacing w:val="47"/>
          <w:w w:val="68"/>
          <w:sz w:val="32"/>
          <w:szCs w:val="32"/>
        </w:rPr>
        <w:t xml:space="preserve"> </w:t>
      </w:r>
      <w:r w:rsidR="009511C6">
        <w:rPr>
          <w:w w:val="68"/>
          <w:sz w:val="32"/>
          <w:szCs w:val="32"/>
        </w:rPr>
        <w:t xml:space="preserve">be </w:t>
      </w:r>
      <w:r w:rsidR="009511C6">
        <w:rPr>
          <w:spacing w:val="1"/>
          <w:w w:val="68"/>
          <w:sz w:val="32"/>
          <w:szCs w:val="32"/>
        </w:rPr>
        <w:t>cautious</w:t>
      </w:r>
      <w:r w:rsidR="009511C6">
        <w:rPr>
          <w:w w:val="68"/>
          <w:sz w:val="32"/>
          <w:szCs w:val="32"/>
        </w:rPr>
        <w:t xml:space="preserve"> </w:t>
      </w:r>
      <w:r w:rsidR="009511C6">
        <w:rPr>
          <w:spacing w:val="26"/>
          <w:w w:val="68"/>
          <w:sz w:val="32"/>
          <w:szCs w:val="32"/>
        </w:rPr>
        <w:t>to</w:t>
      </w:r>
      <w:r w:rsidR="006E0E90">
        <w:rPr>
          <w:spacing w:val="23"/>
          <w:w w:val="68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spacing w:val="-2"/>
          <w:w w:val="82"/>
          <w:sz w:val="32"/>
          <w:szCs w:val="32"/>
        </w:rPr>
        <w:t>c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spacing w:val="-2"/>
          <w:w w:val="73"/>
          <w:sz w:val="32"/>
          <w:szCs w:val="32"/>
        </w:rPr>
        <w:t>u</w:t>
      </w:r>
      <w:r w:rsidR="006E0E90">
        <w:rPr>
          <w:w w:val="81"/>
          <w:sz w:val="32"/>
          <w:szCs w:val="32"/>
        </w:rPr>
        <w:t>de</w:t>
      </w:r>
      <w:r w:rsidR="006E0E90">
        <w:rPr>
          <w:spacing w:val="-9"/>
          <w:sz w:val="32"/>
          <w:szCs w:val="32"/>
        </w:rPr>
        <w:t xml:space="preserve"> </w:t>
      </w:r>
      <w:r w:rsidR="006E0E90">
        <w:rPr>
          <w:spacing w:val="1"/>
          <w:w w:val="73"/>
          <w:sz w:val="32"/>
          <w:szCs w:val="32"/>
        </w:rPr>
        <w:t>a</w:t>
      </w:r>
      <w:r w:rsidR="006E0E90">
        <w:rPr>
          <w:spacing w:val="-1"/>
          <w:w w:val="73"/>
          <w:sz w:val="32"/>
          <w:szCs w:val="32"/>
        </w:rPr>
        <w:t>n</w:t>
      </w:r>
      <w:r w:rsidR="006E0E90">
        <w:rPr>
          <w:w w:val="73"/>
          <w:sz w:val="32"/>
          <w:szCs w:val="32"/>
        </w:rPr>
        <w:t>y</w:t>
      </w:r>
      <w:r w:rsidR="006E0E90">
        <w:rPr>
          <w:spacing w:val="14"/>
          <w:w w:val="73"/>
          <w:sz w:val="32"/>
          <w:szCs w:val="32"/>
        </w:rPr>
        <w:t xml:space="preserve"> </w:t>
      </w:r>
      <w:r w:rsidR="006E0E90">
        <w:rPr>
          <w:w w:val="79"/>
          <w:sz w:val="32"/>
          <w:szCs w:val="32"/>
        </w:rPr>
        <w:t>st</w:t>
      </w:r>
      <w:r w:rsidR="006E0E90">
        <w:rPr>
          <w:spacing w:val="-3"/>
          <w:w w:val="79"/>
          <w:sz w:val="32"/>
          <w:szCs w:val="32"/>
        </w:rPr>
        <w:t>a</w:t>
      </w:r>
      <w:r w:rsidR="006E0E90">
        <w:rPr>
          <w:w w:val="73"/>
          <w:sz w:val="32"/>
          <w:szCs w:val="32"/>
        </w:rPr>
        <w:t>k</w:t>
      </w:r>
      <w:r w:rsidR="006E0E90">
        <w:rPr>
          <w:spacing w:val="-2"/>
          <w:w w:val="73"/>
          <w:sz w:val="32"/>
          <w:szCs w:val="32"/>
        </w:rPr>
        <w:t>eho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w w:val="65"/>
          <w:sz w:val="32"/>
          <w:szCs w:val="32"/>
        </w:rPr>
        <w:t>r</w:t>
      </w:r>
      <w:r w:rsidR="006E0E90">
        <w:rPr>
          <w:spacing w:val="-7"/>
          <w:sz w:val="32"/>
          <w:szCs w:val="32"/>
        </w:rPr>
        <w:t xml:space="preserve"> </w:t>
      </w:r>
      <w:r w:rsidR="006E0E90">
        <w:rPr>
          <w:w w:val="74"/>
          <w:sz w:val="32"/>
          <w:szCs w:val="32"/>
        </w:rPr>
        <w:t>g</w:t>
      </w:r>
      <w:r w:rsidR="006E0E90">
        <w:rPr>
          <w:spacing w:val="1"/>
          <w:w w:val="74"/>
          <w:sz w:val="32"/>
          <w:szCs w:val="32"/>
        </w:rPr>
        <w:t>r</w:t>
      </w:r>
      <w:r w:rsidR="006E0E90">
        <w:rPr>
          <w:spacing w:val="-1"/>
          <w:w w:val="74"/>
          <w:sz w:val="32"/>
          <w:szCs w:val="32"/>
        </w:rPr>
        <w:t>ou</w:t>
      </w:r>
      <w:r w:rsidR="006E0E90">
        <w:rPr>
          <w:w w:val="74"/>
          <w:sz w:val="32"/>
          <w:szCs w:val="32"/>
        </w:rPr>
        <w:t>p</w:t>
      </w:r>
      <w:r w:rsidR="006E0E90">
        <w:rPr>
          <w:spacing w:val="20"/>
          <w:w w:val="74"/>
          <w:sz w:val="32"/>
          <w:szCs w:val="32"/>
        </w:rPr>
        <w:t xml:space="preserve"> </w:t>
      </w:r>
      <w:r w:rsidR="006E0E90">
        <w:rPr>
          <w:w w:val="70"/>
          <w:sz w:val="32"/>
          <w:szCs w:val="32"/>
        </w:rPr>
        <w:t>t</w:t>
      </w:r>
      <w:r w:rsidR="006E0E90">
        <w:rPr>
          <w:spacing w:val="-3"/>
          <w:w w:val="70"/>
          <w:sz w:val="32"/>
          <w:szCs w:val="32"/>
        </w:rPr>
        <w:t>h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66"/>
          <w:sz w:val="32"/>
          <w:szCs w:val="32"/>
        </w:rPr>
        <w:t xml:space="preserve">t </w:t>
      </w:r>
      <w:r w:rsidR="006E0E90">
        <w:rPr>
          <w:spacing w:val="1"/>
          <w:w w:val="71"/>
          <w:sz w:val="32"/>
          <w:szCs w:val="32"/>
        </w:rPr>
        <w:t>m</w:t>
      </w:r>
      <w:r w:rsidR="006E0E90">
        <w:rPr>
          <w:spacing w:val="-1"/>
          <w:w w:val="71"/>
          <w:sz w:val="32"/>
          <w:szCs w:val="32"/>
        </w:rPr>
        <w:t>a</w:t>
      </w:r>
      <w:r w:rsidR="006E0E90">
        <w:rPr>
          <w:w w:val="71"/>
          <w:sz w:val="32"/>
          <w:szCs w:val="32"/>
        </w:rPr>
        <w:t>y</w:t>
      </w:r>
      <w:r w:rsidR="006E0E90">
        <w:rPr>
          <w:spacing w:val="28"/>
          <w:w w:val="71"/>
          <w:sz w:val="32"/>
          <w:szCs w:val="32"/>
        </w:rPr>
        <w:t xml:space="preserve"> </w:t>
      </w:r>
      <w:r w:rsidR="006E0E90">
        <w:rPr>
          <w:spacing w:val="-1"/>
          <w:w w:val="71"/>
          <w:sz w:val="32"/>
          <w:szCs w:val="32"/>
        </w:rPr>
        <w:t>no</w:t>
      </w:r>
      <w:r w:rsidR="006E0E90">
        <w:rPr>
          <w:w w:val="71"/>
          <w:sz w:val="32"/>
          <w:szCs w:val="32"/>
        </w:rPr>
        <w:t>t</w:t>
      </w:r>
      <w:r w:rsidR="006E0E90">
        <w:rPr>
          <w:spacing w:val="24"/>
          <w:w w:val="71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73"/>
          <w:sz w:val="32"/>
          <w:szCs w:val="32"/>
        </w:rPr>
        <w:t>n</w:t>
      </w:r>
      <w:r w:rsidR="006E0E90">
        <w:rPr>
          <w:spacing w:val="3"/>
          <w:w w:val="73"/>
          <w:sz w:val="32"/>
          <w:szCs w:val="32"/>
        </w:rPr>
        <w:t xml:space="preserve"> </w:t>
      </w:r>
      <w:r w:rsidR="006E0E90">
        <w:rPr>
          <w:spacing w:val="-2"/>
          <w:w w:val="82"/>
          <w:sz w:val="32"/>
          <w:szCs w:val="32"/>
        </w:rPr>
        <w:t>ac</w:t>
      </w:r>
      <w:r w:rsidR="006E0E90">
        <w:rPr>
          <w:spacing w:val="3"/>
          <w:w w:val="66"/>
          <w:sz w:val="32"/>
          <w:szCs w:val="32"/>
        </w:rPr>
        <w:t>t</w:t>
      </w:r>
      <w:r w:rsidR="006E0E90">
        <w:rPr>
          <w:spacing w:val="-2"/>
          <w:w w:val="73"/>
          <w:sz w:val="32"/>
          <w:szCs w:val="32"/>
        </w:rPr>
        <w:t>u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spacing w:val="1"/>
          <w:w w:val="52"/>
          <w:sz w:val="32"/>
          <w:szCs w:val="32"/>
        </w:rPr>
        <w:t>li</w:t>
      </w:r>
      <w:r w:rsidR="006E0E90">
        <w:rPr>
          <w:w w:val="65"/>
          <w:sz w:val="32"/>
          <w:szCs w:val="32"/>
        </w:rPr>
        <w:t xml:space="preserve">ty </w:t>
      </w:r>
      <w:r w:rsidR="006E0E90">
        <w:rPr>
          <w:w w:val="81"/>
          <w:sz w:val="32"/>
          <w:szCs w:val="32"/>
        </w:rPr>
        <w:t>p</w:t>
      </w:r>
      <w:r w:rsidR="006E0E90">
        <w:rPr>
          <w:spacing w:val="-1"/>
          <w:w w:val="81"/>
          <w:sz w:val="32"/>
          <w:szCs w:val="32"/>
        </w:rPr>
        <w:t>o</w:t>
      </w:r>
      <w:r w:rsidR="006E0E90">
        <w:rPr>
          <w:w w:val="81"/>
          <w:sz w:val="32"/>
          <w:szCs w:val="32"/>
        </w:rPr>
        <w:t>s</w:t>
      </w:r>
      <w:r w:rsidR="006E0E90">
        <w:rPr>
          <w:spacing w:val="4"/>
          <w:w w:val="81"/>
          <w:sz w:val="32"/>
          <w:szCs w:val="32"/>
        </w:rPr>
        <w:t>s</w:t>
      </w:r>
      <w:r w:rsidR="006E0E90">
        <w:rPr>
          <w:spacing w:val="-2"/>
          <w:w w:val="81"/>
          <w:sz w:val="32"/>
          <w:szCs w:val="32"/>
        </w:rPr>
        <w:t>e</w:t>
      </w:r>
      <w:r w:rsidR="006E0E90">
        <w:rPr>
          <w:w w:val="81"/>
          <w:sz w:val="32"/>
          <w:szCs w:val="32"/>
        </w:rPr>
        <w:t>ss</w:t>
      </w:r>
      <w:r w:rsidR="006E0E90">
        <w:rPr>
          <w:spacing w:val="17"/>
          <w:w w:val="81"/>
          <w:sz w:val="32"/>
          <w:szCs w:val="32"/>
        </w:rPr>
        <w:t xml:space="preserve"> </w:t>
      </w:r>
      <w:r w:rsidR="006E0E90">
        <w:rPr>
          <w:w w:val="81"/>
          <w:sz w:val="32"/>
          <w:szCs w:val="32"/>
        </w:rPr>
        <w:t>a</w:t>
      </w:r>
      <w:r w:rsidR="006E0E90">
        <w:rPr>
          <w:spacing w:val="20"/>
          <w:w w:val="81"/>
          <w:sz w:val="32"/>
          <w:szCs w:val="32"/>
        </w:rPr>
        <w:t xml:space="preserve"> 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spacing w:val="-2"/>
          <w:w w:val="82"/>
          <w:sz w:val="32"/>
          <w:szCs w:val="32"/>
        </w:rPr>
        <w:t>ea</w:t>
      </w:r>
      <w:r w:rsidR="006E0E90">
        <w:rPr>
          <w:w w:val="52"/>
          <w:sz w:val="32"/>
          <w:szCs w:val="32"/>
        </w:rPr>
        <w:t>l</w:t>
      </w:r>
      <w:r w:rsidR="006E0E90">
        <w:rPr>
          <w:spacing w:val="2"/>
          <w:w w:val="52"/>
          <w:sz w:val="32"/>
          <w:szCs w:val="32"/>
        </w:rPr>
        <w:t xml:space="preserve"> </w:t>
      </w:r>
      <w:r w:rsidR="006E0E90">
        <w:rPr>
          <w:w w:val="76"/>
          <w:sz w:val="32"/>
          <w:szCs w:val="32"/>
        </w:rPr>
        <w:t>st</w:t>
      </w:r>
      <w:r w:rsidR="006E0E90">
        <w:rPr>
          <w:spacing w:val="-2"/>
          <w:w w:val="76"/>
          <w:sz w:val="32"/>
          <w:szCs w:val="32"/>
        </w:rPr>
        <w:t>a</w:t>
      </w:r>
      <w:r w:rsidR="006E0E90">
        <w:rPr>
          <w:spacing w:val="4"/>
          <w:w w:val="76"/>
          <w:sz w:val="32"/>
          <w:szCs w:val="32"/>
        </w:rPr>
        <w:t>k</w:t>
      </w:r>
      <w:r w:rsidR="006E0E90">
        <w:rPr>
          <w:w w:val="76"/>
          <w:sz w:val="32"/>
          <w:szCs w:val="32"/>
        </w:rPr>
        <w:t>e</w:t>
      </w:r>
      <w:r w:rsidR="006E0E90">
        <w:rPr>
          <w:spacing w:val="20"/>
          <w:w w:val="76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73"/>
          <w:sz w:val="32"/>
          <w:szCs w:val="32"/>
        </w:rPr>
        <w:t>n</w:t>
      </w:r>
      <w:r w:rsidR="006E0E90">
        <w:rPr>
          <w:spacing w:val="3"/>
          <w:w w:val="73"/>
          <w:sz w:val="32"/>
          <w:szCs w:val="32"/>
        </w:rPr>
        <w:t xml:space="preserve"> </w:t>
      </w:r>
      <w:r w:rsidR="006E0E90">
        <w:rPr>
          <w:w w:val="73"/>
          <w:sz w:val="32"/>
          <w:szCs w:val="32"/>
        </w:rPr>
        <w:t>t</w:t>
      </w:r>
      <w:r w:rsidR="006E0E90">
        <w:rPr>
          <w:spacing w:val="-2"/>
          <w:w w:val="73"/>
          <w:sz w:val="32"/>
          <w:szCs w:val="32"/>
        </w:rPr>
        <w:t>h</w:t>
      </w:r>
      <w:r w:rsidR="006E0E90">
        <w:rPr>
          <w:w w:val="73"/>
          <w:sz w:val="32"/>
          <w:szCs w:val="32"/>
        </w:rPr>
        <w:t>e</w:t>
      </w:r>
      <w:r w:rsidR="006E0E90">
        <w:rPr>
          <w:spacing w:val="34"/>
          <w:w w:val="73"/>
          <w:sz w:val="32"/>
          <w:szCs w:val="32"/>
        </w:rPr>
        <w:t xml:space="preserve"> </w:t>
      </w:r>
      <w:r w:rsidR="006E0E90">
        <w:rPr>
          <w:spacing w:val="-1"/>
          <w:w w:val="73"/>
          <w:sz w:val="32"/>
          <w:szCs w:val="32"/>
        </w:rPr>
        <w:t>co</w:t>
      </w:r>
      <w:r w:rsidR="006E0E90">
        <w:rPr>
          <w:spacing w:val="1"/>
          <w:w w:val="73"/>
          <w:sz w:val="32"/>
          <w:szCs w:val="32"/>
        </w:rPr>
        <w:t>m</w:t>
      </w:r>
      <w:r w:rsidR="006E0E90">
        <w:rPr>
          <w:w w:val="73"/>
          <w:sz w:val="32"/>
          <w:szCs w:val="32"/>
        </w:rPr>
        <w:t>p</w:t>
      </w:r>
      <w:r w:rsidR="006E0E90">
        <w:rPr>
          <w:spacing w:val="-1"/>
          <w:w w:val="73"/>
          <w:sz w:val="32"/>
          <w:szCs w:val="32"/>
        </w:rPr>
        <w:t>an</w:t>
      </w:r>
      <w:r w:rsidR="006E0E90">
        <w:rPr>
          <w:w w:val="73"/>
          <w:sz w:val="32"/>
          <w:szCs w:val="32"/>
        </w:rPr>
        <w:t>y,</w:t>
      </w:r>
      <w:r w:rsidR="006E0E90">
        <w:rPr>
          <w:spacing w:val="38"/>
          <w:w w:val="73"/>
          <w:sz w:val="32"/>
          <w:szCs w:val="32"/>
        </w:rPr>
        <w:t xml:space="preserve"> </w:t>
      </w:r>
      <w:r w:rsidR="006E0E90">
        <w:rPr>
          <w:w w:val="73"/>
          <w:sz w:val="32"/>
          <w:szCs w:val="32"/>
        </w:rPr>
        <w:t>b</w:t>
      </w:r>
      <w:r w:rsidR="006E0E90">
        <w:rPr>
          <w:spacing w:val="-1"/>
          <w:w w:val="73"/>
          <w:sz w:val="32"/>
          <w:szCs w:val="32"/>
        </w:rPr>
        <w:t>u</w:t>
      </w:r>
      <w:r w:rsidR="006E0E90">
        <w:rPr>
          <w:w w:val="73"/>
          <w:sz w:val="32"/>
          <w:szCs w:val="32"/>
        </w:rPr>
        <w:t>t</w:t>
      </w:r>
      <w:r w:rsidR="006E0E90">
        <w:rPr>
          <w:spacing w:val="25"/>
          <w:w w:val="73"/>
          <w:sz w:val="32"/>
          <w:szCs w:val="32"/>
        </w:rPr>
        <w:t xml:space="preserve"> </w:t>
      </w:r>
      <w:r w:rsidR="006E0E90">
        <w:rPr>
          <w:spacing w:val="1"/>
          <w:w w:val="73"/>
          <w:sz w:val="32"/>
          <w:szCs w:val="32"/>
        </w:rPr>
        <w:t>r</w:t>
      </w:r>
      <w:r w:rsidR="006E0E90">
        <w:rPr>
          <w:spacing w:val="-1"/>
          <w:w w:val="73"/>
          <w:sz w:val="32"/>
          <w:szCs w:val="32"/>
        </w:rPr>
        <w:t>a</w:t>
      </w:r>
      <w:r w:rsidR="006E0E90">
        <w:rPr>
          <w:spacing w:val="2"/>
          <w:w w:val="73"/>
          <w:sz w:val="32"/>
          <w:szCs w:val="32"/>
        </w:rPr>
        <w:t>t</w:t>
      </w:r>
      <w:r w:rsidR="006E0E90">
        <w:rPr>
          <w:spacing w:val="-1"/>
          <w:w w:val="73"/>
          <w:sz w:val="32"/>
          <w:szCs w:val="32"/>
        </w:rPr>
        <w:t>he</w:t>
      </w:r>
      <w:r w:rsidR="006E0E90">
        <w:rPr>
          <w:w w:val="73"/>
          <w:sz w:val="32"/>
          <w:szCs w:val="32"/>
        </w:rPr>
        <w:t>r</w:t>
      </w:r>
      <w:r w:rsidR="006E0E90">
        <w:rPr>
          <w:spacing w:val="26"/>
          <w:w w:val="73"/>
          <w:sz w:val="32"/>
          <w:szCs w:val="32"/>
        </w:rPr>
        <w:t xml:space="preserve"> </w:t>
      </w:r>
      <w:r w:rsidR="006E0E90">
        <w:rPr>
          <w:spacing w:val="1"/>
          <w:w w:val="73"/>
          <w:sz w:val="32"/>
          <w:szCs w:val="32"/>
        </w:rPr>
        <w:t>m</w:t>
      </w:r>
      <w:r w:rsidR="006E0E90">
        <w:rPr>
          <w:spacing w:val="-1"/>
          <w:w w:val="73"/>
          <w:sz w:val="32"/>
          <w:szCs w:val="32"/>
        </w:rPr>
        <w:t>a</w:t>
      </w:r>
      <w:r w:rsidR="006E0E90">
        <w:rPr>
          <w:w w:val="73"/>
          <w:sz w:val="32"/>
          <w:szCs w:val="32"/>
        </w:rPr>
        <w:t>y</w:t>
      </w:r>
      <w:r w:rsidR="006E0E90">
        <w:rPr>
          <w:spacing w:val="15"/>
          <w:w w:val="73"/>
          <w:sz w:val="32"/>
          <w:szCs w:val="32"/>
        </w:rPr>
        <w:t xml:space="preserve"> 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w w:val="81"/>
          <w:sz w:val="32"/>
          <w:szCs w:val="32"/>
        </w:rPr>
        <w:t>g</w:t>
      </w:r>
      <w:r w:rsidR="006E0E90">
        <w:rPr>
          <w:spacing w:val="3"/>
          <w:w w:val="81"/>
          <w:sz w:val="32"/>
          <w:szCs w:val="32"/>
        </w:rPr>
        <w:t>a</w:t>
      </w:r>
      <w:r w:rsidR="006E0E90">
        <w:rPr>
          <w:w w:val="68"/>
          <w:sz w:val="32"/>
          <w:szCs w:val="32"/>
        </w:rPr>
        <w:t>tiv</w:t>
      </w:r>
      <w:r w:rsidR="006E0E90">
        <w:rPr>
          <w:spacing w:val="-2"/>
          <w:w w:val="68"/>
          <w:sz w:val="32"/>
          <w:szCs w:val="32"/>
        </w:rPr>
        <w:t>e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65"/>
          <w:sz w:val="32"/>
          <w:szCs w:val="32"/>
        </w:rPr>
        <w:t>y</w:t>
      </w:r>
      <w:r w:rsidR="006E0E90">
        <w:rPr>
          <w:spacing w:val="1"/>
          <w:w w:val="65"/>
          <w:sz w:val="32"/>
          <w:szCs w:val="32"/>
        </w:rPr>
        <w:t xml:space="preserve"> 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54"/>
          <w:sz w:val="32"/>
          <w:szCs w:val="32"/>
        </w:rPr>
        <w:t>f</w:t>
      </w:r>
      <w:r w:rsidR="006E0E90">
        <w:rPr>
          <w:spacing w:val="-2"/>
          <w:w w:val="54"/>
          <w:sz w:val="32"/>
          <w:szCs w:val="32"/>
        </w:rPr>
        <w:t>f</w:t>
      </w:r>
      <w:r w:rsidR="006E0E90">
        <w:rPr>
          <w:spacing w:val="2"/>
          <w:w w:val="82"/>
          <w:sz w:val="32"/>
          <w:szCs w:val="32"/>
        </w:rPr>
        <w:t>e</w:t>
      </w:r>
      <w:r w:rsidR="006E0E90">
        <w:rPr>
          <w:spacing w:val="-2"/>
          <w:w w:val="82"/>
          <w:sz w:val="32"/>
          <w:szCs w:val="32"/>
        </w:rPr>
        <w:t>c</w:t>
      </w:r>
      <w:r w:rsidR="006E0E90">
        <w:rPr>
          <w:w w:val="66"/>
          <w:sz w:val="32"/>
          <w:szCs w:val="32"/>
        </w:rPr>
        <w:t xml:space="preserve">t </w:t>
      </w:r>
      <w:r w:rsidR="006E0E90">
        <w:rPr>
          <w:spacing w:val="3"/>
          <w:w w:val="66"/>
          <w:sz w:val="32"/>
          <w:szCs w:val="32"/>
        </w:rPr>
        <w:t>t</w:t>
      </w:r>
      <w:r w:rsidR="006E0E90">
        <w:rPr>
          <w:spacing w:val="-2"/>
          <w:w w:val="73"/>
          <w:sz w:val="32"/>
          <w:szCs w:val="32"/>
        </w:rPr>
        <w:t>h</w:t>
      </w:r>
      <w:r w:rsidR="006E0E90">
        <w:rPr>
          <w:w w:val="82"/>
          <w:sz w:val="32"/>
          <w:szCs w:val="32"/>
        </w:rPr>
        <w:t xml:space="preserve">e </w:t>
      </w:r>
      <w:r w:rsidR="006E0E90">
        <w:rPr>
          <w:spacing w:val="1"/>
          <w:w w:val="72"/>
          <w:sz w:val="32"/>
          <w:szCs w:val="32"/>
        </w:rPr>
        <w:t>r</w:t>
      </w:r>
      <w:r w:rsidR="006E0E90">
        <w:rPr>
          <w:spacing w:val="-1"/>
          <w:w w:val="72"/>
          <w:sz w:val="32"/>
          <w:szCs w:val="32"/>
        </w:rPr>
        <w:t>e</w:t>
      </w:r>
      <w:r w:rsidR="006E0E90">
        <w:rPr>
          <w:w w:val="72"/>
          <w:sz w:val="32"/>
          <w:szCs w:val="32"/>
        </w:rPr>
        <w:t>p</w:t>
      </w:r>
      <w:r w:rsidR="006E0E90">
        <w:rPr>
          <w:spacing w:val="-1"/>
          <w:w w:val="72"/>
          <w:sz w:val="32"/>
          <w:szCs w:val="32"/>
        </w:rPr>
        <w:t>u</w:t>
      </w:r>
      <w:r w:rsidR="006E0E90">
        <w:rPr>
          <w:w w:val="72"/>
          <w:sz w:val="32"/>
          <w:szCs w:val="32"/>
        </w:rPr>
        <w:t>t</w:t>
      </w:r>
      <w:r w:rsidR="006E0E90">
        <w:rPr>
          <w:spacing w:val="-2"/>
          <w:w w:val="72"/>
          <w:sz w:val="32"/>
          <w:szCs w:val="32"/>
        </w:rPr>
        <w:t>a</w:t>
      </w:r>
      <w:r w:rsidR="006E0E90">
        <w:rPr>
          <w:w w:val="72"/>
          <w:sz w:val="32"/>
          <w:szCs w:val="32"/>
        </w:rPr>
        <w:t>ti</w:t>
      </w:r>
      <w:r w:rsidR="006E0E90">
        <w:rPr>
          <w:spacing w:val="-1"/>
          <w:w w:val="72"/>
          <w:sz w:val="32"/>
          <w:szCs w:val="32"/>
        </w:rPr>
        <w:t>o</w:t>
      </w:r>
      <w:r w:rsidR="006E0E90">
        <w:rPr>
          <w:w w:val="72"/>
          <w:sz w:val="32"/>
          <w:szCs w:val="32"/>
        </w:rPr>
        <w:t>n</w:t>
      </w:r>
      <w:r w:rsidR="006E0E90">
        <w:rPr>
          <w:spacing w:val="30"/>
          <w:w w:val="72"/>
          <w:sz w:val="32"/>
          <w:szCs w:val="32"/>
        </w:rPr>
        <w:t xml:space="preserve"> </w:t>
      </w:r>
      <w:r w:rsidR="006E0E90">
        <w:rPr>
          <w:spacing w:val="-2"/>
          <w:w w:val="73"/>
          <w:sz w:val="32"/>
          <w:szCs w:val="32"/>
        </w:rPr>
        <w:t>o</w:t>
      </w:r>
      <w:r w:rsidR="006E0E90">
        <w:rPr>
          <w:w w:val="54"/>
          <w:sz w:val="32"/>
          <w:szCs w:val="32"/>
        </w:rPr>
        <w:t>f</w:t>
      </w:r>
      <w:r w:rsidR="006E0E90">
        <w:rPr>
          <w:spacing w:val="4"/>
          <w:w w:val="54"/>
          <w:sz w:val="32"/>
          <w:szCs w:val="32"/>
        </w:rPr>
        <w:t xml:space="preserve"> </w:t>
      </w:r>
      <w:r w:rsidR="006E0E90">
        <w:rPr>
          <w:w w:val="74"/>
          <w:sz w:val="32"/>
          <w:szCs w:val="32"/>
        </w:rPr>
        <w:t>t</w:t>
      </w:r>
      <w:r w:rsidR="006E0E90">
        <w:rPr>
          <w:spacing w:val="1"/>
          <w:w w:val="74"/>
          <w:sz w:val="32"/>
          <w:szCs w:val="32"/>
        </w:rPr>
        <w:t>h</w:t>
      </w:r>
      <w:r w:rsidR="006E0E90">
        <w:rPr>
          <w:w w:val="74"/>
          <w:sz w:val="32"/>
          <w:szCs w:val="32"/>
        </w:rPr>
        <w:t>e</w:t>
      </w:r>
      <w:r w:rsidR="006E0E90">
        <w:rPr>
          <w:spacing w:val="25"/>
          <w:w w:val="74"/>
          <w:sz w:val="32"/>
          <w:szCs w:val="32"/>
        </w:rPr>
        <w:t xml:space="preserve"> </w:t>
      </w:r>
      <w:r w:rsidR="006E0E90">
        <w:rPr>
          <w:spacing w:val="-1"/>
          <w:w w:val="74"/>
          <w:sz w:val="32"/>
          <w:szCs w:val="32"/>
        </w:rPr>
        <w:t>co</w:t>
      </w:r>
      <w:r w:rsidR="006E0E90">
        <w:rPr>
          <w:spacing w:val="1"/>
          <w:w w:val="74"/>
          <w:sz w:val="32"/>
          <w:szCs w:val="32"/>
        </w:rPr>
        <w:t>m</w:t>
      </w:r>
      <w:r w:rsidR="006E0E90">
        <w:rPr>
          <w:w w:val="74"/>
          <w:sz w:val="32"/>
          <w:szCs w:val="32"/>
        </w:rPr>
        <w:t>p</w:t>
      </w:r>
      <w:r w:rsidR="006E0E90">
        <w:rPr>
          <w:spacing w:val="-1"/>
          <w:w w:val="74"/>
          <w:sz w:val="32"/>
          <w:szCs w:val="32"/>
        </w:rPr>
        <w:t>an</w:t>
      </w:r>
      <w:r w:rsidR="006E0E90">
        <w:rPr>
          <w:w w:val="74"/>
          <w:sz w:val="32"/>
          <w:szCs w:val="32"/>
        </w:rPr>
        <w:t>y.</w:t>
      </w:r>
      <w:r w:rsidR="006E0E90">
        <w:rPr>
          <w:spacing w:val="28"/>
          <w:w w:val="74"/>
          <w:sz w:val="32"/>
          <w:szCs w:val="32"/>
        </w:rPr>
        <w:t xml:space="preserve"> </w:t>
      </w:r>
      <w:r w:rsidR="006E0E90">
        <w:rPr>
          <w:spacing w:val="-1"/>
          <w:w w:val="60"/>
          <w:sz w:val="32"/>
          <w:szCs w:val="32"/>
        </w:rPr>
        <w:t>A</w:t>
      </w:r>
      <w:r w:rsidR="006E0E90">
        <w:rPr>
          <w:w w:val="80"/>
          <w:sz w:val="32"/>
          <w:szCs w:val="32"/>
        </w:rPr>
        <w:t>d</w:t>
      </w:r>
      <w:r w:rsidR="006E0E90">
        <w:rPr>
          <w:spacing w:val="2"/>
          <w:w w:val="80"/>
          <w:sz w:val="32"/>
          <w:szCs w:val="32"/>
        </w:rPr>
        <w:t>d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65"/>
          <w:sz w:val="32"/>
          <w:szCs w:val="32"/>
        </w:rPr>
        <w:t>ti</w:t>
      </w:r>
      <w:r w:rsidR="006E0E90">
        <w:rPr>
          <w:spacing w:val="-2"/>
          <w:w w:val="65"/>
          <w:sz w:val="32"/>
          <w:szCs w:val="32"/>
        </w:rPr>
        <w:t>o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52"/>
          <w:sz w:val="32"/>
          <w:szCs w:val="32"/>
        </w:rPr>
        <w:t>l</w:t>
      </w:r>
      <w:r w:rsidR="006E0E90">
        <w:rPr>
          <w:spacing w:val="6"/>
          <w:w w:val="52"/>
          <w:sz w:val="32"/>
          <w:szCs w:val="32"/>
        </w:rPr>
        <w:t xml:space="preserve"> </w:t>
      </w:r>
      <w:r w:rsidR="006E0E90">
        <w:rPr>
          <w:w w:val="79"/>
          <w:sz w:val="32"/>
          <w:szCs w:val="32"/>
        </w:rPr>
        <w:t>st</w:t>
      </w:r>
      <w:r w:rsidR="006E0E90">
        <w:rPr>
          <w:spacing w:val="-3"/>
          <w:w w:val="79"/>
          <w:sz w:val="32"/>
          <w:szCs w:val="32"/>
        </w:rPr>
        <w:t>a</w:t>
      </w:r>
      <w:r w:rsidR="006E0E90">
        <w:rPr>
          <w:w w:val="73"/>
          <w:sz w:val="32"/>
          <w:szCs w:val="32"/>
        </w:rPr>
        <w:t>k</w:t>
      </w:r>
      <w:r w:rsidR="006E0E90">
        <w:rPr>
          <w:spacing w:val="-2"/>
          <w:w w:val="73"/>
          <w:sz w:val="32"/>
          <w:szCs w:val="32"/>
        </w:rPr>
        <w:t>eho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w w:val="84"/>
          <w:sz w:val="32"/>
          <w:szCs w:val="32"/>
        </w:rPr>
        <w:t>s</w:t>
      </w:r>
      <w:r w:rsidR="006E0E90">
        <w:rPr>
          <w:spacing w:val="5"/>
          <w:w w:val="84"/>
          <w:sz w:val="32"/>
          <w:szCs w:val="32"/>
        </w:rPr>
        <w:t xml:space="preserve"> 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78"/>
          <w:sz w:val="32"/>
          <w:szCs w:val="32"/>
        </w:rPr>
        <w:t>so</w:t>
      </w:r>
      <w:r w:rsidR="006E0E90">
        <w:rPr>
          <w:spacing w:val="3"/>
          <w:w w:val="78"/>
          <w:sz w:val="32"/>
          <w:szCs w:val="32"/>
        </w:rPr>
        <w:t xml:space="preserve"> </w:t>
      </w:r>
      <w:r w:rsidR="006E0E90">
        <w:rPr>
          <w:spacing w:val="2"/>
          <w:w w:val="76"/>
          <w:sz w:val="32"/>
          <w:szCs w:val="32"/>
        </w:rPr>
        <w:t>m</w:t>
      </w:r>
      <w:r w:rsidR="006E0E90">
        <w:rPr>
          <w:spacing w:val="-2"/>
          <w:w w:val="76"/>
          <w:sz w:val="32"/>
          <w:szCs w:val="32"/>
        </w:rPr>
        <w:t>a</w:t>
      </w:r>
      <w:r w:rsidR="006E0E90">
        <w:rPr>
          <w:w w:val="76"/>
          <w:sz w:val="32"/>
          <w:szCs w:val="32"/>
        </w:rPr>
        <w:t>y be</w:t>
      </w:r>
      <w:r w:rsidR="006E0E90">
        <w:rPr>
          <w:spacing w:val="33"/>
          <w:w w:val="76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63"/>
          <w:sz w:val="32"/>
          <w:szCs w:val="32"/>
        </w:rPr>
        <w:t>tifi</w:t>
      </w:r>
      <w:r w:rsidR="006E0E90">
        <w:rPr>
          <w:spacing w:val="-2"/>
          <w:w w:val="63"/>
          <w:sz w:val="32"/>
          <w:szCs w:val="32"/>
        </w:rPr>
        <w:t>e</w:t>
      </w:r>
      <w:r w:rsidR="006E0E90">
        <w:rPr>
          <w:w w:val="80"/>
          <w:sz w:val="32"/>
          <w:szCs w:val="32"/>
        </w:rPr>
        <w:t>d</w:t>
      </w:r>
      <w:r w:rsidR="006E0E90">
        <w:rPr>
          <w:spacing w:val="6"/>
          <w:w w:val="80"/>
          <w:sz w:val="32"/>
          <w:szCs w:val="32"/>
        </w:rPr>
        <w:t xml:space="preserve"> </w:t>
      </w:r>
      <w:r w:rsidR="006E0E90">
        <w:rPr>
          <w:spacing w:val="-1"/>
          <w:w w:val="72"/>
          <w:sz w:val="32"/>
          <w:szCs w:val="32"/>
        </w:rPr>
        <w:t>a</w:t>
      </w:r>
      <w:r w:rsidR="006E0E90">
        <w:rPr>
          <w:w w:val="72"/>
          <w:sz w:val="32"/>
          <w:szCs w:val="32"/>
        </w:rPr>
        <w:t>f</w:t>
      </w:r>
      <w:r w:rsidR="006E0E90">
        <w:rPr>
          <w:spacing w:val="-1"/>
          <w:w w:val="72"/>
          <w:sz w:val="32"/>
          <w:szCs w:val="32"/>
        </w:rPr>
        <w:t>te</w:t>
      </w:r>
      <w:r w:rsidR="006E0E90">
        <w:rPr>
          <w:w w:val="72"/>
          <w:sz w:val="32"/>
          <w:szCs w:val="32"/>
        </w:rPr>
        <w:t>r</w:t>
      </w:r>
      <w:r w:rsidR="006E0E90">
        <w:rPr>
          <w:spacing w:val="25"/>
          <w:w w:val="72"/>
          <w:sz w:val="32"/>
          <w:szCs w:val="32"/>
        </w:rPr>
        <w:t xml:space="preserve"> </w:t>
      </w:r>
      <w:r w:rsidR="006E0E90">
        <w:rPr>
          <w:w w:val="72"/>
          <w:sz w:val="32"/>
          <w:szCs w:val="32"/>
        </w:rPr>
        <w:t>t</w:t>
      </w:r>
      <w:r w:rsidR="006E0E90">
        <w:rPr>
          <w:spacing w:val="-2"/>
          <w:w w:val="72"/>
          <w:sz w:val="32"/>
          <w:szCs w:val="32"/>
        </w:rPr>
        <w:t>h</w:t>
      </w:r>
      <w:r w:rsidR="006E0E90">
        <w:rPr>
          <w:w w:val="72"/>
          <w:sz w:val="32"/>
          <w:szCs w:val="32"/>
        </w:rPr>
        <w:t>e</w:t>
      </w:r>
      <w:r w:rsidR="006E0E90">
        <w:rPr>
          <w:spacing w:val="34"/>
          <w:w w:val="72"/>
          <w:sz w:val="32"/>
          <w:szCs w:val="32"/>
        </w:rPr>
        <w:t xml:space="preserve"> 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81"/>
          <w:sz w:val="32"/>
          <w:szCs w:val="32"/>
        </w:rPr>
        <w:t>g</w:t>
      </w:r>
      <w:r w:rsidR="006E0E90">
        <w:rPr>
          <w:spacing w:val="-1"/>
          <w:w w:val="81"/>
          <w:sz w:val="32"/>
          <w:szCs w:val="32"/>
        </w:rPr>
        <w:t>a</w:t>
      </w:r>
      <w:r w:rsidR="006E0E90">
        <w:rPr>
          <w:w w:val="81"/>
          <w:sz w:val="32"/>
          <w:szCs w:val="32"/>
        </w:rPr>
        <w:t>g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2"/>
          <w:w w:val="70"/>
          <w:sz w:val="32"/>
          <w:szCs w:val="32"/>
        </w:rPr>
        <w:t>m</w:t>
      </w:r>
      <w:r w:rsidR="006E0E90">
        <w:rPr>
          <w:spacing w:val="-2"/>
          <w:w w:val="82"/>
          <w:sz w:val="32"/>
          <w:szCs w:val="32"/>
        </w:rPr>
        <w:t>e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66"/>
          <w:sz w:val="32"/>
          <w:szCs w:val="32"/>
        </w:rPr>
        <w:t xml:space="preserve">t </w:t>
      </w:r>
      <w:r w:rsidR="006E0E90">
        <w:rPr>
          <w:w w:val="77"/>
          <w:sz w:val="32"/>
          <w:szCs w:val="32"/>
        </w:rPr>
        <w:t>p</w:t>
      </w:r>
      <w:r w:rsidR="006E0E90">
        <w:rPr>
          <w:spacing w:val="2"/>
          <w:w w:val="77"/>
          <w:sz w:val="32"/>
          <w:szCs w:val="32"/>
        </w:rPr>
        <w:t>r</w:t>
      </w:r>
      <w:r w:rsidR="006E0E90">
        <w:rPr>
          <w:spacing w:val="-2"/>
          <w:w w:val="77"/>
          <w:sz w:val="32"/>
          <w:szCs w:val="32"/>
        </w:rPr>
        <w:t>oce</w:t>
      </w:r>
      <w:r w:rsidR="006E0E90">
        <w:rPr>
          <w:w w:val="77"/>
          <w:sz w:val="32"/>
          <w:szCs w:val="32"/>
        </w:rPr>
        <w:t>ss</w:t>
      </w:r>
      <w:r w:rsidR="006E0E90">
        <w:rPr>
          <w:spacing w:val="22"/>
          <w:w w:val="77"/>
          <w:sz w:val="32"/>
          <w:szCs w:val="32"/>
        </w:rPr>
        <w:t xml:space="preserve"> </w:t>
      </w:r>
      <w:r w:rsidR="006E0E90">
        <w:rPr>
          <w:w w:val="77"/>
          <w:sz w:val="32"/>
          <w:szCs w:val="32"/>
        </w:rPr>
        <w:t>b</w:t>
      </w:r>
      <w:r w:rsidR="006E0E90">
        <w:rPr>
          <w:spacing w:val="-1"/>
          <w:w w:val="77"/>
          <w:sz w:val="32"/>
          <w:szCs w:val="32"/>
        </w:rPr>
        <w:t>e</w:t>
      </w:r>
      <w:r w:rsidR="006E0E90">
        <w:rPr>
          <w:w w:val="77"/>
          <w:sz w:val="32"/>
          <w:szCs w:val="32"/>
        </w:rPr>
        <w:t>g</w:t>
      </w:r>
      <w:r w:rsidR="006E0E90">
        <w:rPr>
          <w:spacing w:val="2"/>
          <w:w w:val="77"/>
          <w:sz w:val="32"/>
          <w:szCs w:val="32"/>
        </w:rPr>
        <w:t>i</w:t>
      </w:r>
      <w:r w:rsidR="006E0E90">
        <w:rPr>
          <w:spacing w:val="-2"/>
          <w:w w:val="77"/>
          <w:sz w:val="32"/>
          <w:szCs w:val="32"/>
        </w:rPr>
        <w:t>n</w:t>
      </w:r>
      <w:r w:rsidR="006E0E90">
        <w:rPr>
          <w:w w:val="77"/>
          <w:sz w:val="32"/>
          <w:szCs w:val="32"/>
        </w:rPr>
        <w:t>s,</w:t>
      </w:r>
      <w:r w:rsidR="006E0E90">
        <w:rPr>
          <w:spacing w:val="-1"/>
          <w:w w:val="77"/>
          <w:sz w:val="32"/>
          <w:szCs w:val="32"/>
        </w:rPr>
        <w:t xml:space="preserve"> </w:t>
      </w:r>
      <w:r w:rsidR="006E0E90">
        <w:rPr>
          <w:spacing w:val="1"/>
          <w:w w:val="65"/>
          <w:sz w:val="32"/>
          <w:szCs w:val="32"/>
        </w:rPr>
        <w:t>w</w:t>
      </w:r>
      <w:r w:rsidR="006E0E90">
        <w:rPr>
          <w:spacing w:val="-2"/>
          <w:w w:val="73"/>
          <w:sz w:val="32"/>
          <w:szCs w:val="32"/>
        </w:rPr>
        <w:t>h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spacing w:val="-2"/>
          <w:w w:val="82"/>
          <w:sz w:val="32"/>
          <w:szCs w:val="32"/>
        </w:rPr>
        <w:t>c</w:t>
      </w:r>
      <w:r w:rsidR="006E0E90">
        <w:rPr>
          <w:w w:val="73"/>
          <w:sz w:val="32"/>
          <w:szCs w:val="32"/>
        </w:rPr>
        <w:t>h</w:t>
      </w:r>
      <w:r w:rsidR="006E0E90">
        <w:rPr>
          <w:spacing w:val="-15"/>
          <w:sz w:val="32"/>
          <w:szCs w:val="32"/>
        </w:rPr>
        <w:t xml:space="preserve"> </w:t>
      </w:r>
      <w:r w:rsidR="006E0E90">
        <w:rPr>
          <w:spacing w:val="-1"/>
          <w:w w:val="70"/>
          <w:sz w:val="32"/>
          <w:szCs w:val="32"/>
        </w:rPr>
        <w:t>o</w:t>
      </w:r>
      <w:r w:rsidR="006E0E90">
        <w:rPr>
          <w:w w:val="70"/>
          <w:sz w:val="32"/>
          <w:szCs w:val="32"/>
        </w:rPr>
        <w:t>f</w:t>
      </w:r>
      <w:r w:rsidR="006E0E90">
        <w:rPr>
          <w:spacing w:val="-1"/>
          <w:w w:val="70"/>
          <w:sz w:val="32"/>
          <w:szCs w:val="32"/>
        </w:rPr>
        <w:t>te</w:t>
      </w:r>
      <w:r w:rsidR="006E0E90">
        <w:rPr>
          <w:w w:val="70"/>
          <w:sz w:val="32"/>
          <w:szCs w:val="32"/>
        </w:rPr>
        <w:t>n</w:t>
      </w:r>
      <w:r w:rsidR="006E0E90">
        <w:rPr>
          <w:spacing w:val="14"/>
          <w:w w:val="70"/>
          <w:sz w:val="32"/>
          <w:szCs w:val="32"/>
        </w:rPr>
        <w:t xml:space="preserve"> </w:t>
      </w:r>
      <w:r w:rsidR="009511C6">
        <w:rPr>
          <w:w w:val="70"/>
          <w:sz w:val="32"/>
          <w:szCs w:val="32"/>
        </w:rPr>
        <w:t>st</w:t>
      </w:r>
      <w:r w:rsidR="009511C6">
        <w:rPr>
          <w:spacing w:val="-2"/>
          <w:w w:val="70"/>
          <w:sz w:val="32"/>
          <w:szCs w:val="32"/>
        </w:rPr>
        <w:t>e</w:t>
      </w:r>
      <w:r w:rsidR="009511C6">
        <w:rPr>
          <w:spacing w:val="1"/>
          <w:w w:val="70"/>
          <w:sz w:val="32"/>
          <w:szCs w:val="32"/>
        </w:rPr>
        <w:t>m</w:t>
      </w:r>
      <w:r w:rsidR="009511C6">
        <w:rPr>
          <w:w w:val="70"/>
          <w:sz w:val="32"/>
          <w:szCs w:val="32"/>
        </w:rPr>
        <w:t xml:space="preserve">s </w:t>
      </w:r>
      <w:r w:rsidR="009511C6">
        <w:rPr>
          <w:spacing w:val="4"/>
          <w:w w:val="70"/>
          <w:sz w:val="32"/>
          <w:szCs w:val="32"/>
        </w:rPr>
        <w:t>from</w:t>
      </w:r>
      <w:r w:rsidR="006E0E90">
        <w:rPr>
          <w:spacing w:val="-7"/>
          <w:w w:val="70"/>
          <w:sz w:val="32"/>
          <w:szCs w:val="32"/>
        </w:rPr>
        <w:t xml:space="preserve"> </w:t>
      </w:r>
      <w:r w:rsidR="009511C6">
        <w:rPr>
          <w:spacing w:val="1"/>
          <w:w w:val="70"/>
          <w:sz w:val="32"/>
          <w:szCs w:val="32"/>
        </w:rPr>
        <w:t>r</w:t>
      </w:r>
      <w:r w:rsidR="009511C6">
        <w:rPr>
          <w:spacing w:val="-1"/>
          <w:w w:val="70"/>
          <w:sz w:val="32"/>
          <w:szCs w:val="32"/>
        </w:rPr>
        <w:t>eco</w:t>
      </w:r>
      <w:r w:rsidR="009511C6">
        <w:rPr>
          <w:spacing w:val="-2"/>
          <w:w w:val="70"/>
          <w:sz w:val="32"/>
          <w:szCs w:val="32"/>
        </w:rPr>
        <w:t>m</w:t>
      </w:r>
      <w:r w:rsidR="009511C6">
        <w:rPr>
          <w:spacing w:val="1"/>
          <w:w w:val="70"/>
          <w:sz w:val="32"/>
          <w:szCs w:val="32"/>
        </w:rPr>
        <w:t>m</w:t>
      </w:r>
      <w:r w:rsidR="009511C6">
        <w:rPr>
          <w:spacing w:val="-1"/>
          <w:w w:val="70"/>
          <w:sz w:val="32"/>
          <w:szCs w:val="32"/>
        </w:rPr>
        <w:t>en</w:t>
      </w:r>
      <w:r w:rsidR="009511C6">
        <w:rPr>
          <w:w w:val="70"/>
          <w:sz w:val="32"/>
          <w:szCs w:val="32"/>
        </w:rPr>
        <w:t>d</w:t>
      </w:r>
      <w:r w:rsidR="009511C6">
        <w:rPr>
          <w:spacing w:val="-1"/>
          <w:w w:val="70"/>
          <w:sz w:val="32"/>
          <w:szCs w:val="32"/>
        </w:rPr>
        <w:t>a</w:t>
      </w:r>
      <w:r w:rsidR="009511C6">
        <w:rPr>
          <w:w w:val="70"/>
          <w:sz w:val="32"/>
          <w:szCs w:val="32"/>
        </w:rPr>
        <w:t>ti</w:t>
      </w:r>
      <w:r w:rsidR="009511C6">
        <w:rPr>
          <w:spacing w:val="-1"/>
          <w:w w:val="70"/>
          <w:sz w:val="32"/>
          <w:szCs w:val="32"/>
        </w:rPr>
        <w:t>on</w:t>
      </w:r>
      <w:r w:rsidR="009511C6">
        <w:rPr>
          <w:w w:val="70"/>
          <w:sz w:val="32"/>
          <w:szCs w:val="32"/>
        </w:rPr>
        <w:t xml:space="preserve">s </w:t>
      </w:r>
      <w:r w:rsidR="009511C6">
        <w:rPr>
          <w:spacing w:val="45"/>
          <w:w w:val="70"/>
          <w:sz w:val="32"/>
          <w:szCs w:val="32"/>
        </w:rPr>
        <w:t>from</w:t>
      </w:r>
      <w:r w:rsidR="006E0E90">
        <w:rPr>
          <w:spacing w:val="-6"/>
          <w:w w:val="70"/>
          <w:sz w:val="32"/>
          <w:szCs w:val="32"/>
        </w:rPr>
        <w:t xml:space="preserve"> </w:t>
      </w:r>
      <w:r w:rsidR="006E0E90">
        <w:rPr>
          <w:w w:val="79"/>
          <w:sz w:val="32"/>
          <w:szCs w:val="32"/>
        </w:rPr>
        <w:t>st</w:t>
      </w:r>
      <w:r w:rsidR="006E0E90">
        <w:rPr>
          <w:spacing w:val="-3"/>
          <w:w w:val="79"/>
          <w:sz w:val="32"/>
          <w:szCs w:val="32"/>
        </w:rPr>
        <w:t>a</w:t>
      </w:r>
      <w:r w:rsidR="006E0E90">
        <w:rPr>
          <w:w w:val="73"/>
          <w:sz w:val="32"/>
          <w:szCs w:val="32"/>
        </w:rPr>
        <w:t>k</w:t>
      </w:r>
      <w:r w:rsidR="006E0E90">
        <w:rPr>
          <w:spacing w:val="-2"/>
          <w:w w:val="73"/>
          <w:sz w:val="32"/>
          <w:szCs w:val="32"/>
        </w:rPr>
        <w:t>eho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81"/>
          <w:sz w:val="32"/>
          <w:szCs w:val="32"/>
        </w:rPr>
        <w:t>d</w:t>
      </w:r>
      <w:r w:rsidR="006E0E90">
        <w:rPr>
          <w:spacing w:val="-1"/>
          <w:w w:val="81"/>
          <w:sz w:val="32"/>
          <w:szCs w:val="32"/>
        </w:rPr>
        <w:t>e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w w:val="84"/>
          <w:sz w:val="32"/>
          <w:szCs w:val="32"/>
        </w:rPr>
        <w:t>s</w:t>
      </w:r>
      <w:r w:rsidR="006E0E90">
        <w:rPr>
          <w:spacing w:val="-13"/>
          <w:sz w:val="32"/>
          <w:szCs w:val="32"/>
        </w:rPr>
        <w:t xml:space="preserve"> </w:t>
      </w:r>
      <w:r w:rsidR="006E0E90">
        <w:rPr>
          <w:spacing w:val="-1"/>
          <w:w w:val="69"/>
          <w:sz w:val="32"/>
          <w:szCs w:val="32"/>
        </w:rPr>
        <w:t>o</w:t>
      </w:r>
      <w:r w:rsidR="006E0E90">
        <w:rPr>
          <w:w w:val="69"/>
          <w:sz w:val="32"/>
          <w:szCs w:val="32"/>
        </w:rPr>
        <w:t>r</w:t>
      </w:r>
      <w:r w:rsidR="006E0E90">
        <w:rPr>
          <w:spacing w:val="10"/>
          <w:w w:val="69"/>
          <w:sz w:val="32"/>
          <w:szCs w:val="32"/>
        </w:rPr>
        <w:t xml:space="preserve"> 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w w:val="76"/>
          <w:sz w:val="32"/>
          <w:szCs w:val="32"/>
        </w:rPr>
        <w:t>t</w:t>
      </w:r>
      <w:r w:rsidR="006E0E90">
        <w:rPr>
          <w:spacing w:val="-3"/>
          <w:w w:val="76"/>
          <w:sz w:val="32"/>
          <w:szCs w:val="32"/>
        </w:rPr>
        <w:t>e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spacing w:val="-2"/>
          <w:w w:val="73"/>
          <w:sz w:val="32"/>
          <w:szCs w:val="32"/>
        </w:rPr>
        <w:t>n</w:t>
      </w:r>
      <w:r w:rsidR="006E0E90">
        <w:rPr>
          <w:spacing w:val="-2"/>
          <w:w w:val="82"/>
          <w:sz w:val="32"/>
          <w:szCs w:val="32"/>
        </w:rPr>
        <w:t>a</w:t>
      </w:r>
      <w:r w:rsidR="006E0E90">
        <w:rPr>
          <w:w w:val="52"/>
          <w:sz w:val="32"/>
          <w:szCs w:val="32"/>
        </w:rPr>
        <w:t>l</w:t>
      </w:r>
      <w:r w:rsidR="006E0E90">
        <w:rPr>
          <w:spacing w:val="-12"/>
          <w:sz w:val="32"/>
          <w:szCs w:val="32"/>
        </w:rPr>
        <w:t xml:space="preserve"> </w:t>
      </w:r>
      <w:r w:rsidR="006E0E90">
        <w:rPr>
          <w:w w:val="77"/>
          <w:sz w:val="32"/>
          <w:szCs w:val="32"/>
        </w:rPr>
        <w:t>p</w:t>
      </w:r>
      <w:r w:rsidR="006E0E90">
        <w:rPr>
          <w:spacing w:val="-1"/>
          <w:w w:val="77"/>
          <w:sz w:val="32"/>
          <w:szCs w:val="32"/>
        </w:rPr>
        <w:t>e</w:t>
      </w:r>
      <w:r w:rsidR="006E0E90">
        <w:rPr>
          <w:spacing w:val="2"/>
          <w:w w:val="77"/>
          <w:sz w:val="32"/>
          <w:szCs w:val="32"/>
        </w:rPr>
        <w:t>r</w:t>
      </w:r>
      <w:r w:rsidR="006E0E90">
        <w:rPr>
          <w:w w:val="77"/>
          <w:sz w:val="32"/>
          <w:szCs w:val="32"/>
        </w:rPr>
        <w:t>s</w:t>
      </w:r>
      <w:r w:rsidR="006E0E90">
        <w:rPr>
          <w:spacing w:val="-2"/>
          <w:w w:val="77"/>
          <w:sz w:val="32"/>
          <w:szCs w:val="32"/>
        </w:rPr>
        <w:t>o</w:t>
      </w:r>
      <w:r w:rsidR="006E0E90">
        <w:rPr>
          <w:spacing w:val="10"/>
          <w:w w:val="77"/>
          <w:sz w:val="32"/>
          <w:szCs w:val="32"/>
        </w:rPr>
        <w:t>n</w:t>
      </w:r>
      <w:r w:rsidR="006E0E90">
        <w:rPr>
          <w:w w:val="77"/>
          <w:sz w:val="32"/>
          <w:szCs w:val="32"/>
        </w:rPr>
        <w:t>s</w:t>
      </w:r>
      <w:r w:rsidR="006E0E90">
        <w:rPr>
          <w:spacing w:val="13"/>
          <w:w w:val="77"/>
          <w:sz w:val="32"/>
          <w:szCs w:val="32"/>
        </w:rPr>
        <w:t xml:space="preserve"> </w:t>
      </w:r>
      <w:r w:rsidR="006E0E90">
        <w:rPr>
          <w:spacing w:val="-2"/>
          <w:w w:val="73"/>
          <w:sz w:val="32"/>
          <w:szCs w:val="32"/>
        </w:rPr>
        <w:t>o</w:t>
      </w:r>
      <w:r w:rsidR="006E0E90">
        <w:rPr>
          <w:w w:val="54"/>
          <w:sz w:val="32"/>
          <w:szCs w:val="32"/>
        </w:rPr>
        <w:t xml:space="preserve">f </w:t>
      </w:r>
      <w:r w:rsidR="006E0E90">
        <w:rPr>
          <w:w w:val="71"/>
          <w:sz w:val="32"/>
          <w:szCs w:val="32"/>
        </w:rPr>
        <w:t>t</w:t>
      </w:r>
      <w:r w:rsidR="006E0E90">
        <w:rPr>
          <w:spacing w:val="-2"/>
          <w:w w:val="71"/>
          <w:sz w:val="32"/>
          <w:szCs w:val="32"/>
        </w:rPr>
        <w:t>h</w:t>
      </w:r>
      <w:r w:rsidR="006E0E90">
        <w:rPr>
          <w:w w:val="71"/>
          <w:sz w:val="32"/>
          <w:szCs w:val="32"/>
        </w:rPr>
        <w:t>e</w:t>
      </w:r>
      <w:r w:rsidR="006E0E90">
        <w:rPr>
          <w:spacing w:val="11"/>
          <w:w w:val="71"/>
          <w:sz w:val="32"/>
          <w:szCs w:val="32"/>
        </w:rPr>
        <w:t xml:space="preserve"> </w:t>
      </w:r>
      <w:r w:rsidR="006E0E90">
        <w:rPr>
          <w:spacing w:val="-2"/>
          <w:w w:val="71"/>
          <w:sz w:val="32"/>
          <w:szCs w:val="32"/>
        </w:rPr>
        <w:t>c</w:t>
      </w:r>
      <w:r w:rsidR="006E0E90">
        <w:rPr>
          <w:spacing w:val="-1"/>
          <w:w w:val="71"/>
          <w:sz w:val="32"/>
          <w:szCs w:val="32"/>
        </w:rPr>
        <w:t>o</w:t>
      </w:r>
      <w:r w:rsidR="006E0E90">
        <w:rPr>
          <w:spacing w:val="1"/>
          <w:w w:val="71"/>
          <w:sz w:val="32"/>
          <w:szCs w:val="32"/>
        </w:rPr>
        <w:t>m</w:t>
      </w:r>
      <w:r w:rsidR="006E0E90">
        <w:rPr>
          <w:w w:val="71"/>
          <w:sz w:val="32"/>
          <w:szCs w:val="32"/>
        </w:rPr>
        <w:t>p</w:t>
      </w:r>
      <w:r w:rsidR="006E0E90">
        <w:rPr>
          <w:spacing w:val="-1"/>
          <w:w w:val="71"/>
          <w:sz w:val="32"/>
          <w:szCs w:val="32"/>
        </w:rPr>
        <w:t>an</w:t>
      </w:r>
      <w:r w:rsidR="006E0E90">
        <w:rPr>
          <w:w w:val="71"/>
          <w:sz w:val="32"/>
          <w:szCs w:val="32"/>
        </w:rPr>
        <w:t>y</w:t>
      </w:r>
      <w:r w:rsidR="006E0E90">
        <w:rPr>
          <w:spacing w:val="41"/>
          <w:w w:val="71"/>
          <w:sz w:val="32"/>
          <w:szCs w:val="32"/>
        </w:rPr>
        <w:t xml:space="preserve"> </w:t>
      </w:r>
      <w:r w:rsidR="006E0E90">
        <w:rPr>
          <w:w w:val="71"/>
          <w:sz w:val="32"/>
          <w:szCs w:val="32"/>
        </w:rPr>
        <w:t>w</w:t>
      </w:r>
      <w:r w:rsidR="006E0E90">
        <w:rPr>
          <w:spacing w:val="-1"/>
          <w:w w:val="71"/>
          <w:sz w:val="32"/>
          <w:szCs w:val="32"/>
        </w:rPr>
        <w:t>h</w:t>
      </w:r>
      <w:r w:rsidR="006E0E90">
        <w:rPr>
          <w:w w:val="71"/>
          <w:sz w:val="32"/>
          <w:szCs w:val="32"/>
        </w:rPr>
        <w:t>o</w:t>
      </w:r>
      <w:r w:rsidR="006E0E90">
        <w:rPr>
          <w:spacing w:val="-6"/>
          <w:w w:val="71"/>
          <w:sz w:val="32"/>
          <w:szCs w:val="32"/>
        </w:rPr>
        <w:t xml:space="preserve"> </w:t>
      </w:r>
      <w:r w:rsidR="006E0E90">
        <w:rPr>
          <w:spacing w:val="-1"/>
          <w:w w:val="71"/>
          <w:sz w:val="32"/>
          <w:szCs w:val="32"/>
        </w:rPr>
        <w:t>a</w:t>
      </w:r>
      <w:r w:rsidR="006E0E90">
        <w:rPr>
          <w:spacing w:val="1"/>
          <w:w w:val="71"/>
          <w:sz w:val="32"/>
          <w:szCs w:val="32"/>
        </w:rPr>
        <w:t>r</w:t>
      </w:r>
      <w:r w:rsidR="006E0E90">
        <w:rPr>
          <w:w w:val="71"/>
          <w:sz w:val="32"/>
          <w:szCs w:val="32"/>
        </w:rPr>
        <w:t>e</w:t>
      </w:r>
      <w:r w:rsidR="006E0E90">
        <w:rPr>
          <w:spacing w:val="24"/>
          <w:w w:val="71"/>
          <w:sz w:val="32"/>
          <w:szCs w:val="32"/>
        </w:rPr>
        <w:t xml:space="preserve"> </w:t>
      </w:r>
      <w:r w:rsidR="006E0E90">
        <w:rPr>
          <w:w w:val="65"/>
          <w:sz w:val="32"/>
          <w:szCs w:val="32"/>
        </w:rPr>
        <w:t>i</w:t>
      </w:r>
      <w:r w:rsidR="006E0E90">
        <w:rPr>
          <w:spacing w:val="-2"/>
          <w:w w:val="65"/>
          <w:sz w:val="32"/>
          <w:szCs w:val="32"/>
        </w:rPr>
        <w:t>n</w:t>
      </w:r>
      <w:r w:rsidR="006E0E90">
        <w:rPr>
          <w:w w:val="69"/>
          <w:sz w:val="32"/>
          <w:szCs w:val="32"/>
        </w:rPr>
        <w:t>v</w:t>
      </w:r>
      <w:r w:rsidR="006E0E90">
        <w:rPr>
          <w:spacing w:val="-2"/>
          <w:w w:val="69"/>
          <w:sz w:val="32"/>
          <w:szCs w:val="32"/>
        </w:rPr>
        <w:t>o</w:t>
      </w:r>
      <w:r w:rsidR="006E0E90">
        <w:rPr>
          <w:spacing w:val="1"/>
          <w:w w:val="52"/>
          <w:sz w:val="32"/>
          <w:szCs w:val="32"/>
        </w:rPr>
        <w:t>l</w:t>
      </w:r>
      <w:r w:rsidR="006E0E90">
        <w:rPr>
          <w:w w:val="73"/>
          <w:sz w:val="32"/>
          <w:szCs w:val="32"/>
        </w:rPr>
        <w:t>v</w:t>
      </w:r>
      <w:r w:rsidR="006E0E90">
        <w:rPr>
          <w:spacing w:val="-2"/>
          <w:w w:val="73"/>
          <w:sz w:val="32"/>
          <w:szCs w:val="32"/>
        </w:rPr>
        <w:t>e</w:t>
      </w:r>
      <w:r w:rsidR="006E0E90">
        <w:rPr>
          <w:w w:val="80"/>
          <w:sz w:val="32"/>
          <w:szCs w:val="32"/>
        </w:rPr>
        <w:t>d</w:t>
      </w:r>
      <w:r w:rsidR="006E0E90">
        <w:rPr>
          <w:spacing w:val="-22"/>
          <w:sz w:val="32"/>
          <w:szCs w:val="32"/>
        </w:rPr>
        <w:t xml:space="preserve"> </w:t>
      </w:r>
      <w:r w:rsidR="006E0E90">
        <w:rPr>
          <w:spacing w:val="1"/>
          <w:w w:val="65"/>
          <w:sz w:val="32"/>
          <w:szCs w:val="32"/>
        </w:rPr>
        <w:t>w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70"/>
          <w:sz w:val="32"/>
          <w:szCs w:val="32"/>
        </w:rPr>
        <w:t>th</w:t>
      </w:r>
      <w:r w:rsidR="006E0E90">
        <w:rPr>
          <w:spacing w:val="-25"/>
          <w:sz w:val="32"/>
          <w:szCs w:val="32"/>
        </w:rPr>
        <w:t xml:space="preserve"> </w:t>
      </w:r>
      <w:r w:rsidR="006E0E90">
        <w:rPr>
          <w:spacing w:val="-1"/>
          <w:w w:val="74"/>
          <w:sz w:val="32"/>
          <w:szCs w:val="32"/>
        </w:rPr>
        <w:t>th</w:t>
      </w:r>
      <w:r w:rsidR="006E0E90">
        <w:rPr>
          <w:w w:val="74"/>
          <w:sz w:val="32"/>
          <w:szCs w:val="32"/>
        </w:rPr>
        <w:t>e</w:t>
      </w:r>
      <w:r w:rsidR="006E0E90">
        <w:rPr>
          <w:spacing w:val="-2"/>
          <w:w w:val="74"/>
          <w:sz w:val="32"/>
          <w:szCs w:val="32"/>
        </w:rPr>
        <w:t xml:space="preserve"> </w:t>
      </w:r>
      <w:r w:rsidR="006E0E90">
        <w:rPr>
          <w:w w:val="83"/>
          <w:sz w:val="32"/>
          <w:szCs w:val="32"/>
        </w:rPr>
        <w:t>s</w:t>
      </w:r>
      <w:r w:rsidR="006E0E90">
        <w:rPr>
          <w:spacing w:val="-3"/>
          <w:w w:val="83"/>
          <w:sz w:val="32"/>
          <w:szCs w:val="32"/>
        </w:rPr>
        <w:t>a</w:t>
      </w:r>
      <w:r w:rsidR="006E0E90">
        <w:rPr>
          <w:spacing w:val="1"/>
          <w:w w:val="52"/>
          <w:sz w:val="32"/>
          <w:szCs w:val="32"/>
        </w:rPr>
        <w:t>i</w:t>
      </w:r>
      <w:r w:rsidR="006E0E90">
        <w:rPr>
          <w:w w:val="80"/>
          <w:sz w:val="32"/>
          <w:szCs w:val="32"/>
        </w:rPr>
        <w:t>d</w:t>
      </w:r>
      <w:r w:rsidR="006E0E90">
        <w:rPr>
          <w:spacing w:val="-22"/>
          <w:sz w:val="32"/>
          <w:szCs w:val="32"/>
        </w:rPr>
        <w:t xml:space="preserve"> </w:t>
      </w:r>
      <w:r w:rsidR="006E0E90">
        <w:rPr>
          <w:spacing w:val="1"/>
          <w:w w:val="80"/>
          <w:sz w:val="32"/>
          <w:szCs w:val="32"/>
        </w:rPr>
        <w:t>p</w:t>
      </w:r>
      <w:r w:rsidR="006E0E90">
        <w:rPr>
          <w:spacing w:val="2"/>
          <w:w w:val="65"/>
          <w:sz w:val="32"/>
          <w:szCs w:val="32"/>
        </w:rPr>
        <w:t>r</w:t>
      </w:r>
      <w:r w:rsidR="006E0E90">
        <w:rPr>
          <w:spacing w:val="-2"/>
          <w:w w:val="73"/>
          <w:sz w:val="32"/>
          <w:szCs w:val="32"/>
        </w:rPr>
        <w:t>o</w:t>
      </w:r>
      <w:r w:rsidR="006E0E90">
        <w:rPr>
          <w:spacing w:val="-2"/>
          <w:w w:val="82"/>
          <w:sz w:val="32"/>
          <w:szCs w:val="32"/>
        </w:rPr>
        <w:t>ce</w:t>
      </w:r>
      <w:r w:rsidR="006E0E90">
        <w:rPr>
          <w:spacing w:val="5"/>
          <w:w w:val="84"/>
          <w:sz w:val="32"/>
          <w:szCs w:val="32"/>
        </w:rPr>
        <w:t>s</w:t>
      </w:r>
      <w:r w:rsidR="006E0E90">
        <w:rPr>
          <w:w w:val="80"/>
          <w:sz w:val="32"/>
          <w:szCs w:val="32"/>
        </w:rPr>
        <w:t>s.</w:t>
      </w:r>
    </w:p>
    <w:p w:rsidR="00C87061" w:rsidRDefault="00C87061">
      <w:pPr>
        <w:spacing w:line="200" w:lineRule="exact"/>
      </w:pPr>
    </w:p>
    <w:p w:rsidR="00C87061" w:rsidRDefault="00C87061">
      <w:pPr>
        <w:spacing w:before="18" w:line="280" w:lineRule="exact"/>
        <w:rPr>
          <w:sz w:val="28"/>
          <w:szCs w:val="28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4</w:t>
      </w:r>
      <w:r>
        <w:rPr>
          <w:b/>
          <w:w w:val="72"/>
          <w:sz w:val="32"/>
          <w:szCs w:val="32"/>
        </w:rPr>
        <w:t>.</w:t>
      </w:r>
      <w:r>
        <w:rPr>
          <w:b/>
          <w:spacing w:val="-2"/>
          <w:w w:val="72"/>
          <w:sz w:val="32"/>
          <w:szCs w:val="32"/>
        </w:rPr>
        <w:t>2</w:t>
      </w:r>
      <w:r>
        <w:rPr>
          <w:b/>
          <w:w w:val="72"/>
          <w:sz w:val="32"/>
          <w:szCs w:val="32"/>
        </w:rPr>
        <w:t xml:space="preserve">.2   </w:t>
      </w:r>
      <w:r>
        <w:rPr>
          <w:b/>
          <w:spacing w:val="32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w w:val="65"/>
          <w:sz w:val="32"/>
          <w:szCs w:val="32"/>
        </w:rPr>
        <w:t>tiz</w:t>
      </w:r>
      <w:r>
        <w:rPr>
          <w:b/>
          <w:spacing w:val="-2"/>
          <w:w w:val="65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</w:p>
    <w:p w:rsidR="00C87061" w:rsidRDefault="00C87061">
      <w:pPr>
        <w:spacing w:before="7" w:line="100" w:lineRule="exact"/>
        <w:rPr>
          <w:sz w:val="10"/>
          <w:szCs w:val="10"/>
        </w:rPr>
      </w:pPr>
    </w:p>
    <w:p w:rsidR="00C87061" w:rsidRDefault="006E0E90">
      <w:pPr>
        <w:spacing w:line="333" w:lineRule="auto"/>
        <w:ind w:left="140" w:right="153" w:firstLine="721"/>
        <w:jc w:val="both"/>
        <w:rPr>
          <w:sz w:val="32"/>
          <w:szCs w:val="32"/>
        </w:rPr>
      </w:pP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52"/>
          <w:w w:val="65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7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1"/>
          <w:sz w:val="32"/>
          <w:szCs w:val="32"/>
        </w:rPr>
        <w:t>tiz</w:t>
      </w:r>
      <w:r>
        <w:rPr>
          <w:spacing w:val="-2"/>
          <w:w w:val="7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48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50"/>
          <w:w w:val="84"/>
          <w:sz w:val="32"/>
          <w:szCs w:val="32"/>
        </w:rPr>
        <w:t xml:space="preserve"> </w:t>
      </w:r>
      <w:r w:rsidR="009511C6">
        <w:rPr>
          <w:spacing w:val="-2"/>
          <w:w w:val="77"/>
          <w:sz w:val="32"/>
          <w:szCs w:val="32"/>
        </w:rPr>
        <w:t>a</w:t>
      </w:r>
      <w:r w:rsidR="009511C6">
        <w:rPr>
          <w:w w:val="77"/>
          <w:sz w:val="32"/>
          <w:szCs w:val="32"/>
        </w:rPr>
        <w:t>n important</w:t>
      </w:r>
      <w:r>
        <w:rPr>
          <w:spacing w:val="49"/>
          <w:w w:val="66"/>
          <w:sz w:val="32"/>
          <w:szCs w:val="32"/>
        </w:rPr>
        <w:t xml:space="preserve"> </w:t>
      </w:r>
      <w:r w:rsidR="009511C6">
        <w:rPr>
          <w:w w:val="79"/>
          <w:sz w:val="32"/>
          <w:szCs w:val="32"/>
        </w:rPr>
        <w:t>st</w:t>
      </w:r>
      <w:r w:rsidR="009511C6">
        <w:rPr>
          <w:spacing w:val="-2"/>
          <w:w w:val="79"/>
          <w:sz w:val="32"/>
          <w:szCs w:val="32"/>
        </w:rPr>
        <w:t>e</w:t>
      </w:r>
      <w:r w:rsidR="009511C6">
        <w:rPr>
          <w:w w:val="79"/>
          <w:sz w:val="32"/>
          <w:szCs w:val="32"/>
        </w:rPr>
        <w:t xml:space="preserve">p </w:t>
      </w:r>
      <w:r w:rsidR="009511C6">
        <w:rPr>
          <w:spacing w:val="6"/>
          <w:w w:val="79"/>
          <w:sz w:val="32"/>
          <w:szCs w:val="32"/>
        </w:rPr>
        <w:t>in</w:t>
      </w:r>
      <w:r>
        <w:rPr>
          <w:spacing w:val="48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yz</w:t>
      </w:r>
      <w:r>
        <w:rPr>
          <w:spacing w:val="1"/>
          <w:w w:val="65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51"/>
          <w:w w:val="80"/>
          <w:sz w:val="32"/>
          <w:szCs w:val="32"/>
        </w:rPr>
        <w:t xml:space="preserve"> </w:t>
      </w:r>
      <w:r w:rsidR="009511C6">
        <w:rPr>
          <w:spacing w:val="-2"/>
          <w:w w:val="78"/>
          <w:sz w:val="32"/>
          <w:szCs w:val="32"/>
        </w:rPr>
        <w:t>an</w:t>
      </w:r>
      <w:r w:rsidR="009511C6">
        <w:rPr>
          <w:w w:val="78"/>
          <w:sz w:val="32"/>
          <w:szCs w:val="32"/>
        </w:rPr>
        <w:t xml:space="preserve">d </w:t>
      </w:r>
      <w:r w:rsidR="009511C6">
        <w:rPr>
          <w:spacing w:val="6"/>
          <w:w w:val="78"/>
          <w:sz w:val="32"/>
          <w:szCs w:val="32"/>
        </w:rPr>
        <w:t>prioritizing</w:t>
      </w:r>
      <w:r>
        <w:rPr>
          <w:spacing w:val="46"/>
          <w:w w:val="80"/>
          <w:sz w:val="32"/>
          <w:szCs w:val="32"/>
        </w:rPr>
        <w:t xml:space="preserve"> </w:t>
      </w:r>
      <w:r w:rsidR="009511C6">
        <w:rPr>
          <w:w w:val="76"/>
          <w:sz w:val="32"/>
          <w:szCs w:val="32"/>
        </w:rPr>
        <w:t>g</w:t>
      </w:r>
      <w:r w:rsidR="009511C6">
        <w:rPr>
          <w:spacing w:val="2"/>
          <w:w w:val="76"/>
          <w:sz w:val="32"/>
          <w:szCs w:val="32"/>
        </w:rPr>
        <w:t>r</w:t>
      </w:r>
      <w:r w:rsidR="009511C6">
        <w:rPr>
          <w:spacing w:val="-2"/>
          <w:w w:val="76"/>
          <w:sz w:val="32"/>
          <w:szCs w:val="32"/>
        </w:rPr>
        <w:t>ou</w:t>
      </w:r>
      <w:r w:rsidR="009511C6">
        <w:rPr>
          <w:w w:val="76"/>
          <w:sz w:val="32"/>
          <w:szCs w:val="32"/>
        </w:rPr>
        <w:t xml:space="preserve">ps </w:t>
      </w:r>
      <w:r w:rsidR="009511C6">
        <w:rPr>
          <w:spacing w:val="11"/>
          <w:w w:val="76"/>
          <w:sz w:val="32"/>
          <w:szCs w:val="32"/>
        </w:rPr>
        <w:t>of</w:t>
      </w:r>
      <w:r>
        <w:rPr>
          <w:w w:val="5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35"/>
          <w:w w:val="8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</w:t>
      </w:r>
      <w:r>
        <w:rPr>
          <w:spacing w:val="48"/>
          <w:w w:val="74"/>
          <w:sz w:val="32"/>
          <w:szCs w:val="32"/>
        </w:rPr>
        <w:t xml:space="preserve"> </w:t>
      </w:r>
      <w:r w:rsidR="009511C6">
        <w:rPr>
          <w:w w:val="74"/>
          <w:sz w:val="32"/>
          <w:szCs w:val="32"/>
        </w:rPr>
        <w:t>t</w:t>
      </w:r>
      <w:r w:rsidR="009511C6">
        <w:rPr>
          <w:spacing w:val="-2"/>
          <w:w w:val="74"/>
          <w:sz w:val="32"/>
          <w:szCs w:val="32"/>
        </w:rPr>
        <w:t>h</w:t>
      </w:r>
      <w:r w:rsidR="009511C6">
        <w:rPr>
          <w:w w:val="74"/>
          <w:sz w:val="32"/>
          <w:szCs w:val="32"/>
        </w:rPr>
        <w:t>e company must</w:t>
      </w:r>
      <w:r>
        <w:rPr>
          <w:spacing w:val="47"/>
          <w:w w:val="74"/>
          <w:sz w:val="32"/>
          <w:szCs w:val="32"/>
        </w:rPr>
        <w:t xml:space="preserve"> </w:t>
      </w:r>
      <w:r w:rsidR="009511C6">
        <w:rPr>
          <w:spacing w:val="-1"/>
          <w:w w:val="74"/>
          <w:sz w:val="32"/>
          <w:szCs w:val="32"/>
        </w:rPr>
        <w:t>c</w:t>
      </w:r>
      <w:r w:rsidR="009511C6">
        <w:rPr>
          <w:spacing w:val="1"/>
          <w:w w:val="74"/>
          <w:sz w:val="32"/>
          <w:szCs w:val="32"/>
        </w:rPr>
        <w:t>r</w:t>
      </w:r>
      <w:r w:rsidR="009511C6">
        <w:rPr>
          <w:spacing w:val="-1"/>
          <w:w w:val="74"/>
          <w:sz w:val="32"/>
          <w:szCs w:val="32"/>
        </w:rPr>
        <w:t>ea</w:t>
      </w:r>
      <w:r w:rsidR="009511C6">
        <w:rPr>
          <w:w w:val="74"/>
          <w:sz w:val="32"/>
          <w:szCs w:val="32"/>
        </w:rPr>
        <w:t xml:space="preserve">te </w:t>
      </w:r>
      <w:r w:rsidR="009511C6">
        <w:rPr>
          <w:spacing w:val="21"/>
          <w:w w:val="74"/>
          <w:sz w:val="32"/>
          <w:szCs w:val="32"/>
        </w:rPr>
        <w:t>engagements</w:t>
      </w:r>
      <w:r w:rsidR="009511C6">
        <w:rPr>
          <w:w w:val="74"/>
          <w:sz w:val="32"/>
          <w:szCs w:val="32"/>
        </w:rPr>
        <w:t xml:space="preserve"> </w:t>
      </w:r>
      <w:r w:rsidR="009511C6">
        <w:rPr>
          <w:spacing w:val="50"/>
          <w:w w:val="74"/>
          <w:sz w:val="32"/>
          <w:szCs w:val="32"/>
        </w:rPr>
        <w:t>with</w:t>
      </w:r>
      <w:r>
        <w:rPr>
          <w:spacing w:val="32"/>
          <w:w w:val="70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53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33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35"/>
          <w:w w:val="8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25"/>
          <w:sz w:val="32"/>
          <w:szCs w:val="32"/>
        </w:rPr>
        <w:t xml:space="preserve"> </w:t>
      </w:r>
      <w:r w:rsidR="009511C6">
        <w:rPr>
          <w:spacing w:val="1"/>
          <w:w w:val="72"/>
          <w:sz w:val="32"/>
          <w:szCs w:val="32"/>
        </w:rPr>
        <w:t>m</w:t>
      </w:r>
      <w:r w:rsidR="009511C6">
        <w:rPr>
          <w:spacing w:val="-1"/>
          <w:w w:val="72"/>
          <w:sz w:val="32"/>
          <w:szCs w:val="32"/>
        </w:rPr>
        <w:t>ea</w:t>
      </w:r>
      <w:r w:rsidR="009511C6">
        <w:rPr>
          <w:w w:val="72"/>
          <w:sz w:val="32"/>
          <w:szCs w:val="32"/>
        </w:rPr>
        <w:t>s</w:t>
      </w:r>
      <w:r w:rsidR="009511C6">
        <w:rPr>
          <w:spacing w:val="-1"/>
          <w:w w:val="72"/>
          <w:sz w:val="32"/>
          <w:szCs w:val="32"/>
        </w:rPr>
        <w:t>u</w:t>
      </w:r>
      <w:r w:rsidR="009511C6">
        <w:rPr>
          <w:spacing w:val="1"/>
          <w:w w:val="72"/>
          <w:sz w:val="32"/>
          <w:szCs w:val="32"/>
        </w:rPr>
        <w:t>r</w:t>
      </w:r>
      <w:r w:rsidR="009511C6">
        <w:rPr>
          <w:spacing w:val="-1"/>
          <w:w w:val="72"/>
          <w:sz w:val="32"/>
          <w:szCs w:val="32"/>
        </w:rPr>
        <w:t>e</w:t>
      </w:r>
      <w:r w:rsidR="009511C6">
        <w:rPr>
          <w:w w:val="72"/>
          <w:sz w:val="32"/>
          <w:szCs w:val="32"/>
        </w:rPr>
        <w:t xml:space="preserve">s </w:t>
      </w:r>
      <w:r w:rsidR="009511C6">
        <w:rPr>
          <w:spacing w:val="5"/>
          <w:w w:val="72"/>
          <w:sz w:val="32"/>
          <w:szCs w:val="32"/>
        </w:rPr>
        <w:t>to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rr</w:t>
      </w:r>
      <w:r>
        <w:rPr>
          <w:w w:val="72"/>
          <w:sz w:val="32"/>
          <w:szCs w:val="32"/>
        </w:rPr>
        <w:t>y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o</w:t>
      </w:r>
      <w:r>
        <w:rPr>
          <w:spacing w:val="-1"/>
          <w:w w:val="72"/>
          <w:sz w:val="32"/>
          <w:szCs w:val="32"/>
        </w:rPr>
        <w:t>u</w:t>
      </w:r>
      <w:r>
        <w:rPr>
          <w:w w:val="72"/>
          <w:sz w:val="32"/>
          <w:szCs w:val="32"/>
        </w:rPr>
        <w:t xml:space="preserve">t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2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p</w:t>
      </w:r>
      <w:r>
        <w:rPr>
          <w:spacing w:val="1"/>
          <w:w w:val="79"/>
          <w:sz w:val="32"/>
          <w:szCs w:val="32"/>
        </w:rPr>
        <w:t>r</w:t>
      </w:r>
      <w:r>
        <w:rPr>
          <w:spacing w:val="-2"/>
          <w:w w:val="79"/>
          <w:sz w:val="32"/>
          <w:szCs w:val="32"/>
        </w:rPr>
        <w:t>oce</w:t>
      </w:r>
      <w:r>
        <w:rPr>
          <w:w w:val="79"/>
          <w:sz w:val="32"/>
          <w:szCs w:val="32"/>
        </w:rPr>
        <w:t>ss</w:t>
      </w:r>
      <w:r>
        <w:rPr>
          <w:spacing w:val="-2"/>
          <w:w w:val="79"/>
          <w:sz w:val="32"/>
          <w:szCs w:val="32"/>
        </w:rPr>
        <w:t>e</w:t>
      </w:r>
      <w:r>
        <w:rPr>
          <w:w w:val="79"/>
          <w:sz w:val="32"/>
          <w:szCs w:val="32"/>
        </w:rPr>
        <w:t>s</w:t>
      </w:r>
      <w:r>
        <w:rPr>
          <w:spacing w:val="11"/>
          <w:w w:val="7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a</w:t>
      </w:r>
      <w:r>
        <w:rPr>
          <w:spacing w:val="-11"/>
          <w:w w:val="82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anne</w:t>
      </w:r>
      <w:r>
        <w:rPr>
          <w:w w:val="73"/>
          <w:sz w:val="32"/>
          <w:szCs w:val="32"/>
        </w:rPr>
        <w:t>r</w:t>
      </w:r>
      <w:r>
        <w:rPr>
          <w:spacing w:val="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 xml:space="preserve">by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k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7"/>
          <w:w w:val="72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a</w:t>
      </w:r>
      <w:r>
        <w:rPr>
          <w:spacing w:val="-1"/>
          <w:w w:val="68"/>
          <w:sz w:val="32"/>
          <w:szCs w:val="32"/>
        </w:rPr>
        <w:t>c</w:t>
      </w:r>
      <w:r>
        <w:rPr>
          <w:spacing w:val="2"/>
          <w:w w:val="68"/>
          <w:sz w:val="32"/>
          <w:szCs w:val="32"/>
        </w:rPr>
        <w:t>t</w:t>
      </w:r>
      <w:r>
        <w:rPr>
          <w:spacing w:val="-1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s</w:t>
      </w:r>
      <w:r>
        <w:rPr>
          <w:spacing w:val="52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>to</w:t>
      </w:r>
      <w:r>
        <w:rPr>
          <w:spacing w:val="-3"/>
          <w:w w:val="68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:</w:t>
      </w:r>
    </w:p>
    <w:p w:rsidR="00C87061" w:rsidRDefault="006E0E90">
      <w:pPr>
        <w:spacing w:before="8" w:line="332" w:lineRule="auto"/>
        <w:ind w:left="1221" w:right="163" w:hanging="269"/>
        <w:rPr>
          <w:sz w:val="32"/>
          <w:szCs w:val="32"/>
        </w:rPr>
      </w:pPr>
      <w:r>
        <w:rPr>
          <w:b/>
          <w:spacing w:val="-1"/>
          <w:w w:val="67"/>
          <w:sz w:val="32"/>
          <w:szCs w:val="32"/>
        </w:rPr>
        <w:t>1</w:t>
      </w:r>
      <w:r>
        <w:rPr>
          <w:b/>
          <w:w w:val="67"/>
          <w:sz w:val="32"/>
          <w:szCs w:val="32"/>
        </w:rPr>
        <w:t xml:space="preserve">. </w:t>
      </w:r>
      <w:r>
        <w:rPr>
          <w:b/>
          <w:spacing w:val="2"/>
          <w:w w:val="67"/>
          <w:sz w:val="32"/>
          <w:szCs w:val="32"/>
        </w:rPr>
        <w:t xml:space="preserve"> </w:t>
      </w:r>
      <w:r>
        <w:rPr>
          <w:b/>
          <w:w w:val="67"/>
          <w:sz w:val="32"/>
          <w:szCs w:val="32"/>
        </w:rPr>
        <w:t>I</w:t>
      </w:r>
      <w:r>
        <w:rPr>
          <w:b/>
          <w:spacing w:val="-2"/>
          <w:w w:val="67"/>
          <w:sz w:val="32"/>
          <w:szCs w:val="32"/>
        </w:rPr>
        <w:t>n</w:t>
      </w:r>
      <w:r>
        <w:rPr>
          <w:b/>
          <w:w w:val="67"/>
          <w:sz w:val="32"/>
          <w:szCs w:val="32"/>
        </w:rPr>
        <w:t>fl</w:t>
      </w:r>
      <w:r>
        <w:rPr>
          <w:b/>
          <w:spacing w:val="-1"/>
          <w:w w:val="67"/>
          <w:sz w:val="32"/>
          <w:szCs w:val="32"/>
        </w:rPr>
        <w:t>uen</w:t>
      </w:r>
      <w:r>
        <w:rPr>
          <w:b/>
          <w:w w:val="67"/>
          <w:sz w:val="32"/>
          <w:szCs w:val="32"/>
        </w:rPr>
        <w:t>ce</w:t>
      </w:r>
      <w:r>
        <w:rPr>
          <w:b/>
          <w:spacing w:val="1"/>
          <w:w w:val="67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s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1"/>
          <w:w w:val="73"/>
          <w:sz w:val="32"/>
          <w:szCs w:val="32"/>
        </w:rPr>
        <w:t xml:space="preserve"> </w:t>
      </w:r>
      <w:r w:rsidR="009511C6">
        <w:rPr>
          <w:w w:val="73"/>
          <w:sz w:val="32"/>
          <w:szCs w:val="32"/>
        </w:rPr>
        <w:t>d</w:t>
      </w:r>
      <w:r w:rsidR="009511C6">
        <w:rPr>
          <w:spacing w:val="-1"/>
          <w:w w:val="73"/>
          <w:sz w:val="32"/>
          <w:szCs w:val="32"/>
        </w:rPr>
        <w:t>e</w:t>
      </w:r>
      <w:r w:rsidR="009511C6">
        <w:rPr>
          <w:w w:val="73"/>
          <w:sz w:val="32"/>
          <w:szCs w:val="32"/>
        </w:rPr>
        <w:t>g</w:t>
      </w:r>
      <w:r w:rsidR="009511C6">
        <w:rPr>
          <w:spacing w:val="1"/>
          <w:w w:val="73"/>
          <w:sz w:val="32"/>
          <w:szCs w:val="32"/>
        </w:rPr>
        <w:t>r</w:t>
      </w:r>
      <w:r w:rsidR="009511C6">
        <w:rPr>
          <w:spacing w:val="-1"/>
          <w:w w:val="73"/>
          <w:sz w:val="32"/>
          <w:szCs w:val="32"/>
        </w:rPr>
        <w:t>e</w:t>
      </w:r>
      <w:r w:rsidR="009511C6">
        <w:rPr>
          <w:w w:val="73"/>
          <w:sz w:val="32"/>
          <w:szCs w:val="32"/>
        </w:rPr>
        <w:t>e to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1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ha</w:t>
      </w:r>
      <w:r>
        <w:rPr>
          <w:w w:val="75"/>
          <w:sz w:val="32"/>
          <w:szCs w:val="32"/>
        </w:rPr>
        <w:t>ve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n</w:t>
      </w:r>
      <w:r>
        <w:rPr>
          <w:spacing w:val="11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w w:val="66"/>
          <w:sz w:val="32"/>
          <w:szCs w:val="32"/>
        </w:rPr>
        <w:t>t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6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on</w:t>
      </w:r>
      <w:r>
        <w:rPr>
          <w:w w:val="73"/>
          <w:sz w:val="32"/>
          <w:szCs w:val="32"/>
        </w:rPr>
        <w:t>s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>o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han</w:t>
      </w:r>
      <w:r>
        <w:rPr>
          <w:w w:val="72"/>
          <w:sz w:val="32"/>
          <w:szCs w:val="32"/>
        </w:rPr>
        <w:t>ge</w:t>
      </w:r>
      <w:r>
        <w:rPr>
          <w:spacing w:val="56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</w:t>
      </w:r>
      <w:r>
        <w:rPr>
          <w:spacing w:val="-2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pt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spacing w:val="-5"/>
          <w:w w:val="80"/>
          <w:sz w:val="32"/>
          <w:szCs w:val="32"/>
        </w:rPr>
        <w:t>d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spacing w:val="-2"/>
          <w:w w:val="68"/>
          <w:sz w:val="32"/>
          <w:szCs w:val="32"/>
        </w:rPr>
        <w:t>a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>y</w:t>
      </w:r>
      <w:r>
        <w:rPr>
          <w:spacing w:val="26"/>
          <w:w w:val="68"/>
          <w:sz w:val="32"/>
          <w:szCs w:val="32"/>
        </w:rPr>
        <w:t xml:space="preserve"> </w:t>
      </w:r>
      <w:r w:rsidR="009511C6">
        <w:rPr>
          <w:spacing w:val="-2"/>
          <w:w w:val="68"/>
          <w:sz w:val="32"/>
          <w:szCs w:val="32"/>
        </w:rPr>
        <w:t>a</w:t>
      </w:r>
      <w:r w:rsidR="009511C6">
        <w:rPr>
          <w:spacing w:val="1"/>
          <w:w w:val="68"/>
          <w:sz w:val="32"/>
          <w:szCs w:val="32"/>
        </w:rPr>
        <w:t>r</w:t>
      </w:r>
      <w:r w:rsidR="009511C6">
        <w:rPr>
          <w:spacing w:val="-1"/>
          <w:w w:val="68"/>
          <w:sz w:val="32"/>
          <w:szCs w:val="32"/>
        </w:rPr>
        <w:t>e</w:t>
      </w:r>
      <w:r w:rsidR="009511C6">
        <w:rPr>
          <w:w w:val="68"/>
          <w:sz w:val="32"/>
          <w:szCs w:val="32"/>
        </w:rPr>
        <w:t xml:space="preserve">a </w:t>
      </w:r>
      <w:r w:rsidR="009511C6">
        <w:rPr>
          <w:spacing w:val="3"/>
          <w:w w:val="68"/>
          <w:sz w:val="32"/>
          <w:szCs w:val="32"/>
        </w:rPr>
        <w:t>of</w:t>
      </w:r>
      <w:r>
        <w:rPr>
          <w:spacing w:val="-2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6E0E90">
      <w:pPr>
        <w:spacing w:before="4" w:line="331" w:lineRule="auto"/>
        <w:ind w:left="1221" w:right="163" w:hanging="269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2</w:t>
      </w:r>
      <w:r>
        <w:rPr>
          <w:b/>
          <w:w w:val="72"/>
          <w:sz w:val="32"/>
          <w:szCs w:val="32"/>
        </w:rPr>
        <w:t>.</w:t>
      </w:r>
      <w:r>
        <w:rPr>
          <w:b/>
          <w:spacing w:val="39"/>
          <w:w w:val="72"/>
          <w:sz w:val="32"/>
          <w:szCs w:val="32"/>
        </w:rPr>
        <w:t xml:space="preserve"> </w:t>
      </w:r>
      <w:r>
        <w:rPr>
          <w:b/>
          <w:w w:val="58"/>
          <w:sz w:val="32"/>
          <w:szCs w:val="32"/>
        </w:rPr>
        <w:t>I</w:t>
      </w:r>
      <w:r>
        <w:rPr>
          <w:b/>
          <w:spacing w:val="-3"/>
          <w:w w:val="58"/>
          <w:sz w:val="32"/>
          <w:szCs w:val="32"/>
        </w:rPr>
        <w:t>n</w:t>
      </w:r>
      <w:r>
        <w:rPr>
          <w:b/>
          <w:w w:val="70"/>
          <w:sz w:val="32"/>
          <w:szCs w:val="32"/>
        </w:rPr>
        <w:t>t</w:t>
      </w:r>
      <w:r>
        <w:rPr>
          <w:b/>
          <w:spacing w:val="-3"/>
          <w:w w:val="70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1"/>
          <w:w w:val="82"/>
          <w:sz w:val="32"/>
          <w:szCs w:val="32"/>
        </w:rPr>
        <w:t>e</w:t>
      </w:r>
      <w:r>
        <w:rPr>
          <w:b/>
          <w:w w:val="70"/>
          <w:sz w:val="32"/>
          <w:szCs w:val="32"/>
        </w:rPr>
        <w:t>st</w:t>
      </w:r>
      <w:r>
        <w:rPr>
          <w:b/>
          <w:spacing w:val="-2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s</w:t>
      </w:r>
      <w:r>
        <w:rPr>
          <w:spacing w:val="2"/>
          <w:w w:val="73"/>
          <w:sz w:val="32"/>
          <w:szCs w:val="32"/>
        </w:rPr>
        <w:t xml:space="preserve"> t</w:t>
      </w:r>
      <w:r>
        <w:rPr>
          <w:w w:val="73"/>
          <w:sz w:val="32"/>
          <w:szCs w:val="32"/>
        </w:rPr>
        <w:t>o</w:t>
      </w:r>
      <w:r>
        <w:rPr>
          <w:spacing w:val="-8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</w:t>
      </w:r>
      <w:r>
        <w:rPr>
          <w:spacing w:val="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4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g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e</w:t>
      </w:r>
      <w:r>
        <w:rPr>
          <w:spacing w:val="49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8"/>
          <w:w w:val="73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w</w:t>
      </w:r>
      <w:r>
        <w:rPr>
          <w:spacing w:val="-1"/>
          <w:w w:val="6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3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ar</w:t>
      </w:r>
      <w:r>
        <w:rPr>
          <w:w w:val="75"/>
          <w:sz w:val="32"/>
          <w:szCs w:val="32"/>
        </w:rPr>
        <w:t>e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st</w:t>
      </w:r>
      <w:r>
        <w:rPr>
          <w:spacing w:val="-2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d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4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 xml:space="preserve">s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D45F7F" w:rsidRDefault="006E0E90">
      <w:pPr>
        <w:spacing w:before="10" w:line="331" w:lineRule="auto"/>
        <w:ind w:left="140" w:right="161" w:firstLine="721"/>
        <w:jc w:val="both"/>
        <w:rPr>
          <w:spacing w:val="-2"/>
          <w:w w:val="73"/>
          <w:sz w:val="32"/>
          <w:szCs w:val="32"/>
        </w:rPr>
      </w:pPr>
      <w:r>
        <w:rPr>
          <w:spacing w:val="-1"/>
          <w:w w:val="70"/>
          <w:sz w:val="32"/>
          <w:szCs w:val="32"/>
        </w:rPr>
        <w:lastRenderedPageBreak/>
        <w:t>Ran</w:t>
      </w:r>
      <w:r>
        <w:rPr>
          <w:w w:val="70"/>
          <w:sz w:val="32"/>
          <w:szCs w:val="32"/>
        </w:rPr>
        <w:t>k</w:t>
      </w:r>
      <w:r>
        <w:rPr>
          <w:spacing w:val="1"/>
          <w:w w:val="70"/>
          <w:sz w:val="32"/>
          <w:szCs w:val="32"/>
        </w:rPr>
        <w:t>i</w:t>
      </w:r>
      <w:r>
        <w:rPr>
          <w:spacing w:val="-1"/>
          <w:w w:val="70"/>
          <w:sz w:val="32"/>
          <w:szCs w:val="32"/>
        </w:rPr>
        <w:t>n</w:t>
      </w:r>
      <w:r>
        <w:rPr>
          <w:w w:val="70"/>
          <w:sz w:val="32"/>
          <w:szCs w:val="32"/>
        </w:rPr>
        <w:t>g</w:t>
      </w:r>
      <w:r>
        <w:rPr>
          <w:spacing w:val="10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1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-11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e</w:t>
      </w:r>
      <w:r>
        <w:rPr>
          <w:spacing w:val="22"/>
          <w:w w:val="76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1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23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f</w:t>
      </w:r>
      <w:r>
        <w:rPr>
          <w:spacing w:val="-2"/>
          <w:w w:val="67"/>
          <w:sz w:val="32"/>
          <w:szCs w:val="32"/>
        </w:rPr>
        <w:t>o</w:t>
      </w:r>
      <w:r>
        <w:rPr>
          <w:w w:val="67"/>
          <w:sz w:val="32"/>
          <w:szCs w:val="32"/>
        </w:rPr>
        <w:t>r</w:t>
      </w:r>
      <w:r>
        <w:rPr>
          <w:spacing w:val="-2"/>
          <w:w w:val="67"/>
          <w:sz w:val="32"/>
          <w:szCs w:val="32"/>
        </w:rPr>
        <w:t xml:space="preserve"> </w:t>
      </w:r>
      <w:r>
        <w:rPr>
          <w:spacing w:val="2"/>
          <w:w w:val="67"/>
          <w:sz w:val="32"/>
          <w:szCs w:val="32"/>
        </w:rPr>
        <w:t>t</w:t>
      </w:r>
      <w:r>
        <w:rPr>
          <w:spacing w:val="-1"/>
          <w:w w:val="67"/>
          <w:sz w:val="32"/>
          <w:szCs w:val="32"/>
        </w:rPr>
        <w:t>h</w:t>
      </w:r>
      <w:r>
        <w:rPr>
          <w:w w:val="67"/>
          <w:sz w:val="32"/>
          <w:szCs w:val="32"/>
        </w:rPr>
        <w:t>e</w:t>
      </w:r>
      <w:r>
        <w:rPr>
          <w:spacing w:val="33"/>
          <w:w w:val="67"/>
          <w:sz w:val="32"/>
          <w:szCs w:val="32"/>
        </w:rPr>
        <w:t xml:space="preserve"> </w:t>
      </w:r>
      <w:r w:rsidR="009511C6">
        <w:rPr>
          <w:spacing w:val="-2"/>
          <w:w w:val="67"/>
          <w:sz w:val="32"/>
          <w:szCs w:val="32"/>
        </w:rPr>
        <w:t>c</w:t>
      </w:r>
      <w:r w:rsidR="009511C6">
        <w:rPr>
          <w:spacing w:val="-1"/>
          <w:w w:val="67"/>
          <w:sz w:val="32"/>
          <w:szCs w:val="32"/>
        </w:rPr>
        <w:t>o</w:t>
      </w:r>
      <w:r w:rsidR="009511C6">
        <w:rPr>
          <w:spacing w:val="1"/>
          <w:w w:val="67"/>
          <w:sz w:val="32"/>
          <w:szCs w:val="32"/>
        </w:rPr>
        <w:t>m</w:t>
      </w:r>
      <w:r w:rsidR="009511C6">
        <w:rPr>
          <w:w w:val="67"/>
          <w:sz w:val="32"/>
          <w:szCs w:val="32"/>
        </w:rPr>
        <w:t>p</w:t>
      </w:r>
      <w:r w:rsidR="009511C6">
        <w:rPr>
          <w:spacing w:val="-1"/>
          <w:w w:val="67"/>
          <w:sz w:val="32"/>
          <w:szCs w:val="32"/>
        </w:rPr>
        <w:t>an</w:t>
      </w:r>
      <w:r w:rsidR="009511C6">
        <w:rPr>
          <w:w w:val="67"/>
          <w:sz w:val="32"/>
          <w:szCs w:val="32"/>
        </w:rPr>
        <w:t xml:space="preserve">y </w:t>
      </w:r>
      <w:r w:rsidR="009511C6">
        <w:rPr>
          <w:spacing w:val="37"/>
          <w:w w:val="67"/>
          <w:sz w:val="32"/>
          <w:szCs w:val="32"/>
        </w:rPr>
        <w:t>for</w:t>
      </w:r>
      <w:r>
        <w:rPr>
          <w:spacing w:val="12"/>
          <w:w w:val="64"/>
          <w:sz w:val="32"/>
          <w:szCs w:val="32"/>
        </w:rPr>
        <w:t xml:space="preserve"> </w:t>
      </w:r>
      <w:r>
        <w:rPr>
          <w:spacing w:val="1"/>
          <w:w w:val="79"/>
          <w:sz w:val="32"/>
          <w:szCs w:val="32"/>
        </w:rPr>
        <w:t>e</w:t>
      </w:r>
      <w:r>
        <w:rPr>
          <w:spacing w:val="-2"/>
          <w:w w:val="79"/>
          <w:sz w:val="32"/>
          <w:szCs w:val="32"/>
        </w:rPr>
        <w:t>ac</w:t>
      </w:r>
      <w:r>
        <w:rPr>
          <w:w w:val="79"/>
          <w:sz w:val="32"/>
          <w:szCs w:val="32"/>
        </w:rPr>
        <w:t xml:space="preserve">h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78"/>
          <w:sz w:val="32"/>
          <w:szCs w:val="32"/>
        </w:rPr>
        <w:t xml:space="preserve">p,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ocee</w:t>
      </w:r>
      <w:r>
        <w:rPr>
          <w:w w:val="74"/>
          <w:sz w:val="32"/>
          <w:szCs w:val="32"/>
        </w:rPr>
        <w:t>ds</w:t>
      </w:r>
      <w:r>
        <w:rPr>
          <w:spacing w:val="47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by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a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4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 w:rsidR="009511C6">
        <w:rPr>
          <w:spacing w:val="-1"/>
          <w:w w:val="70"/>
          <w:sz w:val="32"/>
          <w:szCs w:val="32"/>
        </w:rPr>
        <w:t>acco</w:t>
      </w:r>
      <w:r w:rsidR="009511C6">
        <w:rPr>
          <w:spacing w:val="1"/>
          <w:w w:val="70"/>
          <w:sz w:val="32"/>
          <w:szCs w:val="32"/>
        </w:rPr>
        <w:t>r</w:t>
      </w:r>
      <w:r w:rsidR="009511C6">
        <w:rPr>
          <w:w w:val="70"/>
          <w:sz w:val="32"/>
          <w:szCs w:val="32"/>
        </w:rPr>
        <w:t>d</w:t>
      </w:r>
      <w:r w:rsidR="009511C6">
        <w:rPr>
          <w:spacing w:val="1"/>
          <w:w w:val="70"/>
          <w:sz w:val="32"/>
          <w:szCs w:val="32"/>
        </w:rPr>
        <w:t>i</w:t>
      </w:r>
      <w:r w:rsidR="009511C6">
        <w:rPr>
          <w:spacing w:val="-1"/>
          <w:w w:val="70"/>
          <w:sz w:val="32"/>
          <w:szCs w:val="32"/>
        </w:rPr>
        <w:t>n</w:t>
      </w:r>
      <w:r w:rsidR="009511C6">
        <w:rPr>
          <w:w w:val="70"/>
          <w:sz w:val="32"/>
          <w:szCs w:val="32"/>
        </w:rPr>
        <w:t xml:space="preserve">g </w:t>
      </w:r>
      <w:r w:rsidR="009511C6">
        <w:rPr>
          <w:spacing w:val="12"/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4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14"/>
          <w:w w:val="7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w w:val="82"/>
          <w:sz w:val="32"/>
          <w:szCs w:val="32"/>
        </w:rPr>
        <w:t>e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 w:rsidR="00D45F7F">
        <w:rPr>
          <w:spacing w:val="-2"/>
          <w:w w:val="73"/>
          <w:sz w:val="32"/>
          <w:szCs w:val="32"/>
        </w:rPr>
        <w:t>l</w:t>
      </w:r>
    </w:p>
    <w:p w:rsidR="00C87061" w:rsidRDefault="00C87061">
      <w:pPr>
        <w:spacing w:before="4" w:line="140" w:lineRule="exact"/>
        <w:rPr>
          <w:sz w:val="15"/>
          <w:szCs w:val="15"/>
        </w:rPr>
      </w:pPr>
    </w:p>
    <w:p w:rsidR="00C87061" w:rsidRDefault="006E0E90">
      <w:pPr>
        <w:spacing w:before="11" w:line="331" w:lineRule="auto"/>
        <w:ind w:left="100" w:right="339"/>
        <w:rPr>
          <w:sz w:val="32"/>
          <w:szCs w:val="32"/>
        </w:rPr>
      </w:pP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-13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28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s</w:t>
      </w:r>
      <w:r>
        <w:rPr>
          <w:spacing w:val="1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s</w:t>
      </w:r>
      <w:r>
        <w:rPr>
          <w:spacing w:val="-1"/>
          <w:w w:val="72"/>
          <w:sz w:val="32"/>
          <w:szCs w:val="32"/>
        </w:rPr>
        <w:t>ho</w:t>
      </w:r>
      <w:r>
        <w:rPr>
          <w:spacing w:val="1"/>
          <w:w w:val="72"/>
          <w:sz w:val="32"/>
          <w:szCs w:val="32"/>
        </w:rPr>
        <w:t>w</w:t>
      </w:r>
      <w:r>
        <w:rPr>
          <w:w w:val="72"/>
          <w:sz w:val="32"/>
          <w:szCs w:val="32"/>
        </w:rPr>
        <w:t>n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5"/>
          <w:sz w:val="32"/>
          <w:szCs w:val="32"/>
        </w:rPr>
        <w:t xml:space="preserve"> </w:t>
      </w:r>
      <w:r>
        <w:rPr>
          <w:i/>
          <w:spacing w:val="-1"/>
          <w:w w:val="71"/>
          <w:sz w:val="32"/>
          <w:szCs w:val="32"/>
        </w:rPr>
        <w:t>Ta</w:t>
      </w:r>
      <w:r>
        <w:rPr>
          <w:i/>
          <w:w w:val="71"/>
          <w:sz w:val="32"/>
          <w:szCs w:val="32"/>
        </w:rPr>
        <w:t>b</w:t>
      </w:r>
      <w:r>
        <w:rPr>
          <w:i/>
          <w:spacing w:val="1"/>
          <w:w w:val="71"/>
          <w:sz w:val="32"/>
          <w:szCs w:val="32"/>
        </w:rPr>
        <w:t>l</w:t>
      </w:r>
      <w:r>
        <w:rPr>
          <w:i/>
          <w:w w:val="71"/>
          <w:sz w:val="32"/>
          <w:szCs w:val="32"/>
        </w:rPr>
        <w:t>e</w:t>
      </w:r>
      <w:r>
        <w:rPr>
          <w:i/>
          <w:spacing w:val="8"/>
          <w:w w:val="71"/>
          <w:sz w:val="32"/>
          <w:szCs w:val="32"/>
        </w:rPr>
        <w:t xml:space="preserve"> </w:t>
      </w:r>
      <w:r>
        <w:rPr>
          <w:i/>
          <w:w w:val="73"/>
          <w:sz w:val="32"/>
          <w:szCs w:val="32"/>
        </w:rPr>
        <w:t>2</w:t>
      </w:r>
      <w:r>
        <w:rPr>
          <w:i/>
          <w:spacing w:val="-33"/>
          <w:sz w:val="32"/>
          <w:szCs w:val="32"/>
        </w:rPr>
        <w:t xml:space="preserve"> </w:t>
      </w:r>
      <w:r>
        <w:rPr>
          <w:spacing w:val="1"/>
          <w:w w:val="69"/>
          <w:sz w:val="32"/>
          <w:szCs w:val="32"/>
        </w:rPr>
        <w:t>a</w:t>
      </w:r>
      <w:r>
        <w:rPr>
          <w:spacing w:val="-1"/>
          <w:w w:val="69"/>
          <w:sz w:val="32"/>
          <w:szCs w:val="32"/>
        </w:rPr>
        <w:t>n</w:t>
      </w:r>
      <w:r>
        <w:rPr>
          <w:w w:val="69"/>
          <w:sz w:val="32"/>
          <w:szCs w:val="32"/>
        </w:rPr>
        <w:t>d</w:t>
      </w:r>
      <w:r>
        <w:rPr>
          <w:spacing w:val="36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-2"/>
          <w:w w:val="69"/>
          <w:sz w:val="32"/>
          <w:szCs w:val="32"/>
        </w:rPr>
        <w:t>u</w:t>
      </w:r>
      <w:r>
        <w:rPr>
          <w:spacing w:val="1"/>
          <w:w w:val="69"/>
          <w:sz w:val="32"/>
          <w:szCs w:val="32"/>
        </w:rPr>
        <w:t>r</w:t>
      </w:r>
      <w:r>
        <w:rPr>
          <w:spacing w:val="2"/>
          <w:w w:val="69"/>
          <w:sz w:val="32"/>
          <w:szCs w:val="32"/>
        </w:rPr>
        <w:t>t</w:t>
      </w:r>
      <w:r>
        <w:rPr>
          <w:spacing w:val="-1"/>
          <w:w w:val="69"/>
          <w:sz w:val="32"/>
          <w:szCs w:val="32"/>
        </w:rPr>
        <w:t>he</w:t>
      </w:r>
      <w:r>
        <w:rPr>
          <w:w w:val="69"/>
          <w:sz w:val="32"/>
          <w:szCs w:val="32"/>
        </w:rPr>
        <w:t>r</w:t>
      </w:r>
      <w:r>
        <w:rPr>
          <w:spacing w:val="-4"/>
          <w:w w:val="69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pt</w:t>
      </w:r>
      <w:r>
        <w:rPr>
          <w:spacing w:val="1"/>
          <w:w w:val="69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ca</w:t>
      </w:r>
      <w:r>
        <w:rPr>
          <w:w w:val="71"/>
          <w:sz w:val="32"/>
          <w:szCs w:val="32"/>
        </w:rPr>
        <w:t>n</w:t>
      </w:r>
      <w:r>
        <w:rPr>
          <w:spacing w:val="22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be</w:t>
      </w:r>
      <w:r>
        <w:rPr>
          <w:spacing w:val="25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f</w:t>
      </w:r>
      <w:r>
        <w:rPr>
          <w:spacing w:val="-2"/>
          <w:w w:val="71"/>
          <w:sz w:val="32"/>
          <w:szCs w:val="32"/>
        </w:rPr>
        <w:t>o</w:t>
      </w:r>
      <w:r>
        <w:rPr>
          <w:spacing w:val="-1"/>
          <w:w w:val="71"/>
          <w:sz w:val="32"/>
          <w:szCs w:val="32"/>
        </w:rPr>
        <w:t>un</w:t>
      </w:r>
      <w:r>
        <w:rPr>
          <w:w w:val="71"/>
          <w:sz w:val="32"/>
          <w:szCs w:val="32"/>
        </w:rPr>
        <w:t>d</w:t>
      </w:r>
      <w:r>
        <w:rPr>
          <w:spacing w:val="-5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r </w:t>
      </w:r>
      <w:r>
        <w:rPr>
          <w:spacing w:val="1"/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tr</w:t>
      </w:r>
      <w:r>
        <w:rPr>
          <w:spacing w:val="1"/>
          <w:w w:val="68"/>
          <w:sz w:val="32"/>
          <w:szCs w:val="32"/>
        </w:rPr>
        <w:t>i</w:t>
      </w:r>
      <w:r>
        <w:rPr>
          <w:w w:val="68"/>
          <w:sz w:val="32"/>
          <w:szCs w:val="32"/>
        </w:rPr>
        <w:t>x</w:t>
      </w:r>
      <w:r>
        <w:rPr>
          <w:spacing w:val="5"/>
          <w:w w:val="68"/>
          <w:sz w:val="32"/>
          <w:szCs w:val="32"/>
        </w:rPr>
        <w:t xml:space="preserve"> </w:t>
      </w:r>
      <w:r>
        <w:rPr>
          <w:spacing w:val="-2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s</w:t>
      </w:r>
      <w:r>
        <w:rPr>
          <w:spacing w:val="43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s</w:t>
      </w:r>
      <w:r>
        <w:rPr>
          <w:spacing w:val="-1"/>
          <w:w w:val="68"/>
          <w:sz w:val="32"/>
          <w:szCs w:val="32"/>
        </w:rPr>
        <w:t>ho</w:t>
      </w:r>
      <w:r>
        <w:rPr>
          <w:spacing w:val="1"/>
          <w:w w:val="68"/>
          <w:sz w:val="32"/>
          <w:szCs w:val="32"/>
        </w:rPr>
        <w:t>w</w:t>
      </w:r>
      <w:r>
        <w:rPr>
          <w:w w:val="68"/>
          <w:sz w:val="32"/>
          <w:szCs w:val="32"/>
        </w:rPr>
        <w:t>n</w:t>
      </w:r>
      <w:r>
        <w:rPr>
          <w:spacing w:val="38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6"/>
          <w:w w:val="68"/>
          <w:sz w:val="32"/>
          <w:szCs w:val="32"/>
        </w:rPr>
        <w:t xml:space="preserve"> </w:t>
      </w:r>
      <w:r>
        <w:rPr>
          <w:i/>
          <w:w w:val="69"/>
          <w:sz w:val="32"/>
          <w:szCs w:val="32"/>
        </w:rPr>
        <w:t>fi</w:t>
      </w:r>
      <w:r>
        <w:rPr>
          <w:i/>
          <w:spacing w:val="1"/>
          <w:w w:val="69"/>
          <w:sz w:val="32"/>
          <w:szCs w:val="32"/>
        </w:rPr>
        <w:t>g</w:t>
      </w:r>
      <w:r>
        <w:rPr>
          <w:i/>
          <w:spacing w:val="-2"/>
          <w:w w:val="73"/>
          <w:sz w:val="32"/>
          <w:szCs w:val="32"/>
        </w:rPr>
        <w:t>u</w:t>
      </w:r>
      <w:r>
        <w:rPr>
          <w:i/>
          <w:spacing w:val="2"/>
          <w:w w:val="56"/>
          <w:sz w:val="32"/>
          <w:szCs w:val="32"/>
        </w:rPr>
        <w:t>r</w:t>
      </w:r>
      <w:r>
        <w:rPr>
          <w:i/>
          <w:w w:val="82"/>
          <w:sz w:val="32"/>
          <w:szCs w:val="32"/>
        </w:rPr>
        <w:t>e</w:t>
      </w:r>
      <w:r>
        <w:rPr>
          <w:i/>
          <w:spacing w:val="-10"/>
          <w:sz w:val="32"/>
          <w:szCs w:val="32"/>
        </w:rPr>
        <w:t xml:space="preserve"> </w:t>
      </w:r>
      <w:r>
        <w:rPr>
          <w:i/>
          <w:spacing w:val="-1"/>
          <w:w w:val="73"/>
          <w:sz w:val="32"/>
          <w:szCs w:val="32"/>
        </w:rPr>
        <w:t>2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line="200" w:lineRule="exact"/>
      </w:pPr>
    </w:p>
    <w:p w:rsidR="00C87061" w:rsidRDefault="00C87061">
      <w:pPr>
        <w:spacing w:before="7" w:line="240" w:lineRule="exact"/>
        <w:rPr>
          <w:sz w:val="24"/>
          <w:szCs w:val="24"/>
        </w:rPr>
      </w:pPr>
    </w:p>
    <w:p w:rsidR="00C87061" w:rsidRDefault="006E0E90">
      <w:pPr>
        <w:ind w:left="1503"/>
        <w:rPr>
          <w:sz w:val="32"/>
          <w:szCs w:val="32"/>
        </w:rPr>
      </w:pPr>
      <w:r>
        <w:rPr>
          <w:b/>
          <w:w w:val="65"/>
          <w:sz w:val="32"/>
          <w:szCs w:val="32"/>
        </w:rPr>
        <w:t>T</w:t>
      </w:r>
      <w:r>
        <w:rPr>
          <w:b/>
          <w:spacing w:val="-1"/>
          <w:w w:val="65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2"/>
          <w:sz w:val="32"/>
          <w:szCs w:val="32"/>
        </w:rPr>
        <w:t>e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67"/>
          <w:sz w:val="32"/>
          <w:szCs w:val="32"/>
        </w:rPr>
        <w:t>2</w:t>
      </w:r>
      <w:r>
        <w:rPr>
          <w:b/>
          <w:spacing w:val="12"/>
          <w:w w:val="67"/>
          <w:sz w:val="32"/>
          <w:szCs w:val="32"/>
        </w:rPr>
        <w:t xml:space="preserve"> </w:t>
      </w:r>
      <w:r>
        <w:rPr>
          <w:b/>
          <w:spacing w:val="1"/>
          <w:w w:val="67"/>
          <w:sz w:val="32"/>
          <w:szCs w:val="32"/>
        </w:rPr>
        <w:t>R</w:t>
      </w:r>
      <w:r>
        <w:rPr>
          <w:b/>
          <w:spacing w:val="-1"/>
          <w:w w:val="67"/>
          <w:sz w:val="32"/>
          <w:szCs w:val="32"/>
        </w:rPr>
        <w:t>a</w:t>
      </w:r>
      <w:r>
        <w:rPr>
          <w:b/>
          <w:w w:val="67"/>
          <w:sz w:val="32"/>
          <w:szCs w:val="32"/>
        </w:rPr>
        <w:t>ti</w:t>
      </w:r>
      <w:r>
        <w:rPr>
          <w:b/>
          <w:spacing w:val="-1"/>
          <w:w w:val="67"/>
          <w:sz w:val="32"/>
          <w:szCs w:val="32"/>
        </w:rPr>
        <w:t>n</w:t>
      </w:r>
      <w:r>
        <w:rPr>
          <w:b/>
          <w:w w:val="67"/>
          <w:sz w:val="32"/>
          <w:szCs w:val="32"/>
        </w:rPr>
        <w:t xml:space="preserve">g 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82"/>
          <w:sz w:val="32"/>
          <w:szCs w:val="32"/>
        </w:rPr>
        <w:t>e</w:t>
      </w:r>
      <w:r>
        <w:rPr>
          <w:b/>
          <w:spacing w:val="-5"/>
          <w:w w:val="65"/>
          <w:sz w:val="32"/>
          <w:szCs w:val="32"/>
        </w:rPr>
        <w:t>v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1"/>
          <w:w w:val="72"/>
          <w:sz w:val="32"/>
          <w:szCs w:val="32"/>
        </w:rPr>
        <w:t>u</w:t>
      </w:r>
      <w:r>
        <w:rPr>
          <w:b/>
          <w:w w:val="72"/>
          <w:sz w:val="32"/>
          <w:szCs w:val="32"/>
        </w:rPr>
        <w:t>s</w:t>
      </w:r>
      <w:r>
        <w:rPr>
          <w:b/>
          <w:spacing w:val="-1"/>
          <w:w w:val="72"/>
          <w:sz w:val="32"/>
          <w:szCs w:val="32"/>
        </w:rPr>
        <w:t>e</w:t>
      </w:r>
      <w:r>
        <w:rPr>
          <w:b/>
          <w:w w:val="72"/>
          <w:sz w:val="32"/>
          <w:szCs w:val="32"/>
        </w:rPr>
        <w:t>d</w:t>
      </w:r>
      <w:r>
        <w:rPr>
          <w:b/>
          <w:spacing w:val="16"/>
          <w:w w:val="72"/>
          <w:sz w:val="32"/>
          <w:szCs w:val="32"/>
        </w:rPr>
        <w:t xml:space="preserve"> 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w w:val="73"/>
          <w:sz w:val="32"/>
          <w:szCs w:val="32"/>
        </w:rPr>
        <w:t>o</w:t>
      </w:r>
      <w:r>
        <w:rPr>
          <w:b/>
          <w:spacing w:val="-10"/>
          <w:sz w:val="32"/>
          <w:szCs w:val="32"/>
        </w:rPr>
        <w:t xml:space="preserve"> </w:t>
      </w:r>
      <w:r w:rsidR="009511C6">
        <w:rPr>
          <w:b/>
          <w:spacing w:val="-1"/>
          <w:w w:val="72"/>
          <w:sz w:val="32"/>
          <w:szCs w:val="32"/>
        </w:rPr>
        <w:t>a</w:t>
      </w:r>
      <w:r w:rsidR="009511C6">
        <w:rPr>
          <w:b/>
          <w:w w:val="72"/>
          <w:sz w:val="32"/>
          <w:szCs w:val="32"/>
        </w:rPr>
        <w:t>ss</w:t>
      </w:r>
      <w:r w:rsidR="009511C6">
        <w:rPr>
          <w:b/>
          <w:spacing w:val="-1"/>
          <w:w w:val="72"/>
          <w:sz w:val="32"/>
          <w:szCs w:val="32"/>
        </w:rPr>
        <w:t>e</w:t>
      </w:r>
      <w:r w:rsidR="009511C6">
        <w:rPr>
          <w:b/>
          <w:w w:val="72"/>
          <w:sz w:val="32"/>
          <w:szCs w:val="32"/>
        </w:rPr>
        <w:t xml:space="preserve">ss </w:t>
      </w:r>
      <w:r w:rsidR="009511C6">
        <w:rPr>
          <w:b/>
          <w:spacing w:val="30"/>
          <w:w w:val="72"/>
          <w:sz w:val="32"/>
          <w:szCs w:val="32"/>
        </w:rPr>
        <w:t>the</w:t>
      </w:r>
      <w:r>
        <w:rPr>
          <w:b/>
          <w:spacing w:val="-6"/>
          <w:w w:val="72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w w:val="65"/>
          <w:sz w:val="32"/>
          <w:szCs w:val="32"/>
        </w:rPr>
        <w:t>tiz</w:t>
      </w:r>
      <w:r>
        <w:rPr>
          <w:b/>
          <w:spacing w:val="-2"/>
          <w:w w:val="65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3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7" w:line="100" w:lineRule="exact"/>
        <w:rPr>
          <w:sz w:val="11"/>
          <w:szCs w:val="11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4053"/>
        <w:gridCol w:w="3780"/>
      </w:tblGrid>
      <w:tr w:rsidR="00C87061">
        <w:trPr>
          <w:trHeight w:hRule="exact" w:val="932"/>
        </w:trPr>
        <w:tc>
          <w:tcPr>
            <w:tcW w:w="171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5" w:line="180" w:lineRule="exact"/>
              <w:rPr>
                <w:sz w:val="18"/>
                <w:szCs w:val="18"/>
              </w:rPr>
            </w:pPr>
          </w:p>
          <w:p w:rsidR="00C87061" w:rsidRDefault="006E0E90">
            <w:pPr>
              <w:ind w:left="527" w:right="525"/>
              <w:jc w:val="center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w w:val="73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82"/>
                <w:sz w:val="32"/>
                <w:szCs w:val="32"/>
              </w:rPr>
              <w:t>e</w:t>
            </w:r>
          </w:p>
        </w:tc>
        <w:tc>
          <w:tcPr>
            <w:tcW w:w="405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679" w:right="1684"/>
              <w:jc w:val="center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0"/>
                <w:sz w:val="32"/>
                <w:szCs w:val="32"/>
              </w:rPr>
              <w:t>Y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x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84"/>
                <w:sz w:val="32"/>
                <w:szCs w:val="32"/>
              </w:rPr>
              <w:t>s</w:t>
            </w:r>
          </w:p>
          <w:p w:rsidR="00C87061" w:rsidRDefault="006E0E90">
            <w:pPr>
              <w:spacing w:before="93"/>
              <w:ind w:left="1511" w:right="1446"/>
              <w:jc w:val="center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(</w:t>
            </w:r>
            <w:r>
              <w:rPr>
                <w:b/>
                <w:color w:val="2E5395"/>
                <w:w w:val="58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3"/>
                <w:w w:val="58"/>
                <w:sz w:val="32"/>
                <w:szCs w:val="32"/>
              </w:rPr>
              <w:t>n</w:t>
            </w:r>
            <w:r>
              <w:rPr>
                <w:b/>
                <w:color w:val="2E5395"/>
                <w:w w:val="59"/>
                <w:sz w:val="32"/>
                <w:szCs w:val="32"/>
              </w:rPr>
              <w:t>fl</w:t>
            </w:r>
            <w:r>
              <w:rPr>
                <w:b/>
                <w:color w:val="2E5395"/>
                <w:spacing w:val="-2"/>
                <w:w w:val="59"/>
                <w:sz w:val="32"/>
                <w:szCs w:val="32"/>
              </w:rPr>
              <w:t>u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w w:val="78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78"/>
                <w:sz w:val="32"/>
                <w:szCs w:val="32"/>
              </w:rPr>
              <w:t>e</w:t>
            </w:r>
            <w:r>
              <w:rPr>
                <w:b/>
                <w:color w:val="2E5395"/>
                <w:w w:val="65"/>
                <w:sz w:val="32"/>
                <w:szCs w:val="32"/>
              </w:rPr>
              <w:t>)</w:t>
            </w:r>
          </w:p>
        </w:tc>
        <w:tc>
          <w:tcPr>
            <w:tcW w:w="378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5" w:line="180" w:lineRule="exact"/>
              <w:rPr>
                <w:sz w:val="18"/>
                <w:szCs w:val="18"/>
              </w:rPr>
            </w:pPr>
          </w:p>
          <w:p w:rsidR="00C87061" w:rsidRDefault="006E0E90">
            <w:pPr>
              <w:ind w:left="1132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0"/>
                <w:sz w:val="32"/>
                <w:szCs w:val="32"/>
              </w:rPr>
              <w:t>X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x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84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(</w:t>
            </w:r>
            <w:r>
              <w:rPr>
                <w:b/>
                <w:color w:val="2E5395"/>
                <w:w w:val="58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3"/>
                <w:w w:val="58"/>
                <w:sz w:val="32"/>
                <w:szCs w:val="32"/>
              </w:rPr>
              <w:t>n</w:t>
            </w:r>
            <w:r>
              <w:rPr>
                <w:b/>
                <w:color w:val="2E5395"/>
                <w:w w:val="70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70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69"/>
                <w:sz w:val="32"/>
                <w:szCs w:val="32"/>
              </w:rPr>
              <w:t>st)</w:t>
            </w:r>
          </w:p>
        </w:tc>
      </w:tr>
      <w:tr w:rsidR="00C87061">
        <w:trPr>
          <w:trHeight w:hRule="exact" w:val="1550"/>
        </w:trPr>
        <w:tc>
          <w:tcPr>
            <w:tcW w:w="171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743" w:right="740"/>
              <w:jc w:val="center"/>
              <w:rPr>
                <w:sz w:val="32"/>
                <w:szCs w:val="32"/>
              </w:rPr>
            </w:pPr>
            <w:r>
              <w:rPr>
                <w:color w:val="2E5395"/>
                <w:w w:val="73"/>
                <w:sz w:val="32"/>
                <w:szCs w:val="32"/>
              </w:rPr>
              <w:t>1</w:t>
            </w:r>
          </w:p>
        </w:tc>
        <w:tc>
          <w:tcPr>
            <w:tcW w:w="405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3"/>
                <w:sz w:val="32"/>
                <w:szCs w:val="32"/>
              </w:rPr>
              <w:t>Lo</w:t>
            </w:r>
            <w:r>
              <w:rPr>
                <w:b/>
                <w:color w:val="2E5395"/>
                <w:w w:val="63"/>
                <w:sz w:val="32"/>
                <w:szCs w:val="32"/>
              </w:rPr>
              <w:t>w</w:t>
            </w:r>
            <w:r>
              <w:rPr>
                <w:b/>
                <w:color w:val="2E5395"/>
                <w:spacing w:val="3"/>
                <w:w w:val="63"/>
                <w:sz w:val="32"/>
                <w:szCs w:val="32"/>
              </w:rPr>
              <w:t xml:space="preserve"> </w:t>
            </w:r>
            <w:r>
              <w:rPr>
                <w:color w:val="2E5395"/>
                <w:w w:val="63"/>
                <w:sz w:val="32"/>
                <w:szCs w:val="32"/>
              </w:rPr>
              <w:t>–</w:t>
            </w:r>
            <w:r>
              <w:rPr>
                <w:color w:val="2E5395"/>
                <w:spacing w:val="16"/>
                <w:w w:val="6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3"/>
                <w:sz w:val="32"/>
                <w:szCs w:val="32"/>
              </w:rPr>
              <w:t>Lo</w:t>
            </w:r>
            <w:r>
              <w:rPr>
                <w:color w:val="2E5395"/>
                <w:w w:val="63"/>
                <w:sz w:val="32"/>
                <w:szCs w:val="32"/>
              </w:rPr>
              <w:t>w</w:t>
            </w:r>
            <w:r>
              <w:rPr>
                <w:color w:val="2E5395"/>
                <w:spacing w:val="23"/>
                <w:w w:val="63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31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fl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uenc</w:t>
            </w:r>
            <w:r>
              <w:rPr>
                <w:color w:val="2E5395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25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in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378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3"/>
                <w:sz w:val="32"/>
                <w:szCs w:val="32"/>
              </w:rPr>
              <w:t>Lo</w:t>
            </w:r>
            <w:r>
              <w:rPr>
                <w:b/>
                <w:color w:val="2E5395"/>
                <w:w w:val="63"/>
                <w:sz w:val="32"/>
                <w:szCs w:val="32"/>
              </w:rPr>
              <w:t>w</w:t>
            </w:r>
            <w:r>
              <w:rPr>
                <w:b/>
                <w:color w:val="2E5395"/>
                <w:spacing w:val="3"/>
                <w:w w:val="63"/>
                <w:sz w:val="32"/>
                <w:szCs w:val="32"/>
              </w:rPr>
              <w:t xml:space="preserve"> </w:t>
            </w:r>
            <w:r>
              <w:rPr>
                <w:color w:val="2E5395"/>
                <w:w w:val="63"/>
                <w:sz w:val="32"/>
                <w:szCs w:val="32"/>
              </w:rPr>
              <w:t>–</w:t>
            </w:r>
            <w:r>
              <w:rPr>
                <w:color w:val="2E5395"/>
                <w:spacing w:val="16"/>
                <w:w w:val="6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3"/>
                <w:sz w:val="32"/>
                <w:szCs w:val="32"/>
              </w:rPr>
              <w:t>Lo</w:t>
            </w:r>
            <w:r>
              <w:rPr>
                <w:color w:val="2E5395"/>
                <w:w w:val="63"/>
                <w:sz w:val="32"/>
                <w:szCs w:val="32"/>
              </w:rPr>
              <w:t>w</w:t>
            </w:r>
            <w:r>
              <w:rPr>
                <w:color w:val="2E5395"/>
                <w:spacing w:val="23"/>
                <w:w w:val="63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st</w:t>
            </w:r>
            <w:r>
              <w:rPr>
                <w:color w:val="2E5395"/>
                <w:spacing w:val="5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4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l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ac</w:t>
            </w:r>
            <w:r>
              <w:rPr>
                <w:color w:val="2E5395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35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5" w:lineRule="auto"/>
              <w:ind w:left="105" w:right="142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5"/>
                <w:sz w:val="32"/>
                <w:szCs w:val="32"/>
              </w:rPr>
              <w:t xml:space="preserve">y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</w:p>
        </w:tc>
      </w:tr>
      <w:tr w:rsidR="00C87061">
        <w:trPr>
          <w:trHeight w:hRule="exact" w:val="1551"/>
        </w:trPr>
        <w:tc>
          <w:tcPr>
            <w:tcW w:w="171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743" w:right="740"/>
              <w:jc w:val="center"/>
              <w:rPr>
                <w:sz w:val="32"/>
                <w:szCs w:val="32"/>
              </w:rPr>
            </w:pPr>
            <w:r>
              <w:rPr>
                <w:color w:val="2E5395"/>
                <w:w w:val="73"/>
                <w:sz w:val="32"/>
                <w:szCs w:val="32"/>
              </w:rPr>
              <w:t>2</w:t>
            </w:r>
          </w:p>
        </w:tc>
        <w:tc>
          <w:tcPr>
            <w:tcW w:w="405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2"/>
                <w:w w:val="58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w w:val="70"/>
                <w:sz w:val="32"/>
                <w:szCs w:val="32"/>
              </w:rPr>
              <w:t>te</w:t>
            </w:r>
            <w:r>
              <w:rPr>
                <w:b/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–</w:t>
            </w:r>
            <w:r>
              <w:rPr>
                <w:color w:val="2E5395"/>
                <w:spacing w:val="-4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w w:val="69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a</w:t>
            </w:r>
            <w:r>
              <w:rPr>
                <w:color w:val="2E5395"/>
                <w:w w:val="69"/>
                <w:sz w:val="32"/>
                <w:szCs w:val="32"/>
              </w:rPr>
              <w:t>te</w:t>
            </w:r>
            <w:r>
              <w:rPr>
                <w:color w:val="2E5395"/>
                <w:spacing w:val="50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31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62"/>
                <w:sz w:val="32"/>
                <w:szCs w:val="32"/>
              </w:rPr>
              <w:t>fl</w:t>
            </w:r>
            <w:r>
              <w:rPr>
                <w:color w:val="2E5395"/>
                <w:spacing w:val="-2"/>
                <w:w w:val="62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378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2"/>
                <w:w w:val="58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w w:val="70"/>
                <w:sz w:val="32"/>
                <w:szCs w:val="32"/>
              </w:rPr>
              <w:t>te</w:t>
            </w:r>
            <w:r>
              <w:rPr>
                <w:b/>
                <w:color w:val="2E5395"/>
                <w:spacing w:val="-9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–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te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st</w:t>
            </w:r>
            <w:r>
              <w:rPr>
                <w:color w:val="2E5395"/>
                <w:spacing w:val="5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65"/>
                <w:sz w:val="32"/>
                <w:szCs w:val="32"/>
              </w:rPr>
              <w:t>r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5" w:lineRule="auto"/>
              <w:ind w:left="105" w:right="81"/>
              <w:rPr>
                <w:sz w:val="32"/>
                <w:szCs w:val="32"/>
              </w:rPr>
            </w:pP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3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</w:tr>
      <w:tr w:rsidR="00C87061">
        <w:trPr>
          <w:trHeight w:hRule="exact" w:val="1551"/>
        </w:trPr>
        <w:tc>
          <w:tcPr>
            <w:tcW w:w="171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743" w:right="740"/>
              <w:jc w:val="center"/>
              <w:rPr>
                <w:sz w:val="32"/>
                <w:szCs w:val="32"/>
              </w:rPr>
            </w:pPr>
            <w:r>
              <w:rPr>
                <w:color w:val="2E5395"/>
                <w:w w:val="73"/>
                <w:sz w:val="32"/>
                <w:szCs w:val="32"/>
              </w:rPr>
              <w:t>3</w:t>
            </w:r>
          </w:p>
        </w:tc>
        <w:tc>
          <w:tcPr>
            <w:tcW w:w="405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1"/>
                <w:w w:val="61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–</w:t>
            </w:r>
            <w:r>
              <w:rPr>
                <w:color w:val="2E5395"/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gh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22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2"/>
                <w:sz w:val="32"/>
                <w:szCs w:val="32"/>
              </w:rPr>
              <w:t>fl</w:t>
            </w:r>
            <w:r>
              <w:rPr>
                <w:color w:val="2E5395"/>
                <w:spacing w:val="-2"/>
                <w:w w:val="62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in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378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1"/>
                <w:w w:val="61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–</w:t>
            </w:r>
            <w:r>
              <w:rPr>
                <w:color w:val="2E5395"/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gh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n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w w:val="70"/>
                <w:sz w:val="32"/>
                <w:szCs w:val="32"/>
              </w:rPr>
              <w:t>st</w:t>
            </w:r>
            <w:r>
              <w:rPr>
                <w:color w:val="2E5395"/>
                <w:spacing w:val="25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3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5" w:lineRule="auto"/>
              <w:ind w:left="105" w:right="142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5"/>
                <w:sz w:val="32"/>
                <w:szCs w:val="32"/>
              </w:rPr>
              <w:t xml:space="preserve">y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</w:tr>
      <w:tr w:rsidR="00C87061">
        <w:trPr>
          <w:trHeight w:hRule="exact" w:val="2051"/>
        </w:trPr>
        <w:tc>
          <w:tcPr>
            <w:tcW w:w="171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743" w:right="740"/>
              <w:jc w:val="center"/>
              <w:rPr>
                <w:sz w:val="32"/>
                <w:szCs w:val="32"/>
              </w:rPr>
            </w:pPr>
            <w:r>
              <w:rPr>
                <w:color w:val="2E5395"/>
                <w:w w:val="73"/>
                <w:sz w:val="32"/>
                <w:szCs w:val="32"/>
              </w:rPr>
              <w:t>4</w:t>
            </w:r>
          </w:p>
        </w:tc>
        <w:tc>
          <w:tcPr>
            <w:tcW w:w="4053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0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5"/>
                <w:sz w:val="32"/>
                <w:szCs w:val="32"/>
              </w:rPr>
              <w:t>y</w:t>
            </w:r>
            <w:r>
              <w:rPr>
                <w:b/>
                <w:color w:val="2E5395"/>
                <w:spacing w:val="-13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–</w:t>
            </w:r>
            <w:r>
              <w:rPr>
                <w:color w:val="2E5395"/>
                <w:spacing w:val="-4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re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a</w:t>
            </w:r>
            <w:r>
              <w:rPr>
                <w:color w:val="2E5395"/>
                <w:w w:val="69"/>
                <w:sz w:val="32"/>
                <w:szCs w:val="32"/>
              </w:rPr>
              <w:t>t</w:t>
            </w:r>
            <w:r>
              <w:rPr>
                <w:color w:val="2E5395"/>
                <w:spacing w:val="3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32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fl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uen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c</w:t>
            </w:r>
            <w:r>
              <w:rPr>
                <w:color w:val="2E5395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2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in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5" w:lineRule="auto"/>
              <w:ind w:left="105" w:right="429"/>
              <w:rPr>
                <w:sz w:val="32"/>
                <w:szCs w:val="32"/>
              </w:rPr>
            </w:pP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o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u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w w:val="74"/>
                <w:sz w:val="32"/>
                <w:szCs w:val="32"/>
              </w:rPr>
              <w:t>s</w:t>
            </w:r>
            <w:r>
              <w:rPr>
                <w:color w:val="2E5395"/>
                <w:spacing w:val="1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d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ca</w:t>
            </w:r>
            <w:r>
              <w:rPr>
                <w:color w:val="2E5395"/>
                <w:w w:val="78"/>
                <w:sz w:val="32"/>
                <w:szCs w:val="32"/>
              </w:rPr>
              <w:t>n</w:t>
            </w:r>
            <w:r>
              <w:rPr>
                <w:color w:val="2E5395"/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378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0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5"/>
                <w:sz w:val="32"/>
                <w:szCs w:val="32"/>
              </w:rPr>
              <w:t>y</w:t>
            </w:r>
            <w:r>
              <w:rPr>
                <w:b/>
                <w:color w:val="2E5395"/>
                <w:spacing w:val="-13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–</w:t>
            </w:r>
            <w:r>
              <w:rPr>
                <w:color w:val="2E5395"/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65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65"/>
                <w:sz w:val="32"/>
                <w:szCs w:val="32"/>
              </w:rPr>
              <w:t>y</w:t>
            </w:r>
            <w:r>
              <w:rPr>
                <w:color w:val="2E5395"/>
                <w:spacing w:val="7"/>
                <w:w w:val="6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gh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st</w:t>
            </w:r>
            <w:r>
              <w:rPr>
                <w:color w:val="2E5395"/>
                <w:spacing w:val="9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an</w:t>
            </w:r>
            <w:r>
              <w:rPr>
                <w:color w:val="2E5395"/>
                <w:w w:val="78"/>
                <w:sz w:val="32"/>
                <w:szCs w:val="32"/>
              </w:rPr>
              <w:t>d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3" w:lineRule="auto"/>
              <w:ind w:left="105" w:right="81"/>
              <w:rPr>
                <w:sz w:val="32"/>
                <w:szCs w:val="32"/>
              </w:rPr>
            </w:pP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3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w w:val="75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an</w:t>
            </w:r>
            <w:r>
              <w:rPr>
                <w:color w:val="2E5395"/>
                <w:w w:val="75"/>
                <w:sz w:val="32"/>
                <w:szCs w:val="32"/>
              </w:rPr>
              <w:t>y</w:t>
            </w:r>
            <w:r>
              <w:rPr>
                <w:color w:val="2E5395"/>
                <w:spacing w:val="-9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u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1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b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l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3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w w:val="73"/>
                <w:sz w:val="32"/>
                <w:szCs w:val="32"/>
              </w:rPr>
              <w:t xml:space="preserve">o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</w:tr>
    </w:tbl>
    <w:p w:rsidR="00C87061" w:rsidRDefault="00C87061"/>
    <w:p w:rsidR="00D45F7F" w:rsidRDefault="00D45F7F"/>
    <w:p w:rsidR="00D45F7F" w:rsidRDefault="00D45F7F"/>
    <w:p w:rsidR="00D45F7F" w:rsidRDefault="00D45F7F"/>
    <w:p w:rsidR="00D45F7F" w:rsidRDefault="00D45F7F"/>
    <w:p w:rsidR="00D45F7F" w:rsidRDefault="00D45F7F"/>
    <w:p w:rsidR="00D45F7F" w:rsidRDefault="00D45F7F"/>
    <w:p w:rsidR="00D45F7F" w:rsidRDefault="00D45F7F"/>
    <w:p w:rsidR="00D45F7F" w:rsidRDefault="00D45F7F">
      <w:pPr>
        <w:sectPr w:rsidR="00D45F7F" w:rsidSect="006348D0">
          <w:headerReference w:type="default" r:id="rId8"/>
          <w:footerReference w:type="default" r:id="rId9"/>
          <w:pgSz w:w="11920" w:h="16840"/>
          <w:pgMar w:top="1843" w:right="720" w:bottom="280" w:left="1340" w:header="708" w:footer="1097" w:gutter="0"/>
          <w:cols w:space="720"/>
        </w:sectPr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17" w:line="220" w:lineRule="exact"/>
        <w:rPr>
          <w:sz w:val="22"/>
          <w:szCs w:val="22"/>
        </w:rPr>
        <w:sectPr w:rsidR="00C87061">
          <w:pgSz w:w="11920" w:h="16840"/>
          <w:pgMar w:top="1240" w:right="980" w:bottom="280" w:left="1300" w:header="708" w:footer="1097" w:gutter="0"/>
          <w:cols w:space="720"/>
        </w:sectPr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16" w:line="280" w:lineRule="exact"/>
        <w:rPr>
          <w:sz w:val="28"/>
          <w:szCs w:val="28"/>
        </w:rPr>
      </w:pPr>
    </w:p>
    <w:p w:rsidR="00C87061" w:rsidRDefault="006E0E90">
      <w:pPr>
        <w:jc w:val="right"/>
      </w:pPr>
      <w:r>
        <w:rPr>
          <w:spacing w:val="1"/>
          <w:w w:val="65"/>
        </w:rPr>
        <w:t>H</w:t>
      </w:r>
      <w:r>
        <w:rPr>
          <w:w w:val="65"/>
        </w:rPr>
        <w:t>i</w:t>
      </w:r>
      <w:r>
        <w:rPr>
          <w:spacing w:val="-2"/>
          <w:w w:val="65"/>
        </w:rPr>
        <w:t>g</w:t>
      </w:r>
      <w:r>
        <w:rPr>
          <w:w w:val="73"/>
        </w:rPr>
        <w:t>h</w:t>
      </w:r>
    </w:p>
    <w:p w:rsidR="00C87061" w:rsidRDefault="006E0E90">
      <w:pPr>
        <w:spacing w:before="5"/>
        <w:ind w:right="-63"/>
        <w:rPr>
          <w:sz w:val="28"/>
          <w:szCs w:val="28"/>
        </w:rPr>
      </w:pPr>
      <w:r>
        <w:br w:type="column"/>
      </w:r>
      <w:r>
        <w:rPr>
          <w:w w:val="72"/>
          <w:position w:val="1"/>
          <w:sz w:val="28"/>
          <w:szCs w:val="28"/>
        </w:rPr>
        <w:lastRenderedPageBreak/>
        <w:t xml:space="preserve">3                                        </w:t>
      </w:r>
      <w:r>
        <w:rPr>
          <w:spacing w:val="22"/>
          <w:w w:val="72"/>
          <w:position w:val="1"/>
          <w:sz w:val="28"/>
          <w:szCs w:val="28"/>
        </w:rPr>
        <w:t xml:space="preserve"> </w:t>
      </w:r>
      <w:r>
        <w:rPr>
          <w:w w:val="72"/>
          <w:sz w:val="28"/>
          <w:szCs w:val="28"/>
        </w:rPr>
        <w:t>4</w:t>
      </w:r>
    </w:p>
    <w:p w:rsidR="00C87061" w:rsidRDefault="00C87061">
      <w:pPr>
        <w:spacing w:before="3" w:line="180" w:lineRule="exact"/>
        <w:rPr>
          <w:sz w:val="19"/>
          <w:szCs w:val="19"/>
        </w:rPr>
      </w:pPr>
    </w:p>
    <w:p w:rsidR="00C87061" w:rsidRDefault="006E0E90">
      <w:pPr>
        <w:spacing w:line="258" w:lineRule="auto"/>
        <w:ind w:left="186" w:right="594" w:hanging="7"/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b/>
          <w:spacing w:val="-1"/>
          <w:w w:val="72"/>
          <w:sz w:val="28"/>
          <w:szCs w:val="28"/>
        </w:rPr>
        <w:t>C</w:t>
      </w:r>
      <w:r>
        <w:rPr>
          <w:rFonts w:ascii="Garamond" w:eastAsia="Garamond" w:hAnsi="Garamond" w:cs="Garamond"/>
          <w:b/>
          <w:w w:val="72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w w:val="72"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1"/>
          <w:w w:val="72"/>
          <w:sz w:val="28"/>
          <w:szCs w:val="28"/>
        </w:rPr>
        <w:t>t</w:t>
      </w:r>
      <w:r>
        <w:rPr>
          <w:rFonts w:ascii="Garamond" w:eastAsia="Garamond" w:hAnsi="Garamond" w:cs="Garamond"/>
          <w:b/>
          <w:w w:val="72"/>
          <w:sz w:val="28"/>
          <w:szCs w:val="28"/>
        </w:rPr>
        <w:t>ext</w:t>
      </w:r>
      <w:r>
        <w:rPr>
          <w:rFonts w:ascii="Garamond" w:eastAsia="Garamond" w:hAnsi="Garamond" w:cs="Garamond"/>
          <w:b/>
          <w:spacing w:val="4"/>
          <w:w w:val="7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w w:val="78"/>
          <w:sz w:val="28"/>
          <w:szCs w:val="28"/>
        </w:rPr>
        <w:t>se</w:t>
      </w:r>
      <w:r>
        <w:rPr>
          <w:rFonts w:ascii="Garamond" w:eastAsia="Garamond" w:hAnsi="Garamond" w:cs="Garamond"/>
          <w:b/>
          <w:spacing w:val="1"/>
          <w:w w:val="78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w w:val="69"/>
          <w:sz w:val="28"/>
          <w:szCs w:val="28"/>
        </w:rPr>
        <w:t>t</w:t>
      </w:r>
      <w:r>
        <w:rPr>
          <w:rFonts w:ascii="Garamond" w:eastAsia="Garamond" w:hAnsi="Garamond" w:cs="Garamond"/>
          <w:b/>
          <w:w w:val="75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w w:val="75"/>
          <w:sz w:val="28"/>
          <w:szCs w:val="28"/>
        </w:rPr>
        <w:t>r</w:t>
      </w:r>
      <w:r>
        <w:rPr>
          <w:rFonts w:ascii="Garamond" w:eastAsia="Garamond" w:hAnsi="Garamond" w:cs="Garamond"/>
          <w:b/>
          <w:w w:val="86"/>
          <w:sz w:val="28"/>
          <w:szCs w:val="28"/>
        </w:rPr>
        <w:t xml:space="preserve">s </w:t>
      </w:r>
      <w:r>
        <w:rPr>
          <w:i/>
          <w:w w:val="67"/>
          <w:sz w:val="24"/>
          <w:szCs w:val="24"/>
        </w:rPr>
        <w:t>(M</w:t>
      </w:r>
      <w:r>
        <w:rPr>
          <w:i/>
          <w:spacing w:val="-1"/>
          <w:w w:val="67"/>
          <w:sz w:val="24"/>
          <w:szCs w:val="24"/>
        </w:rPr>
        <w:t>a</w:t>
      </w:r>
      <w:r>
        <w:rPr>
          <w:i/>
          <w:spacing w:val="-1"/>
          <w:w w:val="52"/>
          <w:sz w:val="24"/>
          <w:szCs w:val="24"/>
        </w:rPr>
        <w:t>i</w:t>
      </w:r>
      <w:r>
        <w:rPr>
          <w:i/>
          <w:spacing w:val="-1"/>
          <w:w w:val="72"/>
          <w:sz w:val="24"/>
          <w:szCs w:val="24"/>
        </w:rPr>
        <w:t>n</w:t>
      </w:r>
      <w:r>
        <w:rPr>
          <w:i/>
          <w:w w:val="70"/>
          <w:sz w:val="24"/>
          <w:szCs w:val="24"/>
        </w:rPr>
        <w:t>t</w:t>
      </w:r>
      <w:r>
        <w:rPr>
          <w:i/>
          <w:spacing w:val="-1"/>
          <w:w w:val="70"/>
          <w:sz w:val="24"/>
          <w:szCs w:val="24"/>
        </w:rPr>
        <w:t>a</w:t>
      </w:r>
      <w:r>
        <w:rPr>
          <w:i/>
          <w:spacing w:val="-1"/>
          <w:w w:val="52"/>
          <w:sz w:val="24"/>
          <w:szCs w:val="24"/>
        </w:rPr>
        <w:t>i</w:t>
      </w:r>
      <w:r>
        <w:rPr>
          <w:i/>
          <w:w w:val="72"/>
          <w:sz w:val="24"/>
          <w:szCs w:val="24"/>
        </w:rPr>
        <w:t>n</w:t>
      </w:r>
      <w:r>
        <w:rPr>
          <w:i/>
          <w:spacing w:val="-12"/>
          <w:sz w:val="24"/>
          <w:szCs w:val="24"/>
        </w:rPr>
        <w:t xml:space="preserve"> </w:t>
      </w:r>
      <w:r>
        <w:rPr>
          <w:i/>
          <w:spacing w:val="-1"/>
          <w:w w:val="83"/>
          <w:sz w:val="24"/>
          <w:szCs w:val="24"/>
        </w:rPr>
        <w:t>s</w:t>
      </w:r>
      <w:r>
        <w:rPr>
          <w:i/>
          <w:spacing w:val="-1"/>
          <w:w w:val="72"/>
          <w:sz w:val="24"/>
          <w:szCs w:val="24"/>
        </w:rPr>
        <w:t>a</w:t>
      </w:r>
      <w:r>
        <w:rPr>
          <w:i/>
          <w:w w:val="58"/>
          <w:sz w:val="24"/>
          <w:szCs w:val="24"/>
        </w:rPr>
        <w:t>t</w:t>
      </w:r>
      <w:r>
        <w:rPr>
          <w:i/>
          <w:spacing w:val="-1"/>
          <w:w w:val="58"/>
          <w:sz w:val="24"/>
          <w:szCs w:val="24"/>
        </w:rPr>
        <w:t>i</w:t>
      </w:r>
      <w:r>
        <w:rPr>
          <w:i/>
          <w:spacing w:val="-1"/>
          <w:w w:val="83"/>
          <w:sz w:val="24"/>
          <w:szCs w:val="24"/>
        </w:rPr>
        <w:t>s</w:t>
      </w:r>
      <w:r>
        <w:rPr>
          <w:i/>
          <w:spacing w:val="4"/>
          <w:w w:val="65"/>
          <w:sz w:val="24"/>
          <w:szCs w:val="24"/>
        </w:rPr>
        <w:t>f</w:t>
      </w:r>
      <w:r>
        <w:rPr>
          <w:i/>
          <w:spacing w:val="-1"/>
          <w:w w:val="72"/>
          <w:sz w:val="24"/>
          <w:szCs w:val="24"/>
        </w:rPr>
        <w:t>a</w:t>
      </w:r>
      <w:r>
        <w:rPr>
          <w:i/>
          <w:spacing w:val="-1"/>
          <w:w w:val="73"/>
          <w:sz w:val="24"/>
          <w:szCs w:val="24"/>
        </w:rPr>
        <w:t>c</w:t>
      </w:r>
      <w:r>
        <w:rPr>
          <w:i/>
          <w:w w:val="58"/>
          <w:sz w:val="24"/>
          <w:szCs w:val="24"/>
        </w:rPr>
        <w:t>t</w:t>
      </w:r>
      <w:r>
        <w:rPr>
          <w:i/>
          <w:spacing w:val="-1"/>
          <w:w w:val="58"/>
          <w:sz w:val="24"/>
          <w:szCs w:val="24"/>
        </w:rPr>
        <w:t>i</w:t>
      </w:r>
      <w:r>
        <w:rPr>
          <w:i/>
          <w:spacing w:val="4"/>
          <w:w w:val="72"/>
          <w:sz w:val="24"/>
          <w:szCs w:val="24"/>
        </w:rPr>
        <w:t>o</w:t>
      </w:r>
      <w:r>
        <w:rPr>
          <w:i/>
          <w:w w:val="72"/>
          <w:sz w:val="24"/>
          <w:szCs w:val="24"/>
        </w:rPr>
        <w:t xml:space="preserve">n </w:t>
      </w:r>
      <w:r>
        <w:rPr>
          <w:i/>
          <w:spacing w:val="-1"/>
          <w:w w:val="52"/>
          <w:sz w:val="24"/>
          <w:szCs w:val="24"/>
        </w:rPr>
        <w:t>l</w:t>
      </w:r>
      <w:r>
        <w:rPr>
          <w:i/>
          <w:w w:val="77"/>
          <w:sz w:val="24"/>
          <w:szCs w:val="24"/>
        </w:rPr>
        <w:t>e</w:t>
      </w:r>
      <w:r>
        <w:rPr>
          <w:i/>
          <w:spacing w:val="-1"/>
          <w:w w:val="77"/>
          <w:sz w:val="24"/>
          <w:szCs w:val="24"/>
        </w:rPr>
        <w:t>v</w:t>
      </w:r>
      <w:r>
        <w:rPr>
          <w:i/>
          <w:w w:val="70"/>
          <w:sz w:val="24"/>
          <w:szCs w:val="24"/>
        </w:rPr>
        <w:t>e</w:t>
      </w:r>
      <w:r>
        <w:rPr>
          <w:i/>
          <w:spacing w:val="-2"/>
          <w:w w:val="70"/>
          <w:sz w:val="24"/>
          <w:szCs w:val="24"/>
        </w:rPr>
        <w:t>l</w:t>
      </w:r>
      <w:r>
        <w:rPr>
          <w:i/>
          <w:spacing w:val="-1"/>
          <w:w w:val="83"/>
          <w:sz w:val="24"/>
          <w:szCs w:val="24"/>
        </w:rPr>
        <w:t>s</w:t>
      </w:r>
      <w:r>
        <w:rPr>
          <w:i/>
          <w:w w:val="65"/>
          <w:sz w:val="24"/>
          <w:szCs w:val="24"/>
        </w:rPr>
        <w:t>)</w:t>
      </w:r>
    </w:p>
    <w:p w:rsidR="00C87061" w:rsidRDefault="006E0E90">
      <w:pPr>
        <w:spacing w:line="200" w:lineRule="exact"/>
      </w:pPr>
      <w:r>
        <w:br w:type="column"/>
      </w:r>
    </w:p>
    <w:p w:rsidR="00C87061" w:rsidRDefault="00C87061">
      <w:pPr>
        <w:spacing w:line="200" w:lineRule="exact"/>
      </w:pPr>
    </w:p>
    <w:p w:rsidR="00C87061" w:rsidRDefault="00C87061">
      <w:pPr>
        <w:spacing w:before="19" w:line="260" w:lineRule="exact"/>
        <w:rPr>
          <w:sz w:val="26"/>
          <w:szCs w:val="26"/>
        </w:rPr>
      </w:pPr>
    </w:p>
    <w:p w:rsidR="00C87061" w:rsidRDefault="006E0E90">
      <w:pPr>
        <w:ind w:left="185" w:right="2860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w w:val="73"/>
          <w:sz w:val="28"/>
          <w:szCs w:val="28"/>
        </w:rPr>
        <w:t>K</w:t>
      </w:r>
      <w:r>
        <w:rPr>
          <w:rFonts w:ascii="Garamond" w:eastAsia="Garamond" w:hAnsi="Garamond" w:cs="Garamond"/>
          <w:b/>
          <w:w w:val="73"/>
          <w:sz w:val="28"/>
          <w:szCs w:val="28"/>
        </w:rPr>
        <w:t>ey</w:t>
      </w:r>
      <w:r>
        <w:rPr>
          <w:rFonts w:ascii="Garamond" w:eastAsia="Garamond" w:hAnsi="Garamond" w:cs="Garamond"/>
          <w:b/>
          <w:spacing w:val="4"/>
          <w:w w:val="7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w w:val="71"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1"/>
          <w:w w:val="71"/>
          <w:sz w:val="28"/>
          <w:szCs w:val="28"/>
        </w:rPr>
        <w:t>l</w:t>
      </w:r>
      <w:r>
        <w:rPr>
          <w:rFonts w:ascii="Garamond" w:eastAsia="Garamond" w:hAnsi="Garamond" w:cs="Garamond"/>
          <w:b/>
          <w:w w:val="78"/>
          <w:sz w:val="28"/>
          <w:szCs w:val="28"/>
        </w:rPr>
        <w:t>ayers</w:t>
      </w:r>
    </w:p>
    <w:p w:rsidR="00C87061" w:rsidRDefault="006E0E90">
      <w:pPr>
        <w:spacing w:before="24"/>
        <w:ind w:left="-38" w:right="2652"/>
        <w:jc w:val="center"/>
        <w:rPr>
          <w:sz w:val="24"/>
          <w:szCs w:val="24"/>
        </w:rPr>
        <w:sectPr w:rsidR="00C87061">
          <w:type w:val="continuous"/>
          <w:pgSz w:w="11920" w:h="16840"/>
          <w:pgMar w:top="1560" w:right="980" w:bottom="280" w:left="1300" w:header="720" w:footer="720" w:gutter="0"/>
          <w:cols w:num="3" w:space="720" w:equalWidth="0">
            <w:col w:w="2845" w:space="306"/>
            <w:col w:w="2291" w:space="38"/>
            <w:col w:w="4160"/>
          </w:cols>
        </w:sectPr>
      </w:pPr>
      <w:r>
        <w:rPr>
          <w:i/>
          <w:w w:val="68"/>
          <w:sz w:val="24"/>
          <w:szCs w:val="24"/>
        </w:rPr>
        <w:t>(</w:t>
      </w:r>
      <w:r>
        <w:rPr>
          <w:i/>
          <w:spacing w:val="3"/>
          <w:w w:val="68"/>
          <w:sz w:val="24"/>
          <w:szCs w:val="24"/>
        </w:rPr>
        <w:t>C</w:t>
      </w:r>
      <w:r>
        <w:rPr>
          <w:i/>
          <w:spacing w:val="-1"/>
          <w:w w:val="52"/>
          <w:sz w:val="24"/>
          <w:szCs w:val="24"/>
        </w:rPr>
        <w:t>l</w:t>
      </w:r>
      <w:r>
        <w:rPr>
          <w:i/>
          <w:spacing w:val="-1"/>
          <w:w w:val="72"/>
          <w:sz w:val="24"/>
          <w:szCs w:val="24"/>
        </w:rPr>
        <w:t>o</w:t>
      </w:r>
      <w:r>
        <w:rPr>
          <w:i/>
          <w:spacing w:val="-1"/>
          <w:w w:val="83"/>
          <w:sz w:val="24"/>
          <w:szCs w:val="24"/>
        </w:rPr>
        <w:t>s</w:t>
      </w:r>
      <w:r>
        <w:rPr>
          <w:i/>
          <w:w w:val="82"/>
          <w:sz w:val="24"/>
          <w:szCs w:val="24"/>
        </w:rPr>
        <w:t>e</w:t>
      </w:r>
      <w:r>
        <w:rPr>
          <w:i/>
          <w:spacing w:val="-17"/>
          <w:sz w:val="24"/>
          <w:szCs w:val="24"/>
        </w:rPr>
        <w:t xml:space="preserve"> </w:t>
      </w:r>
      <w:r>
        <w:rPr>
          <w:i/>
          <w:spacing w:val="-1"/>
          <w:w w:val="75"/>
          <w:sz w:val="24"/>
          <w:szCs w:val="24"/>
        </w:rPr>
        <w:t>m</w:t>
      </w:r>
      <w:r>
        <w:rPr>
          <w:i/>
          <w:spacing w:val="-1"/>
          <w:w w:val="72"/>
          <w:sz w:val="24"/>
          <w:szCs w:val="24"/>
        </w:rPr>
        <w:t>anag</w:t>
      </w:r>
      <w:r>
        <w:rPr>
          <w:i/>
          <w:spacing w:val="4"/>
          <w:w w:val="82"/>
          <w:sz w:val="24"/>
          <w:szCs w:val="24"/>
        </w:rPr>
        <w:t>e</w:t>
      </w:r>
      <w:r>
        <w:rPr>
          <w:i/>
          <w:spacing w:val="-1"/>
          <w:w w:val="75"/>
          <w:sz w:val="24"/>
          <w:szCs w:val="24"/>
        </w:rPr>
        <w:t>m</w:t>
      </w:r>
      <w:r>
        <w:rPr>
          <w:i/>
          <w:spacing w:val="-1"/>
          <w:w w:val="82"/>
          <w:sz w:val="24"/>
          <w:szCs w:val="24"/>
        </w:rPr>
        <w:t>e</w:t>
      </w:r>
      <w:r>
        <w:rPr>
          <w:i/>
          <w:spacing w:val="-1"/>
          <w:w w:val="72"/>
          <w:sz w:val="24"/>
          <w:szCs w:val="24"/>
        </w:rPr>
        <w:t>n</w:t>
      </w:r>
      <w:r>
        <w:rPr>
          <w:i/>
          <w:w w:val="65"/>
          <w:sz w:val="24"/>
          <w:szCs w:val="24"/>
        </w:rPr>
        <w:t>t)</w: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10" w:line="240" w:lineRule="exact"/>
        <w:rPr>
          <w:sz w:val="24"/>
          <w:szCs w:val="24"/>
        </w:rPr>
        <w:sectPr w:rsidR="00C87061">
          <w:type w:val="continuous"/>
          <w:pgSz w:w="11920" w:h="16840"/>
          <w:pgMar w:top="1560" w:right="980" w:bottom="280" w:left="1300" w:header="720" w:footer="720" w:gutter="0"/>
          <w:cols w:space="720"/>
        </w:sectPr>
      </w:pPr>
    </w:p>
    <w:p w:rsidR="00C87061" w:rsidRDefault="00C87061">
      <w:pPr>
        <w:spacing w:before="1" w:line="100" w:lineRule="exact"/>
        <w:rPr>
          <w:sz w:val="11"/>
          <w:szCs w:val="11"/>
        </w:rPr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6145A6">
      <w:pPr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left:0;text-align:left;margin-left:170.25pt;margin-top:-65.15pt;width:15.9pt;height:112.1pt;z-index:-1760;mso-position-horizontal-relative:page" filled="f" stroked="f">
            <v:textbox style="layout-flow:vertical;mso-layout-flow-alt:bottom-to-top;mso-next-textbox:#_x0000_s1179" inset="0,0,0,0">
              <w:txbxContent>
                <w:p w:rsidR="006145A6" w:rsidRDefault="006145A6">
                  <w:pPr>
                    <w:spacing w:line="300" w:lineRule="exact"/>
                    <w:ind w:left="20" w:right="-42"/>
                    <w:rPr>
                      <w:rFonts w:ascii="Garamond" w:eastAsia="Garamond" w:hAnsi="Garamond" w:cs="Garamond"/>
                      <w:sz w:val="28"/>
                      <w:szCs w:val="28"/>
                    </w:rPr>
                  </w:pPr>
                  <w:r>
                    <w:rPr>
                      <w:rFonts w:ascii="Garamond" w:eastAsia="Garamond" w:hAnsi="Garamond" w:cs="Garamond"/>
                      <w:b/>
                      <w:spacing w:val="2"/>
                      <w:w w:val="45"/>
                      <w:position w:val="1"/>
                      <w:sz w:val="28"/>
                      <w:szCs w:val="28"/>
                    </w:rPr>
                    <w:t>I</w:t>
                  </w:r>
                  <w:r>
                    <w:rPr>
                      <w:rFonts w:ascii="Garamond" w:eastAsia="Garamond" w:hAnsi="Garamond" w:cs="Garamond"/>
                      <w:b/>
                      <w:w w:val="71"/>
                      <w:position w:val="1"/>
                      <w:sz w:val="28"/>
                      <w:szCs w:val="28"/>
                    </w:rPr>
                    <w:t>n</w:t>
                  </w:r>
                  <w:r>
                    <w:rPr>
                      <w:rFonts w:ascii="Garamond" w:eastAsia="Garamond" w:hAnsi="Garamond" w:cs="Garamond"/>
                      <w:b/>
                      <w:spacing w:val="1"/>
                      <w:w w:val="71"/>
                      <w:position w:val="1"/>
                      <w:sz w:val="28"/>
                      <w:szCs w:val="28"/>
                    </w:rPr>
                    <w:t>f</w:t>
                  </w:r>
                  <w:r>
                    <w:rPr>
                      <w:rFonts w:ascii="Garamond" w:eastAsia="Garamond" w:hAnsi="Garamond" w:cs="Garamond"/>
                      <w:b/>
                      <w:spacing w:val="2"/>
                      <w:w w:val="69"/>
                      <w:position w:val="1"/>
                      <w:sz w:val="28"/>
                      <w:szCs w:val="28"/>
                    </w:rPr>
                    <w:t>l</w:t>
                  </w:r>
                  <w:r>
                    <w:rPr>
                      <w:rFonts w:ascii="Garamond" w:eastAsia="Garamond" w:hAnsi="Garamond" w:cs="Garamond"/>
                      <w:b/>
                      <w:w w:val="74"/>
                      <w:position w:val="1"/>
                      <w:sz w:val="28"/>
                      <w:szCs w:val="28"/>
                    </w:rPr>
                    <w:t>u</w:t>
                  </w:r>
                  <w:r>
                    <w:rPr>
                      <w:rFonts w:ascii="Garamond" w:eastAsia="Garamond" w:hAnsi="Garamond" w:cs="Garamond"/>
                      <w:b/>
                      <w:spacing w:val="-1"/>
                      <w:w w:val="74"/>
                      <w:position w:val="1"/>
                      <w:sz w:val="28"/>
                      <w:szCs w:val="28"/>
                    </w:rPr>
                    <w:t>e</w:t>
                  </w:r>
                  <w:r>
                    <w:rPr>
                      <w:rFonts w:ascii="Garamond" w:eastAsia="Garamond" w:hAnsi="Garamond" w:cs="Garamond"/>
                      <w:b/>
                      <w:w w:val="74"/>
                      <w:position w:val="1"/>
                      <w:sz w:val="28"/>
                      <w:szCs w:val="28"/>
                    </w:rPr>
                    <w:t>n</w:t>
                  </w:r>
                  <w:r>
                    <w:rPr>
                      <w:rFonts w:ascii="Garamond" w:eastAsia="Garamond" w:hAnsi="Garamond" w:cs="Garamond"/>
                      <w:b/>
                      <w:spacing w:val="-1"/>
                      <w:w w:val="74"/>
                      <w:position w:val="1"/>
                      <w:sz w:val="28"/>
                      <w:szCs w:val="28"/>
                    </w:rPr>
                    <w:t>c</w:t>
                  </w:r>
                  <w:r>
                    <w:rPr>
                      <w:rFonts w:ascii="Garamond" w:eastAsia="Garamond" w:hAnsi="Garamond" w:cs="Garamond"/>
                      <w:b/>
                      <w:w w:val="77"/>
                      <w:position w:val="1"/>
                      <w:sz w:val="28"/>
                      <w:szCs w:val="28"/>
                    </w:rPr>
                    <w:t>e</w:t>
                  </w:r>
                  <w:r>
                    <w:rPr>
                      <w:rFonts w:ascii="Garamond" w:eastAsia="Garamond" w:hAnsi="Garamond" w:cs="Garamond"/>
                      <w:b/>
                      <w:spacing w:val="-18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eastAsia="Garamond" w:hAnsi="Garamond" w:cs="Garamond"/>
                      <w:b/>
                      <w:w w:val="74"/>
                      <w:position w:val="1"/>
                      <w:sz w:val="28"/>
                      <w:szCs w:val="28"/>
                    </w:rPr>
                    <w:t>of</w:t>
                  </w:r>
                  <w:r>
                    <w:rPr>
                      <w:rFonts w:ascii="Garamond" w:eastAsia="Garamond" w:hAnsi="Garamond" w:cs="Garamond"/>
                      <w:b/>
                      <w:spacing w:val="2"/>
                      <w:w w:val="74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eastAsia="Garamond" w:hAnsi="Garamond" w:cs="Garamond"/>
                      <w:b/>
                      <w:w w:val="79"/>
                      <w:position w:val="1"/>
                      <w:sz w:val="28"/>
                      <w:szCs w:val="28"/>
                    </w:rPr>
                    <w:t>s</w:t>
                  </w:r>
                  <w:r>
                    <w:rPr>
                      <w:rFonts w:ascii="Garamond" w:eastAsia="Garamond" w:hAnsi="Garamond" w:cs="Garamond"/>
                      <w:b/>
                      <w:spacing w:val="1"/>
                      <w:w w:val="79"/>
                      <w:position w:val="1"/>
                      <w:sz w:val="28"/>
                      <w:szCs w:val="28"/>
                    </w:rPr>
                    <w:t>t</w:t>
                  </w:r>
                  <w:r>
                    <w:rPr>
                      <w:rFonts w:ascii="Garamond" w:eastAsia="Garamond" w:hAnsi="Garamond" w:cs="Garamond"/>
                      <w:b/>
                      <w:w w:val="72"/>
                      <w:position w:val="1"/>
                      <w:sz w:val="28"/>
                      <w:szCs w:val="28"/>
                    </w:rPr>
                    <w:t>ake</w:t>
                  </w:r>
                  <w:r>
                    <w:rPr>
                      <w:rFonts w:ascii="Garamond" w:eastAsia="Garamond" w:hAnsi="Garamond" w:cs="Garamond"/>
                      <w:b/>
                      <w:spacing w:val="-2"/>
                      <w:w w:val="72"/>
                      <w:position w:val="1"/>
                      <w:sz w:val="28"/>
                      <w:szCs w:val="28"/>
                    </w:rPr>
                    <w:t>h</w:t>
                  </w:r>
                  <w:r>
                    <w:rPr>
                      <w:rFonts w:ascii="Garamond" w:eastAsia="Garamond" w:hAnsi="Garamond" w:cs="Garamond"/>
                      <w:b/>
                      <w:w w:val="73"/>
                      <w:position w:val="1"/>
                      <w:sz w:val="28"/>
                      <w:szCs w:val="28"/>
                    </w:rPr>
                    <w:t>o</w:t>
                  </w:r>
                  <w:r>
                    <w:rPr>
                      <w:rFonts w:ascii="Garamond" w:eastAsia="Garamond" w:hAnsi="Garamond" w:cs="Garamond"/>
                      <w:b/>
                      <w:spacing w:val="1"/>
                      <w:w w:val="73"/>
                      <w:position w:val="1"/>
                      <w:sz w:val="28"/>
                      <w:szCs w:val="28"/>
                    </w:rPr>
                    <w:t>l</w:t>
                  </w:r>
                  <w:r>
                    <w:rPr>
                      <w:rFonts w:ascii="Garamond" w:eastAsia="Garamond" w:hAnsi="Garamond" w:cs="Garamond"/>
                      <w:b/>
                      <w:w w:val="74"/>
                      <w:position w:val="1"/>
                      <w:sz w:val="28"/>
                      <w:szCs w:val="28"/>
                    </w:rPr>
                    <w:t>d</w:t>
                  </w:r>
                  <w:r>
                    <w:rPr>
                      <w:rFonts w:ascii="Garamond" w:eastAsia="Garamond" w:hAnsi="Garamond" w:cs="Garamond"/>
                      <w:b/>
                      <w:spacing w:val="-1"/>
                      <w:w w:val="74"/>
                      <w:position w:val="1"/>
                      <w:sz w:val="28"/>
                      <w:szCs w:val="28"/>
                    </w:rPr>
                    <w:t>e</w:t>
                  </w:r>
                  <w:r>
                    <w:rPr>
                      <w:rFonts w:ascii="Garamond" w:eastAsia="Garamond" w:hAnsi="Garamond" w:cs="Garamond"/>
                      <w:b/>
                      <w:spacing w:val="1"/>
                      <w:w w:val="73"/>
                      <w:position w:val="1"/>
                      <w:sz w:val="28"/>
                      <w:szCs w:val="28"/>
                    </w:rPr>
                    <w:t>r</w:t>
                  </w:r>
                  <w:r>
                    <w:rPr>
                      <w:rFonts w:ascii="Garamond" w:eastAsia="Garamond" w:hAnsi="Garamond" w:cs="Garamond"/>
                      <w:b/>
                      <w:w w:val="86"/>
                      <w:position w:val="1"/>
                      <w:sz w:val="28"/>
                      <w:szCs w:val="28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6E0E90">
        <w:rPr>
          <w:spacing w:val="-1"/>
          <w:w w:val="65"/>
        </w:rPr>
        <w:t>Low</w:t>
      </w:r>
    </w:p>
    <w:p w:rsidR="00C87061" w:rsidRDefault="006E0E90">
      <w:pPr>
        <w:spacing w:before="5"/>
        <w:ind w:right="-65"/>
        <w:rPr>
          <w:sz w:val="28"/>
          <w:szCs w:val="28"/>
        </w:rPr>
      </w:pPr>
      <w:r>
        <w:br w:type="column"/>
      </w:r>
      <w:r>
        <w:rPr>
          <w:w w:val="72"/>
          <w:sz w:val="28"/>
          <w:szCs w:val="28"/>
        </w:rPr>
        <w:lastRenderedPageBreak/>
        <w:t xml:space="preserve">1                                        </w:t>
      </w:r>
      <w:r>
        <w:rPr>
          <w:spacing w:val="46"/>
          <w:w w:val="72"/>
          <w:sz w:val="28"/>
          <w:szCs w:val="28"/>
        </w:rPr>
        <w:t xml:space="preserve"> </w:t>
      </w:r>
      <w:r>
        <w:rPr>
          <w:w w:val="72"/>
          <w:position w:val="-2"/>
          <w:sz w:val="28"/>
          <w:szCs w:val="28"/>
        </w:rPr>
        <w:t>2</w:t>
      </w:r>
    </w:p>
    <w:p w:rsidR="00C87061" w:rsidRDefault="00C87061">
      <w:pPr>
        <w:spacing w:before="7" w:line="180" w:lineRule="exact"/>
        <w:rPr>
          <w:sz w:val="19"/>
          <w:szCs w:val="19"/>
        </w:rPr>
      </w:pPr>
    </w:p>
    <w:p w:rsidR="00C87061" w:rsidRDefault="006145A6">
      <w:pPr>
        <w:spacing w:line="260" w:lineRule="auto"/>
        <w:ind w:left="66" w:right="552" w:firstLine="3"/>
        <w:jc w:val="center"/>
        <w:rPr>
          <w:sz w:val="24"/>
          <w:szCs w:val="24"/>
        </w:rPr>
      </w:pPr>
      <w:r>
        <w:pict>
          <v:group id="_x0000_s1151" style="position:absolute;left:0;text-align:left;margin-left:166.1pt;margin-top:-153.2pt;width:278.55pt;height:268.85pt;z-index:-1761;mso-position-horizontal-relative:page" coordorigin="3322,-3064" coordsize="5571,53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8" type="#_x0000_t75" style="position:absolute;left:3322;top:-2909;width:5563;height:5150">
              <v:imagedata r:id="rId10" o:title=""/>
            </v:shape>
            <v:shape id="_x0000_s1177" style="position:absolute;left:4331;top:-2711;width:2122;height:2125" coordorigin="4331,-2711" coordsize="2122,2125" path="m4331,-587r2123,l6454,-2711r-2123,l4331,-587xe" fillcolor="#ffc000" stroked="f">
              <v:path arrowok="t"/>
            </v:shape>
            <v:shape id="_x0000_s1176" style="position:absolute;left:4331;top:-2711;width:2122;height:2125" coordorigin="4331,-2711" coordsize="2122,2125" path="m4331,-587r2123,l6454,-2711r-2123,l4331,-587xe" filled="f" strokeweight="1pt">
              <v:path arrowok="t"/>
            </v:shape>
            <v:shape id="_x0000_s1175" style="position:absolute;left:6454;top:-2711;width:2122;height:2125" coordorigin="6454,-2711" coordsize="2122,2125" path="m6454,-587r2122,l8576,-2711r-2122,l6454,-587xe" fillcolor="red" stroked="f">
              <v:path arrowok="t"/>
            </v:shape>
            <v:shape id="_x0000_s1174" style="position:absolute;left:6454;top:-2711;width:2122;height:2125" coordorigin="6454,-2711" coordsize="2122,2125" path="m6454,-587r2122,l8576,-2711r-2122,l6454,-587xe" filled="f" strokeweight="1pt">
              <v:path arrowok="t"/>
            </v:shape>
            <v:shape id="_x0000_s1173" type="#_x0000_t75" style="position:absolute;left:4339;top:-2630;width:4229;height:1963">
              <v:imagedata r:id="rId11" o:title=""/>
            </v:shape>
            <v:shape id="_x0000_s1172" style="position:absolute;left:4331;top:-587;width:2122;height:2125" coordorigin="4331,-587" coordsize="2122,2125" path="m4331,1538r2123,l6454,-587r-2123,l4331,1538xe" fillcolor="#92d050" stroked="f">
              <v:path arrowok="t"/>
            </v:shape>
            <v:shape id="_x0000_s1171" style="position:absolute;left:4331;top:-587;width:2122;height:2125" coordorigin="4331,-587" coordsize="2122,2125" path="m4331,1538r2123,l6454,-587r-2123,l4331,1538xe" filled="f" strokeweight="1pt">
              <v:path arrowok="t"/>
            </v:shape>
            <v:shape id="_x0000_s1170" style="position:absolute;left:6454;top:-587;width:2122;height:2125" coordorigin="6454,-587" coordsize="2122,2125" path="m6454,1538r2122,l8576,-587r-2122,l6454,1538xe" fillcolor="#ffc000" stroked="f">
              <v:path arrowok="t"/>
            </v:shape>
            <v:shape id="_x0000_s1169" style="position:absolute;left:6454;top:-587;width:2122;height:2125" coordorigin="6454,-587" coordsize="2122,2125" path="m6454,1538r2122,l8576,-587r-2122,l6454,1538xe" filled="f" strokeweight="1pt">
              <v:path arrowok="t"/>
            </v:shape>
            <v:shape id="_x0000_s1168" type="#_x0000_t75" style="position:absolute;left:4339;top:-504;width:4229;height:1958">
              <v:imagedata r:id="rId12" o:title=""/>
            </v:shape>
            <v:shape id="_x0000_s1167" style="position:absolute;left:4271;top:-3054;width:120;height:4591" coordorigin="4271,-3054" coordsize="120,4591" path="m4316,1538r30,l4346,-2954r45,20l4331,-3054r-15,100l4316,1538xe" fillcolor="black" stroked="f">
              <v:path arrowok="t"/>
            </v:shape>
            <v:shape id="_x0000_s1166" style="position:absolute;left:4271;top:-3054;width:120;height:4591" coordorigin="4271,-3054" coordsize="120,4591" path="m4316,-2954r15,-100l4271,-2934r45,l4316,-2954xe" fillcolor="black" stroked="f">
              <v:path arrowok="t"/>
            </v:shape>
            <v:shape id="_x0000_s1165" style="position:absolute;left:4271;top:-3054;width:120;height:4591" coordorigin="4271,-3054" coordsize="120,4591" path="m4391,-2934r-45,-20l4346,-2934r45,xe" fillcolor="black" stroked="f">
              <v:path arrowok="t"/>
            </v:shape>
            <v:shape id="_x0000_s1164" style="position:absolute;left:4331;top:1478;width:4552;height:120" coordorigin="4331,1478" coordsize="4552,120" path="m8783,1553r-20,l8763,1598r120,-60l8783,1553xe" fillcolor="black" stroked="f">
              <v:path arrowok="t"/>
            </v:shape>
            <v:shape id="_x0000_s1163" style="position:absolute;left:4331;top:1478;width:4552;height:120" coordorigin="4331,1478" coordsize="4552,120" path="m8783,1523r-20,-45l8763,1523r20,xe" fillcolor="black" stroked="f">
              <v:path arrowok="t"/>
            </v:shape>
            <v:shape id="_x0000_s1162" style="position:absolute;left:4331;top:1478;width:4552;height:120" coordorigin="4331,1478" coordsize="4552,120" path="m4331,1523r,30l8783,1553r100,-15l8763,1478r20,45l4331,1523xe" fillcolor="black" stroked="f">
              <v:path arrowok="t"/>
            </v:shape>
            <v:shape id="_x0000_s1161" type="#_x0000_t75" style="position:absolute;left:3730;top:-1747;width:634;height:235">
              <v:imagedata r:id="rId13" o:title=""/>
            </v:shape>
            <v:shape id="_x0000_s1160" type="#_x0000_t75" style="position:absolute;left:3701;top:379;width:595;height:235">
              <v:imagedata r:id="rId14" o:title=""/>
            </v:shape>
            <v:shape id="_x0000_s1159" type="#_x0000_t75" style="position:absolute;left:5098;top:1670;width:595;height:235">
              <v:imagedata r:id="rId14" o:title=""/>
            </v:shape>
            <v:shape id="_x0000_s1158" type="#_x0000_t75" style="position:absolute;left:7234;top:1685;width:634;height:235">
              <v:imagedata r:id="rId13" o:title=""/>
            </v:shape>
            <v:shape id="_x0000_s1157" type="#_x0000_t75" style="position:absolute;left:3394;top:-2638;width:264;height:4066">
              <v:imagedata r:id="rId15" o:title=""/>
            </v:shape>
            <v:shape id="_x0000_s1156" type="#_x0000_t75" style="position:absolute;left:4128;top:2050;width:3912;height:264">
              <v:imagedata r:id="rId16" o:title=""/>
            </v:shape>
            <v:shape id="_x0000_s1155" type="#_x0000_t75" style="position:absolute;left:4330;top:-523;width:355;height:235">
              <v:imagedata r:id="rId17" o:title=""/>
            </v:shape>
            <v:shape id="_x0000_s1154" type="#_x0000_t75" style="position:absolute;left:6542;top:-499;width:355;height:235">
              <v:imagedata r:id="rId17" o:title=""/>
            </v:shape>
            <v:shape id="_x0000_s1153" type="#_x0000_t75" style="position:absolute;left:4306;top:-2635;width:413;height:254">
              <v:imagedata r:id="rId18" o:title=""/>
            </v:shape>
            <v:shape id="_x0000_s1152" type="#_x0000_t75" style="position:absolute;left:6494;top:-2626;width:355;height:235">
              <v:imagedata r:id="rId17" o:title=""/>
            </v:shape>
            <w10:wrap anchorx="page"/>
          </v:group>
        </w:pict>
      </w:r>
      <w:r w:rsidR="006E0E90">
        <w:rPr>
          <w:rFonts w:ascii="Garamond" w:eastAsia="Garamond" w:hAnsi="Garamond" w:cs="Garamond"/>
          <w:b/>
          <w:spacing w:val="-1"/>
          <w:w w:val="71"/>
          <w:sz w:val="28"/>
          <w:szCs w:val="28"/>
        </w:rPr>
        <w:t>C</w:t>
      </w:r>
      <w:r w:rsidR="006E0E90">
        <w:rPr>
          <w:rFonts w:ascii="Garamond" w:eastAsia="Garamond" w:hAnsi="Garamond" w:cs="Garamond"/>
          <w:b/>
          <w:spacing w:val="1"/>
          <w:w w:val="71"/>
          <w:sz w:val="28"/>
          <w:szCs w:val="28"/>
        </w:rPr>
        <w:t>r</w:t>
      </w:r>
      <w:r w:rsidR="006E0E90">
        <w:rPr>
          <w:rFonts w:ascii="Garamond" w:eastAsia="Garamond" w:hAnsi="Garamond" w:cs="Garamond"/>
          <w:b/>
          <w:w w:val="71"/>
          <w:sz w:val="28"/>
          <w:szCs w:val="28"/>
        </w:rPr>
        <w:t>o</w:t>
      </w:r>
      <w:r w:rsidR="006E0E90">
        <w:rPr>
          <w:rFonts w:ascii="Garamond" w:eastAsia="Garamond" w:hAnsi="Garamond" w:cs="Garamond"/>
          <w:b/>
          <w:spacing w:val="-1"/>
          <w:w w:val="71"/>
          <w:sz w:val="28"/>
          <w:szCs w:val="28"/>
        </w:rPr>
        <w:t>w</w:t>
      </w:r>
      <w:r w:rsidR="006E0E90">
        <w:rPr>
          <w:rFonts w:ascii="Garamond" w:eastAsia="Garamond" w:hAnsi="Garamond" w:cs="Garamond"/>
          <w:b/>
          <w:w w:val="71"/>
          <w:sz w:val="28"/>
          <w:szCs w:val="28"/>
        </w:rPr>
        <w:t>d</w:t>
      </w:r>
      <w:r w:rsidR="006E0E90">
        <w:rPr>
          <w:rFonts w:ascii="Garamond" w:eastAsia="Garamond" w:hAnsi="Garamond" w:cs="Garamond"/>
          <w:b/>
          <w:spacing w:val="4"/>
          <w:w w:val="71"/>
          <w:sz w:val="28"/>
          <w:szCs w:val="28"/>
        </w:rPr>
        <w:t xml:space="preserve"> </w:t>
      </w:r>
      <w:r w:rsidR="006E0E90">
        <w:rPr>
          <w:i/>
          <w:w w:val="73"/>
          <w:sz w:val="24"/>
          <w:szCs w:val="24"/>
        </w:rPr>
        <w:t>(</w:t>
      </w:r>
      <w:r w:rsidR="006E0E90">
        <w:rPr>
          <w:i/>
          <w:spacing w:val="3"/>
          <w:w w:val="73"/>
          <w:sz w:val="24"/>
          <w:szCs w:val="24"/>
        </w:rPr>
        <w:t>R</w:t>
      </w:r>
      <w:r w:rsidR="006E0E90">
        <w:rPr>
          <w:i/>
          <w:spacing w:val="-1"/>
          <w:w w:val="82"/>
          <w:sz w:val="24"/>
          <w:szCs w:val="24"/>
        </w:rPr>
        <w:t>e</w:t>
      </w:r>
      <w:r w:rsidR="006E0E90">
        <w:rPr>
          <w:i/>
          <w:spacing w:val="-1"/>
          <w:w w:val="72"/>
          <w:sz w:val="24"/>
          <w:szCs w:val="24"/>
        </w:rPr>
        <w:t>qu</w:t>
      </w:r>
      <w:r w:rsidR="006E0E90">
        <w:rPr>
          <w:i/>
          <w:spacing w:val="-1"/>
          <w:w w:val="52"/>
          <w:sz w:val="24"/>
          <w:szCs w:val="24"/>
        </w:rPr>
        <w:t>i</w:t>
      </w:r>
      <w:r w:rsidR="006E0E90">
        <w:rPr>
          <w:i/>
          <w:w w:val="74"/>
          <w:sz w:val="24"/>
          <w:szCs w:val="24"/>
        </w:rPr>
        <w:t>res</w:t>
      </w:r>
      <w:r w:rsidR="006E0E90">
        <w:rPr>
          <w:i/>
          <w:spacing w:val="-18"/>
          <w:sz w:val="24"/>
          <w:szCs w:val="24"/>
        </w:rPr>
        <w:t xml:space="preserve"> </w:t>
      </w:r>
      <w:r w:rsidR="006E0E90">
        <w:rPr>
          <w:i/>
          <w:spacing w:val="-1"/>
          <w:w w:val="75"/>
          <w:sz w:val="24"/>
          <w:szCs w:val="24"/>
        </w:rPr>
        <w:t>m</w:t>
      </w:r>
      <w:r w:rsidR="006E0E90">
        <w:rPr>
          <w:i/>
          <w:spacing w:val="-1"/>
          <w:w w:val="52"/>
          <w:sz w:val="24"/>
          <w:szCs w:val="24"/>
        </w:rPr>
        <w:t>i</w:t>
      </w:r>
      <w:r w:rsidR="006E0E90">
        <w:rPr>
          <w:i/>
          <w:spacing w:val="-1"/>
          <w:w w:val="72"/>
          <w:sz w:val="24"/>
          <w:szCs w:val="24"/>
        </w:rPr>
        <w:t>n</w:t>
      </w:r>
      <w:r w:rsidR="006E0E90">
        <w:rPr>
          <w:i/>
          <w:spacing w:val="3"/>
          <w:w w:val="52"/>
          <w:sz w:val="24"/>
          <w:szCs w:val="24"/>
        </w:rPr>
        <w:t>i</w:t>
      </w:r>
      <w:r w:rsidR="006E0E90">
        <w:rPr>
          <w:i/>
          <w:spacing w:val="-1"/>
          <w:w w:val="75"/>
          <w:sz w:val="24"/>
          <w:szCs w:val="24"/>
        </w:rPr>
        <w:t>m</w:t>
      </w:r>
      <w:r w:rsidR="006E0E90">
        <w:rPr>
          <w:i/>
          <w:spacing w:val="-1"/>
          <w:w w:val="72"/>
          <w:sz w:val="24"/>
          <w:szCs w:val="24"/>
        </w:rPr>
        <w:t>a</w:t>
      </w:r>
      <w:r w:rsidR="006E0E90">
        <w:rPr>
          <w:i/>
          <w:w w:val="52"/>
          <w:sz w:val="24"/>
          <w:szCs w:val="24"/>
        </w:rPr>
        <w:t>l</w:t>
      </w:r>
      <w:r w:rsidR="006E0E90">
        <w:rPr>
          <w:i/>
          <w:spacing w:val="-18"/>
          <w:sz w:val="24"/>
          <w:szCs w:val="24"/>
        </w:rPr>
        <w:t xml:space="preserve"> </w:t>
      </w:r>
      <w:r w:rsidR="006E0E90">
        <w:rPr>
          <w:i/>
          <w:spacing w:val="-1"/>
          <w:w w:val="67"/>
          <w:sz w:val="24"/>
          <w:szCs w:val="24"/>
        </w:rPr>
        <w:t>e</w:t>
      </w:r>
      <w:r w:rsidR="006E0E90">
        <w:rPr>
          <w:i/>
          <w:w w:val="67"/>
          <w:sz w:val="24"/>
          <w:szCs w:val="24"/>
        </w:rPr>
        <w:t>ff</w:t>
      </w:r>
      <w:r w:rsidR="006E0E90">
        <w:rPr>
          <w:i/>
          <w:spacing w:val="-1"/>
          <w:w w:val="67"/>
          <w:sz w:val="24"/>
          <w:szCs w:val="24"/>
        </w:rPr>
        <w:t>o</w:t>
      </w:r>
      <w:r w:rsidR="006E0E90">
        <w:rPr>
          <w:i/>
          <w:w w:val="67"/>
          <w:sz w:val="24"/>
          <w:szCs w:val="24"/>
        </w:rPr>
        <w:t xml:space="preserve">rt </w:t>
      </w:r>
      <w:r w:rsidR="006E0E90">
        <w:rPr>
          <w:i/>
          <w:w w:val="70"/>
          <w:sz w:val="24"/>
          <w:szCs w:val="24"/>
        </w:rPr>
        <w:t>to</w:t>
      </w:r>
      <w:r w:rsidR="006E0E90">
        <w:rPr>
          <w:i/>
          <w:spacing w:val="-18"/>
          <w:sz w:val="24"/>
          <w:szCs w:val="24"/>
        </w:rPr>
        <w:t xml:space="preserve"> </w:t>
      </w:r>
      <w:r w:rsidR="006E0E90">
        <w:rPr>
          <w:i/>
          <w:spacing w:val="-1"/>
          <w:w w:val="75"/>
          <w:sz w:val="24"/>
          <w:szCs w:val="24"/>
        </w:rPr>
        <w:t>m</w:t>
      </w:r>
      <w:r w:rsidR="006E0E90">
        <w:rPr>
          <w:i/>
          <w:spacing w:val="-1"/>
          <w:w w:val="72"/>
          <w:sz w:val="24"/>
          <w:szCs w:val="24"/>
        </w:rPr>
        <w:t>anag</w:t>
      </w:r>
      <w:r w:rsidR="006E0E90">
        <w:rPr>
          <w:i/>
          <w:spacing w:val="-1"/>
          <w:w w:val="82"/>
          <w:sz w:val="24"/>
          <w:szCs w:val="24"/>
        </w:rPr>
        <w:t>e</w:t>
      </w:r>
      <w:r w:rsidR="006E0E90">
        <w:rPr>
          <w:i/>
          <w:w w:val="65"/>
          <w:sz w:val="24"/>
          <w:szCs w:val="24"/>
        </w:rPr>
        <w:t>)</w:t>
      </w:r>
    </w:p>
    <w:p w:rsidR="00C87061" w:rsidRDefault="006E0E90">
      <w:pPr>
        <w:spacing w:before="4" w:line="140" w:lineRule="exact"/>
        <w:rPr>
          <w:sz w:val="14"/>
          <w:szCs w:val="14"/>
        </w:rPr>
      </w:pPr>
      <w:r>
        <w:br w:type="column"/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6E0E90">
      <w:pPr>
        <w:spacing w:line="260" w:lineRule="auto"/>
        <w:ind w:left="-21" w:right="2669"/>
        <w:jc w:val="center"/>
        <w:rPr>
          <w:sz w:val="24"/>
          <w:szCs w:val="24"/>
        </w:rPr>
        <w:sectPr w:rsidR="00C87061">
          <w:type w:val="continuous"/>
          <w:pgSz w:w="11920" w:h="16840"/>
          <w:pgMar w:top="1560" w:right="980" w:bottom="280" w:left="1300" w:header="720" w:footer="720" w:gutter="0"/>
          <w:cols w:num="3" w:space="720" w:equalWidth="0">
            <w:col w:w="2785" w:space="391"/>
            <w:col w:w="2315" w:space="9"/>
            <w:col w:w="4140"/>
          </w:cols>
        </w:sectPr>
      </w:pPr>
      <w:r>
        <w:rPr>
          <w:rFonts w:ascii="Garamond" w:eastAsia="Garamond" w:hAnsi="Garamond" w:cs="Garamond"/>
          <w:b/>
          <w:spacing w:val="-1"/>
          <w:w w:val="84"/>
          <w:sz w:val="28"/>
          <w:szCs w:val="28"/>
        </w:rPr>
        <w:t>S</w:t>
      </w:r>
      <w:r>
        <w:rPr>
          <w:rFonts w:ascii="Garamond" w:eastAsia="Garamond" w:hAnsi="Garamond" w:cs="Garamond"/>
          <w:b/>
          <w:w w:val="71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w w:val="71"/>
          <w:sz w:val="28"/>
          <w:szCs w:val="28"/>
        </w:rPr>
        <w:t>b</w:t>
      </w:r>
      <w:r>
        <w:rPr>
          <w:rFonts w:ascii="Garamond" w:eastAsia="Garamond" w:hAnsi="Garamond" w:cs="Garamond"/>
          <w:b/>
          <w:spacing w:val="2"/>
          <w:w w:val="69"/>
          <w:sz w:val="28"/>
          <w:szCs w:val="28"/>
        </w:rPr>
        <w:t>j</w:t>
      </w:r>
      <w:r>
        <w:rPr>
          <w:rFonts w:ascii="Garamond" w:eastAsia="Garamond" w:hAnsi="Garamond" w:cs="Garamond"/>
          <w:b/>
          <w:w w:val="75"/>
          <w:sz w:val="28"/>
          <w:szCs w:val="28"/>
        </w:rPr>
        <w:t>ec</w:t>
      </w:r>
      <w:r>
        <w:rPr>
          <w:rFonts w:ascii="Garamond" w:eastAsia="Garamond" w:hAnsi="Garamond" w:cs="Garamond"/>
          <w:b/>
          <w:spacing w:val="1"/>
          <w:w w:val="75"/>
          <w:sz w:val="28"/>
          <w:szCs w:val="28"/>
        </w:rPr>
        <w:t>t</w:t>
      </w:r>
      <w:r>
        <w:rPr>
          <w:rFonts w:ascii="Garamond" w:eastAsia="Garamond" w:hAnsi="Garamond" w:cs="Garamond"/>
          <w:b/>
          <w:w w:val="86"/>
          <w:sz w:val="28"/>
          <w:szCs w:val="28"/>
        </w:rPr>
        <w:t xml:space="preserve">s </w:t>
      </w:r>
      <w:r>
        <w:rPr>
          <w:i/>
          <w:w w:val="68"/>
          <w:sz w:val="24"/>
          <w:szCs w:val="24"/>
        </w:rPr>
        <w:t>(</w:t>
      </w:r>
      <w:r>
        <w:rPr>
          <w:i/>
          <w:spacing w:val="3"/>
          <w:w w:val="68"/>
          <w:sz w:val="24"/>
          <w:szCs w:val="24"/>
        </w:rPr>
        <w:t>C</w:t>
      </w:r>
      <w:r>
        <w:rPr>
          <w:i/>
          <w:spacing w:val="-1"/>
          <w:w w:val="72"/>
          <w:sz w:val="24"/>
          <w:szCs w:val="24"/>
        </w:rPr>
        <w:t>on</w:t>
      </w:r>
      <w:r>
        <w:rPr>
          <w:i/>
          <w:w w:val="58"/>
          <w:sz w:val="24"/>
          <w:szCs w:val="24"/>
        </w:rPr>
        <w:t>t</w:t>
      </w:r>
      <w:r>
        <w:rPr>
          <w:i/>
          <w:spacing w:val="-1"/>
          <w:w w:val="58"/>
          <w:sz w:val="24"/>
          <w:szCs w:val="24"/>
        </w:rPr>
        <w:t>i</w:t>
      </w:r>
      <w:r>
        <w:rPr>
          <w:i/>
          <w:spacing w:val="-1"/>
          <w:w w:val="72"/>
          <w:sz w:val="24"/>
          <w:szCs w:val="24"/>
        </w:rPr>
        <w:t>nuou</w:t>
      </w:r>
      <w:r>
        <w:rPr>
          <w:i/>
          <w:spacing w:val="-1"/>
          <w:w w:val="83"/>
          <w:sz w:val="24"/>
          <w:szCs w:val="24"/>
        </w:rPr>
        <w:t>s</w:t>
      </w:r>
      <w:r>
        <w:rPr>
          <w:i/>
          <w:spacing w:val="3"/>
          <w:w w:val="52"/>
          <w:sz w:val="24"/>
          <w:szCs w:val="24"/>
        </w:rPr>
        <w:t>l</w:t>
      </w:r>
      <w:r>
        <w:rPr>
          <w:i/>
          <w:w w:val="73"/>
          <w:sz w:val="24"/>
          <w:szCs w:val="24"/>
        </w:rPr>
        <w:t>y</w:t>
      </w:r>
      <w:r>
        <w:rPr>
          <w:i/>
          <w:spacing w:val="-18"/>
          <w:sz w:val="24"/>
          <w:szCs w:val="24"/>
        </w:rPr>
        <w:t xml:space="preserve"> </w:t>
      </w:r>
      <w:r>
        <w:rPr>
          <w:i/>
          <w:spacing w:val="-2"/>
          <w:w w:val="73"/>
          <w:sz w:val="24"/>
          <w:szCs w:val="24"/>
        </w:rPr>
        <w:t>c</w:t>
      </w:r>
      <w:r>
        <w:rPr>
          <w:i/>
          <w:spacing w:val="-1"/>
          <w:w w:val="72"/>
          <w:sz w:val="24"/>
          <w:szCs w:val="24"/>
        </w:rPr>
        <w:t>o</w:t>
      </w:r>
      <w:r>
        <w:rPr>
          <w:i/>
          <w:spacing w:val="3"/>
          <w:w w:val="52"/>
          <w:sz w:val="24"/>
          <w:szCs w:val="24"/>
        </w:rPr>
        <w:t>l</w:t>
      </w:r>
      <w:r>
        <w:rPr>
          <w:i/>
          <w:spacing w:val="-1"/>
          <w:w w:val="52"/>
          <w:sz w:val="24"/>
          <w:szCs w:val="24"/>
        </w:rPr>
        <w:t>l</w:t>
      </w:r>
      <w:r>
        <w:rPr>
          <w:i/>
          <w:spacing w:val="-1"/>
          <w:w w:val="82"/>
          <w:sz w:val="24"/>
          <w:szCs w:val="24"/>
        </w:rPr>
        <w:t>e</w:t>
      </w:r>
      <w:r>
        <w:rPr>
          <w:i/>
          <w:spacing w:val="-1"/>
          <w:w w:val="73"/>
          <w:sz w:val="24"/>
          <w:szCs w:val="24"/>
        </w:rPr>
        <w:t>c</w:t>
      </w:r>
      <w:r>
        <w:rPr>
          <w:i/>
          <w:w w:val="65"/>
          <w:sz w:val="24"/>
          <w:szCs w:val="24"/>
        </w:rPr>
        <w:t xml:space="preserve">t </w:t>
      </w:r>
      <w:r>
        <w:rPr>
          <w:i/>
          <w:spacing w:val="-1"/>
          <w:w w:val="72"/>
          <w:sz w:val="24"/>
          <w:szCs w:val="24"/>
        </w:rPr>
        <w:t>da</w:t>
      </w:r>
      <w:r>
        <w:rPr>
          <w:i/>
          <w:w w:val="70"/>
          <w:sz w:val="24"/>
          <w:szCs w:val="24"/>
        </w:rPr>
        <w:t>t</w:t>
      </w:r>
      <w:r>
        <w:rPr>
          <w:i/>
          <w:spacing w:val="-1"/>
          <w:w w:val="70"/>
          <w:sz w:val="24"/>
          <w:szCs w:val="24"/>
        </w:rPr>
        <w:t>a</w:t>
      </w:r>
      <w:r>
        <w:rPr>
          <w:i/>
          <w:w w:val="65"/>
          <w:sz w:val="24"/>
          <w:szCs w:val="24"/>
        </w:rPr>
        <w:t>)</w: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15" w:line="280" w:lineRule="exact"/>
        <w:rPr>
          <w:sz w:val="28"/>
          <w:szCs w:val="28"/>
        </w:rPr>
      </w:pPr>
    </w:p>
    <w:p w:rsidR="00C87061" w:rsidRDefault="006E0E90">
      <w:pPr>
        <w:spacing w:before="27"/>
        <w:ind w:left="3908" w:right="3242"/>
        <w:jc w:val="center"/>
      </w:pPr>
      <w:r>
        <w:rPr>
          <w:spacing w:val="-1"/>
          <w:w w:val="64"/>
          <w:position w:val="1"/>
        </w:rPr>
        <w:t>Lo</w:t>
      </w:r>
      <w:r>
        <w:rPr>
          <w:w w:val="64"/>
          <w:position w:val="1"/>
        </w:rPr>
        <w:t xml:space="preserve">w                                                          </w:t>
      </w:r>
      <w:r>
        <w:rPr>
          <w:spacing w:val="12"/>
          <w:w w:val="64"/>
          <w:position w:val="1"/>
        </w:rPr>
        <w:t xml:space="preserve"> </w:t>
      </w:r>
      <w:r>
        <w:rPr>
          <w:spacing w:val="1"/>
          <w:w w:val="65"/>
        </w:rPr>
        <w:t>H</w:t>
      </w:r>
      <w:r>
        <w:rPr>
          <w:w w:val="65"/>
        </w:rPr>
        <w:t>i</w:t>
      </w:r>
      <w:r>
        <w:rPr>
          <w:spacing w:val="-2"/>
          <w:w w:val="65"/>
        </w:rPr>
        <w:t>g</w:t>
      </w:r>
      <w:r>
        <w:rPr>
          <w:w w:val="73"/>
        </w:rPr>
        <w:t>h</w:t>
      </w:r>
    </w:p>
    <w:p w:rsidR="00C87061" w:rsidRDefault="00C87061">
      <w:pPr>
        <w:spacing w:before="2" w:line="140" w:lineRule="exact"/>
        <w:rPr>
          <w:sz w:val="15"/>
          <w:szCs w:val="15"/>
        </w:rPr>
      </w:pPr>
    </w:p>
    <w:p w:rsidR="00C87061" w:rsidRDefault="006E0E90">
      <w:pPr>
        <w:spacing w:line="300" w:lineRule="exact"/>
        <w:ind w:left="3716" w:right="3773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2"/>
          <w:w w:val="45"/>
          <w:sz w:val="28"/>
          <w:szCs w:val="28"/>
        </w:rPr>
        <w:t>I</w:t>
      </w:r>
      <w:r>
        <w:rPr>
          <w:rFonts w:ascii="Garamond" w:eastAsia="Garamond" w:hAnsi="Garamond" w:cs="Garamond"/>
          <w:b/>
          <w:w w:val="70"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1"/>
          <w:w w:val="70"/>
          <w:sz w:val="28"/>
          <w:szCs w:val="28"/>
        </w:rPr>
        <w:t>t</w:t>
      </w:r>
      <w:r>
        <w:rPr>
          <w:rFonts w:ascii="Garamond" w:eastAsia="Garamond" w:hAnsi="Garamond" w:cs="Garamond"/>
          <w:b/>
          <w:w w:val="75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w w:val="75"/>
          <w:sz w:val="28"/>
          <w:szCs w:val="28"/>
        </w:rPr>
        <w:t>r</w:t>
      </w:r>
      <w:r>
        <w:rPr>
          <w:rFonts w:ascii="Garamond" w:eastAsia="Garamond" w:hAnsi="Garamond" w:cs="Garamond"/>
          <w:b/>
          <w:w w:val="78"/>
          <w:sz w:val="28"/>
          <w:szCs w:val="28"/>
        </w:rPr>
        <w:t>est</w:t>
      </w:r>
      <w:r>
        <w:rPr>
          <w:rFonts w:ascii="Garamond" w:eastAsia="Garamond" w:hAnsi="Garamond" w:cs="Garamond"/>
          <w:b/>
          <w:spacing w:val="-17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w w:val="74"/>
          <w:sz w:val="28"/>
          <w:szCs w:val="28"/>
        </w:rPr>
        <w:t>of</w:t>
      </w:r>
      <w:r>
        <w:rPr>
          <w:rFonts w:ascii="Garamond" w:eastAsia="Garamond" w:hAnsi="Garamond" w:cs="Garamond"/>
          <w:b/>
          <w:spacing w:val="2"/>
          <w:w w:val="7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5"/>
          <w:w w:val="86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2"/>
          <w:w w:val="69"/>
          <w:sz w:val="28"/>
          <w:szCs w:val="28"/>
        </w:rPr>
        <w:t>t</w:t>
      </w:r>
      <w:r>
        <w:rPr>
          <w:rFonts w:ascii="Garamond" w:eastAsia="Garamond" w:hAnsi="Garamond" w:cs="Garamond"/>
          <w:b/>
          <w:w w:val="72"/>
          <w:sz w:val="28"/>
          <w:szCs w:val="28"/>
        </w:rPr>
        <w:t>ake</w:t>
      </w:r>
      <w:r>
        <w:rPr>
          <w:rFonts w:ascii="Garamond" w:eastAsia="Garamond" w:hAnsi="Garamond" w:cs="Garamond"/>
          <w:b/>
          <w:spacing w:val="-1"/>
          <w:w w:val="72"/>
          <w:sz w:val="28"/>
          <w:szCs w:val="28"/>
        </w:rPr>
        <w:t>h</w:t>
      </w:r>
      <w:r>
        <w:rPr>
          <w:rFonts w:ascii="Garamond" w:eastAsia="Garamond" w:hAnsi="Garamond" w:cs="Garamond"/>
          <w:b/>
          <w:w w:val="73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2"/>
          <w:w w:val="73"/>
          <w:sz w:val="28"/>
          <w:szCs w:val="28"/>
        </w:rPr>
        <w:t>l</w:t>
      </w:r>
      <w:r>
        <w:rPr>
          <w:rFonts w:ascii="Garamond" w:eastAsia="Garamond" w:hAnsi="Garamond" w:cs="Garamond"/>
          <w:b/>
          <w:w w:val="77"/>
          <w:sz w:val="28"/>
          <w:szCs w:val="28"/>
        </w:rPr>
        <w:t>ders</w:t>
      </w:r>
    </w:p>
    <w:p w:rsidR="00C87061" w:rsidRDefault="00C87061">
      <w:pPr>
        <w:spacing w:line="200" w:lineRule="exact"/>
      </w:pPr>
    </w:p>
    <w:p w:rsidR="00C87061" w:rsidRDefault="00C87061">
      <w:pPr>
        <w:spacing w:before="8" w:line="240" w:lineRule="exact"/>
        <w:rPr>
          <w:sz w:val="24"/>
          <w:szCs w:val="24"/>
        </w:rPr>
      </w:pPr>
    </w:p>
    <w:p w:rsidR="00C87061" w:rsidRDefault="006E0E90">
      <w:pPr>
        <w:spacing w:before="6" w:line="300" w:lineRule="auto"/>
        <w:ind w:left="4261" w:right="135" w:hanging="4068"/>
        <w:rPr>
          <w:sz w:val="32"/>
          <w:szCs w:val="32"/>
        </w:rPr>
      </w:pPr>
      <w:r>
        <w:rPr>
          <w:b/>
          <w:w w:val="61"/>
          <w:sz w:val="32"/>
          <w:szCs w:val="32"/>
        </w:rPr>
        <w:t>F</w:t>
      </w:r>
      <w:r>
        <w:rPr>
          <w:b/>
          <w:spacing w:val="2"/>
          <w:w w:val="61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-2"/>
          <w:w w:val="65"/>
          <w:sz w:val="32"/>
          <w:szCs w:val="32"/>
        </w:rPr>
        <w:t>u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2"/>
          <w:sz w:val="32"/>
          <w:szCs w:val="32"/>
        </w:rPr>
        <w:t>e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>2</w:t>
      </w:r>
      <w:r>
        <w:rPr>
          <w:b/>
          <w:spacing w:val="12"/>
          <w:w w:val="73"/>
          <w:sz w:val="32"/>
          <w:szCs w:val="32"/>
        </w:rPr>
        <w:t xml:space="preserve"> </w:t>
      </w:r>
      <w:r>
        <w:rPr>
          <w:b/>
          <w:spacing w:val="1"/>
          <w:w w:val="65"/>
          <w:sz w:val="32"/>
          <w:szCs w:val="32"/>
        </w:rPr>
        <w:t>C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54"/>
          <w:sz w:val="32"/>
          <w:szCs w:val="32"/>
        </w:rPr>
        <w:t>t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3"/>
          <w:sz w:val="32"/>
          <w:szCs w:val="32"/>
        </w:rPr>
        <w:t>s</w:t>
      </w:r>
      <w:r>
        <w:rPr>
          <w:b/>
          <w:spacing w:val="-2"/>
          <w:w w:val="83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59"/>
          <w:sz w:val="32"/>
          <w:szCs w:val="32"/>
        </w:rPr>
        <w:t>ti</w:t>
      </w:r>
      <w:r>
        <w:rPr>
          <w:b/>
          <w:spacing w:val="-2"/>
          <w:w w:val="59"/>
          <w:sz w:val="32"/>
          <w:szCs w:val="32"/>
        </w:rPr>
        <w:t>n</w:t>
      </w:r>
      <w:r>
        <w:rPr>
          <w:b/>
          <w:w w:val="73"/>
          <w:sz w:val="32"/>
          <w:szCs w:val="32"/>
        </w:rPr>
        <w:t>g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1"/>
          <w:w w:val="54"/>
          <w:sz w:val="32"/>
          <w:szCs w:val="32"/>
        </w:rPr>
        <w:t>t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57"/>
          <w:sz w:val="32"/>
          <w:szCs w:val="32"/>
        </w:rPr>
        <w:t>k</w:t>
      </w:r>
      <w:r>
        <w:rPr>
          <w:b/>
          <w:spacing w:val="1"/>
          <w:w w:val="57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3"/>
          <w:sz w:val="32"/>
          <w:szCs w:val="32"/>
        </w:rPr>
        <w:t>g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1"/>
          <w:w w:val="67"/>
          <w:sz w:val="32"/>
          <w:szCs w:val="32"/>
        </w:rPr>
        <w:t>an</w:t>
      </w:r>
      <w:r>
        <w:rPr>
          <w:b/>
          <w:w w:val="67"/>
          <w:sz w:val="32"/>
          <w:szCs w:val="32"/>
        </w:rPr>
        <w:t>d</w:t>
      </w:r>
      <w:r>
        <w:rPr>
          <w:b/>
          <w:spacing w:val="18"/>
          <w:w w:val="67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-2"/>
          <w:w w:val="65"/>
          <w:sz w:val="32"/>
          <w:szCs w:val="32"/>
        </w:rPr>
        <w:t>u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1"/>
          <w:w w:val="52"/>
          <w:sz w:val="32"/>
          <w:szCs w:val="32"/>
        </w:rPr>
        <w:t>li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w w:val="65"/>
          <w:sz w:val="32"/>
          <w:szCs w:val="32"/>
        </w:rPr>
        <w:t>f</w:t>
      </w:r>
      <w:r>
        <w:rPr>
          <w:b/>
          <w:spacing w:val="-3"/>
          <w:w w:val="65"/>
          <w:sz w:val="32"/>
          <w:szCs w:val="32"/>
        </w:rPr>
        <w:t>o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w w:val="66"/>
          <w:sz w:val="32"/>
          <w:szCs w:val="32"/>
        </w:rPr>
        <w:t>c</w:t>
      </w:r>
      <w:r>
        <w:rPr>
          <w:b/>
          <w:spacing w:val="1"/>
          <w:w w:val="66"/>
          <w:sz w:val="32"/>
          <w:szCs w:val="32"/>
        </w:rPr>
        <w:t>r</w:t>
      </w:r>
      <w:r>
        <w:rPr>
          <w:b/>
          <w:spacing w:val="-1"/>
          <w:w w:val="66"/>
          <w:sz w:val="32"/>
          <w:szCs w:val="32"/>
        </w:rPr>
        <w:t>ea</w:t>
      </w:r>
      <w:r>
        <w:rPr>
          <w:b/>
          <w:w w:val="66"/>
          <w:sz w:val="32"/>
          <w:szCs w:val="32"/>
        </w:rPr>
        <w:t>ti</w:t>
      </w:r>
      <w:r>
        <w:rPr>
          <w:b/>
          <w:spacing w:val="-1"/>
          <w:w w:val="66"/>
          <w:sz w:val="32"/>
          <w:szCs w:val="32"/>
        </w:rPr>
        <w:t>n</w:t>
      </w:r>
      <w:r>
        <w:rPr>
          <w:b/>
          <w:w w:val="66"/>
          <w:sz w:val="32"/>
          <w:szCs w:val="32"/>
        </w:rPr>
        <w:t>g</w:t>
      </w:r>
      <w:r>
        <w:rPr>
          <w:b/>
          <w:spacing w:val="21"/>
          <w:w w:val="66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60"/>
          <w:sz w:val="32"/>
          <w:szCs w:val="32"/>
        </w:rPr>
        <w:t>tic</w:t>
      </w:r>
      <w:r>
        <w:rPr>
          <w:b/>
          <w:spacing w:val="1"/>
          <w:w w:val="60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 xml:space="preserve">f </w:t>
      </w:r>
      <w:r>
        <w:rPr>
          <w:b/>
          <w:spacing w:val="-1"/>
          <w:w w:val="72"/>
          <w:sz w:val="32"/>
          <w:szCs w:val="32"/>
        </w:rPr>
        <w:t>ea</w:t>
      </w:r>
      <w:r>
        <w:rPr>
          <w:b/>
          <w:w w:val="72"/>
          <w:sz w:val="32"/>
          <w:szCs w:val="32"/>
        </w:rPr>
        <w:t>ch</w:t>
      </w:r>
      <w:r>
        <w:rPr>
          <w:b/>
          <w:spacing w:val="17"/>
          <w:w w:val="72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u</w:t>
      </w:r>
      <w:r>
        <w:rPr>
          <w:b/>
          <w:spacing w:val="2"/>
          <w:w w:val="65"/>
          <w:sz w:val="32"/>
          <w:szCs w:val="32"/>
        </w:rPr>
        <w:t>p</w:t>
      </w:r>
      <w:r>
        <w:rPr>
          <w:b/>
          <w:w w:val="73"/>
          <w:sz w:val="32"/>
          <w:szCs w:val="32"/>
        </w:rPr>
        <w:t>.</w:t>
      </w:r>
    </w:p>
    <w:p w:rsidR="00C87061" w:rsidRDefault="006E0E90">
      <w:pPr>
        <w:spacing w:before="22" w:line="325" w:lineRule="auto"/>
        <w:ind w:left="140" w:right="161"/>
        <w:rPr>
          <w:sz w:val="32"/>
          <w:szCs w:val="32"/>
        </w:rPr>
      </w:pPr>
      <w:r>
        <w:rPr>
          <w:i/>
          <w:color w:val="585858"/>
          <w:w w:val="76"/>
          <w:sz w:val="32"/>
          <w:szCs w:val="32"/>
        </w:rPr>
        <w:t>S</w:t>
      </w:r>
      <w:r>
        <w:rPr>
          <w:i/>
          <w:color w:val="585858"/>
          <w:spacing w:val="-1"/>
          <w:w w:val="76"/>
          <w:sz w:val="32"/>
          <w:szCs w:val="32"/>
        </w:rPr>
        <w:t>o</w:t>
      </w:r>
      <w:r>
        <w:rPr>
          <w:i/>
          <w:color w:val="585858"/>
          <w:spacing w:val="-2"/>
          <w:w w:val="73"/>
          <w:sz w:val="32"/>
          <w:szCs w:val="32"/>
        </w:rPr>
        <w:t>u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spacing w:val="-2"/>
          <w:w w:val="82"/>
          <w:sz w:val="32"/>
          <w:szCs w:val="32"/>
        </w:rPr>
        <w:t>ce</w:t>
      </w:r>
      <w:r>
        <w:rPr>
          <w:i/>
          <w:color w:val="585858"/>
          <w:w w:val="54"/>
          <w:sz w:val="32"/>
          <w:szCs w:val="32"/>
        </w:rPr>
        <w:t>:</w:t>
      </w:r>
      <w:r>
        <w:rPr>
          <w:i/>
          <w:color w:val="585858"/>
          <w:spacing w:val="-9"/>
          <w:sz w:val="32"/>
          <w:szCs w:val="32"/>
        </w:rPr>
        <w:t xml:space="preserve"> </w:t>
      </w:r>
      <w:r>
        <w:rPr>
          <w:i/>
          <w:color w:val="585858"/>
          <w:spacing w:val="1"/>
          <w:w w:val="73"/>
          <w:sz w:val="32"/>
          <w:szCs w:val="32"/>
        </w:rPr>
        <w:t>E</w:t>
      </w:r>
      <w:r>
        <w:rPr>
          <w:i/>
          <w:color w:val="585858"/>
          <w:w w:val="73"/>
          <w:sz w:val="32"/>
          <w:szCs w:val="32"/>
        </w:rPr>
        <w:t>d</w:t>
      </w:r>
      <w:r>
        <w:rPr>
          <w:i/>
          <w:color w:val="585858"/>
          <w:spacing w:val="-1"/>
          <w:w w:val="73"/>
          <w:sz w:val="32"/>
          <w:szCs w:val="32"/>
        </w:rPr>
        <w:t>en</w:t>
      </w:r>
      <w:r>
        <w:rPr>
          <w:i/>
          <w:color w:val="585858"/>
          <w:w w:val="73"/>
          <w:sz w:val="32"/>
          <w:szCs w:val="32"/>
        </w:rPr>
        <w:t>,</w:t>
      </w:r>
      <w:r>
        <w:rPr>
          <w:i/>
          <w:color w:val="585858"/>
          <w:spacing w:val="21"/>
          <w:w w:val="73"/>
          <w:sz w:val="32"/>
          <w:szCs w:val="32"/>
        </w:rPr>
        <w:t xml:space="preserve"> </w:t>
      </w:r>
      <w:r>
        <w:rPr>
          <w:i/>
          <w:color w:val="585858"/>
          <w:spacing w:val="1"/>
          <w:w w:val="73"/>
          <w:sz w:val="32"/>
          <w:szCs w:val="32"/>
        </w:rPr>
        <w:t>C</w:t>
      </w:r>
      <w:r>
        <w:rPr>
          <w:i/>
          <w:color w:val="585858"/>
          <w:w w:val="73"/>
          <w:sz w:val="32"/>
          <w:szCs w:val="32"/>
        </w:rPr>
        <w:t>.</w:t>
      </w:r>
      <w:r>
        <w:rPr>
          <w:i/>
          <w:color w:val="585858"/>
          <w:spacing w:val="9"/>
          <w:w w:val="73"/>
          <w:sz w:val="32"/>
          <w:szCs w:val="32"/>
        </w:rPr>
        <w:t xml:space="preserve"> </w:t>
      </w:r>
      <w:r>
        <w:rPr>
          <w:i/>
          <w:color w:val="585858"/>
          <w:spacing w:val="-1"/>
          <w:w w:val="73"/>
          <w:sz w:val="32"/>
          <w:szCs w:val="32"/>
        </w:rPr>
        <w:t>an</w:t>
      </w:r>
      <w:r>
        <w:rPr>
          <w:i/>
          <w:color w:val="585858"/>
          <w:w w:val="73"/>
          <w:sz w:val="32"/>
          <w:szCs w:val="32"/>
        </w:rPr>
        <w:t>d</w:t>
      </w:r>
      <w:r>
        <w:rPr>
          <w:i/>
          <w:color w:val="585858"/>
          <w:spacing w:val="25"/>
          <w:w w:val="73"/>
          <w:sz w:val="32"/>
          <w:szCs w:val="32"/>
        </w:rPr>
        <w:t xml:space="preserve"> </w:t>
      </w:r>
      <w:r>
        <w:rPr>
          <w:i/>
          <w:color w:val="585858"/>
          <w:spacing w:val="-1"/>
          <w:w w:val="71"/>
          <w:sz w:val="32"/>
          <w:szCs w:val="32"/>
        </w:rPr>
        <w:t>A</w:t>
      </w:r>
      <w:r>
        <w:rPr>
          <w:i/>
          <w:color w:val="585858"/>
          <w:spacing w:val="-2"/>
          <w:w w:val="82"/>
          <w:sz w:val="32"/>
          <w:szCs w:val="32"/>
        </w:rPr>
        <w:t>c</w:t>
      </w:r>
      <w:r>
        <w:rPr>
          <w:i/>
          <w:color w:val="585858"/>
          <w:w w:val="78"/>
          <w:sz w:val="32"/>
          <w:szCs w:val="32"/>
        </w:rPr>
        <w:t>k</w:t>
      </w:r>
      <w:r>
        <w:rPr>
          <w:i/>
          <w:color w:val="585858"/>
          <w:spacing w:val="-2"/>
          <w:w w:val="78"/>
          <w:sz w:val="32"/>
          <w:szCs w:val="32"/>
        </w:rPr>
        <w:t>e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spacing w:val="2"/>
          <w:w w:val="75"/>
          <w:sz w:val="32"/>
          <w:szCs w:val="32"/>
        </w:rPr>
        <w:t>m</w:t>
      </w:r>
      <w:r>
        <w:rPr>
          <w:i/>
          <w:color w:val="585858"/>
          <w:spacing w:val="-2"/>
          <w:w w:val="73"/>
          <w:sz w:val="32"/>
          <w:szCs w:val="32"/>
        </w:rPr>
        <w:t>ann</w:t>
      </w:r>
      <w:r>
        <w:rPr>
          <w:i/>
          <w:color w:val="585858"/>
          <w:w w:val="73"/>
          <w:sz w:val="32"/>
          <w:szCs w:val="32"/>
        </w:rPr>
        <w:t>,</w:t>
      </w:r>
      <w:r>
        <w:rPr>
          <w:i/>
          <w:color w:val="585858"/>
          <w:spacing w:val="-9"/>
          <w:sz w:val="32"/>
          <w:szCs w:val="32"/>
        </w:rPr>
        <w:t xml:space="preserve"> </w:t>
      </w:r>
      <w:r>
        <w:rPr>
          <w:i/>
          <w:color w:val="585858"/>
          <w:spacing w:val="-1"/>
          <w:w w:val="68"/>
          <w:sz w:val="32"/>
          <w:szCs w:val="32"/>
        </w:rPr>
        <w:t>F</w:t>
      </w:r>
      <w:r>
        <w:rPr>
          <w:i/>
          <w:color w:val="585858"/>
          <w:w w:val="68"/>
          <w:sz w:val="32"/>
          <w:szCs w:val="32"/>
        </w:rPr>
        <w:t>.</w:t>
      </w:r>
      <w:r>
        <w:rPr>
          <w:i/>
          <w:color w:val="585858"/>
          <w:spacing w:val="4"/>
          <w:w w:val="68"/>
          <w:sz w:val="32"/>
          <w:szCs w:val="32"/>
        </w:rPr>
        <w:t xml:space="preserve"> </w:t>
      </w:r>
      <w:r>
        <w:rPr>
          <w:i/>
          <w:color w:val="585858"/>
          <w:spacing w:val="1"/>
          <w:w w:val="68"/>
          <w:sz w:val="32"/>
          <w:szCs w:val="32"/>
        </w:rPr>
        <w:t>(</w:t>
      </w:r>
      <w:r>
        <w:rPr>
          <w:i/>
          <w:color w:val="585858"/>
          <w:spacing w:val="-1"/>
          <w:w w:val="68"/>
          <w:sz w:val="32"/>
          <w:szCs w:val="32"/>
        </w:rPr>
        <w:t>1998</w:t>
      </w:r>
      <w:r>
        <w:rPr>
          <w:i/>
          <w:color w:val="585858"/>
          <w:spacing w:val="1"/>
          <w:w w:val="68"/>
          <w:sz w:val="32"/>
          <w:szCs w:val="32"/>
        </w:rPr>
        <w:t>)</w:t>
      </w:r>
      <w:r>
        <w:rPr>
          <w:i/>
          <w:color w:val="585858"/>
          <w:w w:val="68"/>
          <w:sz w:val="32"/>
          <w:szCs w:val="32"/>
        </w:rPr>
        <w:t>.</w:t>
      </w:r>
      <w:r>
        <w:rPr>
          <w:i/>
          <w:color w:val="585858"/>
          <w:spacing w:val="45"/>
          <w:w w:val="68"/>
          <w:sz w:val="32"/>
          <w:szCs w:val="32"/>
        </w:rPr>
        <w:t xml:space="preserve"> </w:t>
      </w:r>
      <w:r>
        <w:rPr>
          <w:i/>
          <w:color w:val="585858"/>
          <w:spacing w:val="1"/>
          <w:w w:val="68"/>
          <w:sz w:val="32"/>
          <w:szCs w:val="32"/>
        </w:rPr>
        <w:t>M</w:t>
      </w:r>
      <w:r>
        <w:rPr>
          <w:i/>
          <w:color w:val="585858"/>
          <w:spacing w:val="-1"/>
          <w:w w:val="68"/>
          <w:sz w:val="32"/>
          <w:szCs w:val="32"/>
        </w:rPr>
        <w:t>a</w:t>
      </w:r>
      <w:r>
        <w:rPr>
          <w:i/>
          <w:color w:val="585858"/>
          <w:w w:val="68"/>
          <w:sz w:val="32"/>
          <w:szCs w:val="32"/>
        </w:rPr>
        <w:t>k</w:t>
      </w:r>
      <w:r>
        <w:rPr>
          <w:i/>
          <w:color w:val="585858"/>
          <w:spacing w:val="1"/>
          <w:w w:val="68"/>
          <w:sz w:val="32"/>
          <w:szCs w:val="32"/>
        </w:rPr>
        <w:t>i</w:t>
      </w:r>
      <w:r>
        <w:rPr>
          <w:i/>
          <w:color w:val="585858"/>
          <w:spacing w:val="-5"/>
          <w:w w:val="68"/>
          <w:sz w:val="32"/>
          <w:szCs w:val="32"/>
        </w:rPr>
        <w:t>n</w:t>
      </w:r>
      <w:r>
        <w:rPr>
          <w:i/>
          <w:color w:val="585858"/>
          <w:w w:val="68"/>
          <w:sz w:val="32"/>
          <w:szCs w:val="32"/>
        </w:rPr>
        <w:t>g</w:t>
      </w:r>
      <w:r>
        <w:rPr>
          <w:i/>
          <w:color w:val="585858"/>
          <w:spacing w:val="39"/>
          <w:w w:val="68"/>
          <w:sz w:val="32"/>
          <w:szCs w:val="32"/>
        </w:rPr>
        <w:t xml:space="preserve"> </w:t>
      </w:r>
      <w:r>
        <w:rPr>
          <w:i/>
          <w:color w:val="585858"/>
          <w:w w:val="68"/>
          <w:sz w:val="32"/>
          <w:szCs w:val="32"/>
        </w:rPr>
        <w:t>St</w:t>
      </w:r>
      <w:r>
        <w:rPr>
          <w:i/>
          <w:color w:val="585858"/>
          <w:spacing w:val="1"/>
          <w:w w:val="68"/>
          <w:sz w:val="32"/>
          <w:szCs w:val="32"/>
        </w:rPr>
        <w:t>r</w:t>
      </w:r>
      <w:r>
        <w:rPr>
          <w:i/>
          <w:color w:val="585858"/>
          <w:spacing w:val="-2"/>
          <w:w w:val="73"/>
          <w:sz w:val="32"/>
          <w:szCs w:val="32"/>
        </w:rPr>
        <w:t>a</w:t>
      </w:r>
      <w:r>
        <w:rPr>
          <w:i/>
          <w:color w:val="585858"/>
          <w:w w:val="76"/>
          <w:sz w:val="32"/>
          <w:szCs w:val="32"/>
        </w:rPr>
        <w:t>t</w:t>
      </w:r>
      <w:r>
        <w:rPr>
          <w:i/>
          <w:color w:val="585858"/>
          <w:spacing w:val="-3"/>
          <w:w w:val="76"/>
          <w:sz w:val="32"/>
          <w:szCs w:val="32"/>
        </w:rPr>
        <w:t>e</w:t>
      </w:r>
      <w:r>
        <w:rPr>
          <w:i/>
          <w:color w:val="585858"/>
          <w:w w:val="77"/>
          <w:sz w:val="32"/>
          <w:szCs w:val="32"/>
        </w:rPr>
        <w:t>g</w:t>
      </w:r>
      <w:r>
        <w:rPr>
          <w:i/>
          <w:color w:val="585858"/>
          <w:spacing w:val="1"/>
          <w:w w:val="77"/>
          <w:sz w:val="32"/>
          <w:szCs w:val="32"/>
        </w:rPr>
        <w:t>y</w:t>
      </w:r>
      <w:r>
        <w:rPr>
          <w:i/>
          <w:color w:val="585858"/>
          <w:w w:val="54"/>
          <w:sz w:val="32"/>
          <w:szCs w:val="32"/>
        </w:rPr>
        <w:t>:</w:t>
      </w:r>
      <w:r>
        <w:rPr>
          <w:i/>
          <w:color w:val="585858"/>
          <w:spacing w:val="-9"/>
          <w:sz w:val="32"/>
          <w:szCs w:val="32"/>
        </w:rPr>
        <w:t xml:space="preserve"> </w:t>
      </w:r>
      <w:r>
        <w:rPr>
          <w:i/>
          <w:color w:val="585858"/>
          <w:spacing w:val="-1"/>
          <w:w w:val="72"/>
          <w:sz w:val="32"/>
          <w:szCs w:val="32"/>
        </w:rPr>
        <w:t>Th</w:t>
      </w:r>
      <w:r>
        <w:rPr>
          <w:i/>
          <w:color w:val="585858"/>
          <w:w w:val="72"/>
          <w:sz w:val="32"/>
          <w:szCs w:val="32"/>
        </w:rPr>
        <w:t>e</w:t>
      </w:r>
      <w:r>
        <w:rPr>
          <w:i/>
          <w:color w:val="585858"/>
          <w:spacing w:val="15"/>
          <w:w w:val="72"/>
          <w:sz w:val="32"/>
          <w:szCs w:val="32"/>
        </w:rPr>
        <w:t xml:space="preserve"> </w:t>
      </w:r>
      <w:r>
        <w:rPr>
          <w:i/>
          <w:color w:val="585858"/>
          <w:w w:val="73"/>
          <w:sz w:val="32"/>
          <w:szCs w:val="32"/>
        </w:rPr>
        <w:t>J</w:t>
      </w:r>
      <w:r>
        <w:rPr>
          <w:i/>
          <w:color w:val="585858"/>
          <w:spacing w:val="-2"/>
          <w:w w:val="73"/>
          <w:sz w:val="32"/>
          <w:szCs w:val="32"/>
        </w:rPr>
        <w:t>ou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spacing w:val="-2"/>
          <w:w w:val="73"/>
          <w:sz w:val="32"/>
          <w:szCs w:val="32"/>
        </w:rPr>
        <w:t>n</w:t>
      </w:r>
      <w:r>
        <w:rPr>
          <w:i/>
          <w:color w:val="585858"/>
          <w:spacing w:val="-2"/>
          <w:w w:val="82"/>
          <w:sz w:val="32"/>
          <w:szCs w:val="32"/>
        </w:rPr>
        <w:t>e</w:t>
      </w:r>
      <w:r>
        <w:rPr>
          <w:i/>
          <w:color w:val="585858"/>
          <w:w w:val="74"/>
          <w:sz w:val="32"/>
          <w:szCs w:val="32"/>
        </w:rPr>
        <w:t>y</w:t>
      </w:r>
      <w:r>
        <w:rPr>
          <w:i/>
          <w:color w:val="585858"/>
          <w:spacing w:val="-8"/>
          <w:sz w:val="32"/>
          <w:szCs w:val="32"/>
        </w:rPr>
        <w:t xml:space="preserve"> </w:t>
      </w:r>
      <w:r>
        <w:rPr>
          <w:i/>
          <w:color w:val="585858"/>
          <w:spacing w:val="-1"/>
          <w:w w:val="70"/>
          <w:sz w:val="32"/>
          <w:szCs w:val="32"/>
        </w:rPr>
        <w:t>o</w:t>
      </w:r>
      <w:r>
        <w:rPr>
          <w:i/>
          <w:color w:val="585858"/>
          <w:w w:val="70"/>
          <w:sz w:val="32"/>
          <w:szCs w:val="32"/>
        </w:rPr>
        <w:t>f</w:t>
      </w:r>
      <w:r>
        <w:rPr>
          <w:i/>
          <w:color w:val="585858"/>
          <w:spacing w:val="16"/>
          <w:w w:val="70"/>
          <w:sz w:val="32"/>
          <w:szCs w:val="32"/>
        </w:rPr>
        <w:t xml:space="preserve"> </w:t>
      </w:r>
      <w:r>
        <w:rPr>
          <w:i/>
          <w:color w:val="585858"/>
          <w:spacing w:val="1"/>
          <w:w w:val="80"/>
          <w:sz w:val="32"/>
          <w:szCs w:val="32"/>
        </w:rPr>
        <w:t>S</w:t>
      </w:r>
      <w:r>
        <w:rPr>
          <w:i/>
          <w:color w:val="585858"/>
          <w:w w:val="65"/>
          <w:sz w:val="32"/>
          <w:szCs w:val="32"/>
        </w:rPr>
        <w:t>tr</w:t>
      </w:r>
      <w:r>
        <w:rPr>
          <w:i/>
          <w:color w:val="585858"/>
          <w:spacing w:val="-1"/>
          <w:w w:val="65"/>
          <w:sz w:val="32"/>
          <w:szCs w:val="32"/>
        </w:rPr>
        <w:t>a</w:t>
      </w:r>
      <w:r>
        <w:rPr>
          <w:i/>
          <w:color w:val="585858"/>
          <w:w w:val="76"/>
          <w:sz w:val="32"/>
          <w:szCs w:val="32"/>
        </w:rPr>
        <w:t>t</w:t>
      </w:r>
      <w:r>
        <w:rPr>
          <w:i/>
          <w:color w:val="585858"/>
          <w:spacing w:val="-3"/>
          <w:w w:val="76"/>
          <w:sz w:val="32"/>
          <w:szCs w:val="32"/>
        </w:rPr>
        <w:t>e</w:t>
      </w:r>
      <w:r>
        <w:rPr>
          <w:i/>
          <w:color w:val="585858"/>
          <w:w w:val="70"/>
          <w:sz w:val="32"/>
          <w:szCs w:val="32"/>
        </w:rPr>
        <w:t>g</w:t>
      </w:r>
      <w:r>
        <w:rPr>
          <w:i/>
          <w:color w:val="585858"/>
          <w:spacing w:val="2"/>
          <w:w w:val="70"/>
          <w:sz w:val="32"/>
          <w:szCs w:val="32"/>
        </w:rPr>
        <w:t>i</w:t>
      </w:r>
      <w:r>
        <w:rPr>
          <w:i/>
          <w:color w:val="585858"/>
          <w:w w:val="82"/>
          <w:sz w:val="32"/>
          <w:szCs w:val="32"/>
        </w:rPr>
        <w:t xml:space="preserve">c </w:t>
      </w:r>
      <w:r>
        <w:rPr>
          <w:i/>
          <w:color w:val="585858"/>
          <w:spacing w:val="1"/>
          <w:w w:val="72"/>
          <w:sz w:val="32"/>
          <w:szCs w:val="32"/>
        </w:rPr>
        <w:t>M</w:t>
      </w:r>
      <w:r>
        <w:rPr>
          <w:i/>
          <w:color w:val="585858"/>
          <w:spacing w:val="-1"/>
          <w:w w:val="72"/>
          <w:sz w:val="32"/>
          <w:szCs w:val="32"/>
        </w:rPr>
        <w:t>ana</w:t>
      </w:r>
      <w:r>
        <w:rPr>
          <w:i/>
          <w:color w:val="585858"/>
          <w:w w:val="72"/>
          <w:sz w:val="32"/>
          <w:szCs w:val="32"/>
        </w:rPr>
        <w:t>g</w:t>
      </w:r>
      <w:r>
        <w:rPr>
          <w:i/>
          <w:color w:val="585858"/>
          <w:spacing w:val="-1"/>
          <w:w w:val="72"/>
          <w:sz w:val="32"/>
          <w:szCs w:val="32"/>
        </w:rPr>
        <w:t>e</w:t>
      </w:r>
      <w:r>
        <w:rPr>
          <w:i/>
          <w:color w:val="585858"/>
          <w:spacing w:val="1"/>
          <w:w w:val="72"/>
          <w:sz w:val="32"/>
          <w:szCs w:val="32"/>
        </w:rPr>
        <w:t>m</w:t>
      </w:r>
      <w:r>
        <w:rPr>
          <w:i/>
          <w:color w:val="585858"/>
          <w:spacing w:val="-1"/>
          <w:w w:val="72"/>
          <w:sz w:val="32"/>
          <w:szCs w:val="32"/>
        </w:rPr>
        <w:t>en</w:t>
      </w:r>
      <w:r>
        <w:rPr>
          <w:i/>
          <w:color w:val="585858"/>
          <w:w w:val="72"/>
          <w:sz w:val="32"/>
          <w:szCs w:val="32"/>
        </w:rPr>
        <w:t>t,</w:t>
      </w:r>
      <w:r>
        <w:rPr>
          <w:i/>
          <w:color w:val="585858"/>
          <w:spacing w:val="41"/>
          <w:w w:val="72"/>
          <w:sz w:val="32"/>
          <w:szCs w:val="32"/>
        </w:rPr>
        <w:t xml:space="preserve"> </w:t>
      </w:r>
      <w:r>
        <w:rPr>
          <w:i/>
          <w:color w:val="585858"/>
          <w:spacing w:val="-1"/>
          <w:w w:val="72"/>
          <w:sz w:val="32"/>
          <w:szCs w:val="32"/>
        </w:rPr>
        <w:t>Lon</w:t>
      </w:r>
      <w:r>
        <w:rPr>
          <w:i/>
          <w:color w:val="585858"/>
          <w:w w:val="72"/>
          <w:sz w:val="32"/>
          <w:szCs w:val="32"/>
        </w:rPr>
        <w:t>d</w:t>
      </w:r>
      <w:r>
        <w:rPr>
          <w:i/>
          <w:color w:val="585858"/>
          <w:spacing w:val="-1"/>
          <w:w w:val="72"/>
          <w:sz w:val="32"/>
          <w:szCs w:val="32"/>
        </w:rPr>
        <w:t>o</w:t>
      </w:r>
      <w:r>
        <w:rPr>
          <w:i/>
          <w:color w:val="585858"/>
          <w:w w:val="72"/>
          <w:sz w:val="32"/>
          <w:szCs w:val="32"/>
        </w:rPr>
        <w:t>n</w:t>
      </w:r>
      <w:r>
        <w:rPr>
          <w:i/>
          <w:color w:val="585858"/>
          <w:spacing w:val="16"/>
          <w:w w:val="72"/>
          <w:sz w:val="32"/>
          <w:szCs w:val="32"/>
        </w:rPr>
        <w:t xml:space="preserve"> </w:t>
      </w:r>
      <w:r>
        <w:rPr>
          <w:i/>
          <w:color w:val="585858"/>
          <w:spacing w:val="-1"/>
          <w:w w:val="71"/>
          <w:sz w:val="32"/>
          <w:szCs w:val="32"/>
        </w:rPr>
        <w:t>A</w:t>
      </w:r>
      <w:r>
        <w:rPr>
          <w:i/>
          <w:color w:val="585858"/>
          <w:spacing w:val="-2"/>
          <w:w w:val="82"/>
          <w:sz w:val="32"/>
          <w:szCs w:val="32"/>
        </w:rPr>
        <w:t>c</w:t>
      </w:r>
      <w:r>
        <w:rPr>
          <w:i/>
          <w:color w:val="585858"/>
          <w:spacing w:val="5"/>
          <w:w w:val="74"/>
          <w:sz w:val="32"/>
          <w:szCs w:val="32"/>
        </w:rPr>
        <w:t>k</w:t>
      </w:r>
      <w:r>
        <w:rPr>
          <w:i/>
          <w:color w:val="585858"/>
          <w:spacing w:val="-2"/>
          <w:w w:val="82"/>
          <w:sz w:val="32"/>
          <w:szCs w:val="32"/>
        </w:rPr>
        <w:t>e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spacing w:val="2"/>
          <w:w w:val="75"/>
          <w:sz w:val="32"/>
          <w:szCs w:val="32"/>
        </w:rPr>
        <w:t>m</w:t>
      </w:r>
      <w:r>
        <w:rPr>
          <w:i/>
          <w:color w:val="585858"/>
          <w:spacing w:val="-2"/>
          <w:w w:val="73"/>
          <w:sz w:val="32"/>
          <w:szCs w:val="32"/>
        </w:rPr>
        <w:t>an</w:t>
      </w:r>
      <w:r>
        <w:rPr>
          <w:i/>
          <w:color w:val="585858"/>
          <w:w w:val="73"/>
          <w:sz w:val="32"/>
          <w:szCs w:val="32"/>
        </w:rPr>
        <w:t>n</w:t>
      </w:r>
      <w:r>
        <w:rPr>
          <w:i/>
          <w:color w:val="585858"/>
          <w:spacing w:val="-10"/>
          <w:sz w:val="32"/>
          <w:szCs w:val="32"/>
        </w:rPr>
        <w:t xml:space="preserve"> </w:t>
      </w:r>
      <w:r>
        <w:rPr>
          <w:i/>
          <w:color w:val="585858"/>
          <w:spacing w:val="-1"/>
          <w:w w:val="72"/>
          <w:sz w:val="32"/>
          <w:szCs w:val="32"/>
        </w:rPr>
        <w:t>A</w:t>
      </w:r>
      <w:r>
        <w:rPr>
          <w:i/>
          <w:color w:val="585858"/>
          <w:w w:val="72"/>
          <w:sz w:val="32"/>
          <w:szCs w:val="32"/>
        </w:rPr>
        <w:t>.</w:t>
      </w:r>
      <w:r>
        <w:rPr>
          <w:i/>
          <w:color w:val="585858"/>
          <w:spacing w:val="12"/>
          <w:w w:val="72"/>
          <w:sz w:val="32"/>
          <w:szCs w:val="32"/>
        </w:rPr>
        <w:t xml:space="preserve"> </w:t>
      </w:r>
      <w:r>
        <w:rPr>
          <w:i/>
          <w:color w:val="585858"/>
          <w:spacing w:val="-1"/>
          <w:w w:val="72"/>
          <w:sz w:val="32"/>
          <w:szCs w:val="32"/>
        </w:rPr>
        <w:t>an</w:t>
      </w:r>
      <w:r>
        <w:rPr>
          <w:i/>
          <w:color w:val="585858"/>
          <w:w w:val="72"/>
          <w:sz w:val="32"/>
          <w:szCs w:val="32"/>
        </w:rPr>
        <w:t>d</w:t>
      </w:r>
      <w:r>
        <w:rPr>
          <w:i/>
          <w:color w:val="585858"/>
          <w:spacing w:val="30"/>
          <w:w w:val="72"/>
          <w:sz w:val="32"/>
          <w:szCs w:val="32"/>
        </w:rPr>
        <w:t xml:space="preserve"> </w:t>
      </w:r>
      <w:r>
        <w:rPr>
          <w:i/>
          <w:color w:val="585858"/>
          <w:w w:val="72"/>
          <w:sz w:val="32"/>
          <w:szCs w:val="32"/>
        </w:rPr>
        <w:t>E</w:t>
      </w:r>
      <w:r>
        <w:rPr>
          <w:i/>
          <w:color w:val="585858"/>
          <w:spacing w:val="1"/>
          <w:w w:val="72"/>
          <w:sz w:val="32"/>
          <w:szCs w:val="32"/>
        </w:rPr>
        <w:t>d</w:t>
      </w:r>
      <w:r>
        <w:rPr>
          <w:i/>
          <w:color w:val="585858"/>
          <w:spacing w:val="-1"/>
          <w:w w:val="72"/>
          <w:sz w:val="32"/>
          <w:szCs w:val="32"/>
        </w:rPr>
        <w:t>e</w:t>
      </w:r>
      <w:r>
        <w:rPr>
          <w:i/>
          <w:color w:val="585858"/>
          <w:w w:val="72"/>
          <w:sz w:val="32"/>
          <w:szCs w:val="32"/>
        </w:rPr>
        <w:t>n</w:t>
      </w:r>
      <w:r>
        <w:rPr>
          <w:i/>
          <w:color w:val="585858"/>
          <w:spacing w:val="28"/>
          <w:w w:val="72"/>
          <w:sz w:val="32"/>
          <w:szCs w:val="32"/>
        </w:rPr>
        <w:t xml:space="preserve"> </w:t>
      </w:r>
      <w:r>
        <w:rPr>
          <w:i/>
          <w:color w:val="585858"/>
          <w:spacing w:val="1"/>
          <w:w w:val="72"/>
          <w:sz w:val="32"/>
          <w:szCs w:val="32"/>
        </w:rPr>
        <w:t>C</w:t>
      </w:r>
      <w:r>
        <w:rPr>
          <w:i/>
          <w:color w:val="585858"/>
          <w:w w:val="72"/>
          <w:sz w:val="32"/>
          <w:szCs w:val="32"/>
        </w:rPr>
        <w:t>.</w:t>
      </w:r>
      <w:r>
        <w:rPr>
          <w:i/>
          <w:color w:val="585858"/>
          <w:spacing w:val="7"/>
          <w:w w:val="72"/>
          <w:sz w:val="32"/>
          <w:szCs w:val="32"/>
        </w:rPr>
        <w:t xml:space="preserve"> </w:t>
      </w:r>
      <w:r>
        <w:rPr>
          <w:i/>
          <w:color w:val="585858"/>
          <w:spacing w:val="-2"/>
          <w:w w:val="72"/>
          <w:sz w:val="32"/>
          <w:szCs w:val="32"/>
        </w:rPr>
        <w:t>(</w:t>
      </w:r>
      <w:r>
        <w:rPr>
          <w:i/>
          <w:color w:val="585858"/>
          <w:spacing w:val="-1"/>
          <w:w w:val="72"/>
          <w:sz w:val="32"/>
          <w:szCs w:val="32"/>
        </w:rPr>
        <w:t>20</w:t>
      </w:r>
      <w:r>
        <w:rPr>
          <w:i/>
          <w:color w:val="585858"/>
          <w:spacing w:val="4"/>
          <w:w w:val="72"/>
          <w:sz w:val="32"/>
          <w:szCs w:val="32"/>
        </w:rPr>
        <w:t>1</w:t>
      </w:r>
      <w:r>
        <w:rPr>
          <w:i/>
          <w:color w:val="585858"/>
          <w:spacing w:val="1"/>
          <w:w w:val="72"/>
          <w:sz w:val="32"/>
          <w:szCs w:val="32"/>
        </w:rPr>
        <w:t>-</w:t>
      </w:r>
      <w:r>
        <w:rPr>
          <w:i/>
          <w:color w:val="585858"/>
          <w:spacing w:val="-1"/>
          <w:w w:val="72"/>
          <w:sz w:val="32"/>
          <w:szCs w:val="32"/>
        </w:rPr>
        <w:t>1</w:t>
      </w:r>
      <w:r>
        <w:rPr>
          <w:i/>
          <w:color w:val="585858"/>
          <w:spacing w:val="1"/>
          <w:w w:val="72"/>
          <w:sz w:val="32"/>
          <w:szCs w:val="32"/>
        </w:rPr>
        <w:t>)</w:t>
      </w:r>
      <w:r>
        <w:rPr>
          <w:i/>
          <w:color w:val="585858"/>
          <w:w w:val="72"/>
          <w:sz w:val="32"/>
          <w:szCs w:val="32"/>
        </w:rPr>
        <w:t>,</w:t>
      </w:r>
      <w:r>
        <w:rPr>
          <w:i/>
          <w:color w:val="585858"/>
          <w:spacing w:val="-1"/>
          <w:w w:val="72"/>
          <w:sz w:val="32"/>
          <w:szCs w:val="32"/>
        </w:rPr>
        <w:t xml:space="preserve"> </w:t>
      </w:r>
      <w:r>
        <w:rPr>
          <w:i/>
          <w:color w:val="585858"/>
          <w:spacing w:val="1"/>
          <w:w w:val="72"/>
          <w:sz w:val="32"/>
          <w:szCs w:val="32"/>
        </w:rPr>
        <w:t>S</w:t>
      </w:r>
      <w:r>
        <w:rPr>
          <w:i/>
          <w:color w:val="585858"/>
          <w:w w:val="72"/>
          <w:sz w:val="32"/>
          <w:szCs w:val="32"/>
        </w:rPr>
        <w:t>tr</w:t>
      </w:r>
      <w:r>
        <w:rPr>
          <w:i/>
          <w:color w:val="585858"/>
          <w:spacing w:val="-1"/>
          <w:w w:val="72"/>
          <w:sz w:val="32"/>
          <w:szCs w:val="32"/>
        </w:rPr>
        <w:t>a</w:t>
      </w:r>
      <w:r>
        <w:rPr>
          <w:i/>
          <w:color w:val="585858"/>
          <w:w w:val="72"/>
          <w:sz w:val="32"/>
          <w:szCs w:val="32"/>
        </w:rPr>
        <w:t>t</w:t>
      </w:r>
      <w:r>
        <w:rPr>
          <w:i/>
          <w:color w:val="585858"/>
          <w:spacing w:val="-2"/>
          <w:w w:val="72"/>
          <w:sz w:val="32"/>
          <w:szCs w:val="32"/>
        </w:rPr>
        <w:t>e</w:t>
      </w:r>
      <w:r>
        <w:rPr>
          <w:i/>
          <w:color w:val="585858"/>
          <w:w w:val="72"/>
          <w:sz w:val="32"/>
          <w:szCs w:val="32"/>
        </w:rPr>
        <w:t>g</w:t>
      </w:r>
      <w:r>
        <w:rPr>
          <w:i/>
          <w:color w:val="585858"/>
          <w:spacing w:val="1"/>
          <w:w w:val="72"/>
          <w:sz w:val="32"/>
          <w:szCs w:val="32"/>
        </w:rPr>
        <w:t>i</w:t>
      </w:r>
      <w:r>
        <w:rPr>
          <w:i/>
          <w:color w:val="585858"/>
          <w:w w:val="72"/>
          <w:sz w:val="32"/>
          <w:szCs w:val="32"/>
        </w:rPr>
        <w:t>c</w:t>
      </w:r>
      <w:r>
        <w:rPr>
          <w:i/>
          <w:color w:val="585858"/>
          <w:spacing w:val="17"/>
          <w:w w:val="72"/>
          <w:sz w:val="32"/>
          <w:szCs w:val="32"/>
        </w:rPr>
        <w:t xml:space="preserve"> </w:t>
      </w:r>
      <w:r>
        <w:rPr>
          <w:i/>
          <w:color w:val="585858"/>
          <w:spacing w:val="1"/>
          <w:w w:val="72"/>
          <w:sz w:val="32"/>
          <w:szCs w:val="32"/>
        </w:rPr>
        <w:t>M</w:t>
      </w:r>
      <w:r>
        <w:rPr>
          <w:i/>
          <w:color w:val="585858"/>
          <w:spacing w:val="-1"/>
          <w:w w:val="72"/>
          <w:sz w:val="32"/>
          <w:szCs w:val="32"/>
        </w:rPr>
        <w:t>ana</w:t>
      </w:r>
      <w:r>
        <w:rPr>
          <w:i/>
          <w:color w:val="585858"/>
          <w:w w:val="72"/>
          <w:sz w:val="32"/>
          <w:szCs w:val="32"/>
        </w:rPr>
        <w:t>g</w:t>
      </w:r>
      <w:r>
        <w:rPr>
          <w:i/>
          <w:color w:val="585858"/>
          <w:spacing w:val="-1"/>
          <w:w w:val="72"/>
          <w:sz w:val="32"/>
          <w:szCs w:val="32"/>
        </w:rPr>
        <w:t>e</w:t>
      </w:r>
      <w:r>
        <w:rPr>
          <w:i/>
          <w:color w:val="585858"/>
          <w:spacing w:val="1"/>
          <w:w w:val="72"/>
          <w:sz w:val="32"/>
          <w:szCs w:val="32"/>
        </w:rPr>
        <w:t>m</w:t>
      </w:r>
      <w:r>
        <w:rPr>
          <w:i/>
          <w:color w:val="585858"/>
          <w:spacing w:val="-1"/>
          <w:w w:val="72"/>
          <w:sz w:val="32"/>
          <w:szCs w:val="32"/>
        </w:rPr>
        <w:t>en</w:t>
      </w:r>
      <w:r>
        <w:rPr>
          <w:i/>
          <w:color w:val="585858"/>
          <w:w w:val="72"/>
          <w:sz w:val="32"/>
          <w:szCs w:val="32"/>
        </w:rPr>
        <w:t>t</w:t>
      </w:r>
      <w:r>
        <w:rPr>
          <w:i/>
          <w:color w:val="585858"/>
          <w:spacing w:val="46"/>
          <w:w w:val="72"/>
          <w:sz w:val="32"/>
          <w:szCs w:val="32"/>
        </w:rPr>
        <w:t xml:space="preserve"> </w:t>
      </w:r>
      <w:r>
        <w:rPr>
          <w:i/>
          <w:color w:val="585858"/>
          <w:spacing w:val="-1"/>
          <w:w w:val="72"/>
          <w:sz w:val="32"/>
          <w:szCs w:val="32"/>
        </w:rPr>
        <w:t>o</w:t>
      </w:r>
      <w:r>
        <w:rPr>
          <w:i/>
          <w:color w:val="585858"/>
          <w:w w:val="72"/>
          <w:sz w:val="32"/>
          <w:szCs w:val="32"/>
        </w:rPr>
        <w:t>f</w:t>
      </w:r>
      <w:r>
        <w:rPr>
          <w:i/>
          <w:color w:val="585858"/>
          <w:spacing w:val="9"/>
          <w:w w:val="72"/>
          <w:sz w:val="32"/>
          <w:szCs w:val="32"/>
        </w:rPr>
        <w:t xml:space="preserve"> </w:t>
      </w:r>
      <w:r>
        <w:rPr>
          <w:i/>
          <w:color w:val="585858"/>
          <w:spacing w:val="1"/>
          <w:w w:val="80"/>
          <w:sz w:val="32"/>
          <w:szCs w:val="32"/>
        </w:rPr>
        <w:t>S</w:t>
      </w:r>
      <w:r>
        <w:rPr>
          <w:i/>
          <w:color w:val="585858"/>
          <w:w w:val="70"/>
          <w:sz w:val="32"/>
          <w:szCs w:val="32"/>
        </w:rPr>
        <w:t>t</w:t>
      </w:r>
      <w:r>
        <w:rPr>
          <w:i/>
          <w:color w:val="585858"/>
          <w:spacing w:val="-3"/>
          <w:w w:val="70"/>
          <w:sz w:val="32"/>
          <w:szCs w:val="32"/>
        </w:rPr>
        <w:t>a</w:t>
      </w:r>
      <w:r>
        <w:rPr>
          <w:i/>
          <w:color w:val="585858"/>
          <w:w w:val="78"/>
          <w:sz w:val="32"/>
          <w:szCs w:val="32"/>
        </w:rPr>
        <w:t>k</w:t>
      </w:r>
      <w:r>
        <w:rPr>
          <w:i/>
          <w:color w:val="585858"/>
          <w:spacing w:val="-2"/>
          <w:w w:val="78"/>
          <w:sz w:val="32"/>
          <w:szCs w:val="32"/>
        </w:rPr>
        <w:t>e</w:t>
      </w:r>
      <w:r>
        <w:rPr>
          <w:i/>
          <w:color w:val="585858"/>
          <w:spacing w:val="-2"/>
          <w:w w:val="73"/>
          <w:sz w:val="32"/>
          <w:szCs w:val="32"/>
        </w:rPr>
        <w:t>ho</w:t>
      </w:r>
      <w:r>
        <w:rPr>
          <w:i/>
          <w:color w:val="585858"/>
          <w:spacing w:val="1"/>
          <w:w w:val="52"/>
          <w:sz w:val="32"/>
          <w:szCs w:val="32"/>
        </w:rPr>
        <w:t>l</w:t>
      </w:r>
      <w:r>
        <w:rPr>
          <w:i/>
          <w:color w:val="585858"/>
          <w:w w:val="81"/>
          <w:sz w:val="32"/>
          <w:szCs w:val="32"/>
        </w:rPr>
        <w:t>d</w:t>
      </w:r>
      <w:r>
        <w:rPr>
          <w:i/>
          <w:color w:val="585858"/>
          <w:spacing w:val="-1"/>
          <w:w w:val="81"/>
          <w:sz w:val="32"/>
          <w:szCs w:val="32"/>
        </w:rPr>
        <w:t>e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w w:val="54"/>
          <w:sz w:val="32"/>
          <w:szCs w:val="32"/>
        </w:rPr>
        <w:t xml:space="preserve">: </w:t>
      </w:r>
      <w:r>
        <w:rPr>
          <w:i/>
          <w:color w:val="585858"/>
          <w:spacing w:val="-2"/>
          <w:w w:val="65"/>
          <w:sz w:val="32"/>
          <w:szCs w:val="32"/>
        </w:rPr>
        <w:t>T</w:t>
      </w:r>
      <w:r>
        <w:rPr>
          <w:i/>
          <w:color w:val="585858"/>
          <w:spacing w:val="-2"/>
          <w:w w:val="73"/>
          <w:sz w:val="32"/>
          <w:szCs w:val="32"/>
        </w:rPr>
        <w:t>h</w:t>
      </w:r>
      <w:r>
        <w:rPr>
          <w:i/>
          <w:color w:val="585858"/>
          <w:spacing w:val="-2"/>
          <w:w w:val="82"/>
          <w:sz w:val="32"/>
          <w:szCs w:val="32"/>
        </w:rPr>
        <w:t>e</w:t>
      </w:r>
      <w:r>
        <w:rPr>
          <w:i/>
          <w:color w:val="585858"/>
          <w:spacing w:val="-2"/>
          <w:w w:val="73"/>
          <w:sz w:val="32"/>
          <w:szCs w:val="32"/>
        </w:rPr>
        <w:t>o</w:t>
      </w:r>
      <w:r>
        <w:rPr>
          <w:i/>
          <w:color w:val="585858"/>
          <w:spacing w:val="2"/>
          <w:w w:val="56"/>
          <w:sz w:val="32"/>
          <w:szCs w:val="32"/>
        </w:rPr>
        <w:t>r</w:t>
      </w:r>
      <w:r>
        <w:rPr>
          <w:i/>
          <w:color w:val="585858"/>
          <w:w w:val="74"/>
          <w:sz w:val="32"/>
          <w:szCs w:val="32"/>
        </w:rPr>
        <w:t>y</w:t>
      </w:r>
      <w:r>
        <w:rPr>
          <w:i/>
          <w:color w:val="585858"/>
          <w:spacing w:val="-8"/>
          <w:sz w:val="32"/>
          <w:szCs w:val="32"/>
        </w:rPr>
        <w:t xml:space="preserve"> </w:t>
      </w:r>
      <w:r>
        <w:rPr>
          <w:i/>
          <w:color w:val="585858"/>
          <w:spacing w:val="-1"/>
          <w:w w:val="75"/>
          <w:sz w:val="32"/>
          <w:szCs w:val="32"/>
        </w:rPr>
        <w:t>an</w:t>
      </w:r>
      <w:r>
        <w:rPr>
          <w:i/>
          <w:color w:val="585858"/>
          <w:w w:val="75"/>
          <w:sz w:val="32"/>
          <w:szCs w:val="32"/>
        </w:rPr>
        <w:t>d</w:t>
      </w:r>
      <w:r>
        <w:rPr>
          <w:i/>
          <w:color w:val="585858"/>
          <w:spacing w:val="14"/>
          <w:w w:val="75"/>
          <w:sz w:val="32"/>
          <w:szCs w:val="32"/>
        </w:rPr>
        <w:t xml:space="preserve"> </w:t>
      </w:r>
      <w:r>
        <w:rPr>
          <w:i/>
          <w:color w:val="585858"/>
          <w:w w:val="62"/>
          <w:sz w:val="32"/>
          <w:szCs w:val="32"/>
        </w:rPr>
        <w:t>P</w:t>
      </w:r>
      <w:r>
        <w:rPr>
          <w:i/>
          <w:color w:val="585858"/>
          <w:spacing w:val="2"/>
          <w:w w:val="62"/>
          <w:sz w:val="32"/>
          <w:szCs w:val="32"/>
        </w:rPr>
        <w:t>r</w:t>
      </w:r>
      <w:r>
        <w:rPr>
          <w:i/>
          <w:color w:val="585858"/>
          <w:spacing w:val="-2"/>
          <w:w w:val="73"/>
          <w:sz w:val="32"/>
          <w:szCs w:val="32"/>
        </w:rPr>
        <w:t>a</w:t>
      </w:r>
      <w:r>
        <w:rPr>
          <w:i/>
          <w:color w:val="585858"/>
          <w:spacing w:val="-2"/>
          <w:w w:val="82"/>
          <w:sz w:val="32"/>
          <w:szCs w:val="32"/>
        </w:rPr>
        <w:t>c</w:t>
      </w:r>
      <w:r>
        <w:rPr>
          <w:i/>
          <w:color w:val="585858"/>
          <w:w w:val="69"/>
          <w:sz w:val="32"/>
          <w:szCs w:val="32"/>
        </w:rPr>
        <w:t>ti</w:t>
      </w:r>
      <w:r>
        <w:rPr>
          <w:i/>
          <w:color w:val="585858"/>
          <w:spacing w:val="-2"/>
          <w:w w:val="69"/>
          <w:sz w:val="32"/>
          <w:szCs w:val="32"/>
        </w:rPr>
        <w:t>c</w:t>
      </w:r>
      <w:r>
        <w:rPr>
          <w:i/>
          <w:color w:val="585858"/>
          <w:w w:val="82"/>
          <w:sz w:val="32"/>
          <w:szCs w:val="32"/>
        </w:rPr>
        <w:t>e</w:t>
      </w:r>
    </w:p>
    <w:p w:rsidR="00C87061" w:rsidRDefault="00C87061">
      <w:pPr>
        <w:spacing w:line="200" w:lineRule="exact"/>
      </w:pPr>
    </w:p>
    <w:p w:rsidR="00C87061" w:rsidRDefault="00C87061">
      <w:pPr>
        <w:spacing w:before="19" w:line="280" w:lineRule="exact"/>
        <w:rPr>
          <w:sz w:val="28"/>
          <w:szCs w:val="28"/>
        </w:rPr>
      </w:pPr>
    </w:p>
    <w:p w:rsidR="00C87061" w:rsidRDefault="006E0E90">
      <w:pPr>
        <w:spacing w:line="335" w:lineRule="auto"/>
        <w:ind w:left="140" w:right="85" w:firstLine="721"/>
        <w:rPr>
          <w:sz w:val="32"/>
          <w:szCs w:val="32"/>
        </w:rPr>
      </w:pP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-4"/>
          <w:w w:val="70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ra</w:t>
      </w:r>
      <w:r>
        <w:rPr>
          <w:spacing w:val="-1"/>
          <w:w w:val="70"/>
          <w:sz w:val="32"/>
          <w:szCs w:val="32"/>
        </w:rPr>
        <w:t>n</w:t>
      </w:r>
      <w:r>
        <w:rPr>
          <w:w w:val="70"/>
          <w:sz w:val="32"/>
          <w:szCs w:val="32"/>
        </w:rPr>
        <w:t>k</w:t>
      </w:r>
      <w:r>
        <w:rPr>
          <w:spacing w:val="1"/>
          <w:w w:val="70"/>
          <w:sz w:val="32"/>
          <w:szCs w:val="32"/>
        </w:rPr>
        <w:t>i</w:t>
      </w:r>
      <w:r>
        <w:rPr>
          <w:spacing w:val="-1"/>
          <w:w w:val="70"/>
          <w:sz w:val="32"/>
          <w:szCs w:val="32"/>
        </w:rPr>
        <w:t>n</w:t>
      </w:r>
      <w:r>
        <w:rPr>
          <w:w w:val="70"/>
          <w:sz w:val="32"/>
          <w:szCs w:val="32"/>
        </w:rPr>
        <w:t>g</w:t>
      </w:r>
      <w:r>
        <w:rPr>
          <w:spacing w:val="13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6"/>
          <w:sz w:val="32"/>
          <w:szCs w:val="32"/>
        </w:rPr>
        <w:t xml:space="preserve"> </w:t>
      </w:r>
      <w:r>
        <w:rPr>
          <w:spacing w:val="1"/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tr</w:t>
      </w:r>
      <w:r>
        <w:rPr>
          <w:spacing w:val="1"/>
          <w:w w:val="68"/>
          <w:sz w:val="32"/>
          <w:szCs w:val="32"/>
        </w:rPr>
        <w:t>i</w:t>
      </w:r>
      <w:r>
        <w:rPr>
          <w:w w:val="68"/>
          <w:sz w:val="32"/>
          <w:szCs w:val="32"/>
        </w:rPr>
        <w:t>x</w:t>
      </w:r>
      <w:r>
        <w:rPr>
          <w:spacing w:val="-1"/>
          <w:w w:val="68"/>
          <w:sz w:val="32"/>
          <w:szCs w:val="32"/>
        </w:rPr>
        <w:t xml:space="preserve"> cha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t</w:t>
      </w:r>
      <w:r>
        <w:rPr>
          <w:spacing w:val="43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ca</w:t>
      </w:r>
      <w:r>
        <w:rPr>
          <w:w w:val="68"/>
          <w:sz w:val="32"/>
          <w:szCs w:val="32"/>
        </w:rPr>
        <w:t>n</w:t>
      </w:r>
      <w:r>
        <w:rPr>
          <w:spacing w:val="47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be</w:t>
      </w:r>
      <w:r>
        <w:rPr>
          <w:spacing w:val="37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d</w:t>
      </w:r>
      <w:r>
        <w:rPr>
          <w:spacing w:val="1"/>
          <w:w w:val="68"/>
          <w:sz w:val="32"/>
          <w:szCs w:val="32"/>
        </w:rPr>
        <w:t>i</w:t>
      </w:r>
      <w:r>
        <w:rPr>
          <w:w w:val="68"/>
          <w:sz w:val="32"/>
          <w:szCs w:val="32"/>
        </w:rPr>
        <w:t>v</w:t>
      </w:r>
      <w:r>
        <w:rPr>
          <w:spacing w:val="1"/>
          <w:w w:val="68"/>
          <w:sz w:val="32"/>
          <w:szCs w:val="32"/>
        </w:rPr>
        <w:t>i</w:t>
      </w:r>
      <w:r>
        <w:rPr>
          <w:w w:val="68"/>
          <w:sz w:val="32"/>
          <w:szCs w:val="32"/>
        </w:rPr>
        <w:t>d</w:t>
      </w:r>
      <w:r>
        <w:rPr>
          <w:spacing w:val="-1"/>
          <w:w w:val="68"/>
          <w:sz w:val="32"/>
          <w:szCs w:val="32"/>
        </w:rPr>
        <w:t>e</w:t>
      </w:r>
      <w:r>
        <w:rPr>
          <w:w w:val="68"/>
          <w:sz w:val="32"/>
          <w:szCs w:val="32"/>
        </w:rPr>
        <w:t>d</w:t>
      </w:r>
      <w:r>
        <w:rPr>
          <w:spacing w:val="46"/>
          <w:w w:val="6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-2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4</w:t>
      </w:r>
      <w:r>
        <w:rPr>
          <w:spacing w:val="-10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ou</w:t>
      </w:r>
      <w:r>
        <w:rPr>
          <w:w w:val="74"/>
          <w:sz w:val="32"/>
          <w:szCs w:val="32"/>
        </w:rPr>
        <w:t>ps</w:t>
      </w:r>
      <w:r>
        <w:rPr>
          <w:spacing w:val="13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 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1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2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4"/>
          <w:w w:val="82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76"/>
          <w:sz w:val="32"/>
          <w:szCs w:val="32"/>
        </w:rPr>
        <w:t>s:</w:t>
      </w:r>
    </w:p>
    <w:p w:rsidR="00C87061" w:rsidRDefault="006E0E90">
      <w:pPr>
        <w:spacing w:line="332" w:lineRule="auto"/>
        <w:ind w:left="1221" w:right="68" w:hanging="360"/>
        <w:jc w:val="both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1</w:t>
      </w:r>
      <w:r>
        <w:rPr>
          <w:b/>
          <w:w w:val="72"/>
          <w:sz w:val="32"/>
          <w:szCs w:val="32"/>
        </w:rPr>
        <w:t xml:space="preserve">.  </w:t>
      </w:r>
      <w:r>
        <w:rPr>
          <w:b/>
          <w:spacing w:val="15"/>
          <w:w w:val="72"/>
          <w:sz w:val="32"/>
          <w:szCs w:val="32"/>
        </w:rPr>
        <w:t xml:space="preserve"> </w:t>
      </w:r>
      <w:r>
        <w:rPr>
          <w:b/>
          <w:spacing w:val="-1"/>
          <w:w w:val="56"/>
          <w:sz w:val="32"/>
          <w:szCs w:val="32"/>
        </w:rPr>
        <w:t>K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65"/>
          <w:sz w:val="32"/>
          <w:szCs w:val="32"/>
        </w:rPr>
        <w:t>y</w:t>
      </w:r>
      <w:r>
        <w:rPr>
          <w:b/>
          <w:spacing w:val="6"/>
          <w:sz w:val="32"/>
          <w:szCs w:val="32"/>
        </w:rPr>
        <w:t xml:space="preserve"> </w:t>
      </w: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73"/>
          <w:sz w:val="32"/>
          <w:szCs w:val="32"/>
        </w:rPr>
        <w:t>a</w:t>
      </w:r>
      <w:r>
        <w:rPr>
          <w:b/>
          <w:spacing w:val="-5"/>
          <w:w w:val="65"/>
          <w:sz w:val="32"/>
          <w:szCs w:val="32"/>
        </w:rPr>
        <w:t>y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  <w:r>
        <w:rPr>
          <w:b/>
          <w:spacing w:val="-6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f</w:t>
      </w:r>
      <w:r>
        <w:rPr>
          <w:spacing w:val="-2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s</w:t>
      </w:r>
      <w:r>
        <w:rPr>
          <w:spacing w:val="31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10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3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7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11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5"/>
          <w:w w:val="65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w</w:t>
      </w:r>
      <w:r>
        <w:rPr>
          <w:spacing w:val="-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o</w:t>
      </w:r>
      <w:r>
        <w:rPr>
          <w:spacing w:val="-7"/>
          <w:w w:val="73"/>
          <w:sz w:val="32"/>
          <w:szCs w:val="32"/>
        </w:rPr>
        <w:t xml:space="preserve"> </w:t>
      </w:r>
      <w:r w:rsidR="009511C6">
        <w:rPr>
          <w:w w:val="73"/>
          <w:sz w:val="32"/>
          <w:szCs w:val="32"/>
        </w:rPr>
        <w:t>p</w:t>
      </w:r>
      <w:r w:rsidR="009511C6">
        <w:rPr>
          <w:spacing w:val="-1"/>
          <w:w w:val="73"/>
          <w:sz w:val="32"/>
          <w:szCs w:val="32"/>
        </w:rPr>
        <w:t>o</w:t>
      </w:r>
      <w:r w:rsidR="009511C6">
        <w:rPr>
          <w:w w:val="73"/>
          <w:sz w:val="32"/>
          <w:szCs w:val="32"/>
        </w:rPr>
        <w:t>ss</w:t>
      </w:r>
      <w:r w:rsidR="009511C6">
        <w:rPr>
          <w:spacing w:val="-1"/>
          <w:w w:val="73"/>
          <w:sz w:val="32"/>
          <w:szCs w:val="32"/>
        </w:rPr>
        <w:t>e</w:t>
      </w:r>
      <w:r w:rsidR="009511C6">
        <w:rPr>
          <w:w w:val="73"/>
          <w:sz w:val="32"/>
          <w:szCs w:val="32"/>
        </w:rPr>
        <w:t xml:space="preserve">ss </w:t>
      </w:r>
      <w:r w:rsidR="009511C6">
        <w:rPr>
          <w:spacing w:val="30"/>
          <w:w w:val="73"/>
          <w:sz w:val="32"/>
          <w:szCs w:val="32"/>
        </w:rPr>
        <w:t>the</w:t>
      </w:r>
      <w:r>
        <w:rPr>
          <w:spacing w:val="31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9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 xml:space="preserve">to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68"/>
          <w:sz w:val="32"/>
          <w:szCs w:val="32"/>
        </w:rPr>
        <w:t>tiv</w:t>
      </w:r>
      <w:r>
        <w:rPr>
          <w:spacing w:val="-2"/>
          <w:w w:val="68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1"/>
          <w:w w:val="65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24"/>
          <w:w w:val="6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w w:val="68"/>
          <w:sz w:val="32"/>
          <w:szCs w:val="32"/>
        </w:rPr>
        <w:t>tiv</w:t>
      </w:r>
      <w:r>
        <w:rPr>
          <w:spacing w:val="-2"/>
          <w:w w:val="68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1"/>
          <w:w w:val="6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66"/>
          <w:sz w:val="32"/>
          <w:szCs w:val="32"/>
        </w:rPr>
        <w:t xml:space="preserve">t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0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</w:t>
      </w:r>
      <w:r>
        <w:rPr>
          <w:spacing w:val="22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36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y.</w:t>
      </w:r>
      <w:r>
        <w:rPr>
          <w:spacing w:val="51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,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30"/>
          <w:w w:val="72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 xml:space="preserve">y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2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g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ve</w:t>
      </w:r>
      <w:r>
        <w:rPr>
          <w:spacing w:val="12"/>
          <w:w w:val="7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ty</w:t>
      </w:r>
      <w:r>
        <w:rPr>
          <w:spacing w:val="-1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8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ou</w:t>
      </w:r>
      <w:r>
        <w:rPr>
          <w:w w:val="74"/>
          <w:sz w:val="32"/>
          <w:szCs w:val="32"/>
        </w:rPr>
        <w:t>p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1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14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a</w:t>
      </w:r>
      <w:r>
        <w:rPr>
          <w:w w:val="70"/>
          <w:sz w:val="32"/>
          <w:szCs w:val="32"/>
        </w:rPr>
        <w:t>tisf</w:t>
      </w:r>
      <w:r>
        <w:rPr>
          <w:spacing w:val="-3"/>
          <w:w w:val="70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he</w:t>
      </w:r>
      <w:r>
        <w:rPr>
          <w:w w:val="77"/>
          <w:sz w:val="32"/>
          <w:szCs w:val="32"/>
        </w:rPr>
        <w:t>se</w:t>
      </w:r>
      <w:r>
        <w:rPr>
          <w:spacing w:val="4"/>
          <w:w w:val="77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</w:t>
      </w:r>
      <w:r>
        <w:rPr>
          <w:spacing w:val="-2"/>
          <w:w w:val="65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s.</w:t>
      </w:r>
    </w:p>
    <w:p w:rsidR="00C87061" w:rsidRPr="009511C6" w:rsidRDefault="006E0E90" w:rsidP="009511C6">
      <w:pPr>
        <w:spacing w:before="3" w:line="333" w:lineRule="auto"/>
        <w:ind w:left="1221" w:right="81" w:hanging="360"/>
        <w:jc w:val="both"/>
        <w:rPr>
          <w:spacing w:val="1"/>
          <w:w w:val="52"/>
          <w:sz w:val="32"/>
          <w:szCs w:val="32"/>
        </w:rPr>
      </w:pPr>
      <w:r>
        <w:rPr>
          <w:b/>
          <w:spacing w:val="-1"/>
          <w:w w:val="69"/>
          <w:sz w:val="32"/>
          <w:szCs w:val="32"/>
        </w:rPr>
        <w:t>2</w:t>
      </w:r>
      <w:r>
        <w:rPr>
          <w:b/>
          <w:w w:val="69"/>
          <w:sz w:val="32"/>
          <w:szCs w:val="32"/>
        </w:rPr>
        <w:t xml:space="preserve">.  </w:t>
      </w:r>
      <w:r>
        <w:rPr>
          <w:b/>
          <w:spacing w:val="29"/>
          <w:w w:val="69"/>
          <w:sz w:val="32"/>
          <w:szCs w:val="32"/>
        </w:rPr>
        <w:t xml:space="preserve"> </w:t>
      </w:r>
      <w:r>
        <w:rPr>
          <w:b/>
          <w:spacing w:val="1"/>
          <w:w w:val="69"/>
          <w:sz w:val="32"/>
          <w:szCs w:val="32"/>
        </w:rPr>
        <w:t>C</w:t>
      </w:r>
      <w:r>
        <w:rPr>
          <w:b/>
          <w:spacing w:val="-1"/>
          <w:w w:val="69"/>
          <w:sz w:val="32"/>
          <w:szCs w:val="32"/>
        </w:rPr>
        <w:t>on</w:t>
      </w:r>
      <w:r>
        <w:rPr>
          <w:b/>
          <w:w w:val="69"/>
          <w:sz w:val="32"/>
          <w:szCs w:val="32"/>
        </w:rPr>
        <w:t>t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w w:val="69"/>
          <w:sz w:val="32"/>
          <w:szCs w:val="32"/>
        </w:rPr>
        <w:t>xt</w:t>
      </w:r>
      <w:r>
        <w:rPr>
          <w:b/>
          <w:spacing w:val="9"/>
          <w:w w:val="69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54"/>
          <w:sz w:val="32"/>
          <w:szCs w:val="32"/>
        </w:rPr>
        <w:t>t</w:t>
      </w:r>
      <w:r>
        <w:rPr>
          <w:b/>
          <w:spacing w:val="-2"/>
          <w:w w:val="54"/>
          <w:sz w:val="32"/>
          <w:szCs w:val="32"/>
        </w:rPr>
        <w:t>t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f</w:t>
      </w:r>
      <w:r>
        <w:rPr>
          <w:spacing w:val="-2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s</w:t>
      </w:r>
      <w:r>
        <w:rPr>
          <w:spacing w:val="36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14"/>
          <w:w w:val="71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7"/>
          <w:sz w:val="32"/>
          <w:szCs w:val="32"/>
        </w:rPr>
        <w:t xml:space="preserve"> </w:t>
      </w:r>
      <w:r>
        <w:rPr>
          <w:spacing w:val="3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gh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53"/>
          <w:sz w:val="32"/>
          <w:szCs w:val="32"/>
        </w:rPr>
        <w:t>f</w:t>
      </w:r>
      <w:r>
        <w:rPr>
          <w:spacing w:val="-5"/>
          <w:w w:val="53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,</w:t>
      </w:r>
      <w:r>
        <w:rPr>
          <w:spacing w:val="-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t</w:t>
      </w:r>
      <w:r>
        <w:rPr>
          <w:spacing w:val="16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ha</w:t>
      </w:r>
      <w:r>
        <w:rPr>
          <w:spacing w:val="4"/>
          <w:w w:val="74"/>
          <w:sz w:val="32"/>
          <w:szCs w:val="32"/>
        </w:rPr>
        <w:t>v</w:t>
      </w:r>
      <w:r>
        <w:rPr>
          <w:w w:val="74"/>
          <w:sz w:val="32"/>
          <w:szCs w:val="32"/>
        </w:rPr>
        <w:t>e</w:t>
      </w:r>
      <w:r>
        <w:rPr>
          <w:spacing w:val="22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li</w:t>
      </w:r>
      <w:r>
        <w:rPr>
          <w:w w:val="66"/>
          <w:sz w:val="32"/>
          <w:szCs w:val="32"/>
        </w:rPr>
        <w:t>t</w:t>
      </w:r>
      <w:r>
        <w:rPr>
          <w:spacing w:val="-2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l</w:t>
      </w:r>
      <w:r>
        <w:rPr>
          <w:w w:val="82"/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24"/>
          <w:w w:val="74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"/>
          <w:w w:val="8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ou</w:t>
      </w:r>
      <w:r>
        <w:rPr>
          <w:w w:val="76"/>
          <w:sz w:val="32"/>
          <w:szCs w:val="32"/>
        </w:rPr>
        <w:t>p</w:t>
      </w:r>
      <w:r>
        <w:rPr>
          <w:spacing w:val="12"/>
          <w:w w:val="76"/>
          <w:sz w:val="32"/>
          <w:szCs w:val="32"/>
        </w:rPr>
        <w:t xml:space="preserve"> </w:t>
      </w:r>
      <w:r w:rsidR="009511C6">
        <w:rPr>
          <w:w w:val="76"/>
          <w:sz w:val="32"/>
          <w:szCs w:val="32"/>
        </w:rPr>
        <w:t>p</w:t>
      </w:r>
      <w:r w:rsidR="009511C6">
        <w:rPr>
          <w:spacing w:val="-1"/>
          <w:w w:val="76"/>
          <w:sz w:val="32"/>
          <w:szCs w:val="32"/>
        </w:rPr>
        <w:t>o</w:t>
      </w:r>
      <w:r w:rsidR="009511C6">
        <w:rPr>
          <w:w w:val="76"/>
          <w:sz w:val="32"/>
          <w:szCs w:val="32"/>
        </w:rPr>
        <w:t>ss</w:t>
      </w:r>
      <w:r w:rsidR="009511C6">
        <w:rPr>
          <w:spacing w:val="-2"/>
          <w:w w:val="76"/>
          <w:sz w:val="32"/>
          <w:szCs w:val="32"/>
        </w:rPr>
        <w:t>e</w:t>
      </w:r>
      <w:r w:rsidR="009511C6">
        <w:rPr>
          <w:w w:val="76"/>
          <w:sz w:val="32"/>
          <w:szCs w:val="32"/>
        </w:rPr>
        <w:t>ss</w:t>
      </w:r>
      <w:r w:rsidR="009511C6">
        <w:rPr>
          <w:spacing w:val="-2"/>
          <w:w w:val="76"/>
          <w:sz w:val="32"/>
          <w:szCs w:val="32"/>
        </w:rPr>
        <w:t>e</w:t>
      </w:r>
      <w:r w:rsidR="009511C6">
        <w:rPr>
          <w:w w:val="76"/>
          <w:sz w:val="32"/>
          <w:szCs w:val="32"/>
        </w:rPr>
        <w:t xml:space="preserve">s </w:t>
      </w:r>
      <w:r w:rsidR="009511C6">
        <w:rPr>
          <w:spacing w:val="23"/>
          <w:w w:val="76"/>
          <w:sz w:val="32"/>
          <w:szCs w:val="32"/>
        </w:rPr>
        <w:t>the</w:t>
      </w:r>
      <w:r>
        <w:rPr>
          <w:spacing w:val="12"/>
          <w:w w:val="7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 xml:space="preserve">e </w:t>
      </w:r>
      <w:r>
        <w:rPr>
          <w:w w:val="70"/>
          <w:sz w:val="32"/>
          <w:szCs w:val="32"/>
        </w:rPr>
        <w:t>to</w:t>
      </w:r>
      <w:r>
        <w:rPr>
          <w:spacing w:val="27"/>
          <w:w w:val="7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w w:val="65"/>
          <w:sz w:val="32"/>
          <w:szCs w:val="32"/>
        </w:rPr>
        <w:t>y</w:t>
      </w:r>
      <w:r>
        <w:rPr>
          <w:spacing w:val="1"/>
          <w:w w:val="6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3"/>
          <w:w w:val="65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30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con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xt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24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r </w:t>
      </w:r>
      <w:r>
        <w:rPr>
          <w:w w:val="70"/>
          <w:sz w:val="32"/>
          <w:szCs w:val="32"/>
        </w:rPr>
        <w:t>f</w:t>
      </w:r>
      <w:r>
        <w:rPr>
          <w:spacing w:val="-3"/>
          <w:w w:val="70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ili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12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39"/>
          <w:w w:val="6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1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30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</w:t>
      </w:r>
      <w:r>
        <w:rPr>
          <w:spacing w:val="32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5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3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 xml:space="preserve">y.  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H</w:t>
      </w:r>
      <w:r>
        <w:rPr>
          <w:spacing w:val="-1"/>
          <w:w w:val="74"/>
          <w:sz w:val="32"/>
          <w:szCs w:val="32"/>
        </w:rPr>
        <w:t>ence</w:t>
      </w:r>
      <w:r>
        <w:rPr>
          <w:w w:val="74"/>
          <w:sz w:val="32"/>
          <w:szCs w:val="32"/>
        </w:rPr>
        <w:t>,</w:t>
      </w:r>
      <w:r>
        <w:rPr>
          <w:spacing w:val="4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30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36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 w:rsidR="009511C6">
        <w:rPr>
          <w:spacing w:val="1"/>
          <w:w w:val="52"/>
          <w:sz w:val="32"/>
          <w:szCs w:val="32"/>
        </w:rPr>
        <w:t xml:space="preserve">d </w:t>
      </w:r>
      <w:r>
        <w:rPr>
          <w:spacing w:val="-2"/>
          <w:w w:val="76"/>
          <w:sz w:val="32"/>
          <w:szCs w:val="32"/>
        </w:rPr>
        <w:t>c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ea</w:t>
      </w:r>
      <w:r>
        <w:rPr>
          <w:w w:val="76"/>
          <w:sz w:val="32"/>
          <w:szCs w:val="32"/>
        </w:rPr>
        <w:t>te</w:t>
      </w:r>
      <w:r>
        <w:rPr>
          <w:spacing w:val="-3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</w:t>
      </w:r>
      <w:r>
        <w:rPr>
          <w:spacing w:val="1"/>
          <w:w w:val="76"/>
          <w:sz w:val="32"/>
          <w:szCs w:val="32"/>
        </w:rPr>
        <w:t>w</w:t>
      </w:r>
      <w:r>
        <w:rPr>
          <w:spacing w:val="-2"/>
          <w:w w:val="76"/>
          <w:sz w:val="32"/>
          <w:szCs w:val="32"/>
        </w:rPr>
        <w:t>a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ene</w:t>
      </w:r>
      <w:r>
        <w:rPr>
          <w:w w:val="76"/>
          <w:sz w:val="32"/>
          <w:szCs w:val="32"/>
        </w:rPr>
        <w:t>ss</w:t>
      </w:r>
      <w:r>
        <w:rPr>
          <w:spacing w:val="-2"/>
          <w:w w:val="76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ou</w:t>
      </w:r>
      <w:r>
        <w:rPr>
          <w:w w:val="74"/>
          <w:sz w:val="32"/>
          <w:szCs w:val="32"/>
        </w:rPr>
        <w:t>p,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il</w:t>
      </w:r>
      <w:r>
        <w:rPr>
          <w:w w:val="82"/>
          <w:sz w:val="32"/>
          <w:szCs w:val="32"/>
        </w:rPr>
        <w:t>e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3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7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1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a</w:t>
      </w:r>
      <w:r>
        <w:rPr>
          <w:spacing w:val="-3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68"/>
          <w:sz w:val="32"/>
          <w:szCs w:val="32"/>
        </w:rPr>
        <w:t>tive</w:t>
      </w:r>
      <w:r>
        <w:rPr>
          <w:spacing w:val="-34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v</w:t>
      </w:r>
      <w:r>
        <w:rPr>
          <w:spacing w:val="1"/>
          <w:w w:val="67"/>
          <w:sz w:val="32"/>
          <w:szCs w:val="32"/>
        </w:rPr>
        <w:t>i</w:t>
      </w:r>
      <w:r>
        <w:rPr>
          <w:spacing w:val="-1"/>
          <w:w w:val="67"/>
          <w:sz w:val="32"/>
          <w:szCs w:val="32"/>
        </w:rPr>
        <w:t>e</w:t>
      </w:r>
      <w:r>
        <w:rPr>
          <w:w w:val="67"/>
          <w:sz w:val="32"/>
          <w:szCs w:val="32"/>
        </w:rPr>
        <w:t>w</w:t>
      </w:r>
      <w:r>
        <w:rPr>
          <w:spacing w:val="-3"/>
          <w:w w:val="67"/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 xml:space="preserve">r </w:t>
      </w:r>
      <w:r>
        <w:rPr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he</w:t>
      </w:r>
      <w:r>
        <w:rPr>
          <w:w w:val="77"/>
          <w:sz w:val="32"/>
          <w:szCs w:val="32"/>
        </w:rPr>
        <w:t>se</w:t>
      </w:r>
      <w:r>
        <w:rPr>
          <w:spacing w:val="-11"/>
          <w:w w:val="7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5"/>
          <w:w w:val="65"/>
          <w:sz w:val="32"/>
          <w:szCs w:val="32"/>
        </w:rPr>
        <w:t>v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 xml:space="preserve">s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g</w:t>
      </w:r>
      <w:r>
        <w:rPr>
          <w:spacing w:val="-1"/>
          <w:w w:val="73"/>
          <w:sz w:val="32"/>
          <w:szCs w:val="32"/>
        </w:rPr>
        <w:t>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ds</w:t>
      </w:r>
      <w:r>
        <w:rPr>
          <w:spacing w:val="5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1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y,</w:t>
      </w:r>
      <w:r>
        <w:rPr>
          <w:spacing w:val="19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0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9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spacing w:val="2"/>
          <w:w w:val="72"/>
          <w:sz w:val="32"/>
          <w:szCs w:val="32"/>
        </w:rPr>
        <w:t>t</w:t>
      </w:r>
      <w:r>
        <w:rPr>
          <w:spacing w:val="-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13"/>
          <w:w w:val="72"/>
          <w:sz w:val="32"/>
          <w:szCs w:val="32"/>
        </w:rPr>
        <w:t xml:space="preserve"> </w:t>
      </w:r>
      <w:r>
        <w:rPr>
          <w:spacing w:val="5"/>
          <w:w w:val="80"/>
          <w:sz w:val="32"/>
          <w:szCs w:val="32"/>
        </w:rPr>
        <w:t>d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3"/>
          <w:w w:val="74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78"/>
          <w:sz w:val="32"/>
          <w:szCs w:val="32"/>
        </w:rPr>
        <w:t xml:space="preserve">p,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r</w:t>
      </w:r>
      <w:r>
        <w:rPr>
          <w:spacing w:val="2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tr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sf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m</w:t>
      </w:r>
      <w:r>
        <w:rPr>
          <w:spacing w:val="-1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se</w:t>
      </w:r>
      <w:r>
        <w:rPr>
          <w:spacing w:val="42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-3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-11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21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k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y</w:t>
      </w:r>
      <w:r>
        <w:rPr>
          <w:spacing w:val="6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l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s</w:t>
      </w:r>
      <w:r>
        <w:rPr>
          <w:spacing w:val="34"/>
          <w:w w:val="72"/>
          <w:sz w:val="32"/>
          <w:szCs w:val="32"/>
        </w:rPr>
        <w:t xml:space="preserve"> </w:t>
      </w:r>
      <w:r>
        <w:rPr>
          <w:spacing w:val="-3"/>
          <w:w w:val="72"/>
          <w:sz w:val="32"/>
          <w:szCs w:val="32"/>
        </w:rPr>
        <w:t>g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ou</w:t>
      </w:r>
      <w:r>
        <w:rPr>
          <w:w w:val="72"/>
          <w:sz w:val="32"/>
          <w:szCs w:val="32"/>
        </w:rPr>
        <w:t>p</w:t>
      </w:r>
      <w:r>
        <w:rPr>
          <w:spacing w:val="3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spacing w:val="-2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r</w:t>
      </w:r>
      <w:r>
        <w:rPr>
          <w:spacing w:val="35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10"/>
          <w:w w:val="71"/>
          <w:sz w:val="32"/>
          <w:szCs w:val="32"/>
        </w:rPr>
        <w:t xml:space="preserve"> </w:t>
      </w:r>
      <w:r>
        <w:rPr>
          <w:spacing w:val="-3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1"/>
          <w:w w:val="69"/>
          <w:sz w:val="32"/>
          <w:szCs w:val="32"/>
        </w:rPr>
        <w:t>g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 xml:space="preserve">te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n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tive</w:t>
      </w:r>
      <w:r>
        <w:rPr>
          <w:spacing w:val="-1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6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64"/>
          <w:sz w:val="32"/>
          <w:szCs w:val="32"/>
        </w:rPr>
        <w:t>fo</w:t>
      </w:r>
      <w:r>
        <w:rPr>
          <w:w w:val="64"/>
          <w:sz w:val="32"/>
          <w:szCs w:val="32"/>
        </w:rPr>
        <w:t>r</w:t>
      </w:r>
      <w:r>
        <w:rPr>
          <w:spacing w:val="12"/>
          <w:w w:val="6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8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s</w:t>
      </w:r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tisf</w:t>
      </w:r>
      <w:r>
        <w:rPr>
          <w:spacing w:val="-2"/>
          <w:w w:val="72"/>
          <w:sz w:val="32"/>
          <w:szCs w:val="32"/>
        </w:rPr>
        <w:t>a</w:t>
      </w:r>
      <w:r>
        <w:rPr>
          <w:spacing w:val="-1"/>
          <w:w w:val="72"/>
          <w:sz w:val="32"/>
          <w:szCs w:val="32"/>
        </w:rPr>
        <w:t>c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6"/>
          <w:w w:val="72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w</w:t>
      </w:r>
      <w:r>
        <w:rPr>
          <w:spacing w:val="1"/>
          <w:w w:val="66"/>
          <w:sz w:val="32"/>
          <w:szCs w:val="32"/>
        </w:rPr>
        <w:t>i</w:t>
      </w:r>
      <w:r>
        <w:rPr>
          <w:w w:val="66"/>
          <w:sz w:val="32"/>
          <w:szCs w:val="32"/>
        </w:rPr>
        <w:t xml:space="preserve">th </w:t>
      </w:r>
      <w:r>
        <w:rPr>
          <w:spacing w:val="2"/>
          <w:w w:val="66"/>
          <w:sz w:val="32"/>
          <w:szCs w:val="32"/>
        </w:rPr>
        <w:t>t</w:t>
      </w:r>
      <w:r>
        <w:rPr>
          <w:spacing w:val="-1"/>
          <w:w w:val="66"/>
          <w:sz w:val="32"/>
          <w:szCs w:val="32"/>
        </w:rPr>
        <w:t>h</w:t>
      </w:r>
      <w:r>
        <w:rPr>
          <w:w w:val="66"/>
          <w:sz w:val="32"/>
          <w:szCs w:val="32"/>
        </w:rPr>
        <w:t>e</w:t>
      </w:r>
      <w:r>
        <w:rPr>
          <w:spacing w:val="37"/>
          <w:w w:val="66"/>
          <w:sz w:val="32"/>
          <w:szCs w:val="32"/>
        </w:rPr>
        <w:t xml:space="preserve"> </w:t>
      </w:r>
      <w:r>
        <w:rPr>
          <w:spacing w:val="1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6E0E90">
      <w:pPr>
        <w:spacing w:before="3" w:line="332" w:lineRule="auto"/>
        <w:ind w:left="1181" w:right="64" w:hanging="360"/>
        <w:jc w:val="both"/>
        <w:rPr>
          <w:w w:val="80"/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3</w:t>
      </w:r>
      <w:r>
        <w:rPr>
          <w:b/>
          <w:w w:val="72"/>
          <w:sz w:val="32"/>
          <w:szCs w:val="32"/>
        </w:rPr>
        <w:t xml:space="preserve">.  </w:t>
      </w:r>
      <w:r>
        <w:rPr>
          <w:b/>
          <w:spacing w:val="15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-2"/>
          <w:w w:val="65"/>
          <w:sz w:val="32"/>
          <w:szCs w:val="32"/>
        </w:rPr>
        <w:t>ub</w:t>
      </w:r>
      <w:r>
        <w:rPr>
          <w:b/>
          <w:spacing w:val="1"/>
          <w:w w:val="43"/>
          <w:sz w:val="32"/>
          <w:szCs w:val="32"/>
        </w:rPr>
        <w:t>j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72"/>
          <w:sz w:val="32"/>
          <w:szCs w:val="32"/>
        </w:rPr>
        <w:t>cts</w:t>
      </w:r>
      <w:r>
        <w:rPr>
          <w:b/>
          <w:spacing w:val="-17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f</w:t>
      </w:r>
      <w:r>
        <w:rPr>
          <w:spacing w:val="-2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r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3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li</w:t>
      </w:r>
      <w:r>
        <w:rPr>
          <w:w w:val="66"/>
          <w:sz w:val="32"/>
          <w:szCs w:val="32"/>
        </w:rPr>
        <w:t>t</w:t>
      </w:r>
      <w:r>
        <w:rPr>
          <w:spacing w:val="-2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l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,</w:t>
      </w:r>
      <w:r>
        <w:rPr>
          <w:spacing w:val="-3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</w:t>
      </w:r>
      <w:r>
        <w:rPr>
          <w:spacing w:val="3"/>
          <w:w w:val="76"/>
          <w:sz w:val="32"/>
          <w:szCs w:val="32"/>
        </w:rPr>
        <w:t>u</w:t>
      </w:r>
      <w:r>
        <w:rPr>
          <w:w w:val="66"/>
          <w:sz w:val="32"/>
          <w:szCs w:val="32"/>
        </w:rPr>
        <w:t>t</w:t>
      </w:r>
      <w:r>
        <w:rPr>
          <w:spacing w:val="-33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p</w:t>
      </w:r>
      <w:r>
        <w:rPr>
          <w:spacing w:val="-1"/>
          <w:w w:val="80"/>
          <w:sz w:val="32"/>
          <w:szCs w:val="32"/>
        </w:rPr>
        <w:t>o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e</w:t>
      </w:r>
      <w:r>
        <w:rPr>
          <w:w w:val="80"/>
          <w:sz w:val="32"/>
          <w:szCs w:val="32"/>
        </w:rPr>
        <w:t>ss</w:t>
      </w:r>
      <w:r>
        <w:rPr>
          <w:spacing w:val="-8"/>
          <w:w w:val="80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a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gh</w:t>
      </w:r>
      <w:r>
        <w:rPr>
          <w:spacing w:val="-3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5"/>
          <w:sz w:val="32"/>
          <w:szCs w:val="32"/>
        </w:rPr>
        <w:t>st.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 w:rsidR="00256D80">
        <w:rPr>
          <w:spacing w:val="-1"/>
          <w:w w:val="73"/>
          <w:sz w:val="32"/>
          <w:szCs w:val="32"/>
        </w:rPr>
        <w:t>co</w:t>
      </w:r>
      <w:r w:rsidR="00256D80">
        <w:rPr>
          <w:spacing w:val="1"/>
          <w:w w:val="73"/>
          <w:sz w:val="32"/>
          <w:szCs w:val="32"/>
        </w:rPr>
        <w:t>m</w:t>
      </w:r>
      <w:r w:rsidR="00256D80">
        <w:rPr>
          <w:w w:val="73"/>
          <w:sz w:val="32"/>
          <w:szCs w:val="32"/>
        </w:rPr>
        <w:t>p</w:t>
      </w:r>
      <w:r w:rsidR="00256D80">
        <w:rPr>
          <w:spacing w:val="-1"/>
          <w:w w:val="73"/>
          <w:sz w:val="32"/>
          <w:szCs w:val="32"/>
        </w:rPr>
        <w:t>an</w:t>
      </w:r>
      <w:r w:rsidR="00256D80">
        <w:rPr>
          <w:w w:val="73"/>
          <w:sz w:val="32"/>
          <w:szCs w:val="32"/>
        </w:rPr>
        <w:t xml:space="preserve">y </w:t>
      </w:r>
      <w:r w:rsidR="00256D80">
        <w:rPr>
          <w:spacing w:val="4"/>
          <w:w w:val="73"/>
          <w:sz w:val="32"/>
          <w:szCs w:val="32"/>
        </w:rPr>
        <w:t>may</w:t>
      </w:r>
      <w:r>
        <w:rPr>
          <w:spacing w:val="40"/>
          <w:w w:val="73"/>
          <w:sz w:val="32"/>
          <w:szCs w:val="32"/>
        </w:rPr>
        <w:t xml:space="preserve"> </w:t>
      </w:r>
      <w:proofErr w:type="gramStart"/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 xml:space="preserve">t </w:t>
      </w:r>
      <w:r>
        <w:rPr>
          <w:spacing w:val="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proofErr w:type="gramEnd"/>
      <w:r>
        <w:rPr>
          <w:spacing w:val="49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2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25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g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 xml:space="preserve">ps </w:t>
      </w:r>
      <w:r>
        <w:rPr>
          <w:spacing w:val="1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36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ea</w:t>
      </w:r>
      <w:r>
        <w:rPr>
          <w:w w:val="83"/>
          <w:sz w:val="32"/>
          <w:szCs w:val="32"/>
        </w:rPr>
        <w:t>se</w:t>
      </w:r>
      <w:r>
        <w:rPr>
          <w:spacing w:val="2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t</w:t>
      </w:r>
      <w:r>
        <w:rPr>
          <w:spacing w:val="-2"/>
          <w:w w:val="78"/>
          <w:sz w:val="32"/>
          <w:szCs w:val="32"/>
        </w:rPr>
        <w:t>h</w:t>
      </w:r>
      <w:r>
        <w:rPr>
          <w:w w:val="78"/>
          <w:sz w:val="32"/>
          <w:szCs w:val="32"/>
        </w:rPr>
        <w:t>e</w:t>
      </w:r>
      <w:r>
        <w:rPr>
          <w:spacing w:val="26"/>
          <w:w w:val="7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p</w:t>
      </w:r>
      <w:r>
        <w:rPr>
          <w:spacing w:val="-1"/>
          <w:w w:val="78"/>
          <w:sz w:val="32"/>
          <w:szCs w:val="32"/>
        </w:rPr>
        <w:t>o</w:t>
      </w:r>
      <w:r>
        <w:rPr>
          <w:spacing w:val="1"/>
          <w:w w:val="78"/>
          <w:sz w:val="32"/>
          <w:szCs w:val="32"/>
        </w:rPr>
        <w:t>w</w:t>
      </w:r>
      <w:r>
        <w:rPr>
          <w:spacing w:val="-2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 xml:space="preserve">r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 xml:space="preserve">d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11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12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6"/>
          <w:sz w:val="32"/>
          <w:szCs w:val="32"/>
        </w:rPr>
        <w:t>d</w:t>
      </w:r>
      <w:r>
        <w:rPr>
          <w:spacing w:val="3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ve</w:t>
      </w:r>
      <w:r>
        <w:rPr>
          <w:spacing w:val="-15"/>
          <w:sz w:val="32"/>
          <w:szCs w:val="32"/>
        </w:rPr>
        <w:t xml:space="preserve"> </w:t>
      </w:r>
      <w:r>
        <w:rPr>
          <w:spacing w:val="2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>o</w:t>
      </w:r>
      <w:r>
        <w:rPr>
          <w:spacing w:val="5"/>
          <w:w w:val="72"/>
          <w:sz w:val="32"/>
          <w:szCs w:val="32"/>
        </w:rPr>
        <w:t xml:space="preserve"> </w:t>
      </w:r>
      <w:r>
        <w:rPr>
          <w:spacing w:val="2"/>
          <w:w w:val="72"/>
          <w:sz w:val="32"/>
          <w:szCs w:val="32"/>
        </w:rPr>
        <w:t>t</w:t>
      </w:r>
      <w:r>
        <w:rPr>
          <w:spacing w:val="-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22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>s</w:t>
      </w:r>
      <w:r>
        <w:rPr>
          <w:spacing w:val="41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0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11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</w:t>
      </w:r>
      <w:r>
        <w:rPr>
          <w:spacing w:val="-1"/>
          <w:w w:val="75"/>
          <w:sz w:val="32"/>
          <w:szCs w:val="32"/>
        </w:rPr>
        <w:t xml:space="preserve"> an</w:t>
      </w:r>
      <w:r>
        <w:rPr>
          <w:w w:val="75"/>
          <w:sz w:val="32"/>
          <w:szCs w:val="32"/>
        </w:rPr>
        <w:t>d</w:t>
      </w:r>
      <w:r>
        <w:rPr>
          <w:spacing w:val="26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pt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 xml:space="preserve">d 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to 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0"/>
          <w:w w:val="74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y 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y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256D80" w:rsidRDefault="00256D80">
      <w:pPr>
        <w:spacing w:before="3" w:line="332" w:lineRule="auto"/>
        <w:ind w:left="1181" w:right="64" w:hanging="360"/>
        <w:jc w:val="both"/>
        <w:rPr>
          <w:sz w:val="32"/>
          <w:szCs w:val="32"/>
        </w:rPr>
      </w:pPr>
    </w:p>
    <w:p w:rsidR="00C87061" w:rsidRDefault="006E0E90">
      <w:pPr>
        <w:spacing w:before="3" w:line="333" w:lineRule="auto"/>
        <w:ind w:left="1181" w:right="52" w:hanging="360"/>
        <w:jc w:val="both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4</w:t>
      </w:r>
      <w:r>
        <w:rPr>
          <w:b/>
          <w:w w:val="72"/>
          <w:sz w:val="32"/>
          <w:szCs w:val="32"/>
        </w:rPr>
        <w:t xml:space="preserve">.  </w:t>
      </w:r>
      <w:r>
        <w:rPr>
          <w:b/>
          <w:spacing w:val="11"/>
          <w:w w:val="72"/>
          <w:sz w:val="32"/>
          <w:szCs w:val="32"/>
        </w:rPr>
        <w:t xml:space="preserve"> </w:t>
      </w:r>
      <w:r>
        <w:rPr>
          <w:b/>
          <w:spacing w:val="1"/>
          <w:w w:val="65"/>
          <w:sz w:val="32"/>
          <w:szCs w:val="32"/>
        </w:rPr>
        <w:t>C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3"/>
          <w:w w:val="65"/>
          <w:sz w:val="32"/>
          <w:szCs w:val="32"/>
        </w:rPr>
        <w:t>w</w:t>
      </w:r>
      <w:r>
        <w:rPr>
          <w:b/>
          <w:w w:val="65"/>
          <w:sz w:val="32"/>
          <w:szCs w:val="32"/>
        </w:rPr>
        <w:t>d</w:t>
      </w:r>
      <w:r>
        <w:rPr>
          <w:b/>
          <w:spacing w:val="6"/>
          <w:w w:val="65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f</w:t>
      </w:r>
      <w:r>
        <w:rPr>
          <w:spacing w:val="-2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s</w:t>
      </w:r>
      <w:r>
        <w:rPr>
          <w:spacing w:val="47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29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12"/>
          <w:w w:val="8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</w:t>
      </w:r>
      <w:r>
        <w:rPr>
          <w:spacing w:val="36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4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r>
        <w:rPr>
          <w:spacing w:val="8"/>
          <w:w w:val="6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5"/>
          <w:w w:val="82"/>
          <w:sz w:val="32"/>
          <w:szCs w:val="32"/>
        </w:rPr>
        <w:t xml:space="preserve"> </w:t>
      </w:r>
      <w:r>
        <w:rPr>
          <w:spacing w:val="2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27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5"/>
          <w:sz w:val="32"/>
          <w:szCs w:val="32"/>
        </w:rPr>
        <w:t>st.</w:t>
      </w:r>
      <w:r>
        <w:rPr>
          <w:spacing w:val="10"/>
          <w:w w:val="75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20"/>
          <w:w w:val="72"/>
          <w:sz w:val="32"/>
          <w:szCs w:val="32"/>
        </w:rPr>
        <w:t xml:space="preserve"> </w:t>
      </w:r>
      <w:r w:rsidR="00256D80">
        <w:rPr>
          <w:spacing w:val="1"/>
          <w:w w:val="72"/>
          <w:sz w:val="32"/>
          <w:szCs w:val="32"/>
        </w:rPr>
        <w:t>c</w:t>
      </w:r>
      <w:r w:rsidR="00256D80">
        <w:rPr>
          <w:spacing w:val="-1"/>
          <w:w w:val="72"/>
          <w:sz w:val="32"/>
          <w:szCs w:val="32"/>
        </w:rPr>
        <w:t>o</w:t>
      </w:r>
      <w:r w:rsidR="00256D80">
        <w:rPr>
          <w:spacing w:val="1"/>
          <w:w w:val="72"/>
          <w:sz w:val="32"/>
          <w:szCs w:val="32"/>
        </w:rPr>
        <w:t>m</w:t>
      </w:r>
      <w:r w:rsidR="00256D80">
        <w:rPr>
          <w:w w:val="72"/>
          <w:sz w:val="32"/>
          <w:szCs w:val="32"/>
        </w:rPr>
        <w:t>p</w:t>
      </w:r>
      <w:r w:rsidR="00256D80">
        <w:rPr>
          <w:spacing w:val="-1"/>
          <w:w w:val="72"/>
          <w:sz w:val="32"/>
          <w:szCs w:val="32"/>
        </w:rPr>
        <w:t>an</w:t>
      </w:r>
      <w:r w:rsidR="00256D80">
        <w:rPr>
          <w:w w:val="72"/>
          <w:sz w:val="32"/>
          <w:szCs w:val="32"/>
        </w:rPr>
        <w:t>y may</w:t>
      </w:r>
      <w:r>
        <w:rPr>
          <w:w w:val="6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con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i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r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ou</w:t>
      </w:r>
      <w:r>
        <w:rPr>
          <w:w w:val="75"/>
          <w:sz w:val="32"/>
          <w:szCs w:val="32"/>
        </w:rPr>
        <w:t>p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s</w:t>
      </w:r>
      <w:r>
        <w:rPr>
          <w:spacing w:val="14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ou</w:t>
      </w:r>
      <w:r>
        <w:rPr>
          <w:w w:val="75"/>
          <w:sz w:val="32"/>
          <w:szCs w:val="32"/>
        </w:rPr>
        <w:t>p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3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7"/>
          <w:w w:val="7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t</w:t>
      </w:r>
      <w:r>
        <w:rPr>
          <w:spacing w:val="1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80"/>
          <w:sz w:val="32"/>
          <w:szCs w:val="32"/>
        </w:rPr>
        <w:t>p</w:t>
      </w:r>
      <w:r>
        <w:rPr>
          <w:spacing w:val="-2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 xml:space="preserve">r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3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9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4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y.</w:t>
      </w:r>
      <w:r>
        <w:rPr>
          <w:spacing w:val="42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4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42"/>
          <w:w w:val="72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19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nee</w:t>
      </w:r>
      <w:r>
        <w:rPr>
          <w:w w:val="72"/>
          <w:sz w:val="32"/>
          <w:szCs w:val="32"/>
        </w:rPr>
        <w:t>d</w:t>
      </w:r>
      <w:r>
        <w:rPr>
          <w:spacing w:val="56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n</w:t>
      </w:r>
      <w:r>
        <w:rPr>
          <w:spacing w:val="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t</w:t>
      </w:r>
      <w:r>
        <w:rPr>
          <w:spacing w:val="16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6"/>
          <w:w w:val="7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ca</w:t>
      </w:r>
      <w:r>
        <w:rPr>
          <w:w w:val="76"/>
          <w:sz w:val="32"/>
          <w:szCs w:val="32"/>
        </w:rPr>
        <w:t>te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uc</w:t>
      </w:r>
      <w:r>
        <w:rPr>
          <w:w w:val="73"/>
          <w:sz w:val="32"/>
          <w:szCs w:val="32"/>
        </w:rPr>
        <w:t>h</w:t>
      </w:r>
      <w:r>
        <w:rPr>
          <w:spacing w:val="16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66"/>
          <w:sz w:val="32"/>
          <w:szCs w:val="32"/>
        </w:rPr>
        <w:t>t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g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ou</w:t>
      </w:r>
      <w:r>
        <w:rPr>
          <w:w w:val="75"/>
          <w:sz w:val="32"/>
          <w:szCs w:val="32"/>
        </w:rPr>
        <w:t>p,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s</w:t>
      </w:r>
      <w:r>
        <w:rPr>
          <w:spacing w:val="19"/>
          <w:w w:val="75"/>
          <w:sz w:val="32"/>
          <w:szCs w:val="32"/>
        </w:rPr>
        <w:t xml:space="preserve"> </w:t>
      </w:r>
      <w:r>
        <w:rPr>
          <w:w w:val="59"/>
          <w:sz w:val="32"/>
          <w:szCs w:val="32"/>
        </w:rPr>
        <w:t>it</w:t>
      </w:r>
      <w:r>
        <w:rPr>
          <w:spacing w:val="10"/>
          <w:w w:val="5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o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e</w:t>
      </w:r>
      <w:r>
        <w:rPr>
          <w:spacing w:val="-2"/>
          <w:w w:val="75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st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(</w:t>
      </w:r>
      <w:r>
        <w:rPr>
          <w:spacing w:val="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n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w w:val="56"/>
          <w:sz w:val="32"/>
          <w:szCs w:val="32"/>
        </w:rPr>
        <w:t>&amp;</w:t>
      </w:r>
      <w:r>
        <w:rPr>
          <w:spacing w:val="15"/>
          <w:w w:val="56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Ac</w:t>
      </w:r>
      <w:r>
        <w:rPr>
          <w:w w:val="71"/>
          <w:sz w:val="32"/>
          <w:szCs w:val="32"/>
        </w:rPr>
        <w:t>k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rm</w:t>
      </w:r>
      <w:r>
        <w:rPr>
          <w:spacing w:val="-1"/>
          <w:w w:val="71"/>
          <w:sz w:val="32"/>
          <w:szCs w:val="32"/>
        </w:rPr>
        <w:t>ann</w:t>
      </w:r>
      <w:r>
        <w:rPr>
          <w:w w:val="71"/>
          <w:sz w:val="32"/>
          <w:szCs w:val="32"/>
        </w:rPr>
        <w:t>,</w:t>
      </w:r>
      <w:r>
        <w:rPr>
          <w:spacing w:val="9"/>
          <w:w w:val="7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1</w:t>
      </w:r>
      <w:r>
        <w:rPr>
          <w:spacing w:val="2"/>
          <w:w w:val="73"/>
          <w:sz w:val="32"/>
          <w:szCs w:val="32"/>
        </w:rPr>
        <w:t>9</w:t>
      </w:r>
      <w:r>
        <w:rPr>
          <w:spacing w:val="-2"/>
          <w:w w:val="73"/>
          <w:sz w:val="32"/>
          <w:szCs w:val="32"/>
        </w:rPr>
        <w:t>98</w:t>
      </w:r>
      <w:r>
        <w:rPr>
          <w:spacing w:val="2"/>
          <w:w w:val="65"/>
          <w:sz w:val="32"/>
          <w:szCs w:val="32"/>
        </w:rPr>
        <w:t>)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before="5" w:line="220" w:lineRule="exact"/>
        <w:rPr>
          <w:sz w:val="22"/>
          <w:szCs w:val="22"/>
        </w:rPr>
      </w:pPr>
    </w:p>
    <w:p w:rsidR="00C87061" w:rsidRDefault="006E0E90">
      <w:pPr>
        <w:ind w:left="100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t>4</w:t>
      </w:r>
      <w:r>
        <w:rPr>
          <w:b/>
          <w:w w:val="72"/>
          <w:sz w:val="32"/>
          <w:szCs w:val="32"/>
        </w:rPr>
        <w:t xml:space="preserve">.3       </w:t>
      </w:r>
      <w:r>
        <w:rPr>
          <w:b/>
          <w:spacing w:val="30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2"/>
          <w:w w:val="56"/>
          <w:sz w:val="26"/>
          <w:szCs w:val="26"/>
        </w:rPr>
        <w:t>K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-3"/>
          <w:w w:val="60"/>
          <w:sz w:val="26"/>
          <w:szCs w:val="26"/>
        </w:rPr>
        <w:t>H</w:t>
      </w:r>
      <w:r>
        <w:rPr>
          <w:b/>
          <w:spacing w:val="2"/>
          <w:w w:val="65"/>
          <w:sz w:val="26"/>
          <w:szCs w:val="26"/>
        </w:rPr>
        <w:t>O</w:t>
      </w:r>
      <w:r>
        <w:rPr>
          <w:b/>
          <w:spacing w:val="1"/>
          <w:w w:val="54"/>
          <w:sz w:val="26"/>
          <w:szCs w:val="26"/>
        </w:rPr>
        <w:t>L</w:t>
      </w:r>
      <w:r>
        <w:rPr>
          <w:b/>
          <w:spacing w:val="-3"/>
          <w:w w:val="65"/>
          <w:sz w:val="26"/>
          <w:szCs w:val="26"/>
        </w:rPr>
        <w:t>D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w w:val="65"/>
          <w:sz w:val="26"/>
          <w:szCs w:val="26"/>
        </w:rPr>
        <w:t>R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pacing w:val="-1"/>
          <w:w w:val="63"/>
          <w:sz w:val="32"/>
          <w:szCs w:val="32"/>
        </w:rPr>
        <w:t>E</w:t>
      </w:r>
      <w:r>
        <w:rPr>
          <w:b/>
          <w:spacing w:val="-2"/>
          <w:w w:val="63"/>
          <w:sz w:val="26"/>
          <w:szCs w:val="26"/>
        </w:rPr>
        <w:t>N</w:t>
      </w:r>
      <w:r>
        <w:rPr>
          <w:b/>
          <w:spacing w:val="1"/>
          <w:w w:val="63"/>
          <w:sz w:val="26"/>
          <w:szCs w:val="26"/>
        </w:rPr>
        <w:t>GA</w:t>
      </w:r>
      <w:r>
        <w:rPr>
          <w:b/>
          <w:spacing w:val="-1"/>
          <w:w w:val="63"/>
          <w:sz w:val="26"/>
          <w:szCs w:val="26"/>
        </w:rPr>
        <w:t>G</w:t>
      </w:r>
      <w:r>
        <w:rPr>
          <w:b/>
          <w:spacing w:val="1"/>
          <w:w w:val="63"/>
          <w:sz w:val="26"/>
          <w:szCs w:val="26"/>
        </w:rPr>
        <w:t>E</w:t>
      </w:r>
      <w:r>
        <w:rPr>
          <w:b/>
          <w:spacing w:val="-1"/>
          <w:w w:val="63"/>
          <w:sz w:val="26"/>
          <w:szCs w:val="26"/>
        </w:rPr>
        <w:t>M</w:t>
      </w:r>
      <w:r>
        <w:rPr>
          <w:b/>
          <w:spacing w:val="1"/>
          <w:w w:val="63"/>
          <w:sz w:val="26"/>
          <w:szCs w:val="26"/>
        </w:rPr>
        <w:t>EN</w:t>
      </w:r>
      <w:r>
        <w:rPr>
          <w:b/>
          <w:w w:val="63"/>
          <w:sz w:val="26"/>
          <w:szCs w:val="26"/>
        </w:rPr>
        <w:t>T</w:t>
      </w:r>
      <w:r>
        <w:rPr>
          <w:b/>
          <w:spacing w:val="21"/>
          <w:w w:val="63"/>
          <w:sz w:val="26"/>
          <w:szCs w:val="26"/>
        </w:rPr>
        <w:t xml:space="preserve"> </w:t>
      </w: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-3"/>
          <w:w w:val="54"/>
          <w:sz w:val="26"/>
          <w:szCs w:val="26"/>
        </w:rPr>
        <w:t>L</w:t>
      </w:r>
      <w:r>
        <w:rPr>
          <w:b/>
          <w:spacing w:val="2"/>
          <w:w w:val="60"/>
          <w:sz w:val="26"/>
          <w:szCs w:val="26"/>
        </w:rPr>
        <w:t>A</w:t>
      </w:r>
      <w:r>
        <w:rPr>
          <w:b/>
          <w:spacing w:val="2"/>
          <w:w w:val="65"/>
          <w:sz w:val="26"/>
          <w:szCs w:val="26"/>
        </w:rPr>
        <w:t>NN</w:t>
      </w:r>
      <w:r>
        <w:rPr>
          <w:b/>
          <w:spacing w:val="-4"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N</w:t>
      </w:r>
      <w:r>
        <w:rPr>
          <w:b/>
          <w:w w:val="65"/>
          <w:sz w:val="26"/>
          <w:szCs w:val="26"/>
        </w:rPr>
        <w:t>G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3" w:lineRule="auto"/>
        <w:ind w:left="100" w:right="60" w:firstLine="721"/>
        <w:jc w:val="both"/>
        <w:rPr>
          <w:sz w:val="32"/>
          <w:szCs w:val="32"/>
        </w:rPr>
      </w:pPr>
      <w:r>
        <w:rPr>
          <w:spacing w:val="-1"/>
          <w:w w:val="60"/>
          <w:sz w:val="32"/>
          <w:szCs w:val="32"/>
        </w:rPr>
        <w:t>A</w:t>
      </w:r>
      <w:r>
        <w:rPr>
          <w:w w:val="60"/>
          <w:sz w:val="32"/>
          <w:szCs w:val="32"/>
        </w:rPr>
        <w:t>f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16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ha</w:t>
      </w:r>
      <w:r>
        <w:rPr>
          <w:w w:val="72"/>
          <w:sz w:val="32"/>
          <w:szCs w:val="32"/>
        </w:rPr>
        <w:t>v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7"/>
          <w:w w:val="72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w w:val="66"/>
          <w:sz w:val="32"/>
          <w:szCs w:val="32"/>
        </w:rPr>
        <w:t>fi</w:t>
      </w:r>
      <w:r>
        <w:rPr>
          <w:spacing w:val="-2"/>
          <w:w w:val="6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1"/>
          <w:w w:val="7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1"/>
          <w:sz w:val="32"/>
          <w:szCs w:val="32"/>
        </w:rPr>
        <w:t>tiz</w:t>
      </w:r>
      <w:r>
        <w:rPr>
          <w:spacing w:val="-2"/>
          <w:w w:val="71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16"/>
          <w:sz w:val="32"/>
          <w:szCs w:val="32"/>
        </w:rPr>
        <w:t xml:space="preserve"> </w:t>
      </w:r>
      <w:r>
        <w:rPr>
          <w:spacing w:val="-3"/>
          <w:w w:val="74"/>
          <w:sz w:val="32"/>
          <w:szCs w:val="32"/>
        </w:rPr>
        <w:t>g</w:t>
      </w:r>
      <w:r>
        <w:rPr>
          <w:spacing w:val="-2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ou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s</w:t>
      </w:r>
      <w:r>
        <w:rPr>
          <w:w w:val="74"/>
          <w:sz w:val="32"/>
          <w:szCs w:val="32"/>
        </w:rPr>
        <w:t>,</w:t>
      </w:r>
      <w:r>
        <w:rPr>
          <w:spacing w:val="18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 xml:space="preserve"> 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con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i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r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ke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-1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1"/>
          <w:w w:val="8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4"/>
          <w:w w:val="8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ec</w:t>
      </w:r>
      <w:r>
        <w:rPr>
          <w:w w:val="75"/>
          <w:sz w:val="32"/>
          <w:szCs w:val="32"/>
        </w:rPr>
        <w:t>tive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15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</w:t>
      </w:r>
      <w:r>
        <w:rPr>
          <w:spacing w:val="2"/>
          <w:w w:val="74"/>
          <w:sz w:val="32"/>
          <w:szCs w:val="32"/>
        </w:rPr>
        <w:t>u</w:t>
      </w:r>
      <w:r>
        <w:rPr>
          <w:spacing w:val="-1"/>
          <w:w w:val="74"/>
          <w:sz w:val="32"/>
          <w:szCs w:val="32"/>
        </w:rPr>
        <w:t>c</w:t>
      </w:r>
      <w:r>
        <w:rPr>
          <w:w w:val="74"/>
          <w:sz w:val="32"/>
          <w:szCs w:val="32"/>
        </w:rPr>
        <w:t>h</w:t>
      </w:r>
      <w:r>
        <w:rPr>
          <w:spacing w:val="26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6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2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 xml:space="preserve">to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0"/>
          <w:sz w:val="32"/>
          <w:szCs w:val="32"/>
        </w:rPr>
        <w:t>tify</w:t>
      </w:r>
      <w:r>
        <w:rPr>
          <w:spacing w:val="-3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35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ys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6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>h</w:t>
      </w:r>
      <w:r>
        <w:rPr>
          <w:spacing w:val="-3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7"/>
          <w:w w:val="65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  <w:r>
        <w:rPr>
          <w:spacing w:val="-33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In</w:t>
      </w:r>
      <w:r>
        <w:rPr>
          <w:spacing w:val="-35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spacing w:val="2"/>
          <w:w w:val="76"/>
          <w:sz w:val="32"/>
          <w:szCs w:val="32"/>
        </w:rPr>
        <w:t>r</w:t>
      </w:r>
      <w:r>
        <w:rPr>
          <w:w w:val="76"/>
          <w:sz w:val="32"/>
          <w:szCs w:val="32"/>
        </w:rPr>
        <w:t>d,</w:t>
      </w:r>
      <w:r>
        <w:rPr>
          <w:spacing w:val="-8"/>
          <w:w w:val="7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 xml:space="preserve">y </w:t>
      </w:r>
      <w:r>
        <w:rPr>
          <w:spacing w:val="-2"/>
          <w:w w:val="77"/>
          <w:sz w:val="32"/>
          <w:szCs w:val="32"/>
        </w:rPr>
        <w:t>c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ea</w:t>
      </w:r>
      <w:r>
        <w:rPr>
          <w:w w:val="77"/>
          <w:sz w:val="32"/>
          <w:szCs w:val="32"/>
        </w:rPr>
        <w:t>te</w:t>
      </w:r>
      <w:r>
        <w:rPr>
          <w:spacing w:val="23"/>
          <w:w w:val="7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7"/>
          <w:w w:val="84"/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>r</w:t>
      </w:r>
      <w:r>
        <w:rPr>
          <w:spacing w:val="35"/>
          <w:w w:val="6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3"/>
          <w:w w:val="8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4"/>
          <w:w w:val="7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2"/>
          <w:w w:val="8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spacing w:val="2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cco</w:t>
      </w:r>
      <w:r>
        <w:rPr>
          <w:spacing w:val="2"/>
          <w:w w:val="78"/>
          <w:sz w:val="32"/>
          <w:szCs w:val="32"/>
        </w:rPr>
        <w:t>r</w:t>
      </w:r>
      <w:r>
        <w:rPr>
          <w:w w:val="78"/>
          <w:sz w:val="32"/>
          <w:szCs w:val="32"/>
        </w:rPr>
        <w:t>d</w:t>
      </w:r>
      <w:r>
        <w:rPr>
          <w:spacing w:val="-1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spacing w:val="2"/>
          <w:w w:val="78"/>
          <w:sz w:val="32"/>
          <w:szCs w:val="32"/>
        </w:rPr>
        <w:t>c</w:t>
      </w:r>
      <w:r>
        <w:rPr>
          <w:w w:val="78"/>
          <w:sz w:val="32"/>
          <w:szCs w:val="32"/>
        </w:rPr>
        <w:t>e</w:t>
      </w:r>
      <w:r>
        <w:rPr>
          <w:spacing w:val="24"/>
          <w:w w:val="78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4"/>
          <w:w w:val="7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6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r 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9"/>
          <w:sz w:val="32"/>
          <w:szCs w:val="32"/>
        </w:rPr>
        <w:t>ys</w:t>
      </w:r>
      <w:r>
        <w:rPr>
          <w:spacing w:val="1"/>
          <w:w w:val="69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(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ou</w:t>
      </w:r>
      <w:r>
        <w:rPr>
          <w:w w:val="71"/>
          <w:sz w:val="32"/>
          <w:szCs w:val="32"/>
        </w:rPr>
        <w:t>gh</w:t>
      </w:r>
      <w:r>
        <w:rPr>
          <w:spacing w:val="1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5"/>
          <w:sz w:val="32"/>
          <w:szCs w:val="32"/>
        </w:rPr>
        <w:t>s</w:t>
      </w:r>
      <w:r>
        <w:rPr>
          <w:spacing w:val="2"/>
          <w:w w:val="75"/>
          <w:sz w:val="32"/>
          <w:szCs w:val="32"/>
        </w:rPr>
        <w:t>)</w:t>
      </w:r>
      <w:r>
        <w:rPr>
          <w:w w:val="73"/>
          <w:sz w:val="32"/>
          <w:szCs w:val="32"/>
        </w:rPr>
        <w:t>,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ca</w:t>
      </w:r>
      <w:r>
        <w:rPr>
          <w:w w:val="73"/>
          <w:sz w:val="32"/>
          <w:szCs w:val="32"/>
        </w:rPr>
        <w:t>n</w:t>
      </w:r>
      <w:r>
        <w:rPr>
          <w:spacing w:val="2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be</w:t>
      </w:r>
      <w:r>
        <w:rPr>
          <w:spacing w:val="1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d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>v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d</w:t>
      </w:r>
      <w:r>
        <w:rPr>
          <w:spacing w:val="-6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-30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e</w:t>
      </w:r>
      <w:r>
        <w:rPr>
          <w:spacing w:val="-1"/>
          <w:w w:val="74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3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70"/>
          <w:sz w:val="32"/>
          <w:szCs w:val="32"/>
        </w:rPr>
        <w:t>g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s:</w:t>
      </w:r>
    </w:p>
    <w:p w:rsidR="00C87061" w:rsidRDefault="00C87061">
      <w:pPr>
        <w:spacing w:before="8" w:line="120" w:lineRule="exact"/>
        <w:rPr>
          <w:sz w:val="13"/>
          <w:szCs w:val="13"/>
        </w:rPr>
      </w:pPr>
    </w:p>
    <w:p w:rsidR="00C87061" w:rsidRDefault="006E0E90">
      <w:pPr>
        <w:tabs>
          <w:tab w:val="left" w:pos="1180"/>
        </w:tabs>
        <w:spacing w:line="331" w:lineRule="auto"/>
        <w:ind w:left="1181" w:right="57" w:hanging="360"/>
        <w:jc w:val="both"/>
        <w:rPr>
          <w:sz w:val="32"/>
          <w:szCs w:val="32"/>
        </w:rPr>
        <w:sectPr w:rsidR="00C87061">
          <w:pgSz w:w="11920" w:h="16840"/>
          <w:pgMar w:top="1260" w:right="1000" w:bottom="280" w:left="1340" w:header="708" w:footer="1097" w:gutter="0"/>
          <w:cols w:space="720"/>
        </w:sect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w w:val="76"/>
          <w:sz w:val="32"/>
          <w:szCs w:val="32"/>
        </w:rPr>
        <w:t>St</w:t>
      </w:r>
      <w:r>
        <w:rPr>
          <w:spacing w:val="1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i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</w:t>
      </w:r>
      <w:r>
        <w:rPr>
          <w:spacing w:val="21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d</w:t>
      </w:r>
      <w:r>
        <w:rPr>
          <w:spacing w:val="49"/>
          <w:w w:val="76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il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1"/>
          <w:sz w:val="32"/>
          <w:szCs w:val="32"/>
        </w:rPr>
        <w:t xml:space="preserve"> </w:t>
      </w:r>
      <w:r w:rsidR="00256D80">
        <w:rPr>
          <w:w w:val="71"/>
          <w:sz w:val="32"/>
          <w:szCs w:val="32"/>
        </w:rPr>
        <w:t>p</w:t>
      </w:r>
      <w:r w:rsidR="00256D80">
        <w:rPr>
          <w:spacing w:val="1"/>
          <w:w w:val="71"/>
          <w:sz w:val="32"/>
          <w:szCs w:val="32"/>
        </w:rPr>
        <w:t>l</w:t>
      </w:r>
      <w:r w:rsidR="00256D80">
        <w:rPr>
          <w:spacing w:val="-1"/>
          <w:w w:val="71"/>
          <w:sz w:val="32"/>
          <w:szCs w:val="32"/>
        </w:rPr>
        <w:t>an</w:t>
      </w:r>
      <w:r w:rsidR="00256D80">
        <w:rPr>
          <w:w w:val="71"/>
          <w:sz w:val="32"/>
          <w:szCs w:val="32"/>
        </w:rPr>
        <w:t xml:space="preserve">s </w:t>
      </w:r>
      <w:r w:rsidR="00256D80">
        <w:rPr>
          <w:spacing w:val="26"/>
          <w:w w:val="71"/>
          <w:sz w:val="32"/>
          <w:szCs w:val="32"/>
        </w:rPr>
        <w:t>–</w:t>
      </w:r>
      <w:r>
        <w:rPr>
          <w:spacing w:val="35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42"/>
          <w:w w:val="71"/>
          <w:sz w:val="32"/>
          <w:szCs w:val="32"/>
        </w:rPr>
        <w:t xml:space="preserve"> </w:t>
      </w:r>
      <w:proofErr w:type="gramStart"/>
      <w:r>
        <w:rPr>
          <w:spacing w:val="-1"/>
          <w:w w:val="71"/>
          <w:sz w:val="32"/>
          <w:szCs w:val="32"/>
        </w:rPr>
        <w:t>co</w:t>
      </w:r>
      <w:r>
        <w:rPr>
          <w:spacing w:val="1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an</w:t>
      </w:r>
      <w:r>
        <w:rPr>
          <w:w w:val="71"/>
          <w:sz w:val="32"/>
          <w:szCs w:val="32"/>
        </w:rPr>
        <w:t xml:space="preserve">y </w:t>
      </w:r>
      <w:r>
        <w:rPr>
          <w:spacing w:val="28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84"/>
          <w:sz w:val="32"/>
          <w:szCs w:val="32"/>
        </w:rPr>
        <w:t>s</w:t>
      </w:r>
      <w:proofErr w:type="gramEnd"/>
      <w:r>
        <w:rPr>
          <w:spacing w:val="21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31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ea</w:t>
      </w:r>
      <w:r>
        <w:rPr>
          <w:w w:val="73"/>
          <w:sz w:val="32"/>
          <w:szCs w:val="32"/>
        </w:rPr>
        <w:t xml:space="preserve">te </w:t>
      </w:r>
      <w:r>
        <w:rPr>
          <w:spacing w:val="21"/>
          <w:w w:val="7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ac</w:t>
      </w:r>
      <w:r>
        <w:rPr>
          <w:w w:val="68"/>
          <w:sz w:val="32"/>
          <w:szCs w:val="32"/>
        </w:rPr>
        <w:t xml:space="preserve">tive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-38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he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by</w:t>
      </w:r>
      <w:r>
        <w:rPr>
          <w:spacing w:val="-5"/>
          <w:w w:val="7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82"/>
          <w:sz w:val="32"/>
          <w:szCs w:val="32"/>
        </w:rPr>
        <w:t>ps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ea</w:t>
      </w:r>
      <w:r>
        <w:rPr>
          <w:spacing w:val="2"/>
          <w:w w:val="78"/>
          <w:sz w:val="32"/>
          <w:szCs w:val="32"/>
        </w:rPr>
        <w:t>ch</w:t>
      </w:r>
      <w:r>
        <w:rPr>
          <w:spacing w:val="-2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>d</w:t>
      </w:r>
      <w:r>
        <w:rPr>
          <w:spacing w:val="-14"/>
          <w:w w:val="7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ou</w:t>
      </w:r>
      <w:r>
        <w:rPr>
          <w:w w:val="66"/>
          <w:sz w:val="32"/>
          <w:szCs w:val="32"/>
        </w:rPr>
        <w:t>t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,</w:t>
      </w:r>
      <w:r>
        <w:rPr>
          <w:spacing w:val="-7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sk</w:t>
      </w:r>
      <w:r>
        <w:rPr>
          <w:spacing w:val="-10"/>
          <w:w w:val="76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 xml:space="preserve">,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1"/>
          <w:w w:val="8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s</w:t>
      </w:r>
      <w:r>
        <w:rPr>
          <w:spacing w:val="19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to</w:t>
      </w:r>
      <w:r>
        <w:rPr>
          <w:spacing w:val="-13"/>
          <w:w w:val="7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r>
        <w:rPr>
          <w:spacing w:val="-17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1"/>
          <w:w w:val="71"/>
          <w:sz w:val="32"/>
          <w:szCs w:val="32"/>
        </w:rPr>
        <w:t>h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m</w:t>
      </w:r>
      <w:r>
        <w:rPr>
          <w:spacing w:val="18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 xml:space="preserve">to </w:t>
      </w:r>
      <w:r>
        <w:rPr>
          <w:w w:val="69"/>
          <w:sz w:val="32"/>
          <w:szCs w:val="32"/>
        </w:rPr>
        <w:t>v</w:t>
      </w:r>
      <w:r>
        <w:rPr>
          <w:spacing w:val="-2"/>
          <w:w w:val="69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0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1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</w:t>
      </w:r>
      <w:r>
        <w:rPr>
          <w:spacing w:val="2"/>
          <w:w w:val="76"/>
          <w:sz w:val="32"/>
          <w:szCs w:val="32"/>
        </w:rPr>
        <w:t>o</w:t>
      </w:r>
      <w:r>
        <w:rPr>
          <w:spacing w:val="-2"/>
          <w:w w:val="76"/>
          <w:sz w:val="32"/>
          <w:szCs w:val="32"/>
        </w:rPr>
        <w:t>nce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s,</w:t>
      </w:r>
      <w:r>
        <w:rPr>
          <w:spacing w:val="6"/>
          <w:w w:val="7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2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>d</w:t>
      </w:r>
      <w:r>
        <w:rPr>
          <w:spacing w:val="56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 xml:space="preserve">to 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>o 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t</w:t>
      </w:r>
      <w:r>
        <w:rPr>
          <w:spacing w:val="11"/>
          <w:w w:val="7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1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b</w:t>
      </w:r>
      <w:r>
        <w:rPr>
          <w:spacing w:val="1"/>
          <w:w w:val="70"/>
          <w:sz w:val="32"/>
          <w:szCs w:val="32"/>
        </w:rPr>
        <w:t>l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 xml:space="preserve">s 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fr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m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cc</w:t>
      </w:r>
      <w:r>
        <w:rPr>
          <w:spacing w:val="-2"/>
          <w:w w:val="73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80"/>
          <w:sz w:val="32"/>
          <w:szCs w:val="32"/>
        </w:rPr>
        <w:t>g</w:t>
      </w:r>
      <w:r>
        <w:rPr>
          <w:w w:val="73"/>
          <w:sz w:val="32"/>
          <w:szCs w:val="32"/>
        </w:rPr>
        <w:t>.</w:t>
      </w:r>
      <w:r>
        <w:rPr>
          <w:spacing w:val="-19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11"/>
          <w:w w:val="7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st</w:t>
      </w:r>
      <w:r>
        <w:rPr>
          <w:spacing w:val="1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i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</w:t>
      </w:r>
      <w:r>
        <w:rPr>
          <w:spacing w:val="3"/>
          <w:w w:val="76"/>
          <w:sz w:val="32"/>
          <w:szCs w:val="32"/>
        </w:rPr>
        <w:t xml:space="preserve"> </w:t>
      </w:r>
      <w:r>
        <w:rPr>
          <w:spacing w:val="2"/>
          <w:w w:val="76"/>
          <w:sz w:val="32"/>
          <w:szCs w:val="32"/>
        </w:rPr>
        <w:t>a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d</w:t>
      </w:r>
      <w:r>
        <w:rPr>
          <w:spacing w:val="1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l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s</w:t>
      </w:r>
      <w:r>
        <w:rPr>
          <w:spacing w:val="-1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</w:t>
      </w:r>
      <w:r>
        <w:rPr>
          <w:spacing w:val="2"/>
          <w:w w:val="76"/>
          <w:sz w:val="32"/>
          <w:szCs w:val="32"/>
        </w:rPr>
        <w:t>r</w:t>
      </w:r>
      <w:r>
        <w:rPr>
          <w:w w:val="76"/>
          <w:sz w:val="32"/>
          <w:szCs w:val="32"/>
        </w:rPr>
        <w:t>e</w:t>
      </w:r>
      <w:r>
        <w:rPr>
          <w:spacing w:val="8"/>
          <w:w w:val="76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>o be</w:t>
      </w:r>
      <w:r>
        <w:rPr>
          <w:spacing w:val="2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a</w:t>
      </w:r>
      <w:r>
        <w:rPr>
          <w:spacing w:val="9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nuou</w:t>
      </w:r>
      <w:r>
        <w:rPr>
          <w:w w:val="73"/>
          <w:sz w:val="32"/>
          <w:szCs w:val="32"/>
        </w:rPr>
        <w:t>s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p</w:t>
      </w:r>
      <w:r>
        <w:rPr>
          <w:spacing w:val="1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oce</w:t>
      </w:r>
      <w:r>
        <w:rPr>
          <w:w w:val="78"/>
          <w:sz w:val="32"/>
          <w:szCs w:val="32"/>
        </w:rPr>
        <w:t>ss</w:t>
      </w:r>
      <w:r>
        <w:rPr>
          <w:spacing w:val="3"/>
          <w:w w:val="78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8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C87061">
      <w:pPr>
        <w:spacing w:before="94"/>
        <w:ind w:left="7905"/>
      </w:pPr>
    </w:p>
    <w:p w:rsidR="00C87061" w:rsidRDefault="006E0E90">
      <w:pPr>
        <w:tabs>
          <w:tab w:val="left" w:pos="1220"/>
        </w:tabs>
        <w:spacing w:before="64" w:line="332" w:lineRule="auto"/>
        <w:ind w:left="1221" w:right="67" w:hanging="360"/>
        <w:jc w:val="both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2"/>
          <w:w w:val="61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1"/>
          <w:w w:val="69"/>
          <w:sz w:val="32"/>
          <w:szCs w:val="32"/>
        </w:rPr>
        <w:t>g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 w:rsidR="00256D80">
        <w:rPr>
          <w:spacing w:val="1"/>
          <w:w w:val="71"/>
          <w:sz w:val="32"/>
          <w:szCs w:val="32"/>
        </w:rPr>
        <w:t>m</w:t>
      </w:r>
      <w:r w:rsidR="00256D80">
        <w:rPr>
          <w:spacing w:val="-1"/>
          <w:w w:val="71"/>
          <w:sz w:val="32"/>
          <w:szCs w:val="32"/>
        </w:rPr>
        <w:t>ea</w:t>
      </w:r>
      <w:r w:rsidR="00256D80">
        <w:rPr>
          <w:w w:val="71"/>
          <w:sz w:val="32"/>
          <w:szCs w:val="32"/>
        </w:rPr>
        <w:t>s</w:t>
      </w:r>
      <w:r w:rsidR="00256D80">
        <w:rPr>
          <w:spacing w:val="-1"/>
          <w:w w:val="71"/>
          <w:sz w:val="32"/>
          <w:szCs w:val="32"/>
        </w:rPr>
        <w:t>u</w:t>
      </w:r>
      <w:r w:rsidR="00256D80">
        <w:rPr>
          <w:spacing w:val="1"/>
          <w:w w:val="71"/>
          <w:sz w:val="32"/>
          <w:szCs w:val="32"/>
        </w:rPr>
        <w:t>r</w:t>
      </w:r>
      <w:r w:rsidR="00256D80">
        <w:rPr>
          <w:spacing w:val="-1"/>
          <w:w w:val="71"/>
          <w:sz w:val="32"/>
          <w:szCs w:val="32"/>
        </w:rPr>
        <w:t>e</w:t>
      </w:r>
      <w:r w:rsidR="00256D80">
        <w:rPr>
          <w:w w:val="71"/>
          <w:sz w:val="32"/>
          <w:szCs w:val="32"/>
        </w:rPr>
        <w:t xml:space="preserve">s </w:t>
      </w:r>
      <w:r w:rsidR="00256D80">
        <w:rPr>
          <w:spacing w:val="30"/>
          <w:w w:val="71"/>
          <w:sz w:val="32"/>
          <w:szCs w:val="32"/>
        </w:rPr>
        <w:t>–</w:t>
      </w:r>
      <w:r>
        <w:rPr>
          <w:spacing w:val="1"/>
          <w:w w:val="71"/>
          <w:sz w:val="32"/>
          <w:szCs w:val="32"/>
        </w:rPr>
        <w:t xml:space="preserve"> </w:t>
      </w:r>
      <w:proofErr w:type="gramStart"/>
      <w:r>
        <w:rPr>
          <w:spacing w:val="-1"/>
          <w:w w:val="71"/>
          <w:sz w:val="32"/>
          <w:szCs w:val="32"/>
        </w:rPr>
        <w:t>Re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on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 xml:space="preserve">g </w:t>
      </w:r>
      <w:r>
        <w:rPr>
          <w:spacing w:val="8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proofErr w:type="gramEnd"/>
      <w:r>
        <w:rPr>
          <w:spacing w:val="10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co</w:t>
      </w:r>
      <w:r>
        <w:rPr>
          <w:spacing w:val="1"/>
          <w:w w:val="71"/>
          <w:sz w:val="32"/>
          <w:szCs w:val="32"/>
        </w:rPr>
        <w:t>n</w:t>
      </w:r>
      <w:r>
        <w:rPr>
          <w:spacing w:val="-1"/>
          <w:w w:val="71"/>
          <w:sz w:val="32"/>
          <w:szCs w:val="32"/>
        </w:rPr>
        <w:t>ce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 xml:space="preserve">s </w:t>
      </w:r>
      <w:r>
        <w:rPr>
          <w:spacing w:val="18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12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ts</w:t>
      </w:r>
      <w:r>
        <w:rPr>
          <w:spacing w:val="-14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fr</w:t>
      </w:r>
      <w:r>
        <w:rPr>
          <w:spacing w:val="-1"/>
          <w:w w:val="66"/>
          <w:sz w:val="32"/>
          <w:szCs w:val="32"/>
        </w:rPr>
        <w:t>o</w:t>
      </w:r>
      <w:r>
        <w:rPr>
          <w:w w:val="66"/>
          <w:sz w:val="32"/>
          <w:szCs w:val="32"/>
        </w:rPr>
        <w:t>m</w:t>
      </w:r>
      <w:r>
        <w:rPr>
          <w:spacing w:val="22"/>
          <w:w w:val="66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 xml:space="preserve">d </w:t>
      </w:r>
      <w:r>
        <w:rPr>
          <w:w w:val="78"/>
          <w:sz w:val="32"/>
          <w:szCs w:val="32"/>
        </w:rPr>
        <w:t xml:space="preserve">be </w:t>
      </w:r>
      <w:r>
        <w:rPr>
          <w:spacing w:val="20"/>
          <w:w w:val="7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d</w:t>
      </w:r>
      <w:r>
        <w:rPr>
          <w:spacing w:val="-1"/>
          <w:w w:val="78"/>
          <w:sz w:val="32"/>
          <w:szCs w:val="32"/>
        </w:rPr>
        <w:t>o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 xml:space="preserve">e </w:t>
      </w:r>
      <w:r>
        <w:rPr>
          <w:spacing w:val="5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55"/>
          <w:w w:val="73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a</w:t>
      </w:r>
      <w:r>
        <w:rPr>
          <w:spacing w:val="-1"/>
          <w:w w:val="74"/>
          <w:sz w:val="32"/>
          <w:szCs w:val="32"/>
        </w:rPr>
        <w:t>cco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an</w:t>
      </w:r>
      <w:r>
        <w:rPr>
          <w:spacing w:val="1"/>
          <w:w w:val="74"/>
          <w:sz w:val="32"/>
          <w:szCs w:val="32"/>
        </w:rPr>
        <w:t>c</w:t>
      </w:r>
      <w:r>
        <w:rPr>
          <w:w w:val="74"/>
          <w:sz w:val="32"/>
          <w:szCs w:val="32"/>
        </w:rPr>
        <w:t xml:space="preserve">e  </w:t>
      </w:r>
      <w:r>
        <w:rPr>
          <w:spacing w:val="21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w w:val="74"/>
          <w:sz w:val="32"/>
          <w:szCs w:val="32"/>
        </w:rPr>
        <w:t xml:space="preserve">o </w:t>
      </w:r>
      <w:r>
        <w:rPr>
          <w:spacing w:val="8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</w:t>
      </w:r>
      <w:r>
        <w:rPr>
          <w:spacing w:val="23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58"/>
          <w:w w:val="8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6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s.</w:t>
      </w:r>
      <w:r>
        <w:rPr>
          <w:spacing w:val="56"/>
          <w:w w:val="80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5"/>
          <w:w w:val="84"/>
          <w:sz w:val="32"/>
          <w:szCs w:val="32"/>
        </w:rPr>
        <w:t>s</w:t>
      </w:r>
      <w:r>
        <w:rPr>
          <w:w w:val="82"/>
          <w:sz w:val="32"/>
          <w:szCs w:val="32"/>
        </w:rPr>
        <w:t>e</w:t>
      </w:r>
      <w:r>
        <w:rPr>
          <w:spacing w:val="55"/>
          <w:w w:val="8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57"/>
          <w:w w:val="84"/>
          <w:sz w:val="32"/>
          <w:szCs w:val="32"/>
        </w:rPr>
        <w:t xml:space="preserve"> </w:t>
      </w:r>
      <w:r>
        <w:rPr>
          <w:spacing w:val="1"/>
          <w:w w:val="58"/>
          <w:sz w:val="32"/>
          <w:szCs w:val="32"/>
        </w:rPr>
        <w:t>wil</w:t>
      </w:r>
      <w:r>
        <w:rPr>
          <w:w w:val="58"/>
          <w:sz w:val="32"/>
          <w:szCs w:val="32"/>
        </w:rPr>
        <w:t xml:space="preserve">l   </w:t>
      </w:r>
      <w:r>
        <w:rPr>
          <w:spacing w:val="17"/>
          <w:w w:val="80"/>
          <w:sz w:val="32"/>
          <w:szCs w:val="32"/>
        </w:rPr>
        <w:t>b</w:t>
      </w:r>
      <w:r>
        <w:rPr>
          <w:w w:val="82"/>
          <w:sz w:val="32"/>
          <w:szCs w:val="32"/>
        </w:rPr>
        <w:t xml:space="preserve">e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spacing w:val="-4"/>
          <w:w w:val="80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th</w:t>
      </w:r>
      <w:r>
        <w:rPr>
          <w:w w:val="75"/>
          <w:sz w:val="32"/>
          <w:szCs w:val="32"/>
        </w:rPr>
        <w:t>e</w:t>
      </w:r>
      <w:r>
        <w:rPr>
          <w:spacing w:val="-6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-2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e</w:t>
      </w:r>
      <w:r>
        <w:rPr>
          <w:spacing w:val="15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anne</w:t>
      </w:r>
      <w:r>
        <w:rPr>
          <w:w w:val="75"/>
          <w:sz w:val="32"/>
          <w:szCs w:val="32"/>
        </w:rPr>
        <w:t>r</w:t>
      </w:r>
      <w:r>
        <w:rPr>
          <w:spacing w:val="-11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s</w:t>
      </w:r>
      <w:r>
        <w:rPr>
          <w:spacing w:val="22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3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g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s.</w:t>
      </w:r>
    </w:p>
    <w:p w:rsidR="00C87061" w:rsidRDefault="006E0E90">
      <w:pPr>
        <w:tabs>
          <w:tab w:val="left" w:pos="1220"/>
        </w:tabs>
        <w:spacing w:before="19" w:line="331" w:lineRule="auto"/>
        <w:ind w:left="1221" w:right="75" w:hanging="360"/>
        <w:jc w:val="both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13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v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st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ts</w:t>
      </w:r>
      <w:r>
        <w:rPr>
          <w:spacing w:val="12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ty</w:t>
      </w:r>
      <w:r>
        <w:rPr>
          <w:spacing w:val="-20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–</w:t>
      </w:r>
      <w:r>
        <w:rPr>
          <w:spacing w:val="6"/>
          <w:w w:val="67"/>
          <w:sz w:val="32"/>
          <w:szCs w:val="32"/>
        </w:rPr>
        <w:t xml:space="preserve"> </w:t>
      </w:r>
      <w:r w:rsidR="00256D80">
        <w:rPr>
          <w:w w:val="67"/>
          <w:sz w:val="32"/>
          <w:szCs w:val="32"/>
        </w:rPr>
        <w:t>I</w:t>
      </w:r>
      <w:r w:rsidR="00256D80">
        <w:rPr>
          <w:spacing w:val="-2"/>
          <w:w w:val="67"/>
          <w:sz w:val="32"/>
          <w:szCs w:val="32"/>
        </w:rPr>
        <w:t>n</w:t>
      </w:r>
      <w:r w:rsidR="00256D80">
        <w:rPr>
          <w:w w:val="67"/>
          <w:sz w:val="32"/>
          <w:szCs w:val="32"/>
        </w:rPr>
        <w:t>v</w:t>
      </w:r>
      <w:r w:rsidR="00256D80">
        <w:rPr>
          <w:spacing w:val="-1"/>
          <w:w w:val="67"/>
          <w:sz w:val="32"/>
          <w:szCs w:val="32"/>
        </w:rPr>
        <w:t>e</w:t>
      </w:r>
      <w:r w:rsidR="00256D80">
        <w:rPr>
          <w:w w:val="67"/>
          <w:sz w:val="32"/>
          <w:szCs w:val="32"/>
        </w:rPr>
        <w:t>st</w:t>
      </w:r>
      <w:r w:rsidR="00256D80">
        <w:rPr>
          <w:spacing w:val="1"/>
          <w:w w:val="67"/>
          <w:sz w:val="32"/>
          <w:szCs w:val="32"/>
        </w:rPr>
        <w:t>m</w:t>
      </w:r>
      <w:r w:rsidR="00256D80">
        <w:rPr>
          <w:spacing w:val="-1"/>
          <w:w w:val="67"/>
          <w:sz w:val="32"/>
          <w:szCs w:val="32"/>
        </w:rPr>
        <w:t>en</w:t>
      </w:r>
      <w:r w:rsidR="00256D80">
        <w:rPr>
          <w:w w:val="67"/>
          <w:sz w:val="32"/>
          <w:szCs w:val="32"/>
        </w:rPr>
        <w:t xml:space="preserve">ts </w:t>
      </w:r>
      <w:proofErr w:type="gramStart"/>
      <w:r w:rsidR="00256D80">
        <w:rPr>
          <w:spacing w:val="42"/>
          <w:w w:val="67"/>
          <w:sz w:val="32"/>
          <w:szCs w:val="32"/>
        </w:rPr>
        <w:t>made</w:t>
      </w:r>
      <w:r>
        <w:rPr>
          <w:w w:val="67"/>
          <w:sz w:val="32"/>
          <w:szCs w:val="32"/>
        </w:rPr>
        <w:t xml:space="preserve"> </w:t>
      </w:r>
      <w:r>
        <w:rPr>
          <w:spacing w:val="21"/>
          <w:w w:val="67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by</w:t>
      </w:r>
      <w:proofErr w:type="gramEnd"/>
      <w:r>
        <w:rPr>
          <w:spacing w:val="25"/>
          <w:w w:val="67"/>
          <w:sz w:val="32"/>
          <w:szCs w:val="32"/>
        </w:rPr>
        <w:t xml:space="preserve"> </w:t>
      </w:r>
      <w:r>
        <w:rPr>
          <w:spacing w:val="-1"/>
          <w:w w:val="67"/>
          <w:sz w:val="32"/>
          <w:szCs w:val="32"/>
        </w:rPr>
        <w:t>th</w:t>
      </w:r>
      <w:r>
        <w:rPr>
          <w:w w:val="67"/>
          <w:sz w:val="32"/>
          <w:szCs w:val="32"/>
        </w:rPr>
        <w:t>e</w:t>
      </w:r>
      <w:r>
        <w:rPr>
          <w:spacing w:val="35"/>
          <w:w w:val="67"/>
          <w:sz w:val="32"/>
          <w:szCs w:val="32"/>
        </w:rPr>
        <w:t xml:space="preserve"> </w:t>
      </w:r>
      <w:r>
        <w:rPr>
          <w:spacing w:val="-1"/>
          <w:w w:val="67"/>
          <w:sz w:val="32"/>
          <w:szCs w:val="32"/>
        </w:rPr>
        <w:t>co</w:t>
      </w:r>
      <w:r>
        <w:rPr>
          <w:spacing w:val="1"/>
          <w:w w:val="67"/>
          <w:sz w:val="32"/>
          <w:szCs w:val="32"/>
        </w:rPr>
        <w:t>m</w:t>
      </w:r>
      <w:r>
        <w:rPr>
          <w:w w:val="67"/>
          <w:sz w:val="32"/>
          <w:szCs w:val="32"/>
        </w:rPr>
        <w:t>p</w:t>
      </w:r>
      <w:r>
        <w:rPr>
          <w:spacing w:val="-1"/>
          <w:w w:val="67"/>
          <w:sz w:val="32"/>
          <w:szCs w:val="32"/>
        </w:rPr>
        <w:t>an</w:t>
      </w:r>
      <w:r>
        <w:rPr>
          <w:w w:val="67"/>
          <w:sz w:val="32"/>
          <w:szCs w:val="32"/>
        </w:rPr>
        <w:t xml:space="preserve">y </w:t>
      </w:r>
      <w:r>
        <w:rPr>
          <w:spacing w:val="40"/>
          <w:w w:val="67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f</w:t>
      </w:r>
      <w:r>
        <w:rPr>
          <w:spacing w:val="-2"/>
          <w:w w:val="67"/>
          <w:sz w:val="32"/>
          <w:szCs w:val="32"/>
        </w:rPr>
        <w:t>o</w:t>
      </w:r>
      <w:r>
        <w:rPr>
          <w:w w:val="67"/>
          <w:sz w:val="32"/>
          <w:szCs w:val="32"/>
        </w:rPr>
        <w:t>r</w:t>
      </w:r>
      <w:r>
        <w:rPr>
          <w:spacing w:val="-2"/>
          <w:w w:val="67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3"/>
          <w:w w:val="78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 xml:space="preserve">ts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1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ea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t.</w:t>
      </w:r>
    </w:p>
    <w:p w:rsidR="00C87061" w:rsidRDefault="00C87061">
      <w:pPr>
        <w:spacing w:line="200" w:lineRule="exact"/>
      </w:pPr>
    </w:p>
    <w:p w:rsidR="00C87061" w:rsidRDefault="00C87061">
      <w:pPr>
        <w:spacing w:before="7" w:line="240" w:lineRule="exact"/>
        <w:rPr>
          <w:sz w:val="24"/>
          <w:szCs w:val="24"/>
        </w:rPr>
      </w:pPr>
    </w:p>
    <w:p w:rsidR="00C87061" w:rsidRDefault="006E0E90">
      <w:pPr>
        <w:spacing w:line="331" w:lineRule="auto"/>
        <w:ind w:left="140" w:right="81" w:firstLine="721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41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ca</w:t>
      </w:r>
      <w:r>
        <w:rPr>
          <w:w w:val="72"/>
          <w:sz w:val="32"/>
          <w:szCs w:val="32"/>
        </w:rPr>
        <w:t>n</w:t>
      </w:r>
      <w:r>
        <w:rPr>
          <w:spacing w:val="4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 xml:space="preserve">m </w:t>
      </w:r>
      <w:r>
        <w:rPr>
          <w:spacing w:val="-1"/>
          <w:w w:val="72"/>
          <w:sz w:val="32"/>
          <w:szCs w:val="32"/>
        </w:rPr>
        <w:t>ac</w:t>
      </w:r>
      <w:r>
        <w:rPr>
          <w:w w:val="72"/>
          <w:sz w:val="32"/>
          <w:szCs w:val="32"/>
        </w:rPr>
        <w:t>tiv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</w:t>
      </w:r>
      <w:r>
        <w:rPr>
          <w:spacing w:val="-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5"/>
          <w:w w:val="72"/>
          <w:sz w:val="32"/>
          <w:szCs w:val="32"/>
        </w:rPr>
        <w:t xml:space="preserve"> </w:t>
      </w:r>
      <w:proofErr w:type="gramStart"/>
      <w:r>
        <w:rPr>
          <w:spacing w:val="-1"/>
          <w:w w:val="72"/>
          <w:sz w:val="32"/>
          <w:szCs w:val="32"/>
        </w:rPr>
        <w:t>c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ea</w:t>
      </w:r>
      <w:r>
        <w:rPr>
          <w:spacing w:val="2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 xml:space="preserve">e </w:t>
      </w:r>
      <w:r>
        <w:rPr>
          <w:spacing w:val="1"/>
          <w:w w:val="7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proofErr w:type="gramEnd"/>
      <w:r>
        <w:rPr>
          <w:spacing w:val="-12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u</w:t>
      </w:r>
      <w:r>
        <w:rPr>
          <w:w w:val="57"/>
          <w:sz w:val="32"/>
          <w:szCs w:val="32"/>
        </w:rPr>
        <w:t>ti</w:t>
      </w:r>
      <w:r>
        <w:rPr>
          <w:spacing w:val="1"/>
          <w:w w:val="57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66"/>
          <w:sz w:val="32"/>
          <w:szCs w:val="32"/>
        </w:rPr>
        <w:t>z</w:t>
      </w:r>
      <w:r>
        <w:rPr>
          <w:spacing w:val="1"/>
          <w:w w:val="66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 xml:space="preserve">t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ds</w:t>
      </w:r>
      <w:r>
        <w:rPr>
          <w:spacing w:val="34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a</w:t>
      </w:r>
      <w:r>
        <w:rPr>
          <w:spacing w:val="-1"/>
          <w:w w:val="72"/>
          <w:sz w:val="32"/>
          <w:szCs w:val="32"/>
        </w:rPr>
        <w:t>cco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45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9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i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a</w:t>
      </w:r>
      <w:r>
        <w:rPr>
          <w:spacing w:val="-1"/>
          <w:w w:val="72"/>
          <w:sz w:val="32"/>
          <w:szCs w:val="32"/>
        </w:rPr>
        <w:t>nc</w:t>
      </w:r>
      <w:r>
        <w:rPr>
          <w:w w:val="72"/>
          <w:sz w:val="32"/>
          <w:szCs w:val="32"/>
        </w:rPr>
        <w:t>e</w:t>
      </w:r>
      <w:r>
        <w:rPr>
          <w:spacing w:val="18"/>
          <w:w w:val="72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3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p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C87061">
      <w:pPr>
        <w:spacing w:before="15" w:line="280" w:lineRule="exact"/>
        <w:rPr>
          <w:sz w:val="28"/>
          <w:szCs w:val="28"/>
        </w:rPr>
      </w:pPr>
    </w:p>
    <w:p w:rsidR="00C87061" w:rsidRDefault="006145A6">
      <w:pPr>
        <w:ind w:left="140"/>
        <w:rPr>
          <w:sz w:val="32"/>
          <w:szCs w:val="32"/>
        </w:rPr>
      </w:pPr>
      <w:r>
        <w:pict>
          <v:group id="_x0000_s1139" style="position:absolute;left:0;text-align:left;margin-left:195.65pt;margin-top:49.25pt;width:333.3pt;height:206.25pt;z-index:-1758;mso-position-horizontal-relative:page" coordorigin="3913,985" coordsize="6666,4125">
            <v:shape id="_x0000_s1147" style="position:absolute;left:3923;top:995;width:6646;height:514" coordorigin="3923,995" coordsize="6646,514" path="m10569,1508r,-513l3923,995r,513l10569,1508xe" fillcolor="#d5e6f4" stroked="f">
              <v:path arrowok="t"/>
            </v:shape>
            <v:shape id="_x0000_s1146" style="position:absolute;left:3923;top:1508;width:6646;height:509" coordorigin="3923,1508" coordsize="6646,509" path="m3923,2018r6646,l10569,1508r-6646,l3923,2018xe" fillcolor="#d5e6f4" stroked="f">
              <v:path arrowok="t"/>
            </v:shape>
            <v:shape id="_x0000_s1145" style="position:absolute;left:3923;top:2018;width:6646;height:509" coordorigin="3923,2018" coordsize="6646,509" path="m3923,2526r6646,l10569,2018r-6646,l3923,2526xe" fillcolor="#d5e6f4" stroked="f">
              <v:path arrowok="t"/>
            </v:shape>
            <v:shape id="_x0000_s1144" style="position:absolute;left:3923;top:2526;width:6646;height:514" coordorigin="3923,2526" coordsize="6646,514" path="m3923,3040r6646,l10569,2526r-6646,l3923,3040xe" fillcolor="#d5e6f4" stroked="f">
              <v:path arrowok="t"/>
            </v:shape>
            <v:shape id="_x0000_s1143" style="position:absolute;left:3923;top:3059;width:6646;height:509" coordorigin="3923,3059" coordsize="6646,509" path="m10569,3568r,-509l3923,3059r,509l10569,3568xe" fillcolor="#d5e6f4" stroked="f">
              <v:path arrowok="t"/>
            </v:shape>
            <v:shape id="_x0000_s1142" style="position:absolute;left:3923;top:3568;width:6646;height:509" coordorigin="3923,3568" coordsize="6646,509" path="m3923,4077r6646,l10569,3568r-6646,l3923,4077xe" fillcolor="#d5e6f4" stroked="f">
              <v:path arrowok="t"/>
            </v:shape>
            <v:shape id="_x0000_s1141" style="position:absolute;left:3923;top:4077;width:6646;height:514" coordorigin="3923,4077" coordsize="6646,514" path="m3923,4591r6646,l10569,4077r-6646,l3923,4591xe" fillcolor="#d5e6f4" stroked="f">
              <v:path arrowok="t"/>
            </v:shape>
            <v:shape id="_x0000_s1140" style="position:absolute;left:3923;top:4591;width:6646;height:509" coordorigin="3923,4591" coordsize="6646,509" path="m3923,5100r6646,l10569,4591r-6646,l3923,5100xe" fillcolor="#d5e6f4" stroked="f">
              <v:path arrowok="t"/>
            </v:shape>
            <w10:wrap anchorx="page"/>
          </v:group>
        </w:pict>
      </w:r>
      <w:r w:rsidR="006E0E90">
        <w:rPr>
          <w:b/>
          <w:w w:val="65"/>
          <w:sz w:val="32"/>
          <w:szCs w:val="32"/>
        </w:rPr>
        <w:t>T</w:t>
      </w:r>
      <w:r w:rsidR="006E0E90">
        <w:rPr>
          <w:b/>
          <w:spacing w:val="-1"/>
          <w:w w:val="65"/>
          <w:sz w:val="32"/>
          <w:szCs w:val="32"/>
        </w:rPr>
        <w:t>a</w:t>
      </w:r>
      <w:r w:rsidR="006E0E90">
        <w:rPr>
          <w:b/>
          <w:spacing w:val="-2"/>
          <w:w w:val="65"/>
          <w:sz w:val="32"/>
          <w:szCs w:val="32"/>
        </w:rPr>
        <w:t>b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w w:val="82"/>
          <w:sz w:val="32"/>
          <w:szCs w:val="32"/>
        </w:rPr>
        <w:t>e</w:t>
      </w:r>
      <w:r w:rsidR="006E0E90">
        <w:rPr>
          <w:b/>
          <w:spacing w:val="-10"/>
          <w:sz w:val="32"/>
          <w:szCs w:val="32"/>
        </w:rPr>
        <w:t xml:space="preserve"> </w:t>
      </w:r>
      <w:r w:rsidR="006E0E90">
        <w:rPr>
          <w:b/>
          <w:w w:val="73"/>
          <w:sz w:val="32"/>
          <w:szCs w:val="32"/>
        </w:rPr>
        <w:t>3</w:t>
      </w:r>
      <w:r w:rsidR="006E0E90">
        <w:rPr>
          <w:b/>
          <w:spacing w:val="12"/>
          <w:w w:val="73"/>
          <w:sz w:val="32"/>
          <w:szCs w:val="32"/>
        </w:rPr>
        <w:t xml:space="preserve"> </w:t>
      </w:r>
      <w:r w:rsidR="006E0E90">
        <w:rPr>
          <w:b/>
          <w:spacing w:val="-1"/>
          <w:w w:val="78"/>
          <w:sz w:val="32"/>
          <w:szCs w:val="32"/>
        </w:rPr>
        <w:t>S</w:t>
      </w:r>
      <w:r w:rsidR="006E0E90">
        <w:rPr>
          <w:b/>
          <w:w w:val="65"/>
          <w:sz w:val="32"/>
          <w:szCs w:val="32"/>
        </w:rPr>
        <w:t>t</w:t>
      </w:r>
      <w:r w:rsidR="006E0E90">
        <w:rPr>
          <w:b/>
          <w:spacing w:val="-3"/>
          <w:w w:val="65"/>
          <w:sz w:val="32"/>
          <w:szCs w:val="32"/>
        </w:rPr>
        <w:t>a</w:t>
      </w:r>
      <w:r w:rsidR="006E0E90">
        <w:rPr>
          <w:b/>
          <w:w w:val="69"/>
          <w:sz w:val="32"/>
          <w:szCs w:val="32"/>
        </w:rPr>
        <w:t>k</w:t>
      </w:r>
      <w:r w:rsidR="006E0E90">
        <w:rPr>
          <w:b/>
          <w:spacing w:val="-2"/>
          <w:w w:val="69"/>
          <w:sz w:val="32"/>
          <w:szCs w:val="32"/>
        </w:rPr>
        <w:t>e</w:t>
      </w:r>
      <w:r w:rsidR="006E0E90">
        <w:rPr>
          <w:b/>
          <w:spacing w:val="2"/>
          <w:w w:val="65"/>
          <w:sz w:val="32"/>
          <w:szCs w:val="32"/>
        </w:rPr>
        <w:t>h</w:t>
      </w:r>
      <w:r w:rsidR="006E0E90">
        <w:rPr>
          <w:b/>
          <w:spacing w:val="-2"/>
          <w:w w:val="73"/>
          <w:sz w:val="32"/>
          <w:szCs w:val="32"/>
        </w:rPr>
        <w:t>o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spacing w:val="-2"/>
          <w:w w:val="65"/>
          <w:sz w:val="32"/>
          <w:szCs w:val="32"/>
        </w:rPr>
        <w:t>d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w w:val="49"/>
          <w:sz w:val="32"/>
          <w:szCs w:val="32"/>
        </w:rPr>
        <w:t>r</w:t>
      </w:r>
      <w:r w:rsidR="006E0E90">
        <w:rPr>
          <w:b/>
          <w:spacing w:val="-6"/>
          <w:sz w:val="32"/>
          <w:szCs w:val="32"/>
        </w:rPr>
        <w:t xml:space="preserve"> </w:t>
      </w:r>
      <w:r w:rsidR="006E0E90">
        <w:rPr>
          <w:b/>
          <w:w w:val="73"/>
          <w:sz w:val="32"/>
          <w:szCs w:val="32"/>
        </w:rPr>
        <w:t>c</w:t>
      </w:r>
      <w:r w:rsidR="006E0E90">
        <w:rPr>
          <w:b/>
          <w:spacing w:val="-2"/>
          <w:w w:val="73"/>
          <w:sz w:val="32"/>
          <w:szCs w:val="32"/>
        </w:rPr>
        <w:t>o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w w:val="73"/>
          <w:sz w:val="32"/>
          <w:szCs w:val="32"/>
        </w:rPr>
        <w:t>s</w:t>
      </w:r>
      <w:r w:rsidR="006E0E90">
        <w:rPr>
          <w:b/>
          <w:spacing w:val="-2"/>
          <w:w w:val="73"/>
          <w:sz w:val="32"/>
          <w:szCs w:val="32"/>
        </w:rPr>
        <w:t>u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w w:val="65"/>
          <w:sz w:val="32"/>
          <w:szCs w:val="32"/>
        </w:rPr>
        <w:t>t</w:t>
      </w:r>
      <w:r w:rsidR="006E0E90">
        <w:rPr>
          <w:b/>
          <w:spacing w:val="-3"/>
          <w:w w:val="65"/>
          <w:sz w:val="32"/>
          <w:szCs w:val="32"/>
        </w:rPr>
        <w:t>a</w:t>
      </w:r>
      <w:r w:rsidR="006E0E90">
        <w:rPr>
          <w:b/>
          <w:w w:val="62"/>
          <w:sz w:val="32"/>
          <w:szCs w:val="32"/>
        </w:rPr>
        <w:t>ti</w:t>
      </w:r>
      <w:r w:rsidR="006E0E90">
        <w:rPr>
          <w:b/>
          <w:spacing w:val="3"/>
          <w:w w:val="62"/>
          <w:sz w:val="32"/>
          <w:szCs w:val="32"/>
        </w:rPr>
        <w:t>o</w:t>
      </w:r>
      <w:r w:rsidR="006E0E90">
        <w:rPr>
          <w:b/>
          <w:w w:val="65"/>
          <w:sz w:val="32"/>
          <w:szCs w:val="32"/>
        </w:rPr>
        <w:t>n</w:t>
      </w:r>
      <w:r w:rsidR="006E0E90">
        <w:rPr>
          <w:b/>
          <w:spacing w:val="-10"/>
          <w:sz w:val="32"/>
          <w:szCs w:val="32"/>
        </w:rPr>
        <w:t xml:space="preserve"> </w:t>
      </w:r>
      <w:r w:rsidR="006E0E90">
        <w:rPr>
          <w:b/>
          <w:spacing w:val="1"/>
          <w:w w:val="69"/>
          <w:sz w:val="32"/>
          <w:szCs w:val="32"/>
        </w:rPr>
        <w:t>m</w:t>
      </w:r>
      <w:r w:rsidR="006E0E90">
        <w:rPr>
          <w:b/>
          <w:spacing w:val="-1"/>
          <w:w w:val="69"/>
          <w:sz w:val="32"/>
          <w:szCs w:val="32"/>
        </w:rPr>
        <w:t>e</w:t>
      </w:r>
      <w:r w:rsidR="006E0E90">
        <w:rPr>
          <w:b/>
          <w:w w:val="69"/>
          <w:sz w:val="32"/>
          <w:szCs w:val="32"/>
        </w:rPr>
        <w:t>t</w:t>
      </w:r>
      <w:r w:rsidR="006E0E90">
        <w:rPr>
          <w:b/>
          <w:spacing w:val="-2"/>
          <w:w w:val="69"/>
          <w:sz w:val="32"/>
          <w:szCs w:val="32"/>
        </w:rPr>
        <w:t>h</w:t>
      </w:r>
      <w:r w:rsidR="006E0E90">
        <w:rPr>
          <w:b/>
          <w:spacing w:val="-1"/>
          <w:w w:val="69"/>
          <w:sz w:val="32"/>
          <w:szCs w:val="32"/>
        </w:rPr>
        <w:t>od</w:t>
      </w:r>
      <w:r w:rsidR="006E0E90">
        <w:rPr>
          <w:b/>
          <w:w w:val="69"/>
          <w:sz w:val="32"/>
          <w:szCs w:val="32"/>
        </w:rPr>
        <w:t>s</w:t>
      </w:r>
      <w:r w:rsidR="006E0E90">
        <w:rPr>
          <w:b/>
          <w:spacing w:val="18"/>
          <w:w w:val="69"/>
          <w:sz w:val="32"/>
          <w:szCs w:val="32"/>
        </w:rPr>
        <w:t xml:space="preserve"> </w:t>
      </w:r>
      <w:r w:rsidR="006E0E90">
        <w:rPr>
          <w:b/>
          <w:spacing w:val="2"/>
          <w:w w:val="73"/>
          <w:sz w:val="32"/>
          <w:szCs w:val="32"/>
        </w:rPr>
        <w:t>o</w:t>
      </w:r>
      <w:r w:rsidR="006E0E90">
        <w:rPr>
          <w:b/>
          <w:spacing w:val="-2"/>
          <w:w w:val="65"/>
          <w:sz w:val="32"/>
          <w:szCs w:val="32"/>
        </w:rPr>
        <w:t>b</w:t>
      </w:r>
      <w:r w:rsidR="006E0E90">
        <w:rPr>
          <w:b/>
          <w:w w:val="65"/>
          <w:sz w:val="32"/>
          <w:szCs w:val="32"/>
        </w:rPr>
        <w:t>t</w:t>
      </w:r>
      <w:r w:rsidR="006E0E90">
        <w:rPr>
          <w:b/>
          <w:spacing w:val="-3"/>
          <w:w w:val="65"/>
          <w:sz w:val="32"/>
          <w:szCs w:val="32"/>
        </w:rPr>
        <w:t>a</w:t>
      </w:r>
      <w:r w:rsidR="006E0E90">
        <w:rPr>
          <w:b/>
          <w:spacing w:val="1"/>
          <w:w w:val="52"/>
          <w:sz w:val="32"/>
          <w:szCs w:val="32"/>
        </w:rPr>
        <w:t>i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spacing w:val="2"/>
          <w:w w:val="82"/>
          <w:sz w:val="32"/>
          <w:szCs w:val="32"/>
        </w:rPr>
        <w:t>e</w:t>
      </w:r>
      <w:r w:rsidR="006E0E90">
        <w:rPr>
          <w:b/>
          <w:w w:val="65"/>
          <w:sz w:val="32"/>
          <w:szCs w:val="32"/>
        </w:rPr>
        <w:t>d</w:t>
      </w:r>
      <w:r w:rsidR="006E0E90">
        <w:rPr>
          <w:b/>
          <w:spacing w:val="-6"/>
          <w:sz w:val="32"/>
          <w:szCs w:val="32"/>
        </w:rPr>
        <w:t xml:space="preserve"> </w:t>
      </w:r>
      <w:r w:rsidR="006E0E90">
        <w:rPr>
          <w:b/>
          <w:spacing w:val="-1"/>
          <w:w w:val="54"/>
          <w:sz w:val="32"/>
          <w:szCs w:val="32"/>
        </w:rPr>
        <w:t>f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spacing w:val="-2"/>
          <w:w w:val="73"/>
          <w:sz w:val="32"/>
          <w:szCs w:val="32"/>
        </w:rPr>
        <w:t>o</w:t>
      </w:r>
      <w:r w:rsidR="006E0E90">
        <w:rPr>
          <w:b/>
          <w:w w:val="65"/>
          <w:sz w:val="32"/>
          <w:szCs w:val="32"/>
        </w:rPr>
        <w:t>m</w:t>
      </w:r>
      <w:r w:rsidR="006E0E90">
        <w:rPr>
          <w:b/>
          <w:spacing w:val="-6"/>
          <w:sz w:val="32"/>
          <w:szCs w:val="32"/>
        </w:rPr>
        <w:t xml:space="preserve"> </w:t>
      </w:r>
      <w:r w:rsidR="006E0E90">
        <w:rPr>
          <w:b/>
          <w:spacing w:val="-1"/>
          <w:w w:val="54"/>
          <w:sz w:val="32"/>
          <w:szCs w:val="32"/>
        </w:rPr>
        <w:t>t</w:t>
      </w:r>
      <w:r w:rsidR="006E0E90">
        <w:rPr>
          <w:b/>
          <w:spacing w:val="-2"/>
          <w:w w:val="65"/>
          <w:sz w:val="32"/>
          <w:szCs w:val="32"/>
        </w:rPr>
        <w:t>h</w:t>
      </w:r>
      <w:r w:rsidR="006E0E90">
        <w:rPr>
          <w:b/>
          <w:w w:val="82"/>
          <w:sz w:val="32"/>
          <w:szCs w:val="32"/>
        </w:rPr>
        <w:t>e</w:t>
      </w:r>
      <w:r w:rsidR="006E0E90">
        <w:rPr>
          <w:b/>
          <w:spacing w:val="-10"/>
          <w:sz w:val="32"/>
          <w:szCs w:val="32"/>
        </w:rPr>
        <w:t xml:space="preserve"> </w:t>
      </w:r>
      <w:r w:rsidR="006E0E90">
        <w:rPr>
          <w:b/>
          <w:w w:val="71"/>
          <w:sz w:val="32"/>
          <w:szCs w:val="32"/>
        </w:rPr>
        <w:t>st</w:t>
      </w:r>
      <w:r w:rsidR="006E0E90">
        <w:rPr>
          <w:b/>
          <w:spacing w:val="-3"/>
          <w:w w:val="71"/>
          <w:sz w:val="32"/>
          <w:szCs w:val="32"/>
        </w:rPr>
        <w:t>a</w:t>
      </w:r>
      <w:r w:rsidR="006E0E90">
        <w:rPr>
          <w:b/>
          <w:w w:val="69"/>
          <w:sz w:val="32"/>
          <w:szCs w:val="32"/>
        </w:rPr>
        <w:t>k</w:t>
      </w:r>
      <w:r w:rsidR="006E0E90">
        <w:rPr>
          <w:b/>
          <w:spacing w:val="-2"/>
          <w:w w:val="69"/>
          <w:sz w:val="32"/>
          <w:szCs w:val="32"/>
        </w:rPr>
        <w:t>e</w:t>
      </w:r>
      <w:r w:rsidR="006E0E90">
        <w:rPr>
          <w:b/>
          <w:spacing w:val="-2"/>
          <w:w w:val="65"/>
          <w:sz w:val="32"/>
          <w:szCs w:val="32"/>
        </w:rPr>
        <w:t>h</w:t>
      </w:r>
      <w:r w:rsidR="006E0E90">
        <w:rPr>
          <w:b/>
          <w:spacing w:val="-2"/>
          <w:w w:val="73"/>
          <w:sz w:val="32"/>
          <w:szCs w:val="32"/>
        </w:rPr>
        <w:t>o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spacing w:val="-2"/>
          <w:w w:val="65"/>
          <w:sz w:val="32"/>
          <w:szCs w:val="32"/>
        </w:rPr>
        <w:t>d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w w:val="49"/>
          <w:sz w:val="32"/>
          <w:szCs w:val="32"/>
        </w:rPr>
        <w:t>r</w:t>
      </w:r>
      <w:r w:rsidR="006E0E90">
        <w:rPr>
          <w:b/>
          <w:spacing w:val="-6"/>
          <w:sz w:val="32"/>
          <w:szCs w:val="32"/>
        </w:rPr>
        <w:t xml:space="preserve"> 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spacing w:val="-2"/>
          <w:w w:val="73"/>
          <w:sz w:val="32"/>
          <w:szCs w:val="32"/>
        </w:rPr>
        <w:t>a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w w:val="57"/>
          <w:sz w:val="32"/>
          <w:szCs w:val="32"/>
        </w:rPr>
        <w:t>k</w:t>
      </w:r>
      <w:r w:rsidR="006E0E90">
        <w:rPr>
          <w:b/>
          <w:spacing w:val="1"/>
          <w:w w:val="57"/>
          <w:sz w:val="32"/>
          <w:szCs w:val="32"/>
        </w:rPr>
        <w:t>i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w w:val="73"/>
          <w:sz w:val="32"/>
          <w:szCs w:val="32"/>
        </w:rPr>
        <w:t>g</w:t>
      </w:r>
      <w:r w:rsidR="006E0E90">
        <w:rPr>
          <w:b/>
          <w:spacing w:val="-10"/>
          <w:sz w:val="32"/>
          <w:szCs w:val="32"/>
        </w:rPr>
        <w:t xml:space="preserve"> </w:t>
      </w:r>
      <w:r w:rsidR="006E0E90">
        <w:rPr>
          <w:b/>
          <w:w w:val="69"/>
          <w:sz w:val="32"/>
          <w:szCs w:val="32"/>
        </w:rPr>
        <w:t>c</w:t>
      </w:r>
      <w:r w:rsidR="006E0E90">
        <w:rPr>
          <w:b/>
          <w:spacing w:val="-2"/>
          <w:w w:val="69"/>
          <w:sz w:val="32"/>
          <w:szCs w:val="32"/>
        </w:rPr>
        <w:t>h</w:t>
      </w:r>
      <w:r w:rsidR="006E0E90">
        <w:rPr>
          <w:b/>
          <w:spacing w:val="-2"/>
          <w:w w:val="73"/>
          <w:sz w:val="32"/>
          <w:szCs w:val="32"/>
        </w:rPr>
        <w:t>a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w w:val="54"/>
          <w:sz w:val="32"/>
          <w:szCs w:val="32"/>
        </w:rPr>
        <w:t>t</w:t>
      </w:r>
    </w:p>
    <w:p w:rsidR="00C87061" w:rsidRDefault="00C87061">
      <w:pPr>
        <w:spacing w:before="7" w:line="100" w:lineRule="exact"/>
        <w:rPr>
          <w:sz w:val="11"/>
          <w:szCs w:val="11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6872"/>
      </w:tblGrid>
      <w:tr w:rsidR="00C87061" w:rsidTr="00256D80">
        <w:trPr>
          <w:trHeight w:hRule="exact" w:val="480"/>
        </w:trPr>
        <w:tc>
          <w:tcPr>
            <w:tcW w:w="2365" w:type="dxa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54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w w:val="65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a</w:t>
            </w:r>
            <w:r>
              <w:rPr>
                <w:b/>
                <w:color w:val="2E5395"/>
                <w:w w:val="69"/>
                <w:sz w:val="32"/>
                <w:szCs w:val="32"/>
              </w:rPr>
              <w:t>k</w:t>
            </w:r>
            <w:r>
              <w:rPr>
                <w:b/>
                <w:color w:val="2E5395"/>
                <w:spacing w:val="-2"/>
                <w:w w:val="69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6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up</w:t>
            </w:r>
            <w:r>
              <w:rPr>
                <w:b/>
                <w:color w:val="2E5395"/>
                <w:w w:val="84"/>
                <w:sz w:val="32"/>
                <w:szCs w:val="32"/>
              </w:rPr>
              <w:t>s</w:t>
            </w:r>
          </w:p>
        </w:tc>
        <w:tc>
          <w:tcPr>
            <w:tcW w:w="687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42" w:space="0" w:color="D5E6F4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710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2"/>
                <w:w w:val="58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61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61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w w:val="84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7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w w:val="65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o</w:t>
            </w:r>
            <w:r>
              <w:rPr>
                <w:b/>
                <w:color w:val="2E5395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6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ag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w w:val="54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9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w w:val="66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1"/>
                <w:w w:val="66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1"/>
                <w:w w:val="66"/>
                <w:sz w:val="32"/>
                <w:szCs w:val="32"/>
              </w:rPr>
              <w:t>ea</w:t>
            </w:r>
            <w:r>
              <w:rPr>
                <w:b/>
                <w:color w:val="2E5395"/>
                <w:w w:val="66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2"/>
                <w:w w:val="66"/>
                <w:sz w:val="32"/>
                <w:szCs w:val="32"/>
              </w:rPr>
              <w:t>o</w:t>
            </w:r>
            <w:r>
              <w:rPr>
                <w:b/>
                <w:color w:val="2E5395"/>
                <w:w w:val="66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21"/>
                <w:w w:val="66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w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1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1"/>
                <w:w w:val="61"/>
                <w:sz w:val="32"/>
                <w:szCs w:val="32"/>
              </w:rPr>
              <w:t>h</w:t>
            </w:r>
            <w:r>
              <w:rPr>
                <w:b/>
                <w:color w:val="2E5395"/>
                <w:w w:val="65"/>
                <w:sz w:val="32"/>
                <w:szCs w:val="32"/>
              </w:rPr>
              <w:t>y</w:t>
            </w:r>
            <w:r>
              <w:rPr>
                <w:b/>
                <w:color w:val="2E5395"/>
                <w:spacing w:val="-13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w w:val="54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9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w w:val="73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w w:val="71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w w:val="62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-2"/>
                <w:w w:val="62"/>
                <w:sz w:val="32"/>
                <w:szCs w:val="32"/>
              </w:rPr>
              <w:t>o</w:t>
            </w:r>
            <w:r>
              <w:rPr>
                <w:b/>
                <w:color w:val="2E5395"/>
                <w:w w:val="65"/>
                <w:sz w:val="32"/>
                <w:szCs w:val="32"/>
              </w:rPr>
              <w:t>n</w:t>
            </w:r>
          </w:p>
        </w:tc>
      </w:tr>
      <w:tr w:rsidR="00C87061" w:rsidTr="00256D80">
        <w:trPr>
          <w:trHeight w:hRule="exact" w:val="2064"/>
        </w:trPr>
        <w:tc>
          <w:tcPr>
            <w:tcW w:w="2365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556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67"/>
                <w:sz w:val="32"/>
                <w:szCs w:val="32"/>
              </w:rPr>
              <w:t>Ke</w:t>
            </w:r>
            <w:r>
              <w:rPr>
                <w:color w:val="2E5395"/>
                <w:w w:val="67"/>
                <w:sz w:val="32"/>
                <w:szCs w:val="32"/>
              </w:rPr>
              <w:t>y</w:t>
            </w:r>
            <w:r>
              <w:rPr>
                <w:color w:val="2E5395"/>
                <w:spacing w:val="6"/>
                <w:w w:val="67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y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</w:p>
        </w:tc>
        <w:tc>
          <w:tcPr>
            <w:tcW w:w="687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ha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10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3"/>
                <w:w w:val="78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b</w:t>
            </w:r>
            <w:r>
              <w:rPr>
                <w:color w:val="2E5395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37"/>
                <w:w w:val="69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w w:val="69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l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ace</w:t>
            </w:r>
            <w:r>
              <w:rPr>
                <w:color w:val="2E5395"/>
                <w:w w:val="69"/>
                <w:sz w:val="32"/>
                <w:szCs w:val="32"/>
              </w:rPr>
              <w:t xml:space="preserve">d </w:t>
            </w:r>
            <w:r>
              <w:rPr>
                <w:color w:val="2E5395"/>
                <w:spacing w:val="21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w w:val="69"/>
                <w:sz w:val="32"/>
                <w:szCs w:val="32"/>
              </w:rPr>
              <w:t>n</w:t>
            </w:r>
            <w:proofErr w:type="gramEnd"/>
            <w:r>
              <w:rPr>
                <w:color w:val="2E5395"/>
                <w:spacing w:val="13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wo-w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a</w:t>
            </w:r>
            <w:r>
              <w:rPr>
                <w:color w:val="2E5395"/>
                <w:w w:val="69"/>
                <w:sz w:val="32"/>
                <w:szCs w:val="32"/>
              </w:rPr>
              <w:t>y</w:t>
            </w:r>
            <w:r>
              <w:rPr>
                <w:color w:val="2E5395"/>
                <w:spacing w:val="-3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</w:p>
          <w:p w:rsidR="00C87061" w:rsidRDefault="00C87061">
            <w:pPr>
              <w:spacing w:before="6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1" w:lineRule="auto"/>
              <w:ind w:left="105" w:right="370"/>
              <w:rPr>
                <w:sz w:val="32"/>
                <w:szCs w:val="32"/>
              </w:rPr>
            </w:pP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81"/>
                <w:sz w:val="32"/>
                <w:szCs w:val="32"/>
              </w:rPr>
              <w:t>b</w:t>
            </w:r>
            <w:r>
              <w:rPr>
                <w:color w:val="2E5395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-9"/>
                <w:w w:val="81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ac</w:t>
            </w:r>
            <w:r>
              <w:rPr>
                <w:color w:val="2E5395"/>
                <w:w w:val="68"/>
                <w:sz w:val="32"/>
                <w:szCs w:val="32"/>
              </w:rPr>
              <w:t>tiv</w:t>
            </w:r>
            <w:r>
              <w:rPr>
                <w:color w:val="2E5395"/>
                <w:spacing w:val="-2"/>
                <w:w w:val="68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65"/>
                <w:sz w:val="32"/>
                <w:szCs w:val="32"/>
              </w:rPr>
              <w:t>y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u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n</w:t>
            </w:r>
            <w:r>
              <w:rPr>
                <w:color w:val="2E5395"/>
                <w:w w:val="74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k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en</w:t>
            </w:r>
            <w:r>
              <w:rPr>
                <w:color w:val="2E5395"/>
                <w:w w:val="74"/>
                <w:sz w:val="32"/>
                <w:szCs w:val="32"/>
              </w:rPr>
              <w:t>,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1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4"/>
                <w:sz w:val="32"/>
                <w:szCs w:val="32"/>
              </w:rPr>
              <w:t>fo</w:t>
            </w:r>
            <w:r>
              <w:rPr>
                <w:color w:val="2E5395"/>
                <w:w w:val="64"/>
                <w:sz w:val="32"/>
                <w:szCs w:val="32"/>
              </w:rPr>
              <w:t>r</w:t>
            </w:r>
            <w:r>
              <w:rPr>
                <w:color w:val="2E5395"/>
                <w:spacing w:val="12"/>
                <w:w w:val="6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ou</w:t>
            </w:r>
            <w:r>
              <w:rPr>
                <w:color w:val="2E5395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2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to</w:t>
            </w:r>
            <w:r>
              <w:rPr>
                <w:color w:val="2E5395"/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be</w:t>
            </w:r>
            <w:r>
              <w:rPr>
                <w:color w:val="2E5395"/>
                <w:spacing w:val="26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6"/>
                <w:sz w:val="32"/>
                <w:szCs w:val="32"/>
              </w:rPr>
              <w:t xml:space="preserve">st </w:t>
            </w: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tisfi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10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>th</w:t>
            </w:r>
            <w:r>
              <w:rPr>
                <w:color w:val="2E5395"/>
                <w:spacing w:val="-2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th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14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1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th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7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an</w:t>
            </w:r>
            <w:r>
              <w:rPr>
                <w:color w:val="2E5395"/>
                <w:w w:val="73"/>
                <w:sz w:val="32"/>
                <w:szCs w:val="32"/>
              </w:rPr>
              <w:t>y</w:t>
            </w:r>
            <w:r>
              <w:rPr>
                <w:color w:val="2E5395"/>
                <w:spacing w:val="1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(</w:t>
            </w:r>
            <w:r>
              <w:rPr>
                <w:color w:val="2E5395"/>
                <w:w w:val="73"/>
                <w:sz w:val="32"/>
                <w:szCs w:val="32"/>
              </w:rPr>
              <w:t>by</w:t>
            </w:r>
            <w:r>
              <w:rPr>
                <w:color w:val="2E5395"/>
                <w:spacing w:val="-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 xml:space="preserve">s 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76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ou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2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an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6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80"/>
                <w:sz w:val="32"/>
                <w:szCs w:val="32"/>
              </w:rPr>
              <w:t>b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)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</w:tr>
      <w:tr w:rsidR="00C87061" w:rsidTr="00256D80">
        <w:trPr>
          <w:trHeight w:hRule="exact" w:val="2060"/>
        </w:trPr>
        <w:tc>
          <w:tcPr>
            <w:tcW w:w="2365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407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on</w:t>
            </w:r>
            <w:r>
              <w:rPr>
                <w:color w:val="2E5395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w w:val="71"/>
                <w:sz w:val="32"/>
                <w:szCs w:val="32"/>
              </w:rPr>
              <w:t>xt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83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83"/>
                <w:sz w:val="32"/>
                <w:szCs w:val="32"/>
              </w:rPr>
              <w:t>e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</w:p>
        </w:tc>
        <w:tc>
          <w:tcPr>
            <w:tcW w:w="687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u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4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spacing w:val="-3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4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gh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a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n</w:t>
            </w:r>
            <w:r>
              <w:rPr>
                <w:color w:val="2E5395"/>
                <w:w w:val="71"/>
                <w:sz w:val="32"/>
                <w:szCs w:val="32"/>
              </w:rPr>
              <w:t>fl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ue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n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1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ou</w:t>
            </w:r>
            <w:r>
              <w:rPr>
                <w:color w:val="2E5395"/>
                <w:w w:val="74"/>
                <w:sz w:val="32"/>
                <w:szCs w:val="32"/>
              </w:rPr>
              <w:t>p,</w:t>
            </w:r>
            <w:r>
              <w:rPr>
                <w:color w:val="2E5395"/>
                <w:spacing w:val="4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tha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3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3" w:lineRule="auto"/>
              <w:ind w:left="105" w:right="612"/>
              <w:rPr>
                <w:sz w:val="32"/>
                <w:szCs w:val="32"/>
              </w:rPr>
            </w:pPr>
            <w:r>
              <w:rPr>
                <w:color w:val="2E5395"/>
                <w:w w:val="81"/>
                <w:sz w:val="32"/>
                <w:szCs w:val="32"/>
              </w:rPr>
              <w:t>be</w:t>
            </w:r>
            <w:r>
              <w:rPr>
                <w:color w:val="2E5395"/>
                <w:spacing w:val="-8"/>
                <w:w w:val="8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65"/>
                <w:sz w:val="32"/>
                <w:szCs w:val="32"/>
              </w:rPr>
              <w:t>y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7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ana</w:t>
            </w:r>
            <w:r>
              <w:rPr>
                <w:color w:val="2E5395"/>
                <w:w w:val="77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7"/>
                <w:sz w:val="32"/>
                <w:szCs w:val="32"/>
              </w:rPr>
              <w:t>e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69"/>
                <w:sz w:val="32"/>
                <w:szCs w:val="32"/>
              </w:rPr>
              <w:t>tr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8"/>
                <w:sz w:val="32"/>
                <w:szCs w:val="32"/>
              </w:rPr>
              <w:t>b</w:t>
            </w:r>
            <w:r>
              <w:rPr>
                <w:color w:val="2E5395"/>
                <w:w w:val="68"/>
                <w:sz w:val="32"/>
                <w:szCs w:val="32"/>
              </w:rPr>
              <w:t>e</w:t>
            </w:r>
            <w:r>
              <w:rPr>
                <w:color w:val="2E5395"/>
                <w:spacing w:val="41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8"/>
                <w:sz w:val="32"/>
                <w:szCs w:val="32"/>
              </w:rPr>
              <w:t>u</w:t>
            </w:r>
            <w:r>
              <w:rPr>
                <w:color w:val="2E5395"/>
                <w:spacing w:val="3"/>
                <w:w w:val="68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e</w:t>
            </w:r>
            <w:r>
              <w:rPr>
                <w:color w:val="2E5395"/>
                <w:w w:val="68"/>
                <w:sz w:val="32"/>
                <w:szCs w:val="32"/>
              </w:rPr>
              <w:t xml:space="preserve">d, </w:t>
            </w:r>
            <w:r>
              <w:rPr>
                <w:color w:val="2E5395"/>
                <w:spacing w:val="21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w w:val="68"/>
                <w:sz w:val="32"/>
                <w:szCs w:val="32"/>
              </w:rPr>
              <w:t>in</w:t>
            </w:r>
            <w:r>
              <w:rPr>
                <w:color w:val="2E5395"/>
                <w:spacing w:val="-5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8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8"/>
                <w:sz w:val="32"/>
                <w:szCs w:val="32"/>
              </w:rPr>
              <w:t>r</w:t>
            </w:r>
            <w:r>
              <w:rPr>
                <w:color w:val="2E5395"/>
                <w:w w:val="68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e</w:t>
            </w:r>
            <w:r>
              <w:rPr>
                <w:color w:val="2E5395"/>
                <w:w w:val="68"/>
                <w:sz w:val="32"/>
                <w:szCs w:val="32"/>
              </w:rPr>
              <w:t>r</w:t>
            </w:r>
            <w:r>
              <w:rPr>
                <w:color w:val="2E5395"/>
                <w:spacing w:val="46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w w:val="73"/>
                <w:sz w:val="32"/>
                <w:szCs w:val="32"/>
              </w:rPr>
              <w:t xml:space="preserve">o 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0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tisf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c</w:t>
            </w:r>
            <w:r>
              <w:rPr>
                <w:color w:val="2E5395"/>
                <w:w w:val="72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spacing w:val="6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i</w:t>
            </w:r>
            <w:r>
              <w:rPr>
                <w:color w:val="2E5395"/>
                <w:w w:val="65"/>
                <w:sz w:val="32"/>
                <w:szCs w:val="32"/>
              </w:rPr>
              <w:t>th</w:t>
            </w:r>
            <w:r>
              <w:rPr>
                <w:color w:val="2E5395"/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o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ti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o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n</w:t>
            </w:r>
            <w:r>
              <w:rPr>
                <w:color w:val="2E5395"/>
                <w:w w:val="74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4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(</w:t>
            </w:r>
            <w:r>
              <w:rPr>
                <w:color w:val="2E5395"/>
                <w:w w:val="73"/>
                <w:sz w:val="32"/>
                <w:szCs w:val="32"/>
              </w:rPr>
              <w:t xml:space="preserve">by 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3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3"/>
                <w:sz w:val="32"/>
                <w:szCs w:val="32"/>
              </w:rPr>
              <w:t>tiz</w:t>
            </w:r>
            <w:r>
              <w:rPr>
                <w:color w:val="2E5395"/>
                <w:spacing w:val="1"/>
                <w:w w:val="63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8"/>
                <w:sz w:val="32"/>
                <w:szCs w:val="32"/>
              </w:rPr>
              <w:t>t).</w:t>
            </w:r>
          </w:p>
        </w:tc>
      </w:tr>
      <w:tr w:rsidR="00C87061" w:rsidTr="00256D80">
        <w:trPr>
          <w:trHeight w:hRule="exact" w:val="1550"/>
        </w:trPr>
        <w:tc>
          <w:tcPr>
            <w:tcW w:w="2365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705"/>
              <w:rPr>
                <w:sz w:val="32"/>
                <w:szCs w:val="32"/>
              </w:rPr>
            </w:pP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u</w:t>
            </w:r>
            <w:r>
              <w:rPr>
                <w:color w:val="2E5395"/>
                <w:w w:val="70"/>
                <w:sz w:val="32"/>
                <w:szCs w:val="32"/>
              </w:rPr>
              <w:t>b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j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w w:val="76"/>
                <w:sz w:val="32"/>
                <w:szCs w:val="32"/>
              </w:rPr>
              <w:t>ts</w:t>
            </w:r>
          </w:p>
        </w:tc>
        <w:tc>
          <w:tcPr>
            <w:tcW w:w="687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1"/>
                <w:sz w:val="32"/>
                <w:szCs w:val="32"/>
              </w:rPr>
              <w:t>Th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-5"/>
                <w:w w:val="71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spacing w:val="1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ana</w:t>
            </w:r>
            <w:r>
              <w:rPr>
                <w:color w:val="2E5395"/>
                <w:w w:val="7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en</w:t>
            </w:r>
            <w:r>
              <w:rPr>
                <w:color w:val="2E5395"/>
                <w:w w:val="71"/>
                <w:sz w:val="32"/>
                <w:szCs w:val="32"/>
              </w:rPr>
              <w:t xml:space="preserve">t </w:t>
            </w:r>
            <w:r>
              <w:rPr>
                <w:color w:val="2E5395"/>
                <w:spacing w:val="20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proofErr w:type="gramEnd"/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6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ta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5" w:lineRule="auto"/>
              <w:ind w:left="105" w:right="470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w w:val="74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w w:val="74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n</w:t>
            </w:r>
            <w:r>
              <w:rPr>
                <w:color w:val="2E5395"/>
                <w:w w:val="74"/>
                <w:sz w:val="32"/>
                <w:szCs w:val="32"/>
              </w:rPr>
              <w:t>g</w:t>
            </w:r>
            <w:r>
              <w:rPr>
                <w:color w:val="2E5395"/>
                <w:spacing w:val="10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4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80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ce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spacing w:val="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0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w w:val="61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61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1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3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 xml:space="preserve">be 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(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3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3"/>
                <w:sz w:val="32"/>
                <w:szCs w:val="32"/>
              </w:rPr>
              <w:t>tiz</w:t>
            </w:r>
            <w:r>
              <w:rPr>
                <w:color w:val="2E5395"/>
                <w:spacing w:val="1"/>
                <w:w w:val="63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an</w:t>
            </w:r>
            <w:r>
              <w:rPr>
                <w:color w:val="2E5395"/>
                <w:w w:val="78"/>
                <w:sz w:val="32"/>
                <w:szCs w:val="32"/>
              </w:rPr>
              <w:t>d</w:t>
            </w:r>
            <w:r>
              <w:rPr>
                <w:color w:val="2E5395"/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3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)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</w:tr>
      <w:tr w:rsidR="00C87061" w:rsidTr="00256D80">
        <w:trPr>
          <w:trHeight w:hRule="exact" w:val="2060"/>
        </w:trPr>
        <w:tc>
          <w:tcPr>
            <w:tcW w:w="2365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757" w:right="759"/>
              <w:jc w:val="center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</w:p>
        </w:tc>
        <w:tc>
          <w:tcPr>
            <w:tcW w:w="6872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2"/>
                <w:w w:val="61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n</w:t>
            </w:r>
            <w:r>
              <w:rPr>
                <w:color w:val="2E5395"/>
                <w:w w:val="71"/>
                <w:sz w:val="32"/>
                <w:szCs w:val="32"/>
              </w:rPr>
              <w:t>d</w:t>
            </w:r>
            <w:r>
              <w:rPr>
                <w:color w:val="2E5395"/>
                <w:spacing w:val="34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con</w:t>
            </w:r>
            <w:r>
              <w:rPr>
                <w:color w:val="2E5395"/>
                <w:w w:val="71"/>
                <w:sz w:val="32"/>
                <w:szCs w:val="32"/>
              </w:rPr>
              <w:t>ti</w:t>
            </w:r>
            <w:r>
              <w:rPr>
                <w:color w:val="2E5395"/>
                <w:spacing w:val="2"/>
                <w:w w:val="71"/>
                <w:sz w:val="32"/>
                <w:szCs w:val="32"/>
              </w:rPr>
              <w:t>n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uou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l</w:t>
            </w:r>
            <w:r>
              <w:rPr>
                <w:color w:val="2E5395"/>
                <w:w w:val="71"/>
                <w:sz w:val="32"/>
                <w:szCs w:val="32"/>
              </w:rPr>
              <w:t>y</w:t>
            </w:r>
            <w:r>
              <w:rPr>
                <w:color w:val="2E5395"/>
                <w:spacing w:val="2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ac</w:t>
            </w:r>
            <w:r>
              <w:rPr>
                <w:color w:val="2E5395"/>
                <w:w w:val="71"/>
                <w:sz w:val="32"/>
                <w:szCs w:val="32"/>
              </w:rPr>
              <w:t>k</w:t>
            </w:r>
            <w:r>
              <w:rPr>
                <w:color w:val="2E5395"/>
                <w:spacing w:val="12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8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2"/>
                <w:sz w:val="32"/>
                <w:szCs w:val="32"/>
              </w:rPr>
              <w:t>fl</w:t>
            </w:r>
            <w:r>
              <w:rPr>
                <w:color w:val="2E5395"/>
                <w:spacing w:val="-2"/>
                <w:w w:val="62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ce</w:t>
            </w:r>
            <w:r>
              <w:rPr>
                <w:color w:val="2E5395"/>
                <w:w w:val="73"/>
                <w:sz w:val="32"/>
                <w:szCs w:val="32"/>
              </w:rPr>
              <w:t>,</w:t>
            </w:r>
          </w:p>
          <w:p w:rsidR="00C87061" w:rsidRDefault="00C87061">
            <w:pPr>
              <w:spacing w:before="1" w:line="140" w:lineRule="exact"/>
              <w:rPr>
                <w:sz w:val="14"/>
                <w:szCs w:val="14"/>
              </w:rPr>
            </w:pPr>
          </w:p>
          <w:p w:rsidR="00C87061" w:rsidRDefault="006E0E90">
            <w:pPr>
              <w:spacing w:line="335" w:lineRule="auto"/>
              <w:ind w:left="105" w:right="107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82"/>
                <w:sz w:val="32"/>
                <w:szCs w:val="32"/>
              </w:rPr>
              <w:t>s</w:t>
            </w:r>
            <w:r>
              <w:rPr>
                <w:color w:val="2E5395"/>
                <w:spacing w:val="-4"/>
                <w:w w:val="8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s</w:t>
            </w:r>
            <w:r>
              <w:rPr>
                <w:color w:val="2E5395"/>
                <w:spacing w:val="16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th</w:t>
            </w:r>
            <w:r>
              <w:rPr>
                <w:color w:val="2E5395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11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st</w:t>
            </w:r>
            <w:r>
              <w:rPr>
                <w:color w:val="2E5395"/>
                <w:spacing w:val="5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1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3"/>
                <w:sz w:val="32"/>
                <w:szCs w:val="32"/>
              </w:rPr>
              <w:t>p.</w:t>
            </w:r>
            <w:r>
              <w:rPr>
                <w:color w:val="2E5395"/>
                <w:spacing w:val="1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(</w:t>
            </w:r>
            <w:r>
              <w:rPr>
                <w:color w:val="2E5395"/>
                <w:w w:val="73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cu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-4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l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ace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40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)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</w:tr>
    </w:tbl>
    <w:p w:rsidR="00C87061" w:rsidRDefault="00C87061">
      <w:pPr>
        <w:spacing w:before="2" w:line="140" w:lineRule="exact"/>
        <w:rPr>
          <w:sz w:val="15"/>
          <w:szCs w:val="15"/>
        </w:rPr>
      </w:pPr>
      <w:bookmarkStart w:id="0" w:name="_GoBack"/>
      <w:bookmarkEnd w:id="0"/>
    </w:p>
    <w:p w:rsidR="00C87061" w:rsidRDefault="006E0E90">
      <w:pPr>
        <w:spacing w:line="332" w:lineRule="auto"/>
        <w:ind w:left="280" w:right="550" w:firstLine="721"/>
        <w:jc w:val="both"/>
        <w:rPr>
          <w:sz w:val="32"/>
          <w:szCs w:val="32"/>
        </w:rPr>
      </w:pPr>
      <w:r>
        <w:rPr>
          <w:spacing w:val="-1"/>
          <w:w w:val="71"/>
          <w:sz w:val="32"/>
          <w:szCs w:val="32"/>
        </w:rPr>
        <w:t>Acco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22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7"/>
          <w:w w:val="71"/>
          <w:sz w:val="32"/>
          <w:szCs w:val="32"/>
        </w:rPr>
        <w:t xml:space="preserve"> </w:t>
      </w:r>
      <w:r>
        <w:rPr>
          <w:i/>
          <w:w w:val="71"/>
          <w:sz w:val="32"/>
          <w:szCs w:val="32"/>
        </w:rPr>
        <w:t>t</w:t>
      </w:r>
      <w:r>
        <w:rPr>
          <w:i/>
          <w:spacing w:val="-2"/>
          <w:w w:val="71"/>
          <w:sz w:val="32"/>
          <w:szCs w:val="32"/>
        </w:rPr>
        <w:t>a</w:t>
      </w:r>
      <w:r>
        <w:rPr>
          <w:i/>
          <w:w w:val="71"/>
          <w:sz w:val="32"/>
          <w:szCs w:val="32"/>
        </w:rPr>
        <w:t>b</w:t>
      </w:r>
      <w:r>
        <w:rPr>
          <w:i/>
          <w:spacing w:val="1"/>
          <w:w w:val="71"/>
          <w:sz w:val="32"/>
          <w:szCs w:val="32"/>
        </w:rPr>
        <w:t>l</w:t>
      </w:r>
      <w:r>
        <w:rPr>
          <w:i/>
          <w:w w:val="71"/>
          <w:sz w:val="32"/>
          <w:szCs w:val="32"/>
        </w:rPr>
        <w:t>e</w:t>
      </w:r>
      <w:r>
        <w:rPr>
          <w:i/>
          <w:spacing w:val="34"/>
          <w:w w:val="71"/>
          <w:sz w:val="32"/>
          <w:szCs w:val="32"/>
        </w:rPr>
        <w:t xml:space="preserve"> </w:t>
      </w:r>
      <w:r>
        <w:rPr>
          <w:i/>
          <w:spacing w:val="-1"/>
          <w:w w:val="71"/>
          <w:sz w:val="32"/>
          <w:szCs w:val="32"/>
        </w:rPr>
        <w:t>3</w:t>
      </w:r>
      <w:r>
        <w:rPr>
          <w:w w:val="71"/>
          <w:sz w:val="32"/>
          <w:szCs w:val="32"/>
        </w:rPr>
        <w:t>,</w:t>
      </w:r>
      <w:r>
        <w:rPr>
          <w:spacing w:val="9"/>
          <w:w w:val="71"/>
          <w:sz w:val="32"/>
          <w:szCs w:val="32"/>
        </w:rPr>
        <w:t xml:space="preserve"> </w:t>
      </w:r>
      <w:r>
        <w:rPr>
          <w:spacing w:val="1"/>
          <w:w w:val="59"/>
          <w:sz w:val="32"/>
          <w:szCs w:val="32"/>
        </w:rPr>
        <w:t>i</w:t>
      </w:r>
      <w:r>
        <w:rPr>
          <w:w w:val="59"/>
          <w:sz w:val="32"/>
          <w:szCs w:val="32"/>
        </w:rPr>
        <w:t>t</w:t>
      </w:r>
      <w:r>
        <w:rPr>
          <w:spacing w:val="19"/>
          <w:w w:val="59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ca</w:t>
      </w:r>
      <w:r>
        <w:rPr>
          <w:w w:val="76"/>
          <w:sz w:val="32"/>
          <w:szCs w:val="32"/>
        </w:rPr>
        <w:t>n</w:t>
      </w:r>
      <w:r>
        <w:rPr>
          <w:spacing w:val="15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be</w:t>
      </w:r>
      <w:r>
        <w:rPr>
          <w:spacing w:val="15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ee</w:t>
      </w:r>
      <w:r>
        <w:rPr>
          <w:w w:val="76"/>
          <w:sz w:val="32"/>
          <w:szCs w:val="32"/>
        </w:rPr>
        <w:t>n</w:t>
      </w:r>
      <w:r>
        <w:rPr>
          <w:spacing w:val="31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ha</w:t>
      </w:r>
      <w:r>
        <w:rPr>
          <w:w w:val="76"/>
          <w:sz w:val="32"/>
          <w:szCs w:val="32"/>
        </w:rPr>
        <w:t>t</w:t>
      </w:r>
      <w:r>
        <w:rPr>
          <w:spacing w:val="-11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-3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ou</w:t>
      </w:r>
      <w:r>
        <w:rPr>
          <w:w w:val="76"/>
          <w:sz w:val="32"/>
          <w:szCs w:val="32"/>
        </w:rPr>
        <w:t>ps</w:t>
      </w:r>
      <w:r>
        <w:rPr>
          <w:spacing w:val="4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83"/>
          <w:sz w:val="32"/>
          <w:szCs w:val="32"/>
        </w:rPr>
        <w:t>ss</w:t>
      </w:r>
      <w:r>
        <w:rPr>
          <w:spacing w:val="-2"/>
          <w:w w:val="83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1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0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(Cr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w</w:t>
      </w:r>
      <w:r>
        <w:rPr>
          <w:w w:val="70"/>
          <w:sz w:val="32"/>
          <w:szCs w:val="32"/>
        </w:rPr>
        <w:t>d)</w:t>
      </w:r>
      <w:r>
        <w:rPr>
          <w:spacing w:val="2"/>
          <w:w w:val="70"/>
          <w:sz w:val="32"/>
          <w:szCs w:val="32"/>
        </w:rPr>
        <w:t xml:space="preserve"> </w:t>
      </w:r>
      <w:r>
        <w:rPr>
          <w:spacing w:val="-2"/>
          <w:w w:val="70"/>
          <w:sz w:val="32"/>
          <w:szCs w:val="32"/>
        </w:rPr>
        <w:t>a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e</w:t>
      </w:r>
      <w:r>
        <w:rPr>
          <w:spacing w:val="32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8"/>
          <w:w w:val="7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 xml:space="preserve">be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se</w:t>
      </w:r>
      <w:r>
        <w:rPr>
          <w:spacing w:val="34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y</w:t>
      </w:r>
      <w:r>
        <w:rPr>
          <w:spacing w:val="25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1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ea</w:t>
      </w:r>
      <w:r>
        <w:rPr>
          <w:w w:val="76"/>
          <w:sz w:val="32"/>
          <w:szCs w:val="32"/>
        </w:rPr>
        <w:t>st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oun</w:t>
      </w:r>
      <w:r>
        <w:rPr>
          <w:w w:val="72"/>
          <w:sz w:val="32"/>
          <w:szCs w:val="32"/>
        </w:rPr>
        <w:t>t</w:t>
      </w:r>
      <w:r>
        <w:rPr>
          <w:spacing w:val="25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66"/>
          <w:sz w:val="32"/>
          <w:szCs w:val="32"/>
        </w:rPr>
        <w:t>t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 w:rsidR="00256D80">
        <w:rPr>
          <w:spacing w:val="-1"/>
          <w:w w:val="74"/>
          <w:sz w:val="32"/>
          <w:szCs w:val="32"/>
        </w:rPr>
        <w:t>en</w:t>
      </w:r>
      <w:r w:rsidR="00256D80">
        <w:rPr>
          <w:w w:val="74"/>
          <w:sz w:val="32"/>
          <w:szCs w:val="32"/>
        </w:rPr>
        <w:t>g</w:t>
      </w:r>
      <w:r w:rsidR="00256D80">
        <w:rPr>
          <w:spacing w:val="-1"/>
          <w:w w:val="74"/>
          <w:sz w:val="32"/>
          <w:szCs w:val="32"/>
        </w:rPr>
        <w:t>a</w:t>
      </w:r>
      <w:r w:rsidR="00256D80">
        <w:rPr>
          <w:w w:val="74"/>
          <w:sz w:val="32"/>
          <w:szCs w:val="32"/>
        </w:rPr>
        <w:t>g</w:t>
      </w:r>
      <w:r w:rsidR="00256D80">
        <w:rPr>
          <w:spacing w:val="-1"/>
          <w:w w:val="74"/>
          <w:sz w:val="32"/>
          <w:szCs w:val="32"/>
        </w:rPr>
        <w:t>e</w:t>
      </w:r>
      <w:r w:rsidR="00256D80">
        <w:rPr>
          <w:spacing w:val="1"/>
          <w:w w:val="74"/>
          <w:sz w:val="32"/>
          <w:szCs w:val="32"/>
        </w:rPr>
        <w:t>m</w:t>
      </w:r>
      <w:r w:rsidR="00256D80">
        <w:rPr>
          <w:spacing w:val="-1"/>
          <w:w w:val="74"/>
          <w:sz w:val="32"/>
          <w:szCs w:val="32"/>
        </w:rPr>
        <w:t>en</w:t>
      </w:r>
      <w:r w:rsidR="00256D80">
        <w:rPr>
          <w:w w:val="74"/>
          <w:sz w:val="32"/>
          <w:szCs w:val="32"/>
        </w:rPr>
        <w:t>t creation</w:t>
      </w:r>
      <w:r>
        <w:rPr>
          <w:w w:val="74"/>
          <w:sz w:val="32"/>
          <w:szCs w:val="32"/>
        </w:rPr>
        <w:t>,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1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on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on</w:t>
      </w:r>
      <w:r>
        <w:rPr>
          <w:spacing w:val="11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- </w:t>
      </w:r>
      <w:r w:rsidR="00256D80">
        <w:rPr>
          <w:spacing w:val="1"/>
          <w:w w:val="69"/>
          <w:sz w:val="32"/>
          <w:szCs w:val="32"/>
        </w:rPr>
        <w:lastRenderedPageBreak/>
        <w:t>w</w:t>
      </w:r>
      <w:r w:rsidR="00256D80">
        <w:rPr>
          <w:spacing w:val="-1"/>
          <w:w w:val="69"/>
          <w:sz w:val="32"/>
          <w:szCs w:val="32"/>
        </w:rPr>
        <w:t>a</w:t>
      </w:r>
      <w:r w:rsidR="00256D80">
        <w:rPr>
          <w:w w:val="69"/>
          <w:sz w:val="32"/>
          <w:szCs w:val="32"/>
        </w:rPr>
        <w:t xml:space="preserve">y </w:t>
      </w:r>
      <w:r w:rsidR="00256D80">
        <w:rPr>
          <w:spacing w:val="6"/>
          <w:w w:val="69"/>
          <w:sz w:val="32"/>
          <w:szCs w:val="32"/>
        </w:rPr>
        <w:t>communication</w:t>
      </w:r>
      <w:r>
        <w:rPr>
          <w:spacing w:val="32"/>
          <w:w w:val="73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35"/>
          <w:w w:val="80"/>
          <w:sz w:val="32"/>
          <w:szCs w:val="32"/>
        </w:rPr>
        <w:t xml:space="preserve"> </w:t>
      </w:r>
      <w:r w:rsidR="00256D80">
        <w:rPr>
          <w:w w:val="71"/>
          <w:sz w:val="32"/>
          <w:szCs w:val="32"/>
        </w:rPr>
        <w:t>p</w:t>
      </w:r>
      <w:r w:rsidR="00256D80">
        <w:rPr>
          <w:spacing w:val="-1"/>
          <w:w w:val="71"/>
          <w:sz w:val="32"/>
          <w:szCs w:val="32"/>
        </w:rPr>
        <w:t>e</w:t>
      </w:r>
      <w:r w:rsidR="00256D80">
        <w:rPr>
          <w:spacing w:val="1"/>
          <w:w w:val="71"/>
          <w:sz w:val="32"/>
          <w:szCs w:val="32"/>
        </w:rPr>
        <w:t>r</w:t>
      </w:r>
      <w:r w:rsidR="00256D80">
        <w:rPr>
          <w:w w:val="71"/>
          <w:sz w:val="32"/>
          <w:szCs w:val="32"/>
        </w:rPr>
        <w:t>f</w:t>
      </w:r>
      <w:r w:rsidR="00256D80">
        <w:rPr>
          <w:spacing w:val="-2"/>
          <w:w w:val="71"/>
          <w:sz w:val="32"/>
          <w:szCs w:val="32"/>
        </w:rPr>
        <w:t>o</w:t>
      </w:r>
      <w:r w:rsidR="00256D80">
        <w:rPr>
          <w:spacing w:val="1"/>
          <w:w w:val="71"/>
          <w:sz w:val="32"/>
          <w:szCs w:val="32"/>
        </w:rPr>
        <w:t>rm</w:t>
      </w:r>
      <w:r w:rsidR="00256D80">
        <w:rPr>
          <w:spacing w:val="-1"/>
          <w:w w:val="71"/>
          <w:sz w:val="32"/>
          <w:szCs w:val="32"/>
        </w:rPr>
        <w:t>e</w:t>
      </w:r>
      <w:r w:rsidR="00256D80">
        <w:rPr>
          <w:w w:val="71"/>
          <w:sz w:val="32"/>
          <w:szCs w:val="32"/>
        </w:rPr>
        <w:t xml:space="preserve">d </w:t>
      </w:r>
      <w:r w:rsidR="00256D80">
        <w:rPr>
          <w:spacing w:val="25"/>
          <w:w w:val="71"/>
          <w:sz w:val="32"/>
          <w:szCs w:val="32"/>
        </w:rPr>
        <w:t>to</w:t>
      </w:r>
      <w:r w:rsidR="00256D80">
        <w:rPr>
          <w:w w:val="71"/>
          <w:sz w:val="32"/>
          <w:szCs w:val="32"/>
        </w:rPr>
        <w:t xml:space="preserve"> provide </w:t>
      </w:r>
      <w:r w:rsidR="00256D80">
        <w:rPr>
          <w:spacing w:val="11"/>
          <w:w w:val="71"/>
          <w:sz w:val="32"/>
          <w:szCs w:val="32"/>
        </w:rPr>
        <w:t>information</w:t>
      </w:r>
      <w:r>
        <w:rPr>
          <w:w w:val="73"/>
          <w:sz w:val="32"/>
          <w:szCs w:val="32"/>
        </w:rPr>
        <w:t>,</w:t>
      </w:r>
      <w:r>
        <w:rPr>
          <w:spacing w:val="33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il</w:t>
      </w:r>
      <w:r>
        <w:rPr>
          <w:w w:val="82"/>
          <w:sz w:val="32"/>
          <w:szCs w:val="32"/>
        </w:rPr>
        <w:t>e</w:t>
      </w:r>
      <w:r>
        <w:rPr>
          <w:spacing w:val="32"/>
          <w:w w:val="8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32"/>
          <w:w w:val="78"/>
          <w:sz w:val="32"/>
          <w:szCs w:val="32"/>
        </w:rPr>
        <w:t xml:space="preserve"> </w:t>
      </w:r>
      <w:r w:rsidR="00256D80">
        <w:rPr>
          <w:spacing w:val="-1"/>
          <w:w w:val="72"/>
          <w:sz w:val="32"/>
          <w:szCs w:val="32"/>
        </w:rPr>
        <w:t>con</w:t>
      </w:r>
      <w:r w:rsidR="00256D80">
        <w:rPr>
          <w:w w:val="72"/>
          <w:sz w:val="32"/>
          <w:szCs w:val="32"/>
        </w:rPr>
        <w:t>st</w:t>
      </w:r>
      <w:r w:rsidR="00256D80">
        <w:rPr>
          <w:spacing w:val="-2"/>
          <w:w w:val="72"/>
          <w:sz w:val="32"/>
          <w:szCs w:val="32"/>
        </w:rPr>
        <w:t>a</w:t>
      </w:r>
      <w:r w:rsidR="00256D80">
        <w:rPr>
          <w:spacing w:val="-1"/>
          <w:w w:val="72"/>
          <w:sz w:val="32"/>
          <w:szCs w:val="32"/>
        </w:rPr>
        <w:t>n</w:t>
      </w:r>
      <w:r w:rsidR="00256D80">
        <w:rPr>
          <w:w w:val="72"/>
          <w:sz w:val="32"/>
          <w:szCs w:val="32"/>
        </w:rPr>
        <w:t xml:space="preserve">tly </w:t>
      </w:r>
      <w:r w:rsidR="00256D80">
        <w:rPr>
          <w:spacing w:val="11"/>
          <w:w w:val="72"/>
          <w:sz w:val="32"/>
          <w:szCs w:val="32"/>
        </w:rPr>
        <w:t>maintaining</w:t>
      </w:r>
      <w:r>
        <w:rPr>
          <w:w w:val="80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b</w:t>
      </w:r>
      <w:r>
        <w:rPr>
          <w:spacing w:val="1"/>
          <w:w w:val="71"/>
          <w:sz w:val="32"/>
          <w:szCs w:val="32"/>
        </w:rPr>
        <w:t>s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v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n</w:t>
      </w:r>
      <w:r>
        <w:rPr>
          <w:spacing w:val="25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v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r</w:t>
      </w:r>
      <w:r>
        <w:rPr>
          <w:spacing w:val="-6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se</w:t>
      </w:r>
      <w:r>
        <w:rPr>
          <w:spacing w:val="44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g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ou</w:t>
      </w:r>
      <w:r>
        <w:rPr>
          <w:w w:val="71"/>
          <w:sz w:val="32"/>
          <w:szCs w:val="32"/>
        </w:rPr>
        <w:t>p</w:t>
      </w:r>
      <w:r>
        <w:rPr>
          <w:spacing w:val="1"/>
          <w:w w:val="71"/>
          <w:sz w:val="32"/>
          <w:szCs w:val="32"/>
        </w:rPr>
        <w:t>s</w:t>
      </w:r>
      <w:r>
        <w:rPr>
          <w:w w:val="71"/>
          <w:sz w:val="32"/>
          <w:szCs w:val="32"/>
        </w:rPr>
        <w:t>.</w:t>
      </w:r>
      <w:r>
        <w:rPr>
          <w:spacing w:val="32"/>
          <w:w w:val="71"/>
          <w:sz w:val="32"/>
          <w:szCs w:val="32"/>
        </w:rPr>
        <w:t xml:space="preserve"> </w:t>
      </w:r>
      <w:r>
        <w:rPr>
          <w:spacing w:val="2"/>
          <w:w w:val="61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,</w:t>
      </w:r>
      <w:r>
        <w:rPr>
          <w:spacing w:val="-28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2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22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u</w:t>
      </w:r>
      <w:r>
        <w:rPr>
          <w:w w:val="72"/>
          <w:sz w:val="32"/>
          <w:szCs w:val="32"/>
        </w:rPr>
        <w:t>st</w:t>
      </w:r>
      <w:r>
        <w:rPr>
          <w:spacing w:val="-5"/>
          <w:w w:val="72"/>
          <w:sz w:val="32"/>
          <w:szCs w:val="32"/>
        </w:rPr>
        <w:t xml:space="preserve"> </w:t>
      </w:r>
      <w:r w:rsidR="00256D80">
        <w:rPr>
          <w:spacing w:val="-1"/>
          <w:w w:val="72"/>
          <w:sz w:val="32"/>
          <w:szCs w:val="32"/>
        </w:rPr>
        <w:t>en</w:t>
      </w:r>
      <w:r w:rsidR="00256D80">
        <w:rPr>
          <w:w w:val="72"/>
          <w:sz w:val="32"/>
          <w:szCs w:val="32"/>
        </w:rPr>
        <w:t>g</w:t>
      </w:r>
      <w:r w:rsidR="00256D80">
        <w:rPr>
          <w:spacing w:val="-1"/>
          <w:w w:val="72"/>
          <w:sz w:val="32"/>
          <w:szCs w:val="32"/>
        </w:rPr>
        <w:t>a</w:t>
      </w:r>
      <w:r w:rsidR="00256D80">
        <w:rPr>
          <w:w w:val="72"/>
          <w:sz w:val="32"/>
          <w:szCs w:val="32"/>
        </w:rPr>
        <w:t xml:space="preserve">ge </w:t>
      </w:r>
      <w:r w:rsidR="00256D80">
        <w:rPr>
          <w:spacing w:val="6"/>
          <w:w w:val="72"/>
          <w:sz w:val="32"/>
          <w:szCs w:val="32"/>
        </w:rPr>
        <w:t>with</w:t>
      </w:r>
      <w:r>
        <w:rPr>
          <w:spacing w:val="-35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st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1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3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80"/>
          <w:sz w:val="32"/>
          <w:szCs w:val="32"/>
        </w:rPr>
        <w:t xml:space="preserve">p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24"/>
          <w:w w:val="69"/>
          <w:sz w:val="32"/>
          <w:szCs w:val="32"/>
        </w:rPr>
        <w:t xml:space="preserve"> </w:t>
      </w:r>
      <w:r>
        <w:rPr>
          <w:w w:val="59"/>
          <w:sz w:val="32"/>
          <w:szCs w:val="32"/>
        </w:rPr>
        <w:t>“</w:t>
      </w:r>
      <w:r>
        <w:rPr>
          <w:spacing w:val="-2"/>
          <w:w w:val="59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y</w:t>
      </w:r>
      <w:r>
        <w:rPr>
          <w:spacing w:val="-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l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y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s”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a</w:t>
      </w:r>
      <w:r>
        <w:rPr>
          <w:spacing w:val="28"/>
          <w:w w:val="7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r</w:t>
      </w:r>
      <w:r>
        <w:rPr>
          <w:spacing w:val="-7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i</w:t>
      </w:r>
      <w:r>
        <w:rPr>
          <w:w w:val="75"/>
          <w:sz w:val="32"/>
          <w:szCs w:val="32"/>
        </w:rPr>
        <w:t>s</w:t>
      </w:r>
      <w:r>
        <w:rPr>
          <w:spacing w:val="33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by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t</w:t>
      </w:r>
      <w:r>
        <w:rPr>
          <w:spacing w:val="-1"/>
          <w:w w:val="70"/>
          <w:sz w:val="32"/>
          <w:szCs w:val="32"/>
        </w:rPr>
        <w:t>ten</w:t>
      </w:r>
      <w:r>
        <w:rPr>
          <w:w w:val="70"/>
          <w:sz w:val="32"/>
          <w:szCs w:val="32"/>
        </w:rPr>
        <w:t>tive</w:t>
      </w:r>
      <w:r>
        <w:rPr>
          <w:spacing w:val="44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17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1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tw</w:t>
      </w:r>
      <w:r>
        <w:rPr>
          <w:spacing w:val="13"/>
          <w:w w:val="68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-</w:t>
      </w:r>
      <w:r>
        <w:rPr>
          <w:spacing w:val="1"/>
          <w:w w:val="65"/>
          <w:sz w:val="32"/>
          <w:szCs w:val="32"/>
        </w:rPr>
        <w:t>w</w:t>
      </w:r>
      <w:r>
        <w:rPr>
          <w:spacing w:val="-7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 xml:space="preserve">y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28"/>
          <w:w w:val="78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3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tisf</w:t>
      </w:r>
      <w:r>
        <w:rPr>
          <w:spacing w:val="-2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c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2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8"/>
          <w:w w:val="5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5"/>
          <w:w w:val="8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ou</w:t>
      </w:r>
      <w:r>
        <w:rPr>
          <w:w w:val="74"/>
          <w:sz w:val="32"/>
          <w:szCs w:val="32"/>
        </w:rPr>
        <w:t>p</w:t>
      </w:r>
      <w:r>
        <w:rPr>
          <w:spacing w:val="27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4"/>
          <w:w w:val="5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4"/>
          <w:w w:val="80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73"/>
          <w:sz w:val="32"/>
          <w:szCs w:val="32"/>
        </w:rPr>
        <w:t>u</w:t>
      </w:r>
      <w:r>
        <w:rPr>
          <w:w w:val="76"/>
          <w:sz w:val="32"/>
          <w:szCs w:val="32"/>
        </w:rPr>
        <w:t xml:space="preserve">st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>de</w:t>
      </w:r>
      <w:r>
        <w:rPr>
          <w:spacing w:val="-19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k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4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con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ge</w:t>
      </w:r>
      <w:r>
        <w:rPr>
          <w:spacing w:val="40"/>
          <w:w w:val="7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9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d</w:t>
      </w:r>
      <w:r>
        <w:rPr>
          <w:spacing w:val="1"/>
          <w:w w:val="74"/>
          <w:sz w:val="32"/>
          <w:szCs w:val="32"/>
        </w:rPr>
        <w:t>s</w:t>
      </w:r>
      <w:r>
        <w:rPr>
          <w:w w:val="74"/>
          <w:sz w:val="32"/>
          <w:szCs w:val="32"/>
        </w:rPr>
        <w:t>,</w:t>
      </w:r>
      <w:r>
        <w:rPr>
          <w:spacing w:val="9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on</w:t>
      </w:r>
      <w:r>
        <w:rPr>
          <w:w w:val="80"/>
          <w:sz w:val="32"/>
          <w:szCs w:val="32"/>
        </w:rPr>
        <w:t>g</w:t>
      </w:r>
      <w:r>
        <w:rPr>
          <w:spacing w:val="-17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ec</w:t>
      </w:r>
      <w:r>
        <w:rPr>
          <w:w w:val="75"/>
          <w:sz w:val="32"/>
          <w:szCs w:val="32"/>
        </w:rPr>
        <w:t>tive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fits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li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tha</w:t>
      </w:r>
      <w:r>
        <w:rPr>
          <w:w w:val="75"/>
          <w:sz w:val="32"/>
          <w:szCs w:val="32"/>
        </w:rPr>
        <w:t>t</w:t>
      </w:r>
      <w:r>
        <w:rPr>
          <w:spacing w:val="-10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e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</w:t>
      </w:r>
      <w:r>
        <w:rPr>
          <w:w w:val="75"/>
          <w:sz w:val="32"/>
          <w:szCs w:val="32"/>
        </w:rPr>
        <w:t>o</w:t>
      </w:r>
      <w:r>
        <w:rPr>
          <w:spacing w:val="-12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be</w:t>
      </w:r>
      <w:r>
        <w:rPr>
          <w:spacing w:val="15"/>
          <w:w w:val="7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25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in</w:t>
      </w:r>
      <w:r>
        <w:rPr>
          <w:spacing w:val="5"/>
          <w:w w:val="65"/>
          <w:sz w:val="32"/>
          <w:szCs w:val="32"/>
        </w:rPr>
        <w:t xml:space="preserve"> </w:t>
      </w:r>
      <w:r w:rsidR="00256D80">
        <w:rPr>
          <w:spacing w:val="-2"/>
          <w:w w:val="72"/>
          <w:sz w:val="32"/>
          <w:szCs w:val="32"/>
        </w:rPr>
        <w:t>a</w:t>
      </w:r>
      <w:r w:rsidR="00256D80">
        <w:rPr>
          <w:spacing w:val="-1"/>
          <w:w w:val="72"/>
          <w:sz w:val="32"/>
          <w:szCs w:val="32"/>
        </w:rPr>
        <w:t>cco</w:t>
      </w:r>
      <w:r w:rsidR="00256D80">
        <w:rPr>
          <w:spacing w:val="1"/>
          <w:w w:val="72"/>
          <w:sz w:val="32"/>
          <w:szCs w:val="32"/>
        </w:rPr>
        <w:t>r</w:t>
      </w:r>
      <w:r w:rsidR="00256D80">
        <w:rPr>
          <w:w w:val="72"/>
          <w:sz w:val="32"/>
          <w:szCs w:val="32"/>
        </w:rPr>
        <w:t>d</w:t>
      </w:r>
      <w:r w:rsidR="00256D80">
        <w:rPr>
          <w:spacing w:val="-1"/>
          <w:w w:val="72"/>
          <w:sz w:val="32"/>
          <w:szCs w:val="32"/>
        </w:rPr>
        <w:t>anc</w:t>
      </w:r>
      <w:r w:rsidR="00256D80">
        <w:rPr>
          <w:w w:val="72"/>
          <w:sz w:val="32"/>
          <w:szCs w:val="32"/>
        </w:rPr>
        <w:t xml:space="preserve">e </w:t>
      </w:r>
      <w:r w:rsidR="00256D80">
        <w:rPr>
          <w:spacing w:val="35"/>
          <w:w w:val="72"/>
          <w:sz w:val="32"/>
          <w:szCs w:val="32"/>
        </w:rPr>
        <w:t>to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7"/>
          <w:w w:val="72"/>
          <w:sz w:val="32"/>
          <w:szCs w:val="32"/>
        </w:rPr>
        <w:t xml:space="preserve"> </w:t>
      </w:r>
      <w:r w:rsidR="00256D80">
        <w:rPr>
          <w:spacing w:val="-2"/>
          <w:w w:val="72"/>
          <w:sz w:val="32"/>
          <w:szCs w:val="32"/>
        </w:rPr>
        <w:t>e</w:t>
      </w:r>
      <w:r w:rsidR="00256D80">
        <w:rPr>
          <w:spacing w:val="-1"/>
          <w:w w:val="72"/>
          <w:sz w:val="32"/>
          <w:szCs w:val="32"/>
        </w:rPr>
        <w:t>n</w:t>
      </w:r>
      <w:r w:rsidR="00256D80">
        <w:rPr>
          <w:w w:val="72"/>
          <w:sz w:val="32"/>
          <w:szCs w:val="32"/>
        </w:rPr>
        <w:t>g</w:t>
      </w:r>
      <w:r w:rsidR="00256D80">
        <w:rPr>
          <w:spacing w:val="-1"/>
          <w:w w:val="72"/>
          <w:sz w:val="32"/>
          <w:szCs w:val="32"/>
        </w:rPr>
        <w:t>a</w:t>
      </w:r>
      <w:r w:rsidR="00256D80">
        <w:rPr>
          <w:w w:val="72"/>
          <w:sz w:val="32"/>
          <w:szCs w:val="32"/>
        </w:rPr>
        <w:t>g</w:t>
      </w:r>
      <w:r w:rsidR="00256D80">
        <w:rPr>
          <w:spacing w:val="-1"/>
          <w:w w:val="72"/>
          <w:sz w:val="32"/>
          <w:szCs w:val="32"/>
        </w:rPr>
        <w:t>e</w:t>
      </w:r>
      <w:r w:rsidR="00256D80">
        <w:rPr>
          <w:spacing w:val="1"/>
          <w:w w:val="72"/>
          <w:sz w:val="32"/>
          <w:szCs w:val="32"/>
        </w:rPr>
        <w:t>m</w:t>
      </w:r>
      <w:r w:rsidR="00256D80">
        <w:rPr>
          <w:spacing w:val="-1"/>
          <w:w w:val="72"/>
          <w:sz w:val="32"/>
          <w:szCs w:val="32"/>
        </w:rPr>
        <w:t>en</w:t>
      </w:r>
      <w:r w:rsidR="00256D80">
        <w:rPr>
          <w:w w:val="72"/>
          <w:sz w:val="32"/>
          <w:szCs w:val="32"/>
        </w:rPr>
        <w:t xml:space="preserve">t </w:t>
      </w:r>
      <w:r w:rsidR="00256D80">
        <w:rPr>
          <w:spacing w:val="19"/>
          <w:w w:val="72"/>
          <w:sz w:val="32"/>
          <w:szCs w:val="32"/>
        </w:rPr>
        <w:t>program</w:t>
      </w:r>
      <w:r>
        <w:rPr>
          <w:spacing w:val="2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in</w:t>
      </w:r>
      <w:r>
        <w:rPr>
          <w:spacing w:val="-7"/>
          <w:w w:val="72"/>
          <w:sz w:val="32"/>
          <w:szCs w:val="32"/>
        </w:rPr>
        <w:t xml:space="preserve"> </w:t>
      </w:r>
      <w:r>
        <w:rPr>
          <w:i/>
          <w:w w:val="72"/>
          <w:sz w:val="32"/>
          <w:szCs w:val="32"/>
        </w:rPr>
        <w:t>t</w:t>
      </w:r>
      <w:r>
        <w:rPr>
          <w:i/>
          <w:spacing w:val="-2"/>
          <w:w w:val="72"/>
          <w:sz w:val="32"/>
          <w:szCs w:val="32"/>
        </w:rPr>
        <w:t>a</w:t>
      </w:r>
      <w:r>
        <w:rPr>
          <w:i/>
          <w:w w:val="72"/>
          <w:sz w:val="32"/>
          <w:szCs w:val="32"/>
        </w:rPr>
        <w:t>b</w:t>
      </w:r>
      <w:r>
        <w:rPr>
          <w:i/>
          <w:spacing w:val="1"/>
          <w:w w:val="72"/>
          <w:sz w:val="32"/>
          <w:szCs w:val="32"/>
        </w:rPr>
        <w:t>l</w:t>
      </w:r>
      <w:r>
        <w:rPr>
          <w:i/>
          <w:w w:val="72"/>
          <w:sz w:val="32"/>
          <w:szCs w:val="32"/>
        </w:rPr>
        <w:t>e</w:t>
      </w:r>
      <w:r>
        <w:rPr>
          <w:i/>
          <w:spacing w:val="16"/>
          <w:w w:val="72"/>
          <w:sz w:val="32"/>
          <w:szCs w:val="32"/>
        </w:rPr>
        <w:t xml:space="preserve"> </w:t>
      </w:r>
      <w:r>
        <w:rPr>
          <w:i/>
          <w:spacing w:val="-1"/>
          <w:w w:val="73"/>
          <w:sz w:val="32"/>
          <w:szCs w:val="32"/>
        </w:rPr>
        <w:t>4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line="200" w:lineRule="exact"/>
      </w:pPr>
    </w:p>
    <w:p w:rsidR="00C87061" w:rsidRDefault="00C87061">
      <w:pPr>
        <w:spacing w:before="14" w:line="280" w:lineRule="exact"/>
        <w:rPr>
          <w:sz w:val="28"/>
          <w:szCs w:val="28"/>
        </w:rPr>
      </w:pPr>
    </w:p>
    <w:p w:rsidR="00C87061" w:rsidRDefault="006145A6">
      <w:pPr>
        <w:ind w:left="280"/>
        <w:rPr>
          <w:sz w:val="32"/>
          <w:szCs w:val="32"/>
        </w:rPr>
      </w:pPr>
      <w:r>
        <w:pict>
          <v:group id="_x0000_s1131" style="position:absolute;left:0;text-align:left;margin-left:346.7pt;margin-top:72.05pt;width:212.8pt;height:45.4pt;z-index:-1756;mso-position-horizontal-relative:page" coordorigin="6934,1441" coordsize="4256,908">
            <v:shape id="_x0000_s1133" style="position:absolute;left:6944;top:1451;width:4236;height:442" coordorigin="6944,1451" coordsize="4236,442" path="m11179,1893r,-442l6944,1451r,442l11179,1893xe" fillcolor="#d5e6f4" stroked="f">
              <v:path arrowok="t"/>
            </v:shape>
            <v:shape id="_x0000_s1132" style="position:absolute;left:6944;top:1893;width:4236;height:446" coordorigin="6944,1893" coordsize="4236,446" path="m6944,2339r4235,l11179,1893r-4235,l6944,2339xe" fillcolor="#d5e6f4" stroked="f">
              <v:path arrowok="t"/>
            </v:shape>
            <w10:wrap anchorx="page"/>
          </v:group>
        </w:pict>
      </w:r>
      <w:r w:rsidR="006E0E90">
        <w:rPr>
          <w:b/>
          <w:w w:val="65"/>
          <w:sz w:val="32"/>
          <w:szCs w:val="32"/>
        </w:rPr>
        <w:t>T</w:t>
      </w:r>
      <w:r w:rsidR="006E0E90">
        <w:rPr>
          <w:b/>
          <w:spacing w:val="-1"/>
          <w:w w:val="65"/>
          <w:sz w:val="32"/>
          <w:szCs w:val="32"/>
        </w:rPr>
        <w:t>a</w:t>
      </w:r>
      <w:r w:rsidR="006E0E90">
        <w:rPr>
          <w:b/>
          <w:spacing w:val="-2"/>
          <w:w w:val="65"/>
          <w:sz w:val="32"/>
          <w:szCs w:val="32"/>
        </w:rPr>
        <w:t>b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w w:val="82"/>
          <w:sz w:val="32"/>
          <w:szCs w:val="32"/>
        </w:rPr>
        <w:t>e</w:t>
      </w:r>
      <w:r w:rsidR="006E0E90">
        <w:rPr>
          <w:b/>
          <w:spacing w:val="-10"/>
          <w:sz w:val="32"/>
          <w:szCs w:val="32"/>
        </w:rPr>
        <w:t xml:space="preserve"> </w:t>
      </w:r>
      <w:r w:rsidR="006E0E90">
        <w:rPr>
          <w:b/>
          <w:w w:val="73"/>
          <w:sz w:val="32"/>
          <w:szCs w:val="32"/>
        </w:rPr>
        <w:t>4</w:t>
      </w:r>
      <w:r w:rsidR="006E0E90">
        <w:rPr>
          <w:b/>
          <w:spacing w:val="13"/>
          <w:w w:val="73"/>
          <w:sz w:val="32"/>
          <w:szCs w:val="32"/>
        </w:rPr>
        <w:t xml:space="preserve"> </w:t>
      </w:r>
      <w:r w:rsidR="006E0E90">
        <w:rPr>
          <w:b/>
          <w:spacing w:val="-1"/>
          <w:w w:val="71"/>
          <w:sz w:val="32"/>
          <w:szCs w:val="32"/>
        </w:rPr>
        <w:t>P</w:t>
      </w:r>
      <w:r w:rsidR="006E0E90">
        <w:rPr>
          <w:b/>
          <w:spacing w:val="-2"/>
          <w:w w:val="73"/>
          <w:sz w:val="32"/>
          <w:szCs w:val="32"/>
        </w:rPr>
        <w:t>a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w w:val="60"/>
          <w:sz w:val="32"/>
          <w:szCs w:val="32"/>
        </w:rPr>
        <w:t>tic</w:t>
      </w:r>
      <w:r w:rsidR="006E0E90">
        <w:rPr>
          <w:b/>
          <w:spacing w:val="1"/>
          <w:w w:val="60"/>
          <w:sz w:val="32"/>
          <w:szCs w:val="32"/>
        </w:rPr>
        <w:t>i</w:t>
      </w:r>
      <w:r w:rsidR="006E0E90">
        <w:rPr>
          <w:b/>
          <w:spacing w:val="-2"/>
          <w:w w:val="65"/>
          <w:sz w:val="32"/>
          <w:szCs w:val="32"/>
        </w:rPr>
        <w:t>p</w:t>
      </w:r>
      <w:r w:rsidR="006E0E90">
        <w:rPr>
          <w:b/>
          <w:spacing w:val="-2"/>
          <w:w w:val="73"/>
          <w:sz w:val="32"/>
          <w:szCs w:val="32"/>
        </w:rPr>
        <w:t>a</w:t>
      </w:r>
      <w:r w:rsidR="006E0E90">
        <w:rPr>
          <w:b/>
          <w:w w:val="62"/>
          <w:sz w:val="32"/>
          <w:szCs w:val="32"/>
        </w:rPr>
        <w:t>ti</w:t>
      </w:r>
      <w:r w:rsidR="006E0E90">
        <w:rPr>
          <w:b/>
          <w:spacing w:val="-2"/>
          <w:w w:val="62"/>
          <w:sz w:val="32"/>
          <w:szCs w:val="32"/>
        </w:rPr>
        <w:t>o</w:t>
      </w:r>
      <w:r w:rsidR="006E0E90">
        <w:rPr>
          <w:b/>
          <w:w w:val="65"/>
          <w:sz w:val="32"/>
          <w:szCs w:val="32"/>
        </w:rPr>
        <w:t>n</w:t>
      </w:r>
      <w:r w:rsidR="006E0E90">
        <w:rPr>
          <w:b/>
          <w:spacing w:val="-10"/>
          <w:sz w:val="32"/>
          <w:szCs w:val="32"/>
        </w:rPr>
        <w:t xml:space="preserve"> </w:t>
      </w:r>
      <w:r w:rsidR="006E0E90">
        <w:rPr>
          <w:b/>
          <w:w w:val="66"/>
          <w:sz w:val="32"/>
          <w:szCs w:val="32"/>
        </w:rPr>
        <w:t>c</w:t>
      </w:r>
      <w:r w:rsidR="006E0E90">
        <w:rPr>
          <w:b/>
          <w:spacing w:val="1"/>
          <w:w w:val="66"/>
          <w:sz w:val="32"/>
          <w:szCs w:val="32"/>
        </w:rPr>
        <w:t>r</w:t>
      </w:r>
      <w:r w:rsidR="006E0E90">
        <w:rPr>
          <w:b/>
          <w:spacing w:val="-1"/>
          <w:w w:val="66"/>
          <w:sz w:val="32"/>
          <w:szCs w:val="32"/>
        </w:rPr>
        <w:t>ea</w:t>
      </w:r>
      <w:r w:rsidR="006E0E90">
        <w:rPr>
          <w:b/>
          <w:w w:val="66"/>
          <w:sz w:val="32"/>
          <w:szCs w:val="32"/>
        </w:rPr>
        <w:t>ti</w:t>
      </w:r>
      <w:r w:rsidR="006E0E90">
        <w:rPr>
          <w:b/>
          <w:spacing w:val="-1"/>
          <w:w w:val="66"/>
          <w:sz w:val="32"/>
          <w:szCs w:val="32"/>
        </w:rPr>
        <w:t>o</w:t>
      </w:r>
      <w:r w:rsidR="006E0E90">
        <w:rPr>
          <w:b/>
          <w:w w:val="66"/>
          <w:sz w:val="32"/>
          <w:szCs w:val="32"/>
        </w:rPr>
        <w:t>n</w:t>
      </w:r>
      <w:r w:rsidR="006E0E90">
        <w:rPr>
          <w:b/>
          <w:spacing w:val="20"/>
          <w:w w:val="66"/>
          <w:sz w:val="32"/>
          <w:szCs w:val="32"/>
        </w:rPr>
        <w:t xml:space="preserve"> </w:t>
      </w:r>
      <w:r w:rsidR="006E0E90">
        <w:rPr>
          <w:b/>
          <w:spacing w:val="2"/>
          <w:w w:val="73"/>
          <w:sz w:val="32"/>
          <w:szCs w:val="32"/>
        </w:rPr>
        <w:t>g</w:t>
      </w:r>
      <w:r w:rsidR="006E0E90">
        <w:rPr>
          <w:b/>
          <w:spacing w:val="-2"/>
          <w:w w:val="65"/>
          <w:sz w:val="32"/>
          <w:szCs w:val="32"/>
        </w:rPr>
        <w:t>u</w:t>
      </w:r>
      <w:r w:rsidR="006E0E90">
        <w:rPr>
          <w:b/>
          <w:spacing w:val="1"/>
          <w:w w:val="52"/>
          <w:sz w:val="32"/>
          <w:szCs w:val="32"/>
        </w:rPr>
        <w:t>i</w:t>
      </w:r>
      <w:r w:rsidR="006E0E90">
        <w:rPr>
          <w:b/>
          <w:spacing w:val="-2"/>
          <w:w w:val="65"/>
          <w:sz w:val="32"/>
          <w:szCs w:val="32"/>
        </w:rPr>
        <w:t>d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spacing w:val="1"/>
          <w:w w:val="52"/>
          <w:sz w:val="32"/>
          <w:szCs w:val="32"/>
        </w:rPr>
        <w:t>li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w w:val="84"/>
          <w:sz w:val="32"/>
          <w:szCs w:val="32"/>
        </w:rPr>
        <w:t>s</w:t>
      </w:r>
      <w:r w:rsidR="006E0E90">
        <w:rPr>
          <w:b/>
          <w:spacing w:val="-8"/>
          <w:sz w:val="32"/>
          <w:szCs w:val="32"/>
        </w:rPr>
        <w:t xml:space="preserve"> </w:t>
      </w:r>
      <w:r w:rsidR="006E0E90">
        <w:rPr>
          <w:b/>
          <w:spacing w:val="-2"/>
          <w:w w:val="61"/>
          <w:sz w:val="32"/>
          <w:szCs w:val="32"/>
        </w:rPr>
        <w:t>w</w:t>
      </w:r>
      <w:r w:rsidR="006E0E90">
        <w:rPr>
          <w:b/>
          <w:spacing w:val="1"/>
          <w:w w:val="61"/>
          <w:sz w:val="32"/>
          <w:szCs w:val="32"/>
        </w:rPr>
        <w:t>i</w:t>
      </w:r>
      <w:r w:rsidR="006E0E90">
        <w:rPr>
          <w:b/>
          <w:w w:val="61"/>
          <w:sz w:val="32"/>
          <w:szCs w:val="32"/>
        </w:rPr>
        <w:t>th</w:t>
      </w:r>
      <w:r w:rsidR="006E0E90">
        <w:rPr>
          <w:b/>
          <w:spacing w:val="21"/>
          <w:w w:val="61"/>
          <w:sz w:val="32"/>
          <w:szCs w:val="32"/>
        </w:rPr>
        <w:t xml:space="preserve"> </w:t>
      </w:r>
      <w:r w:rsidR="006E0E90">
        <w:rPr>
          <w:b/>
          <w:w w:val="70"/>
          <w:sz w:val="32"/>
          <w:szCs w:val="32"/>
        </w:rPr>
        <w:t>s</w:t>
      </w:r>
      <w:r w:rsidR="006E0E90">
        <w:rPr>
          <w:b/>
          <w:spacing w:val="4"/>
          <w:w w:val="70"/>
          <w:sz w:val="32"/>
          <w:szCs w:val="32"/>
        </w:rPr>
        <w:t>t</w:t>
      </w:r>
      <w:r w:rsidR="006E0E90">
        <w:rPr>
          <w:b/>
          <w:spacing w:val="-2"/>
          <w:w w:val="73"/>
          <w:sz w:val="32"/>
          <w:szCs w:val="32"/>
        </w:rPr>
        <w:t>a</w:t>
      </w:r>
      <w:r w:rsidR="006E0E90">
        <w:rPr>
          <w:b/>
          <w:w w:val="69"/>
          <w:sz w:val="32"/>
          <w:szCs w:val="32"/>
        </w:rPr>
        <w:t>k</w:t>
      </w:r>
      <w:r w:rsidR="006E0E90">
        <w:rPr>
          <w:b/>
          <w:spacing w:val="-2"/>
          <w:w w:val="69"/>
          <w:sz w:val="32"/>
          <w:szCs w:val="32"/>
        </w:rPr>
        <w:t>e</w:t>
      </w:r>
      <w:r w:rsidR="006E0E90">
        <w:rPr>
          <w:b/>
          <w:spacing w:val="2"/>
          <w:w w:val="65"/>
          <w:sz w:val="32"/>
          <w:szCs w:val="32"/>
        </w:rPr>
        <w:t>h</w:t>
      </w:r>
      <w:r w:rsidR="006E0E90">
        <w:rPr>
          <w:b/>
          <w:spacing w:val="-2"/>
          <w:w w:val="73"/>
          <w:sz w:val="32"/>
          <w:szCs w:val="32"/>
        </w:rPr>
        <w:t>o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spacing w:val="-2"/>
          <w:w w:val="65"/>
          <w:sz w:val="32"/>
          <w:szCs w:val="32"/>
        </w:rPr>
        <w:t>d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w w:val="84"/>
          <w:sz w:val="32"/>
          <w:szCs w:val="32"/>
        </w:rPr>
        <w:t>s</w:t>
      </w:r>
      <w:r w:rsidR="006E0E90">
        <w:rPr>
          <w:b/>
          <w:spacing w:val="-8"/>
          <w:sz w:val="32"/>
          <w:szCs w:val="32"/>
        </w:rPr>
        <w:t xml:space="preserve"> </w:t>
      </w:r>
      <w:r w:rsidR="006E0E90">
        <w:rPr>
          <w:b/>
          <w:spacing w:val="2"/>
          <w:w w:val="65"/>
          <w:sz w:val="32"/>
          <w:szCs w:val="32"/>
        </w:rPr>
        <w:t>(</w:t>
      </w:r>
      <w:r w:rsidR="006E0E90">
        <w:rPr>
          <w:b/>
          <w:spacing w:val="-1"/>
          <w:w w:val="78"/>
          <w:sz w:val="32"/>
          <w:szCs w:val="32"/>
        </w:rPr>
        <w:t>S</w:t>
      </w:r>
      <w:r w:rsidR="006E0E90">
        <w:rPr>
          <w:b/>
          <w:w w:val="65"/>
          <w:sz w:val="32"/>
          <w:szCs w:val="32"/>
        </w:rPr>
        <w:t>t</w:t>
      </w:r>
      <w:r w:rsidR="006E0E90">
        <w:rPr>
          <w:b/>
          <w:spacing w:val="-3"/>
          <w:w w:val="65"/>
          <w:sz w:val="32"/>
          <w:szCs w:val="32"/>
        </w:rPr>
        <w:t>a</w:t>
      </w:r>
      <w:r w:rsidR="006E0E90">
        <w:rPr>
          <w:b/>
          <w:w w:val="69"/>
          <w:sz w:val="32"/>
          <w:szCs w:val="32"/>
        </w:rPr>
        <w:t>k</w:t>
      </w:r>
      <w:r w:rsidR="006E0E90">
        <w:rPr>
          <w:b/>
          <w:spacing w:val="-2"/>
          <w:w w:val="69"/>
          <w:sz w:val="32"/>
          <w:szCs w:val="32"/>
        </w:rPr>
        <w:t>e</w:t>
      </w:r>
      <w:r w:rsidR="006E0E90">
        <w:rPr>
          <w:b/>
          <w:spacing w:val="-2"/>
          <w:w w:val="65"/>
          <w:sz w:val="32"/>
          <w:szCs w:val="32"/>
        </w:rPr>
        <w:t>h</w:t>
      </w:r>
      <w:r w:rsidR="006E0E90">
        <w:rPr>
          <w:b/>
          <w:spacing w:val="-2"/>
          <w:w w:val="73"/>
          <w:sz w:val="32"/>
          <w:szCs w:val="32"/>
        </w:rPr>
        <w:t>o</w:t>
      </w:r>
      <w:r w:rsidR="006E0E90">
        <w:rPr>
          <w:b/>
          <w:spacing w:val="1"/>
          <w:w w:val="52"/>
          <w:sz w:val="32"/>
          <w:szCs w:val="32"/>
        </w:rPr>
        <w:t>l</w:t>
      </w:r>
      <w:r w:rsidR="006E0E90">
        <w:rPr>
          <w:b/>
          <w:spacing w:val="-2"/>
          <w:w w:val="65"/>
          <w:sz w:val="32"/>
          <w:szCs w:val="32"/>
        </w:rPr>
        <w:t>d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w w:val="49"/>
          <w:sz w:val="32"/>
          <w:szCs w:val="32"/>
        </w:rPr>
        <w:t>r</w:t>
      </w:r>
      <w:r w:rsidR="006E0E90">
        <w:rPr>
          <w:b/>
          <w:spacing w:val="-6"/>
          <w:sz w:val="32"/>
          <w:szCs w:val="32"/>
        </w:rPr>
        <w:t xml:space="preserve"> </w:t>
      </w:r>
      <w:r w:rsidR="006E0E90">
        <w:rPr>
          <w:b/>
          <w:spacing w:val="-1"/>
          <w:w w:val="65"/>
          <w:sz w:val="32"/>
          <w:szCs w:val="32"/>
        </w:rPr>
        <w:t>E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spacing w:val="2"/>
          <w:w w:val="73"/>
          <w:sz w:val="32"/>
          <w:szCs w:val="32"/>
        </w:rPr>
        <w:t>g</w:t>
      </w:r>
      <w:r w:rsidR="006E0E90">
        <w:rPr>
          <w:b/>
          <w:spacing w:val="-2"/>
          <w:w w:val="73"/>
          <w:sz w:val="32"/>
          <w:szCs w:val="32"/>
        </w:rPr>
        <w:t>ag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spacing w:val="2"/>
          <w:w w:val="65"/>
          <w:sz w:val="32"/>
          <w:szCs w:val="32"/>
        </w:rPr>
        <w:t>m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spacing w:val="-2"/>
          <w:w w:val="65"/>
          <w:sz w:val="32"/>
          <w:szCs w:val="32"/>
        </w:rPr>
        <w:t>n</w:t>
      </w:r>
      <w:r w:rsidR="006E0E90">
        <w:rPr>
          <w:b/>
          <w:w w:val="54"/>
          <w:sz w:val="32"/>
          <w:szCs w:val="32"/>
        </w:rPr>
        <w:t>t</w:t>
      </w:r>
      <w:r w:rsidR="006E0E90">
        <w:rPr>
          <w:b/>
          <w:spacing w:val="-9"/>
          <w:sz w:val="32"/>
          <w:szCs w:val="32"/>
        </w:rPr>
        <w:t xml:space="preserve"> </w:t>
      </w:r>
      <w:r w:rsidR="006E0E90">
        <w:rPr>
          <w:b/>
          <w:spacing w:val="3"/>
          <w:w w:val="60"/>
          <w:sz w:val="32"/>
          <w:szCs w:val="32"/>
        </w:rPr>
        <w:t>A</w:t>
      </w:r>
      <w:r w:rsidR="006E0E90">
        <w:rPr>
          <w:b/>
          <w:spacing w:val="-2"/>
          <w:w w:val="65"/>
          <w:sz w:val="32"/>
          <w:szCs w:val="32"/>
        </w:rPr>
        <w:t>pp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spacing w:val="-2"/>
          <w:w w:val="73"/>
          <w:sz w:val="32"/>
          <w:szCs w:val="32"/>
        </w:rPr>
        <w:t>oa</w:t>
      </w:r>
      <w:r w:rsidR="006E0E90">
        <w:rPr>
          <w:b/>
          <w:w w:val="69"/>
          <w:sz w:val="32"/>
          <w:szCs w:val="32"/>
        </w:rPr>
        <w:t>c</w:t>
      </w:r>
      <w:r w:rsidR="006E0E90">
        <w:rPr>
          <w:b/>
          <w:spacing w:val="-2"/>
          <w:w w:val="69"/>
          <w:sz w:val="32"/>
          <w:szCs w:val="32"/>
        </w:rPr>
        <w:t>h</w:t>
      </w:r>
      <w:r w:rsidR="006E0E90">
        <w:rPr>
          <w:b/>
          <w:spacing w:val="-2"/>
          <w:w w:val="82"/>
          <w:sz w:val="32"/>
          <w:szCs w:val="32"/>
        </w:rPr>
        <w:t>e</w:t>
      </w:r>
      <w:r w:rsidR="006E0E90">
        <w:rPr>
          <w:b/>
          <w:w w:val="75"/>
          <w:sz w:val="32"/>
          <w:szCs w:val="32"/>
        </w:rPr>
        <w:t>s)</w:t>
      </w:r>
    </w:p>
    <w:p w:rsidR="00C87061" w:rsidRDefault="00C87061">
      <w:pPr>
        <w:spacing w:before="7" w:line="100" w:lineRule="exact"/>
        <w:rPr>
          <w:sz w:val="11"/>
          <w:szCs w:val="11"/>
        </w:rPr>
      </w:pP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276"/>
        <w:gridCol w:w="2684"/>
        <w:gridCol w:w="4467"/>
      </w:tblGrid>
      <w:tr w:rsidR="00C87061">
        <w:trPr>
          <w:trHeight w:hRule="exact" w:val="490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</w:tcPr>
          <w:p w:rsidR="00C87061" w:rsidRDefault="00C87061"/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</w:tcPr>
          <w:p w:rsidR="00C87061" w:rsidRDefault="006E0E90">
            <w:pPr>
              <w:spacing w:line="320" w:lineRule="exact"/>
              <w:ind w:left="181"/>
              <w:rPr>
                <w:sz w:val="32"/>
                <w:szCs w:val="32"/>
              </w:rPr>
            </w:pPr>
            <w:r>
              <w:rPr>
                <w:b/>
                <w:color w:val="2E5395"/>
                <w:w w:val="69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w w:val="84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1"/>
                <w:w w:val="67"/>
                <w:sz w:val="32"/>
                <w:szCs w:val="32"/>
              </w:rPr>
              <w:t>an</w:t>
            </w:r>
            <w:r>
              <w:rPr>
                <w:b/>
                <w:color w:val="2E5395"/>
                <w:w w:val="67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19"/>
                <w:w w:val="67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61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61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w w:val="84"/>
                <w:sz w:val="32"/>
                <w:szCs w:val="32"/>
              </w:rPr>
              <w:t>s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</w:tcPr>
          <w:p w:rsidR="00C87061" w:rsidRDefault="006E0E90">
            <w:pPr>
              <w:spacing w:line="320" w:lineRule="exact"/>
              <w:ind w:left="829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0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w w:val="69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-2"/>
                <w:w w:val="69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w w:val="65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1"/>
                <w:w w:val="65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82"/>
                <w:sz w:val="32"/>
                <w:szCs w:val="32"/>
              </w:rPr>
              <w:t>e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</w:tcPr>
          <w:p w:rsidR="00C87061" w:rsidRDefault="006E0E90">
            <w:pPr>
              <w:spacing w:line="320" w:lineRule="exact"/>
              <w:ind w:left="1535" w:right="1544"/>
              <w:jc w:val="center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1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78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3"/>
                <w:w w:val="54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ag</w:t>
            </w:r>
            <w:r>
              <w:rPr>
                <w:b/>
                <w:color w:val="2E5395"/>
                <w:w w:val="82"/>
                <w:sz w:val="32"/>
                <w:szCs w:val="32"/>
              </w:rPr>
              <w:t>e</w:t>
            </w:r>
          </w:p>
        </w:tc>
      </w:tr>
      <w:tr w:rsidR="00C87061">
        <w:trPr>
          <w:trHeight w:hRule="exact" w:val="446"/>
        </w:trPr>
        <w:tc>
          <w:tcPr>
            <w:tcW w:w="10027" w:type="dxa"/>
            <w:gridSpan w:val="4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5E6F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62"/>
              <w:rPr>
                <w:sz w:val="32"/>
                <w:szCs w:val="32"/>
              </w:rPr>
            </w:pPr>
            <w:r>
              <w:rPr>
                <w:b/>
                <w:i/>
                <w:color w:val="2E5395"/>
                <w:spacing w:val="-1"/>
                <w:w w:val="64"/>
                <w:sz w:val="32"/>
                <w:szCs w:val="32"/>
              </w:rPr>
              <w:t>1</w:t>
            </w:r>
            <w:r>
              <w:rPr>
                <w:b/>
                <w:i/>
                <w:color w:val="2E5395"/>
                <w:w w:val="64"/>
                <w:sz w:val="32"/>
                <w:szCs w:val="32"/>
              </w:rPr>
              <w:t>.</w:t>
            </w:r>
            <w:r>
              <w:rPr>
                <w:b/>
                <w:i/>
                <w:color w:val="2E5395"/>
                <w:spacing w:val="27"/>
                <w:w w:val="64"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2E5395"/>
                <w:w w:val="64"/>
                <w:sz w:val="32"/>
                <w:szCs w:val="32"/>
              </w:rPr>
              <w:t>I</w:t>
            </w:r>
            <w:r>
              <w:rPr>
                <w:b/>
                <w:i/>
                <w:color w:val="2E5395"/>
                <w:spacing w:val="-2"/>
                <w:w w:val="64"/>
                <w:sz w:val="32"/>
                <w:szCs w:val="32"/>
              </w:rPr>
              <w:t>n</w:t>
            </w:r>
            <w:r>
              <w:rPr>
                <w:b/>
                <w:i/>
                <w:color w:val="2E5395"/>
                <w:w w:val="64"/>
                <w:sz w:val="32"/>
                <w:szCs w:val="32"/>
              </w:rPr>
              <w:t>f</w:t>
            </w:r>
            <w:r>
              <w:rPr>
                <w:b/>
                <w:i/>
                <w:color w:val="2E5395"/>
                <w:spacing w:val="-2"/>
                <w:w w:val="64"/>
                <w:sz w:val="32"/>
                <w:szCs w:val="32"/>
              </w:rPr>
              <w:t>o</w:t>
            </w:r>
            <w:r>
              <w:rPr>
                <w:b/>
                <w:i/>
                <w:color w:val="2E5395"/>
                <w:spacing w:val="1"/>
                <w:w w:val="64"/>
                <w:sz w:val="32"/>
                <w:szCs w:val="32"/>
              </w:rPr>
              <w:t>rm</w:t>
            </w:r>
            <w:r>
              <w:rPr>
                <w:b/>
                <w:i/>
                <w:color w:val="2E5395"/>
                <w:spacing w:val="-1"/>
                <w:w w:val="64"/>
                <w:sz w:val="32"/>
                <w:szCs w:val="32"/>
              </w:rPr>
              <w:t>a</w:t>
            </w:r>
            <w:r>
              <w:rPr>
                <w:b/>
                <w:i/>
                <w:color w:val="2E5395"/>
                <w:w w:val="64"/>
                <w:sz w:val="32"/>
                <w:szCs w:val="32"/>
              </w:rPr>
              <w:t>ti</w:t>
            </w:r>
            <w:r>
              <w:rPr>
                <w:b/>
                <w:i/>
                <w:color w:val="2E5395"/>
                <w:spacing w:val="-1"/>
                <w:w w:val="64"/>
                <w:sz w:val="32"/>
                <w:szCs w:val="32"/>
              </w:rPr>
              <w:t>on</w:t>
            </w:r>
            <w:r>
              <w:rPr>
                <w:i/>
                <w:color w:val="2E5395"/>
                <w:w w:val="64"/>
                <w:sz w:val="32"/>
                <w:szCs w:val="32"/>
              </w:rPr>
              <w:t>:</w:t>
            </w:r>
            <w:r>
              <w:rPr>
                <w:i/>
                <w:color w:val="2E5395"/>
                <w:spacing w:val="16"/>
                <w:w w:val="64"/>
                <w:sz w:val="32"/>
                <w:szCs w:val="32"/>
              </w:rPr>
              <w:t xml:space="preserve"> </w:t>
            </w:r>
            <w:r>
              <w:rPr>
                <w:i/>
                <w:color w:val="2E5395"/>
                <w:w w:val="72"/>
                <w:sz w:val="32"/>
                <w:szCs w:val="32"/>
              </w:rPr>
              <w:t>O</w:t>
            </w:r>
            <w:r>
              <w:rPr>
                <w:i/>
                <w:color w:val="2E5395"/>
                <w:spacing w:val="-1"/>
                <w:w w:val="72"/>
                <w:sz w:val="32"/>
                <w:szCs w:val="32"/>
              </w:rPr>
              <w:t>ne</w:t>
            </w:r>
            <w:r>
              <w:rPr>
                <w:i/>
                <w:color w:val="2E5395"/>
                <w:spacing w:val="1"/>
                <w:w w:val="72"/>
                <w:sz w:val="32"/>
                <w:szCs w:val="32"/>
              </w:rPr>
              <w:t>-w</w:t>
            </w:r>
            <w:r>
              <w:rPr>
                <w:i/>
                <w:color w:val="2E5395"/>
                <w:spacing w:val="-1"/>
                <w:w w:val="72"/>
                <w:sz w:val="32"/>
                <w:szCs w:val="32"/>
              </w:rPr>
              <w:t>a</w:t>
            </w:r>
            <w:r>
              <w:rPr>
                <w:i/>
                <w:color w:val="2E5395"/>
                <w:w w:val="72"/>
                <w:sz w:val="32"/>
                <w:szCs w:val="32"/>
              </w:rPr>
              <w:t>y</w:t>
            </w:r>
            <w:r>
              <w:rPr>
                <w:i/>
                <w:color w:val="2E5395"/>
                <w:spacing w:val="19"/>
                <w:w w:val="72"/>
                <w:sz w:val="32"/>
                <w:szCs w:val="32"/>
              </w:rPr>
              <w:t xml:space="preserve"> </w:t>
            </w:r>
            <w:r>
              <w:rPr>
                <w:i/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i/>
                <w:color w:val="2E5395"/>
                <w:spacing w:val="2"/>
                <w:w w:val="75"/>
                <w:sz w:val="32"/>
                <w:szCs w:val="32"/>
              </w:rPr>
              <w:t>mm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i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i/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i/>
                <w:color w:val="2E5395"/>
                <w:w w:val="65"/>
                <w:sz w:val="32"/>
                <w:szCs w:val="32"/>
              </w:rPr>
              <w:t>ti</w:t>
            </w:r>
            <w:r>
              <w:rPr>
                <w:i/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i/>
                <w:color w:val="2E5395"/>
                <w:w w:val="73"/>
                <w:sz w:val="32"/>
                <w:szCs w:val="32"/>
              </w:rPr>
              <w:t>n</w:t>
            </w:r>
          </w:p>
        </w:tc>
      </w:tr>
      <w:tr w:rsidR="00C87061">
        <w:trPr>
          <w:trHeight w:hRule="exact" w:val="4369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line="160" w:lineRule="exact"/>
              <w:rPr>
                <w:sz w:val="17"/>
                <w:szCs w:val="17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05"/>
              <w:rPr>
                <w:sz w:val="28"/>
                <w:szCs w:val="28"/>
              </w:rPr>
            </w:pPr>
            <w:r>
              <w:rPr>
                <w:color w:val="2E5395"/>
                <w:w w:val="72"/>
                <w:sz w:val="28"/>
                <w:szCs w:val="28"/>
              </w:rPr>
              <w:t>1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.</w:t>
            </w:r>
            <w:r>
              <w:rPr>
                <w:color w:val="2E5395"/>
                <w:w w:val="72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w w:val="67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1"/>
                <w:w w:val="67"/>
                <w:sz w:val="32"/>
                <w:szCs w:val="32"/>
              </w:rPr>
              <w:t>a</w:t>
            </w:r>
            <w:r>
              <w:rPr>
                <w:b/>
                <w:color w:val="2E5395"/>
                <w:w w:val="67"/>
                <w:sz w:val="32"/>
                <w:szCs w:val="32"/>
              </w:rPr>
              <w:t>ct</w:t>
            </w:r>
            <w:r>
              <w:rPr>
                <w:b/>
                <w:color w:val="2E5395"/>
                <w:spacing w:val="23"/>
                <w:w w:val="67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ee</w:t>
            </w:r>
            <w:r>
              <w:rPr>
                <w:b/>
                <w:color w:val="2E5395"/>
                <w:w w:val="71"/>
                <w:sz w:val="32"/>
                <w:szCs w:val="32"/>
              </w:rPr>
              <w:t>ts,</w:t>
            </w:r>
          </w:p>
          <w:p w:rsidR="00C87061" w:rsidRDefault="006E0E90">
            <w:pPr>
              <w:spacing w:before="30" w:line="287" w:lineRule="auto"/>
              <w:ind w:left="105" w:right="98"/>
              <w:rPr>
                <w:sz w:val="32"/>
                <w:szCs w:val="32"/>
              </w:rPr>
            </w:pPr>
            <w:r>
              <w:rPr>
                <w:b/>
                <w:color w:val="2E5395"/>
                <w:w w:val="58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3"/>
                <w:w w:val="58"/>
                <w:sz w:val="32"/>
                <w:szCs w:val="32"/>
              </w:rPr>
              <w:t>n</w:t>
            </w:r>
            <w:r>
              <w:rPr>
                <w:b/>
                <w:color w:val="2E5395"/>
                <w:w w:val="65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w w:val="62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-2"/>
                <w:w w:val="62"/>
                <w:sz w:val="32"/>
                <w:szCs w:val="32"/>
              </w:rPr>
              <w:t>o</w:t>
            </w:r>
            <w:r>
              <w:rPr>
                <w:b/>
                <w:color w:val="2E5395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10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w w:val="73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ha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54"/>
                <w:sz w:val="32"/>
                <w:szCs w:val="32"/>
              </w:rPr>
              <w:t xml:space="preserve">: </w:t>
            </w:r>
            <w:r>
              <w:rPr>
                <w:color w:val="2E5395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1"/>
                <w:w w:val="65"/>
                <w:sz w:val="32"/>
                <w:szCs w:val="32"/>
              </w:rPr>
              <w:t>f</w:t>
            </w:r>
            <w:r>
              <w:rPr>
                <w:color w:val="2E5395"/>
                <w:w w:val="70"/>
                <w:sz w:val="32"/>
                <w:szCs w:val="32"/>
              </w:rPr>
              <w:t>f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5"/>
                <w:sz w:val="32"/>
                <w:szCs w:val="32"/>
              </w:rPr>
              <w:t>f</w:t>
            </w:r>
            <w:r>
              <w:rPr>
                <w:color w:val="2E5395"/>
                <w:spacing w:val="-3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ou</w:t>
            </w:r>
            <w:r>
              <w:rPr>
                <w:color w:val="2E5395"/>
                <w:w w:val="72"/>
                <w:sz w:val="32"/>
                <w:szCs w:val="32"/>
              </w:rPr>
              <w:t>gh</w:t>
            </w:r>
            <w:r>
              <w:rPr>
                <w:color w:val="2E5395"/>
                <w:spacing w:val="2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84"/>
                <w:sz w:val="32"/>
                <w:szCs w:val="32"/>
              </w:rPr>
              <w:t xml:space="preserve">s 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,</w:t>
            </w:r>
            <w:r>
              <w:rPr>
                <w:color w:val="2E5395"/>
                <w:spacing w:val="-10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uc</w:t>
            </w:r>
            <w:r>
              <w:rPr>
                <w:color w:val="2E5395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spacing w:val="10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19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 xml:space="preserve">via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nno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 xml:space="preserve">ts, </w:t>
            </w:r>
            <w:r>
              <w:rPr>
                <w:color w:val="2E5395"/>
                <w:w w:val="69"/>
                <w:sz w:val="32"/>
                <w:szCs w:val="32"/>
              </w:rPr>
              <w:t>fly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w w:val="69"/>
                <w:sz w:val="32"/>
                <w:szCs w:val="32"/>
              </w:rPr>
              <w:t>s, t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h</w:t>
            </w:r>
            <w:r>
              <w:rPr>
                <w:color w:val="2E5395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21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66"/>
                <w:sz w:val="32"/>
                <w:szCs w:val="32"/>
              </w:rPr>
              <w:t xml:space="preserve">t 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i</w:t>
            </w:r>
            <w:r>
              <w:rPr>
                <w:color w:val="2E5395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-8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1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62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6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 xml:space="preserve">th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5"/>
                <w:sz w:val="32"/>
                <w:szCs w:val="32"/>
              </w:rPr>
              <w:t>f</w:t>
            </w:r>
            <w:r>
              <w:rPr>
                <w:color w:val="2E5395"/>
                <w:spacing w:val="-3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w w:val="81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u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7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8"/>
                <w:sz w:val="32"/>
                <w:szCs w:val="32"/>
              </w:rPr>
              <w:t>z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e</w:t>
            </w:r>
            <w:r>
              <w:rPr>
                <w:color w:val="2E5395"/>
                <w:w w:val="78"/>
                <w:sz w:val="32"/>
                <w:szCs w:val="32"/>
              </w:rPr>
              <w:t>d.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E</w:t>
            </w:r>
            <w:r>
              <w:rPr>
                <w:spacing w:val="-1"/>
                <w:w w:val="72"/>
                <w:sz w:val="32"/>
                <w:szCs w:val="32"/>
              </w:rPr>
              <w:t>a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proofErr w:type="gramStart"/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-1"/>
                <w:w w:val="73"/>
                <w:sz w:val="32"/>
                <w:szCs w:val="32"/>
              </w:rPr>
              <w:t>cce</w:t>
            </w:r>
            <w:r>
              <w:rPr>
                <w:w w:val="73"/>
                <w:sz w:val="32"/>
                <w:szCs w:val="32"/>
              </w:rPr>
              <w:t>ss</w:t>
            </w:r>
            <w:r>
              <w:rPr>
                <w:spacing w:val="1"/>
                <w:w w:val="73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b</w:t>
            </w:r>
            <w:r>
              <w:rPr>
                <w:spacing w:val="1"/>
                <w:w w:val="73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 xml:space="preserve">e </w:t>
            </w:r>
            <w:r>
              <w:rPr>
                <w:spacing w:val="4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t</w:t>
            </w:r>
            <w:r>
              <w:rPr>
                <w:w w:val="73"/>
                <w:sz w:val="32"/>
                <w:szCs w:val="32"/>
              </w:rPr>
              <w:t>o</w:t>
            </w:r>
            <w:proofErr w:type="gramEnd"/>
            <w:r>
              <w:rPr>
                <w:spacing w:val="-9"/>
                <w:w w:val="73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a</w:t>
            </w:r>
          </w:p>
          <w:p w:rsidR="00C87061" w:rsidRDefault="006E0E90">
            <w:pPr>
              <w:spacing w:before="73" w:line="291" w:lineRule="auto"/>
              <w:ind w:left="465" w:right="651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1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w w:val="73"/>
                <w:sz w:val="32"/>
                <w:szCs w:val="32"/>
              </w:rPr>
              <w:t>b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r</w:t>
            </w:r>
            <w:r>
              <w:rPr>
                <w:spacing w:val="9"/>
                <w:w w:val="73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0"/>
                <w:sz w:val="32"/>
                <w:szCs w:val="32"/>
              </w:rPr>
              <w:t>s.</w:t>
            </w:r>
          </w:p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I</w:t>
            </w:r>
            <w:r>
              <w:rPr>
                <w:spacing w:val="-2"/>
                <w:w w:val="68"/>
                <w:sz w:val="32"/>
                <w:szCs w:val="32"/>
              </w:rPr>
              <w:t>n</w:t>
            </w:r>
            <w:r>
              <w:rPr>
                <w:w w:val="68"/>
                <w:sz w:val="32"/>
                <w:szCs w:val="32"/>
              </w:rPr>
              <w:t>f</w:t>
            </w:r>
            <w:r>
              <w:rPr>
                <w:spacing w:val="-2"/>
                <w:w w:val="68"/>
                <w:sz w:val="32"/>
                <w:szCs w:val="32"/>
              </w:rPr>
              <w:t>o</w:t>
            </w:r>
            <w:r>
              <w:rPr>
                <w:spacing w:val="1"/>
                <w:w w:val="68"/>
                <w:sz w:val="32"/>
                <w:szCs w:val="32"/>
              </w:rPr>
              <w:t>rm</w:t>
            </w:r>
            <w:r>
              <w:rPr>
                <w:spacing w:val="-1"/>
                <w:w w:val="68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w w:val="68"/>
                <w:sz w:val="32"/>
                <w:szCs w:val="32"/>
              </w:rPr>
              <w:t>n</w:t>
            </w:r>
            <w:r>
              <w:rPr>
                <w:spacing w:val="3"/>
                <w:w w:val="68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c</w:t>
            </w:r>
            <w:r>
              <w:rPr>
                <w:spacing w:val="1"/>
                <w:w w:val="68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n</w:t>
            </w:r>
            <w:r>
              <w:rPr>
                <w:spacing w:val="49"/>
                <w:w w:val="68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be</w:t>
            </w:r>
          </w:p>
          <w:p w:rsidR="00C87061" w:rsidRDefault="006E0E90">
            <w:pPr>
              <w:spacing w:before="79" w:line="289" w:lineRule="auto"/>
              <w:ind w:left="465" w:right="367"/>
              <w:rPr>
                <w:sz w:val="32"/>
                <w:szCs w:val="32"/>
              </w:rPr>
            </w:pP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to</w:t>
            </w:r>
            <w:r>
              <w:rPr>
                <w:spacing w:val="-1"/>
                <w:w w:val="70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 xml:space="preserve">be </w:t>
            </w:r>
            <w:r>
              <w:rPr>
                <w:w w:val="82"/>
                <w:sz w:val="32"/>
                <w:szCs w:val="32"/>
              </w:rPr>
              <w:t>s</w:t>
            </w:r>
            <w:r>
              <w:rPr>
                <w:spacing w:val="1"/>
                <w:w w:val="82"/>
                <w:sz w:val="32"/>
                <w:szCs w:val="32"/>
              </w:rPr>
              <w:t>p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>fic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t</w:t>
            </w:r>
            <w:r>
              <w:rPr>
                <w:w w:val="70"/>
                <w:sz w:val="32"/>
                <w:szCs w:val="32"/>
              </w:rPr>
              <w:t>o</w:t>
            </w:r>
            <w:r>
              <w:rPr>
                <w:spacing w:val="1"/>
                <w:w w:val="70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r</w:t>
            </w:r>
            <w:r>
              <w:rPr>
                <w:spacing w:val="-20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78"/>
                <w:sz w:val="32"/>
                <w:szCs w:val="32"/>
              </w:rPr>
              <w:t>p.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  <w:w w:val="60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3"/>
                <w:sz w:val="32"/>
                <w:szCs w:val="32"/>
              </w:rPr>
              <w:t>se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2"/>
                <w:sz w:val="32"/>
                <w:szCs w:val="32"/>
              </w:rPr>
              <w:t>a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w w:val="72"/>
                <w:sz w:val="32"/>
                <w:szCs w:val="32"/>
              </w:rPr>
              <w:t>e</w:t>
            </w:r>
            <w:r>
              <w:rPr>
                <w:spacing w:val="23"/>
                <w:w w:val="72"/>
                <w:sz w:val="32"/>
                <w:szCs w:val="32"/>
              </w:rPr>
              <w:t xml:space="preserve"> </w:t>
            </w:r>
            <w:r>
              <w:rPr>
                <w:spacing w:val="-1"/>
                <w:w w:val="72"/>
                <w:sz w:val="32"/>
                <w:szCs w:val="32"/>
              </w:rPr>
              <w:t>on</w:t>
            </w:r>
            <w:r>
              <w:rPr>
                <w:w w:val="72"/>
                <w:sz w:val="32"/>
                <w:szCs w:val="32"/>
              </w:rPr>
              <w:t>e</w:t>
            </w:r>
            <w:r>
              <w:rPr>
                <w:spacing w:val="1"/>
                <w:w w:val="72"/>
                <w:sz w:val="32"/>
                <w:szCs w:val="32"/>
              </w:rPr>
              <w:t>-w</w:t>
            </w:r>
            <w:r>
              <w:rPr>
                <w:spacing w:val="-1"/>
                <w:w w:val="72"/>
                <w:sz w:val="32"/>
                <w:szCs w:val="32"/>
              </w:rPr>
              <w:t>a</w:t>
            </w:r>
            <w:r>
              <w:rPr>
                <w:w w:val="72"/>
                <w:sz w:val="32"/>
                <w:szCs w:val="32"/>
              </w:rPr>
              <w:t>y</w:t>
            </w:r>
            <w:r>
              <w:rPr>
                <w:spacing w:val="-3"/>
                <w:w w:val="72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3"/>
              <w:ind w:left="465"/>
              <w:rPr>
                <w:sz w:val="32"/>
                <w:szCs w:val="32"/>
              </w:rPr>
            </w:pP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82"/>
                <w:sz w:val="32"/>
                <w:szCs w:val="32"/>
              </w:rPr>
              <w:t>d</w:t>
            </w:r>
            <w:r>
              <w:rPr>
                <w:spacing w:val="1"/>
                <w:w w:val="82"/>
                <w:sz w:val="32"/>
                <w:szCs w:val="32"/>
              </w:rPr>
              <w:t>s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</w:tr>
      <w:tr w:rsidR="00C87061">
        <w:trPr>
          <w:trHeight w:hRule="exact" w:val="518"/>
        </w:trPr>
        <w:tc>
          <w:tcPr>
            <w:tcW w:w="10027" w:type="dxa"/>
            <w:gridSpan w:val="4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5E6F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62"/>
              <w:rPr>
                <w:sz w:val="32"/>
                <w:szCs w:val="32"/>
              </w:rPr>
            </w:pPr>
            <w:r>
              <w:rPr>
                <w:b/>
                <w:i/>
                <w:color w:val="2E5395"/>
                <w:spacing w:val="-1"/>
                <w:w w:val="72"/>
                <w:sz w:val="32"/>
                <w:szCs w:val="32"/>
              </w:rPr>
              <w:t>2</w:t>
            </w:r>
            <w:r>
              <w:rPr>
                <w:b/>
                <w:i/>
                <w:color w:val="2E5395"/>
                <w:w w:val="72"/>
                <w:sz w:val="32"/>
                <w:szCs w:val="32"/>
              </w:rPr>
              <w:t>.</w:t>
            </w:r>
            <w:r>
              <w:rPr>
                <w:b/>
                <w:i/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b/>
                <w:i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i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i/>
                <w:color w:val="2E5395"/>
                <w:w w:val="73"/>
                <w:sz w:val="32"/>
                <w:szCs w:val="32"/>
              </w:rPr>
              <w:t>s</w:t>
            </w:r>
            <w:r>
              <w:rPr>
                <w:b/>
                <w:i/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b/>
                <w:i/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b/>
                <w:i/>
                <w:color w:val="2E5395"/>
                <w:w w:val="70"/>
                <w:sz w:val="32"/>
                <w:szCs w:val="32"/>
              </w:rPr>
              <w:t>t</w:t>
            </w:r>
            <w:r>
              <w:rPr>
                <w:b/>
                <w:i/>
                <w:color w:val="2E5395"/>
                <w:spacing w:val="-3"/>
                <w:w w:val="70"/>
                <w:sz w:val="32"/>
                <w:szCs w:val="32"/>
              </w:rPr>
              <w:t>a</w:t>
            </w:r>
            <w:r>
              <w:rPr>
                <w:b/>
                <w:i/>
                <w:color w:val="2E5395"/>
                <w:w w:val="65"/>
                <w:sz w:val="32"/>
                <w:szCs w:val="32"/>
              </w:rPr>
              <w:t>ti</w:t>
            </w:r>
            <w:r>
              <w:rPr>
                <w:b/>
                <w:i/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b/>
                <w:i/>
                <w:color w:val="2E5395"/>
                <w:spacing w:val="4"/>
                <w:w w:val="65"/>
                <w:sz w:val="32"/>
                <w:szCs w:val="32"/>
              </w:rPr>
              <w:t>n</w:t>
            </w:r>
            <w:r>
              <w:rPr>
                <w:i/>
                <w:color w:val="2E5395"/>
                <w:w w:val="54"/>
                <w:sz w:val="32"/>
                <w:szCs w:val="32"/>
              </w:rPr>
              <w:t>:</w:t>
            </w:r>
            <w:r>
              <w:rPr>
                <w:i/>
                <w:color w:val="2E5395"/>
                <w:spacing w:val="-9"/>
                <w:sz w:val="32"/>
                <w:szCs w:val="32"/>
              </w:rPr>
              <w:t xml:space="preserve"> </w:t>
            </w:r>
            <w:r>
              <w:rPr>
                <w:i/>
                <w:color w:val="2E5395"/>
                <w:spacing w:val="-2"/>
                <w:w w:val="65"/>
                <w:sz w:val="32"/>
                <w:szCs w:val="32"/>
              </w:rPr>
              <w:t>L</w:t>
            </w:r>
            <w:r>
              <w:rPr>
                <w:i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i/>
                <w:color w:val="2E5395"/>
                <w:spacing w:val="2"/>
                <w:w w:val="75"/>
                <w:sz w:val="32"/>
                <w:szCs w:val="32"/>
              </w:rPr>
              <w:t>m</w:t>
            </w:r>
            <w:r>
              <w:rPr>
                <w:i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i/>
                <w:color w:val="2E5395"/>
                <w:w w:val="76"/>
                <w:sz w:val="32"/>
                <w:szCs w:val="32"/>
              </w:rPr>
              <w:t>t</w:t>
            </w:r>
            <w:r>
              <w:rPr>
                <w:i/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i/>
                <w:color w:val="2E5395"/>
                <w:w w:val="80"/>
                <w:sz w:val="32"/>
                <w:szCs w:val="32"/>
              </w:rPr>
              <w:t>d</w:t>
            </w:r>
            <w:r>
              <w:rPr>
                <w:i/>
                <w:color w:val="2E5395"/>
                <w:spacing w:val="-7"/>
                <w:sz w:val="32"/>
                <w:szCs w:val="32"/>
              </w:rPr>
              <w:t xml:space="preserve"> </w:t>
            </w:r>
            <w:r>
              <w:rPr>
                <w:i/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i/>
                <w:color w:val="2E5395"/>
                <w:spacing w:val="-3"/>
                <w:w w:val="75"/>
                <w:sz w:val="32"/>
                <w:szCs w:val="32"/>
              </w:rPr>
              <w:t>m</w:t>
            </w:r>
            <w:r>
              <w:rPr>
                <w:i/>
                <w:color w:val="2E5395"/>
                <w:spacing w:val="2"/>
                <w:w w:val="75"/>
                <w:sz w:val="32"/>
                <w:szCs w:val="32"/>
              </w:rPr>
              <w:t>m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i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i/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i/>
                <w:color w:val="2E5395"/>
                <w:w w:val="65"/>
                <w:sz w:val="32"/>
                <w:szCs w:val="32"/>
              </w:rPr>
              <w:t>ti</w:t>
            </w:r>
            <w:r>
              <w:rPr>
                <w:i/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i/>
                <w:color w:val="2E5395"/>
                <w:w w:val="73"/>
                <w:sz w:val="32"/>
                <w:szCs w:val="32"/>
              </w:rPr>
              <w:t>n</w:t>
            </w:r>
            <w:r>
              <w:rPr>
                <w:i/>
                <w:color w:val="2E5395"/>
                <w:spacing w:val="-10"/>
                <w:sz w:val="32"/>
                <w:szCs w:val="32"/>
              </w:rPr>
              <w:t xml:space="preserve"> </w:t>
            </w:r>
            <w:r>
              <w:rPr>
                <w:i/>
                <w:color w:val="2E5395"/>
                <w:spacing w:val="2"/>
                <w:w w:val="75"/>
                <w:sz w:val="32"/>
                <w:szCs w:val="32"/>
              </w:rPr>
              <w:t>m</w:t>
            </w:r>
            <w:r>
              <w:rPr>
                <w:i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i/>
                <w:color w:val="2E5395"/>
                <w:w w:val="70"/>
                <w:sz w:val="32"/>
                <w:szCs w:val="32"/>
              </w:rPr>
              <w:t>t</w:t>
            </w:r>
            <w:r>
              <w:rPr>
                <w:i/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i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i/>
                <w:color w:val="2E5395"/>
                <w:w w:val="82"/>
                <w:sz w:val="32"/>
                <w:szCs w:val="32"/>
              </w:rPr>
              <w:t>ds</w:t>
            </w:r>
          </w:p>
        </w:tc>
      </w:tr>
      <w:tr w:rsidR="00C87061">
        <w:trPr>
          <w:trHeight w:hRule="exact" w:val="2675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1" w:line="100" w:lineRule="exact"/>
              <w:rPr>
                <w:sz w:val="10"/>
                <w:szCs w:val="10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62"/>
              <w:rPr>
                <w:sz w:val="28"/>
                <w:szCs w:val="28"/>
              </w:rPr>
            </w:pP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.</w:t>
            </w:r>
            <w:r>
              <w:rPr>
                <w:color w:val="2E5395"/>
                <w:w w:val="72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u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y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3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</w:p>
          <w:p w:rsidR="00C87061" w:rsidRDefault="006E0E90">
            <w:pPr>
              <w:spacing w:before="79" w:line="288" w:lineRule="auto"/>
              <w:ind w:left="105" w:right="289"/>
              <w:rPr>
                <w:sz w:val="32"/>
                <w:szCs w:val="32"/>
              </w:rPr>
            </w:pPr>
            <w:r>
              <w:rPr>
                <w:color w:val="2E5395"/>
                <w:w w:val="82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82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6"/>
                <w:sz w:val="32"/>
                <w:szCs w:val="32"/>
              </w:rPr>
              <w:t>fic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ys</w:t>
            </w:r>
            <w:r>
              <w:rPr>
                <w:color w:val="2E5395"/>
                <w:spacing w:val="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 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3"/>
                <w:w w:val="78"/>
                <w:sz w:val="32"/>
                <w:szCs w:val="32"/>
              </w:rPr>
              <w:t>u</w:t>
            </w:r>
            <w:r>
              <w:rPr>
                <w:color w:val="2E5395"/>
                <w:w w:val="70"/>
                <w:sz w:val="32"/>
                <w:szCs w:val="32"/>
              </w:rPr>
              <w:t>b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j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w w:val="66"/>
                <w:sz w:val="32"/>
                <w:szCs w:val="32"/>
              </w:rPr>
              <w:t xml:space="preserve">t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te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11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by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 xml:space="preserve">d </w:t>
            </w:r>
            <w:r>
              <w:rPr>
                <w:color w:val="2E5395"/>
                <w:w w:val="75"/>
                <w:sz w:val="32"/>
                <w:szCs w:val="32"/>
              </w:rPr>
              <w:t>q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ue</w:t>
            </w:r>
            <w:r>
              <w:rPr>
                <w:color w:val="2E5395"/>
                <w:w w:val="75"/>
                <w:sz w:val="32"/>
                <w:szCs w:val="32"/>
              </w:rPr>
              <w:t>sti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on</w:t>
            </w:r>
            <w:r>
              <w:rPr>
                <w:color w:val="2E5395"/>
                <w:w w:val="75"/>
                <w:sz w:val="32"/>
                <w:szCs w:val="32"/>
              </w:rPr>
              <w:t>s.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B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st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</w:t>
            </w:r>
            <w:r>
              <w:rPr>
                <w:spacing w:val="-1"/>
                <w:w w:val="76"/>
                <w:sz w:val="32"/>
                <w:szCs w:val="32"/>
              </w:rPr>
              <w:t>h</w:t>
            </w:r>
            <w:r>
              <w:rPr>
                <w:w w:val="60"/>
                <w:sz w:val="32"/>
                <w:szCs w:val="32"/>
              </w:rPr>
              <w:t>t</w:t>
            </w:r>
            <w:r>
              <w:rPr>
                <w:spacing w:val="-2"/>
                <w:w w:val="60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0"/>
                <w:sz w:val="32"/>
                <w:szCs w:val="32"/>
              </w:rPr>
              <w:t>d</w:t>
            </w:r>
          </w:p>
          <w:p w:rsidR="00C87061" w:rsidRDefault="006E0E90">
            <w:pPr>
              <w:spacing w:before="79" w:line="289" w:lineRule="auto"/>
              <w:ind w:left="465" w:right="549"/>
              <w:rPr>
                <w:sz w:val="32"/>
                <w:szCs w:val="32"/>
              </w:rPr>
            </w:pP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eac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1"/>
                <w:w w:val="70"/>
                <w:sz w:val="32"/>
                <w:szCs w:val="32"/>
              </w:rPr>
              <w:t>h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w w:val="75"/>
                <w:sz w:val="32"/>
                <w:szCs w:val="32"/>
              </w:rPr>
              <w:t>t</w:t>
            </w:r>
            <w:r>
              <w:rPr>
                <w:spacing w:val="-2"/>
                <w:w w:val="75"/>
                <w:sz w:val="32"/>
                <w:szCs w:val="32"/>
              </w:rPr>
              <w:t>a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w w:val="75"/>
                <w:sz w:val="32"/>
                <w:szCs w:val="32"/>
              </w:rPr>
              <w:t>g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w w:val="75"/>
                <w:sz w:val="32"/>
                <w:szCs w:val="32"/>
              </w:rPr>
              <w:t>t</w:t>
            </w:r>
            <w:r>
              <w:rPr>
                <w:spacing w:val="-2"/>
                <w:w w:val="75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w w:val="64"/>
                <w:sz w:val="32"/>
                <w:szCs w:val="32"/>
              </w:rPr>
              <w:t>tly.</w:t>
            </w:r>
          </w:p>
          <w:p w:rsidR="00C87061" w:rsidRDefault="006E0E90">
            <w:pPr>
              <w:tabs>
                <w:tab w:val="left" w:pos="460"/>
              </w:tabs>
              <w:spacing w:line="288" w:lineRule="auto"/>
              <w:ind w:left="465" w:right="118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1"/>
                <w:w w:val="74"/>
                <w:sz w:val="32"/>
                <w:szCs w:val="32"/>
              </w:rPr>
              <w:t>na</w:t>
            </w:r>
            <w:r>
              <w:rPr>
                <w:w w:val="74"/>
                <w:sz w:val="32"/>
                <w:szCs w:val="32"/>
              </w:rPr>
              <w:t>b</w:t>
            </w:r>
            <w:r>
              <w:rPr>
                <w:spacing w:val="1"/>
                <w:w w:val="74"/>
                <w:sz w:val="32"/>
                <w:szCs w:val="32"/>
              </w:rPr>
              <w:t>l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s</w:t>
            </w:r>
            <w:r>
              <w:rPr>
                <w:spacing w:val="6"/>
                <w:w w:val="74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th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3"/>
                <w:w w:val="78"/>
                <w:sz w:val="32"/>
                <w:szCs w:val="32"/>
              </w:rPr>
              <w:t>u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3"/>
                <w:sz w:val="32"/>
                <w:szCs w:val="32"/>
              </w:rPr>
              <w:t>tif</w:t>
            </w:r>
            <w:r>
              <w:rPr>
                <w:spacing w:val="-3"/>
                <w:w w:val="63"/>
                <w:sz w:val="32"/>
                <w:szCs w:val="32"/>
              </w:rPr>
              <w:t>u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Th</w:t>
            </w:r>
            <w:r>
              <w:rPr>
                <w:w w:val="70"/>
                <w:sz w:val="32"/>
                <w:szCs w:val="32"/>
              </w:rPr>
              <w:t>e</w:t>
            </w:r>
            <w:r>
              <w:rPr>
                <w:spacing w:val="1"/>
                <w:w w:val="70"/>
                <w:sz w:val="32"/>
                <w:szCs w:val="32"/>
              </w:rPr>
              <w:t xml:space="preserve"> </w:t>
            </w:r>
            <w:r>
              <w:rPr>
                <w:spacing w:val="1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spacing w:val="3"/>
                <w:w w:val="66"/>
                <w:sz w:val="32"/>
                <w:szCs w:val="32"/>
              </w:rPr>
              <w:t>t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d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ta</w:t>
            </w:r>
            <w:r>
              <w:rPr>
                <w:spacing w:val="32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y</w:t>
            </w:r>
            <w:r>
              <w:rPr>
                <w:spacing w:val="-7"/>
                <w:w w:val="73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be</w:t>
            </w:r>
          </w:p>
          <w:p w:rsidR="00C87061" w:rsidRDefault="006E0E90">
            <w:pPr>
              <w:spacing w:before="79"/>
              <w:ind w:left="465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6"/>
                <w:sz w:val="32"/>
                <w:szCs w:val="32"/>
              </w:rPr>
              <w:t>t</w:t>
            </w:r>
          </w:p>
          <w:p w:rsidR="00C87061" w:rsidRDefault="006E0E90">
            <w:pPr>
              <w:spacing w:before="73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-1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1"/>
                <w:w w:val="73"/>
                <w:sz w:val="32"/>
                <w:szCs w:val="32"/>
              </w:rPr>
              <w:t>w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27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y</w:t>
            </w:r>
            <w:r>
              <w:rPr>
                <w:spacing w:val="-7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be</w:t>
            </w:r>
            <w:r>
              <w:rPr>
                <w:spacing w:val="23"/>
                <w:w w:val="73"/>
                <w:sz w:val="32"/>
                <w:szCs w:val="32"/>
              </w:rPr>
              <w:t xml:space="preserve"> </w:t>
            </w:r>
            <w:r>
              <w:rPr>
                <w:w w:val="59"/>
                <w:sz w:val="32"/>
                <w:szCs w:val="32"/>
              </w:rPr>
              <w:t>i</w:t>
            </w:r>
            <w:r>
              <w:rPr>
                <w:spacing w:val="-3"/>
                <w:w w:val="59"/>
                <w:sz w:val="32"/>
                <w:szCs w:val="32"/>
              </w:rPr>
              <w:t>r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an</w:t>
            </w:r>
            <w:r>
              <w:rPr>
                <w:w w:val="69"/>
                <w:sz w:val="32"/>
                <w:szCs w:val="32"/>
              </w:rPr>
              <w:t>t.</w:t>
            </w:r>
          </w:p>
        </w:tc>
      </w:tr>
    </w:tbl>
    <w:p w:rsidR="004C6510" w:rsidRDefault="004C6510">
      <w:pPr>
        <w:spacing w:before="6" w:line="180" w:lineRule="exact"/>
        <w:rPr>
          <w:sz w:val="18"/>
          <w:szCs w:val="18"/>
        </w:rPr>
      </w:pPr>
    </w:p>
    <w:p w:rsidR="004C6510" w:rsidRDefault="004C6510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276"/>
        <w:gridCol w:w="331"/>
        <w:gridCol w:w="2353"/>
        <w:gridCol w:w="4466"/>
      </w:tblGrid>
      <w:tr w:rsidR="00C87061">
        <w:trPr>
          <w:trHeight w:hRule="exact" w:val="907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684" w:type="dxa"/>
            <w:gridSpan w:val="2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Is</w:t>
            </w:r>
            <w:r>
              <w:rPr>
                <w:spacing w:val="-8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b</w:t>
            </w:r>
            <w:r>
              <w:rPr>
                <w:spacing w:val="1"/>
                <w:w w:val="73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e</w:t>
            </w:r>
            <w:r>
              <w:rPr>
                <w:spacing w:val="16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t</w:t>
            </w:r>
            <w:r>
              <w:rPr>
                <w:w w:val="73"/>
                <w:sz w:val="32"/>
                <w:szCs w:val="32"/>
              </w:rPr>
              <w:t>o</w:t>
            </w:r>
            <w:r>
              <w:rPr>
                <w:spacing w:val="-9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be</w:t>
            </w:r>
            <w:r>
              <w:rPr>
                <w:spacing w:val="22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</w:p>
          <w:p w:rsidR="00C87061" w:rsidRDefault="006E0E90">
            <w:pPr>
              <w:spacing w:before="78"/>
              <w:ind w:left="465"/>
              <w:rPr>
                <w:sz w:val="32"/>
                <w:szCs w:val="32"/>
              </w:rPr>
            </w:pP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j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387"/>
        </w:trPr>
        <w:tc>
          <w:tcPr>
            <w:tcW w:w="600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before="19" w:line="240" w:lineRule="exact"/>
              <w:rPr>
                <w:sz w:val="24"/>
                <w:szCs w:val="24"/>
              </w:rPr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2</w:t>
            </w:r>
            <w:r>
              <w:rPr>
                <w:color w:val="2E5395"/>
                <w:w w:val="73"/>
                <w:sz w:val="32"/>
                <w:szCs w:val="32"/>
              </w:rPr>
              <w:t>.2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w w:val="65"/>
                <w:sz w:val="32"/>
                <w:szCs w:val="32"/>
              </w:rPr>
              <w:lastRenderedPageBreak/>
              <w:t>O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10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b/>
                <w:color w:val="2E5395"/>
                <w:w w:val="70"/>
                <w:sz w:val="32"/>
                <w:szCs w:val="32"/>
              </w:rPr>
              <w:t>s:</w:t>
            </w:r>
          </w:p>
        </w:tc>
        <w:tc>
          <w:tcPr>
            <w:tcW w:w="2684" w:type="dxa"/>
            <w:gridSpan w:val="2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60" w:right="105"/>
              <w:jc w:val="center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Fa</w:t>
            </w:r>
            <w:r>
              <w:rPr>
                <w:w w:val="75"/>
                <w:sz w:val="32"/>
                <w:szCs w:val="32"/>
              </w:rPr>
              <w:t>st</w:t>
            </w:r>
            <w:r>
              <w:rPr>
                <w:spacing w:val="-10"/>
                <w:w w:val="75"/>
                <w:sz w:val="32"/>
                <w:szCs w:val="32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an</w:t>
            </w:r>
            <w:r>
              <w:rPr>
                <w:w w:val="75"/>
                <w:sz w:val="32"/>
                <w:szCs w:val="32"/>
              </w:rPr>
              <w:t>d</w:t>
            </w:r>
            <w:r>
              <w:rPr>
                <w:spacing w:val="12"/>
                <w:w w:val="75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x</w:t>
            </w:r>
            <w:r>
              <w:rPr>
                <w:spacing w:val="1"/>
                <w:w w:val="73"/>
                <w:sz w:val="32"/>
                <w:szCs w:val="32"/>
              </w:rPr>
              <w:t>p</w:t>
            </w:r>
            <w:r>
              <w:rPr>
                <w:spacing w:val="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60"/>
              </w:tabs>
              <w:spacing w:before="78" w:line="288" w:lineRule="auto"/>
              <w:ind w:left="465" w:right="433" w:hanging="360"/>
              <w:jc w:val="both"/>
              <w:rPr>
                <w:sz w:val="32"/>
                <w:szCs w:val="32"/>
              </w:rPr>
            </w:pPr>
            <w:r>
              <w:lastRenderedPageBreak/>
              <w:t>▪</w:t>
            </w:r>
            <w:r>
              <w:tab/>
            </w:r>
            <w:r>
              <w:rPr>
                <w:spacing w:val="-2"/>
                <w:w w:val="77"/>
                <w:sz w:val="32"/>
                <w:szCs w:val="32"/>
              </w:rPr>
              <w:t>Fee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2"/>
                <w:w w:val="77"/>
                <w:sz w:val="32"/>
                <w:szCs w:val="32"/>
              </w:rPr>
              <w:t>b</w:t>
            </w:r>
            <w:r>
              <w:rPr>
                <w:spacing w:val="-2"/>
                <w:w w:val="77"/>
                <w:sz w:val="32"/>
                <w:szCs w:val="32"/>
              </w:rPr>
              <w:t>ac</w:t>
            </w:r>
            <w:r>
              <w:rPr>
                <w:w w:val="77"/>
                <w:sz w:val="32"/>
                <w:szCs w:val="32"/>
              </w:rPr>
              <w:t>k</w:t>
            </w:r>
            <w:r>
              <w:rPr>
                <w:spacing w:val="-7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c</w:t>
            </w:r>
            <w:r>
              <w:rPr>
                <w:spacing w:val="2"/>
                <w:w w:val="77"/>
                <w:sz w:val="32"/>
                <w:szCs w:val="32"/>
              </w:rPr>
              <w:t>a</w:t>
            </w:r>
            <w:r>
              <w:rPr>
                <w:w w:val="77"/>
                <w:sz w:val="32"/>
                <w:szCs w:val="32"/>
              </w:rPr>
              <w:t>n</w:t>
            </w:r>
            <w:r>
              <w:rPr>
                <w:spacing w:val="2"/>
                <w:w w:val="77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 xml:space="preserve">be </w:t>
            </w:r>
            <w:r>
              <w:rPr>
                <w:w w:val="73"/>
                <w:sz w:val="32"/>
                <w:szCs w:val="32"/>
              </w:rPr>
              <w:t>g</w:t>
            </w:r>
            <w:r>
              <w:rPr>
                <w:spacing w:val="1"/>
                <w:w w:val="73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10"/>
                <w:w w:val="7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t</w:t>
            </w:r>
            <w:r>
              <w:rPr>
                <w:spacing w:val="4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a</w:t>
            </w:r>
            <w:r>
              <w:rPr>
                <w:spacing w:val="10"/>
                <w:w w:val="73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sp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 xml:space="preserve">fic 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2"/>
                <w:w w:val="65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20"/>
              </w:tabs>
              <w:spacing w:before="8" w:line="288" w:lineRule="auto"/>
              <w:ind w:left="77" w:right="321"/>
              <w:jc w:val="center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1"/>
                <w:w w:val="65"/>
                <w:sz w:val="32"/>
                <w:szCs w:val="32"/>
              </w:rPr>
              <w:t>U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 xml:space="preserve">d 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</w:t>
            </w:r>
            <w:r>
              <w:rPr>
                <w:spacing w:val="-1"/>
                <w:w w:val="76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82"/>
                <w:sz w:val="32"/>
                <w:szCs w:val="32"/>
              </w:rPr>
              <w:t>cc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  <w:tc>
          <w:tcPr>
            <w:tcW w:w="446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lastRenderedPageBreak/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t</w:t>
            </w:r>
            <w:r>
              <w:rPr>
                <w:spacing w:val="-1"/>
                <w:w w:val="73"/>
                <w:sz w:val="32"/>
                <w:szCs w:val="32"/>
              </w:rPr>
              <w:t>te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11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y</w:t>
            </w:r>
            <w:r>
              <w:rPr>
                <w:spacing w:val="-7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be</w:t>
            </w:r>
            <w:r>
              <w:rPr>
                <w:spacing w:val="23"/>
                <w:w w:val="73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st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</w:p>
          <w:p w:rsidR="00C87061" w:rsidRDefault="006E0E90">
            <w:pPr>
              <w:spacing w:before="78"/>
              <w:ind w:left="465"/>
              <w:rPr>
                <w:sz w:val="32"/>
                <w:szCs w:val="32"/>
              </w:rPr>
            </w:pPr>
            <w:r>
              <w:rPr>
                <w:spacing w:val="-1"/>
                <w:w w:val="73"/>
                <w:sz w:val="32"/>
                <w:szCs w:val="32"/>
              </w:rPr>
              <w:t>una</w:t>
            </w:r>
            <w:r>
              <w:rPr>
                <w:w w:val="73"/>
                <w:sz w:val="32"/>
                <w:szCs w:val="32"/>
              </w:rPr>
              <w:t>b</w:t>
            </w:r>
            <w:r>
              <w:rPr>
                <w:spacing w:val="1"/>
                <w:w w:val="73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e</w:t>
            </w:r>
            <w:r>
              <w:rPr>
                <w:spacing w:val="15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t</w:t>
            </w:r>
            <w:r>
              <w:rPr>
                <w:w w:val="73"/>
                <w:sz w:val="32"/>
                <w:szCs w:val="32"/>
              </w:rPr>
              <w:t>o</w:t>
            </w:r>
            <w:r>
              <w:rPr>
                <w:spacing w:val="-9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be</w:t>
            </w:r>
            <w:r>
              <w:rPr>
                <w:spacing w:val="26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co</w:t>
            </w:r>
            <w:r>
              <w:rPr>
                <w:spacing w:val="1"/>
                <w:w w:val="73"/>
                <w:sz w:val="32"/>
                <w:szCs w:val="32"/>
              </w:rPr>
              <w:t>mm</w:t>
            </w:r>
            <w:r>
              <w:rPr>
                <w:spacing w:val="-1"/>
                <w:w w:val="73"/>
                <w:sz w:val="32"/>
                <w:szCs w:val="32"/>
              </w:rPr>
              <w:t>en</w:t>
            </w:r>
            <w:r>
              <w:rPr>
                <w:w w:val="73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d</w:t>
            </w:r>
            <w:r>
              <w:rPr>
                <w:spacing w:val="26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73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1"/>
                <w:sz w:val="32"/>
                <w:szCs w:val="32"/>
              </w:rPr>
              <w:t>ti</w:t>
            </w:r>
            <w:r>
              <w:rPr>
                <w:spacing w:val="2"/>
                <w:w w:val="61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8"/>
                <w:sz w:val="32"/>
                <w:szCs w:val="32"/>
              </w:rPr>
              <w:t>y.</w:t>
            </w:r>
          </w:p>
        </w:tc>
      </w:tr>
      <w:tr w:rsidR="00C87061">
        <w:trPr>
          <w:trHeight w:hRule="exact" w:val="429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3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uc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 xml:space="preserve">g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u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4"/>
                <w:sz w:val="32"/>
                <w:szCs w:val="32"/>
              </w:rPr>
              <w:t>ys</w:t>
            </w:r>
          </w:p>
        </w:tc>
        <w:tc>
          <w:tcPr>
            <w:tcW w:w="2684" w:type="dxa"/>
            <w:gridSpan w:val="2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1868"/>
        </w:trPr>
        <w:tc>
          <w:tcPr>
            <w:tcW w:w="600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4" w:line="288" w:lineRule="auto"/>
              <w:ind w:left="105" w:right="176"/>
              <w:rPr>
                <w:sz w:val="32"/>
                <w:szCs w:val="32"/>
              </w:rPr>
            </w:pPr>
            <w:r>
              <w:rPr>
                <w:color w:val="2E5395"/>
                <w:w w:val="72"/>
                <w:sz w:val="32"/>
                <w:szCs w:val="32"/>
              </w:rPr>
              <w:t>to</w:t>
            </w:r>
            <w:r>
              <w:rPr>
                <w:color w:val="2E5395"/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c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23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6"/>
                <w:sz w:val="32"/>
                <w:szCs w:val="32"/>
              </w:rPr>
              <w:t>ts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 xml:space="preserve">by </w:t>
            </w:r>
            <w:r>
              <w:rPr>
                <w:color w:val="2E5395"/>
                <w:spacing w:val="-1"/>
                <w:w w:val="67"/>
                <w:sz w:val="32"/>
                <w:szCs w:val="32"/>
              </w:rPr>
              <w:t>a</w:t>
            </w:r>
            <w:r>
              <w:rPr>
                <w:color w:val="2E5395"/>
                <w:w w:val="67"/>
                <w:sz w:val="32"/>
                <w:szCs w:val="32"/>
              </w:rPr>
              <w:t>sk</w:t>
            </w:r>
            <w:r>
              <w:rPr>
                <w:color w:val="2E5395"/>
                <w:spacing w:val="1"/>
                <w:w w:val="67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67"/>
                <w:sz w:val="32"/>
                <w:szCs w:val="32"/>
              </w:rPr>
              <w:t>n</w:t>
            </w:r>
            <w:r>
              <w:rPr>
                <w:color w:val="2E5395"/>
                <w:w w:val="67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9"/>
                <w:w w:val="67"/>
                <w:sz w:val="32"/>
                <w:szCs w:val="32"/>
              </w:rPr>
              <w:t xml:space="preserve"> </w:t>
            </w:r>
            <w:r>
              <w:rPr>
                <w:color w:val="2E5395"/>
                <w:w w:val="67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67"/>
                <w:sz w:val="32"/>
                <w:szCs w:val="32"/>
              </w:rPr>
              <w:t>o</w:t>
            </w:r>
            <w:r>
              <w:rPr>
                <w:color w:val="2E5395"/>
                <w:w w:val="67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6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80"/>
                <w:sz w:val="32"/>
                <w:szCs w:val="32"/>
              </w:rPr>
              <w:t>b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ac</w:t>
            </w:r>
            <w:r>
              <w:rPr>
                <w:color w:val="2E5395"/>
                <w:w w:val="68"/>
                <w:sz w:val="32"/>
                <w:szCs w:val="32"/>
              </w:rPr>
              <w:t>k.</w:t>
            </w:r>
          </w:p>
        </w:tc>
        <w:tc>
          <w:tcPr>
            <w:tcW w:w="2684" w:type="dxa"/>
            <w:gridSpan w:val="2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446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393"/>
        </w:trPr>
        <w:tc>
          <w:tcPr>
            <w:tcW w:w="600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8" w:line="160" w:lineRule="exact"/>
              <w:rPr>
                <w:sz w:val="16"/>
                <w:szCs w:val="16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2</w:t>
            </w:r>
            <w:r>
              <w:rPr>
                <w:color w:val="2E5395"/>
                <w:w w:val="73"/>
                <w:sz w:val="32"/>
                <w:szCs w:val="32"/>
              </w:rPr>
              <w:t>.3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2"/>
                <w:w w:val="62"/>
                <w:sz w:val="32"/>
                <w:szCs w:val="32"/>
              </w:rPr>
              <w:t>W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8"/>
                <w:sz w:val="32"/>
                <w:szCs w:val="32"/>
              </w:rPr>
              <w:t>ks</w:t>
            </w:r>
            <w:r>
              <w:rPr>
                <w:b/>
                <w:color w:val="2E5395"/>
                <w:spacing w:val="-2"/>
                <w:w w:val="68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p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</w:p>
        </w:tc>
        <w:tc>
          <w:tcPr>
            <w:tcW w:w="331" w:type="dxa"/>
            <w:tcBorders>
              <w:top w:val="single" w:sz="8" w:space="0" w:color="84B4DF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6E0E90">
            <w:pPr>
              <w:spacing w:before="95"/>
              <w:ind w:left="105"/>
            </w:pPr>
            <w:r>
              <w:t>▪</w:t>
            </w:r>
          </w:p>
        </w:tc>
        <w:tc>
          <w:tcPr>
            <w:tcW w:w="2353" w:type="dxa"/>
            <w:tcBorders>
              <w:top w:val="single" w:sz="8" w:space="0" w:color="84B4DF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44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E</w:t>
            </w:r>
            <w:r>
              <w:rPr>
                <w:spacing w:val="-1"/>
                <w:w w:val="69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</w:p>
        </w:tc>
        <w:tc>
          <w:tcPr>
            <w:tcW w:w="446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P</w:t>
            </w:r>
            <w:r>
              <w:rPr>
                <w:spacing w:val="2"/>
                <w:w w:val="78"/>
                <w:sz w:val="32"/>
                <w:szCs w:val="32"/>
              </w:rPr>
              <w:t>r</w:t>
            </w:r>
            <w:r>
              <w:rPr>
                <w:spacing w:val="-2"/>
                <w:w w:val="78"/>
                <w:sz w:val="32"/>
                <w:szCs w:val="32"/>
              </w:rPr>
              <w:t>oce</w:t>
            </w:r>
            <w:r>
              <w:rPr>
                <w:w w:val="78"/>
                <w:sz w:val="32"/>
                <w:szCs w:val="32"/>
              </w:rPr>
              <w:t>ss</w:t>
            </w:r>
            <w:r>
              <w:rPr>
                <w:spacing w:val="-12"/>
                <w:w w:val="78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ca</w:t>
            </w:r>
            <w:r>
              <w:rPr>
                <w:w w:val="78"/>
                <w:sz w:val="32"/>
                <w:szCs w:val="32"/>
              </w:rPr>
              <w:t>n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be</w:t>
            </w:r>
            <w:r>
              <w:rPr>
                <w:spacing w:val="3"/>
                <w:w w:val="78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4"/>
                <w:sz w:val="32"/>
                <w:szCs w:val="32"/>
              </w:rPr>
              <w:t>gt</w:t>
            </w:r>
            <w:r>
              <w:rPr>
                <w:spacing w:val="-2"/>
                <w:w w:val="74"/>
                <w:sz w:val="32"/>
                <w:szCs w:val="32"/>
              </w:rPr>
              <w:t>h</w:t>
            </w:r>
            <w:r>
              <w:rPr>
                <w:w w:val="68"/>
                <w:sz w:val="32"/>
                <w:szCs w:val="32"/>
              </w:rPr>
              <w:t>y.</w:t>
            </w:r>
          </w:p>
          <w:p w:rsidR="00C87061" w:rsidRDefault="006E0E90">
            <w:pPr>
              <w:spacing w:before="73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a</w:t>
            </w:r>
            <w:r>
              <w:rPr>
                <w:spacing w:val="-10"/>
                <w:w w:val="82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gh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b</w:t>
            </w:r>
            <w:r>
              <w:rPr>
                <w:spacing w:val="-2"/>
                <w:w w:val="76"/>
                <w:sz w:val="32"/>
                <w:szCs w:val="32"/>
              </w:rPr>
              <w:t>u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2"/>
                <w:w w:val="80"/>
                <w:sz w:val="32"/>
                <w:szCs w:val="32"/>
              </w:rPr>
              <w:t>g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69"/>
                <w:sz w:val="32"/>
                <w:szCs w:val="32"/>
              </w:rPr>
              <w:t>t.</w:t>
            </w:r>
          </w:p>
          <w:p w:rsidR="00C87061" w:rsidRDefault="006E0E90">
            <w:pPr>
              <w:tabs>
                <w:tab w:val="left" w:pos="460"/>
              </w:tabs>
              <w:spacing w:before="79" w:line="288" w:lineRule="auto"/>
              <w:ind w:left="465" w:right="587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-1"/>
                <w:w w:val="56"/>
                <w:sz w:val="32"/>
                <w:szCs w:val="32"/>
              </w:rPr>
              <w:t>A</w:t>
            </w:r>
            <w:r>
              <w:rPr>
                <w:spacing w:val="1"/>
                <w:w w:val="56"/>
                <w:sz w:val="32"/>
                <w:szCs w:val="32"/>
              </w:rPr>
              <w:t>l</w:t>
            </w:r>
            <w:r>
              <w:rPr>
                <w:w w:val="56"/>
                <w:sz w:val="32"/>
                <w:szCs w:val="32"/>
              </w:rPr>
              <w:t>l</w:t>
            </w:r>
            <w:r>
              <w:rPr>
                <w:spacing w:val="16"/>
                <w:w w:val="56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-2"/>
                <w:w w:val="76"/>
                <w:sz w:val="32"/>
                <w:szCs w:val="32"/>
              </w:rPr>
              <w:t>t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1"/>
                <w:w w:val="72"/>
                <w:sz w:val="32"/>
                <w:szCs w:val="32"/>
              </w:rPr>
              <w:t>m</w:t>
            </w:r>
            <w:r>
              <w:rPr>
                <w:spacing w:val="-1"/>
                <w:w w:val="72"/>
                <w:sz w:val="32"/>
                <w:szCs w:val="32"/>
              </w:rPr>
              <w:t>u</w:t>
            </w:r>
            <w:r>
              <w:rPr>
                <w:w w:val="72"/>
                <w:sz w:val="32"/>
                <w:szCs w:val="32"/>
              </w:rPr>
              <w:t>st</w:t>
            </w:r>
            <w:r>
              <w:rPr>
                <w:spacing w:val="4"/>
                <w:w w:val="72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69"/>
                <w:sz w:val="32"/>
                <w:szCs w:val="32"/>
              </w:rPr>
              <w:t>v</w:t>
            </w:r>
            <w:r>
              <w:rPr>
                <w:spacing w:val="-2"/>
                <w:w w:val="69"/>
                <w:sz w:val="32"/>
                <w:szCs w:val="32"/>
              </w:rPr>
              <w:t>o</w:t>
            </w:r>
            <w:r>
              <w:rPr>
                <w:w w:val="76"/>
                <w:sz w:val="32"/>
                <w:szCs w:val="32"/>
              </w:rPr>
              <w:t xml:space="preserve">te </w:t>
            </w:r>
            <w:r>
              <w:rPr>
                <w:spacing w:val="-1"/>
                <w:w w:val="75"/>
                <w:sz w:val="32"/>
                <w:szCs w:val="32"/>
              </w:rPr>
              <w:t>con</w:t>
            </w:r>
            <w:r>
              <w:rPr>
                <w:w w:val="75"/>
                <w:sz w:val="32"/>
                <w:szCs w:val="32"/>
              </w:rPr>
              <w:t>s</w:t>
            </w:r>
            <w:r>
              <w:rPr>
                <w:spacing w:val="1"/>
                <w:w w:val="75"/>
                <w:sz w:val="32"/>
                <w:szCs w:val="32"/>
              </w:rPr>
              <w:t>i</w:t>
            </w:r>
            <w:r>
              <w:rPr>
                <w:w w:val="75"/>
                <w:sz w:val="32"/>
                <w:szCs w:val="32"/>
              </w:rPr>
              <w:t>d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a</w:t>
            </w:r>
            <w:r>
              <w:rPr>
                <w:w w:val="75"/>
                <w:sz w:val="32"/>
                <w:szCs w:val="32"/>
              </w:rPr>
              <w:t>b</w:t>
            </w:r>
            <w:r>
              <w:rPr>
                <w:spacing w:val="1"/>
                <w:w w:val="75"/>
                <w:sz w:val="32"/>
                <w:szCs w:val="32"/>
              </w:rPr>
              <w:t>l</w:t>
            </w:r>
            <w:r>
              <w:rPr>
                <w:w w:val="75"/>
                <w:sz w:val="32"/>
                <w:szCs w:val="32"/>
              </w:rPr>
              <w:t>e</w:t>
            </w:r>
            <w:r>
              <w:rPr>
                <w:spacing w:val="5"/>
                <w:w w:val="75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66"/>
                <w:sz w:val="32"/>
                <w:szCs w:val="32"/>
              </w:rPr>
              <w:t>w</w:t>
            </w:r>
            <w:r>
              <w:rPr>
                <w:spacing w:val="1"/>
                <w:w w:val="66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 xml:space="preserve">th </w:t>
            </w:r>
            <w:r>
              <w:rPr>
                <w:spacing w:val="-2"/>
                <w:w w:val="66"/>
                <w:sz w:val="32"/>
                <w:szCs w:val="32"/>
              </w:rPr>
              <w:t>o</w:t>
            </w:r>
            <w:r>
              <w:rPr>
                <w:spacing w:val="-1"/>
                <w:w w:val="66"/>
                <w:sz w:val="32"/>
                <w:szCs w:val="32"/>
              </w:rPr>
              <w:t>n</w:t>
            </w:r>
            <w:r>
              <w:rPr>
                <w:w w:val="66"/>
                <w:sz w:val="32"/>
                <w:szCs w:val="32"/>
              </w:rPr>
              <w:t>e</w:t>
            </w:r>
            <w:r>
              <w:rPr>
                <w:spacing w:val="47"/>
                <w:w w:val="66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2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</w:tr>
      <w:tr w:rsidR="00C87061">
        <w:trPr>
          <w:trHeight w:hRule="exact" w:val="444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w w:val="8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6"/>
                <w:sz w:val="32"/>
                <w:szCs w:val="32"/>
              </w:rPr>
              <w:t>z</w:t>
            </w:r>
            <w:r>
              <w:rPr>
                <w:color w:val="2E5395"/>
                <w:spacing w:val="1"/>
                <w:w w:val="66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ac</w:t>
            </w:r>
            <w:r>
              <w:rPr>
                <w:color w:val="2E5395"/>
                <w:w w:val="60"/>
                <w:sz w:val="32"/>
                <w:szCs w:val="32"/>
              </w:rPr>
              <w:t>tiv</w:t>
            </w:r>
            <w:r>
              <w:rPr>
                <w:color w:val="2E5395"/>
                <w:spacing w:val="1"/>
                <w:w w:val="60"/>
                <w:sz w:val="32"/>
                <w:szCs w:val="32"/>
              </w:rPr>
              <w:t>i</w:t>
            </w:r>
            <w:r>
              <w:rPr>
                <w:color w:val="2E5395"/>
                <w:w w:val="69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</w:p>
        </w:tc>
        <w:tc>
          <w:tcPr>
            <w:tcW w:w="331" w:type="dxa"/>
            <w:tcBorders>
              <w:top w:val="nil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C87061"/>
        </w:tc>
        <w:tc>
          <w:tcPr>
            <w:tcW w:w="2353" w:type="dxa"/>
            <w:tcBorders>
              <w:top w:val="nil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33"/>
              <w:ind w:left="144"/>
              <w:rPr>
                <w:sz w:val="32"/>
                <w:szCs w:val="32"/>
              </w:rPr>
            </w:pP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,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66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6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64"/>
                <w:sz w:val="32"/>
                <w:szCs w:val="32"/>
              </w:rPr>
              <w:t>o</w:t>
            </w:r>
            <w:r>
              <w:rPr>
                <w:color w:val="2E5395"/>
                <w:w w:val="64"/>
                <w:sz w:val="32"/>
                <w:szCs w:val="32"/>
              </w:rPr>
              <w:t>r</w:t>
            </w:r>
            <w:r>
              <w:rPr>
                <w:color w:val="2E5395"/>
                <w:spacing w:val="11"/>
                <w:w w:val="64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w w:val="73"/>
                <w:sz w:val="32"/>
                <w:szCs w:val="32"/>
              </w:rPr>
              <w:t>o</w:t>
            </w:r>
          </w:p>
        </w:tc>
        <w:tc>
          <w:tcPr>
            <w:tcW w:w="331" w:type="dxa"/>
            <w:tcBorders>
              <w:top w:val="nil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C87061"/>
        </w:tc>
        <w:tc>
          <w:tcPr>
            <w:tcW w:w="2353" w:type="dxa"/>
            <w:tcBorders>
              <w:top w:val="nil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36"/>
              <w:ind w:left="144"/>
              <w:rPr>
                <w:sz w:val="32"/>
                <w:szCs w:val="32"/>
              </w:rPr>
            </w:pP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9"/>
                <w:sz w:val="32"/>
                <w:szCs w:val="32"/>
              </w:rPr>
              <w:t>ys</w:t>
            </w:r>
            <w:r>
              <w:rPr>
                <w:spacing w:val="1"/>
                <w:w w:val="69"/>
                <w:sz w:val="32"/>
                <w:szCs w:val="32"/>
              </w:rPr>
              <w:t>i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d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42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ke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8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0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</w:p>
        </w:tc>
        <w:tc>
          <w:tcPr>
            <w:tcW w:w="331" w:type="dxa"/>
            <w:tcBorders>
              <w:top w:val="nil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C87061"/>
        </w:tc>
        <w:tc>
          <w:tcPr>
            <w:tcW w:w="2353" w:type="dxa"/>
            <w:tcBorders>
              <w:top w:val="nil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1"/>
              <w:ind w:left="144"/>
              <w:rPr>
                <w:sz w:val="32"/>
                <w:szCs w:val="32"/>
              </w:rPr>
            </w:pP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s</w:t>
            </w:r>
            <w:r>
              <w:rPr>
                <w:spacing w:val="-1"/>
                <w:w w:val="74"/>
                <w:sz w:val="32"/>
                <w:szCs w:val="32"/>
              </w:rPr>
              <w:t>en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>ti</w:t>
            </w:r>
            <w:r>
              <w:rPr>
                <w:spacing w:val="-1"/>
                <w:w w:val="74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n</w:t>
            </w:r>
            <w:r>
              <w:rPr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44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82"/>
                <w:sz w:val="32"/>
                <w:szCs w:val="32"/>
              </w:rPr>
              <w:t>ce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iss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331" w:type="dxa"/>
            <w:tcBorders>
              <w:top w:val="nil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C87061"/>
        </w:tc>
        <w:tc>
          <w:tcPr>
            <w:tcW w:w="2353" w:type="dxa"/>
            <w:tcBorders>
              <w:top w:val="nil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1"/>
              <w:ind w:left="144"/>
              <w:rPr>
                <w:sz w:val="32"/>
                <w:szCs w:val="32"/>
              </w:rPr>
            </w:pPr>
            <w:r>
              <w:rPr>
                <w:w w:val="76"/>
                <w:sz w:val="32"/>
                <w:szCs w:val="32"/>
              </w:rPr>
              <w:t>g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44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331" w:type="dxa"/>
            <w:tcBorders>
              <w:top w:val="nil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C87061"/>
        </w:tc>
        <w:tc>
          <w:tcPr>
            <w:tcW w:w="2353" w:type="dxa"/>
            <w:tcBorders>
              <w:top w:val="nil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4"/>
              <w:ind w:left="144"/>
              <w:rPr>
                <w:sz w:val="32"/>
                <w:szCs w:val="32"/>
              </w:rPr>
            </w:pPr>
            <w:r>
              <w:rPr>
                <w:spacing w:val="-1"/>
                <w:w w:val="72"/>
                <w:sz w:val="32"/>
                <w:szCs w:val="32"/>
              </w:rPr>
              <w:t>co</w:t>
            </w:r>
            <w:r>
              <w:rPr>
                <w:spacing w:val="1"/>
                <w:w w:val="72"/>
                <w:sz w:val="32"/>
                <w:szCs w:val="32"/>
              </w:rPr>
              <w:t>m</w:t>
            </w:r>
            <w:r>
              <w:rPr>
                <w:w w:val="72"/>
                <w:sz w:val="32"/>
                <w:szCs w:val="32"/>
              </w:rPr>
              <w:t>p</w:t>
            </w:r>
            <w:r>
              <w:rPr>
                <w:spacing w:val="1"/>
                <w:w w:val="72"/>
                <w:sz w:val="32"/>
                <w:szCs w:val="32"/>
              </w:rPr>
              <w:t>l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x</w:t>
            </w:r>
            <w:r>
              <w:rPr>
                <w:spacing w:val="10"/>
                <w:w w:val="72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iss</w:t>
            </w:r>
            <w:r>
              <w:rPr>
                <w:spacing w:val="-1"/>
                <w:w w:val="75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44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331" w:type="dxa"/>
            <w:tcBorders>
              <w:top w:val="nil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C87061">
            <w:pPr>
              <w:spacing w:before="4" w:line="120" w:lineRule="exact"/>
              <w:rPr>
                <w:sz w:val="12"/>
                <w:szCs w:val="12"/>
              </w:rPr>
            </w:pPr>
          </w:p>
          <w:p w:rsidR="00C87061" w:rsidRDefault="006E0E90">
            <w:pPr>
              <w:ind w:left="105"/>
            </w:pPr>
            <w:r>
              <w:t>▪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2"/>
              <w:ind w:left="144"/>
              <w:rPr>
                <w:sz w:val="32"/>
                <w:szCs w:val="32"/>
              </w:rPr>
            </w:pPr>
            <w:r>
              <w:rPr>
                <w:spacing w:val="-1"/>
                <w:w w:val="60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65"/>
                <w:sz w:val="32"/>
                <w:szCs w:val="32"/>
              </w:rPr>
              <w:t>r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1825"/>
        </w:trPr>
        <w:tc>
          <w:tcPr>
            <w:tcW w:w="600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331" w:type="dxa"/>
            <w:tcBorders>
              <w:top w:val="nil"/>
              <w:left w:val="single" w:sz="8" w:space="0" w:color="84B4DF"/>
              <w:bottom w:val="single" w:sz="8" w:space="0" w:color="84B4DF"/>
              <w:right w:val="nil"/>
            </w:tcBorders>
            <w:shd w:val="clear" w:color="auto" w:fill="D5E6F4"/>
          </w:tcPr>
          <w:p w:rsidR="00C87061" w:rsidRDefault="00C87061"/>
        </w:tc>
        <w:tc>
          <w:tcPr>
            <w:tcW w:w="2353" w:type="dxa"/>
            <w:tcBorders>
              <w:top w:val="nil"/>
              <w:left w:val="nil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4" w:line="289" w:lineRule="auto"/>
              <w:ind w:left="144" w:right="130"/>
              <w:rPr>
                <w:sz w:val="32"/>
                <w:szCs w:val="32"/>
              </w:rPr>
            </w:pP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b</w:t>
            </w:r>
            <w:r>
              <w:rPr>
                <w:spacing w:val="-1"/>
                <w:w w:val="76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an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spacing w:val="3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spacing w:val="-1"/>
                <w:w w:val="73"/>
                <w:sz w:val="32"/>
                <w:szCs w:val="32"/>
              </w:rPr>
              <w:t>c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spacing w:val="-1"/>
                <w:w w:val="73"/>
                <w:sz w:val="32"/>
                <w:szCs w:val="32"/>
              </w:rPr>
              <w:t>ea</w:t>
            </w:r>
            <w:r>
              <w:rPr>
                <w:w w:val="73"/>
                <w:sz w:val="32"/>
                <w:szCs w:val="32"/>
              </w:rPr>
              <w:t>ti</w:t>
            </w:r>
            <w:r>
              <w:rPr>
                <w:spacing w:val="-1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1"/>
                <w:w w:val="73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18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0"/>
                <w:sz w:val="32"/>
                <w:szCs w:val="32"/>
              </w:rPr>
              <w:t xml:space="preserve">p 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w w:val="74"/>
                <w:sz w:val="32"/>
                <w:szCs w:val="32"/>
              </w:rPr>
              <w:t>d</w:t>
            </w:r>
            <w:r>
              <w:rPr>
                <w:spacing w:val="1"/>
                <w:w w:val="74"/>
                <w:sz w:val="32"/>
                <w:szCs w:val="32"/>
              </w:rPr>
              <w:t>i</w:t>
            </w:r>
            <w:r>
              <w:rPr>
                <w:spacing w:val="-1"/>
                <w:w w:val="74"/>
                <w:sz w:val="32"/>
                <w:szCs w:val="32"/>
              </w:rPr>
              <w:t>n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0"/>
                <w:w w:val="74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-3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4"/>
                <w:sz w:val="32"/>
                <w:szCs w:val="32"/>
              </w:rPr>
              <w:t xml:space="preserve">s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14"/>
        </w:trPr>
        <w:tc>
          <w:tcPr>
            <w:tcW w:w="600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before="18" w:line="260" w:lineRule="exact"/>
              <w:rPr>
                <w:sz w:val="26"/>
                <w:szCs w:val="26"/>
              </w:rPr>
            </w:pPr>
          </w:p>
          <w:p w:rsidR="00C87061" w:rsidRDefault="006E0E90">
            <w:pPr>
              <w:ind w:left="162"/>
              <w:rPr>
                <w:sz w:val="28"/>
                <w:szCs w:val="28"/>
              </w:rPr>
            </w:pP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.</w:t>
            </w:r>
            <w:r>
              <w:rPr>
                <w:color w:val="2E5395"/>
                <w:w w:val="72"/>
                <w:sz w:val="28"/>
                <w:szCs w:val="28"/>
              </w:rPr>
              <w:t>4</w:t>
            </w:r>
          </w:p>
        </w:tc>
        <w:tc>
          <w:tcPr>
            <w:tcW w:w="227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5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x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54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9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1"/>
                <w:w w:val="71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60"/>
                <w:sz w:val="32"/>
                <w:szCs w:val="32"/>
              </w:rPr>
              <w:t>A</w:t>
            </w:r>
          </w:p>
          <w:p w:rsidR="00C87061" w:rsidRDefault="006E0E90">
            <w:pPr>
              <w:spacing w:before="73" w:line="288" w:lineRule="auto"/>
              <w:ind w:left="105" w:right="120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84"/>
                <w:sz w:val="32"/>
                <w:szCs w:val="32"/>
              </w:rPr>
              <w:t xml:space="preserve">s </w:t>
            </w:r>
            <w:r>
              <w:rPr>
                <w:color w:val="2E5395"/>
                <w:w w:val="66"/>
                <w:sz w:val="32"/>
                <w:szCs w:val="32"/>
              </w:rPr>
              <w:t>fr</w:t>
            </w:r>
            <w:r>
              <w:rPr>
                <w:color w:val="2E5395"/>
                <w:spacing w:val="-1"/>
                <w:w w:val="66"/>
                <w:sz w:val="32"/>
                <w:szCs w:val="32"/>
              </w:rPr>
              <w:t>o</w:t>
            </w:r>
            <w:r>
              <w:rPr>
                <w:color w:val="2E5395"/>
                <w:w w:val="66"/>
                <w:sz w:val="32"/>
                <w:szCs w:val="32"/>
              </w:rPr>
              <w:t>m</w:t>
            </w:r>
            <w:r>
              <w:rPr>
                <w:color w:val="2E5395"/>
                <w:spacing w:val="13"/>
                <w:w w:val="66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x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ts.</w:t>
            </w:r>
          </w:p>
        </w:tc>
        <w:tc>
          <w:tcPr>
            <w:tcW w:w="2684" w:type="dxa"/>
            <w:gridSpan w:val="2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</w:t>
            </w:r>
            <w:r>
              <w:rPr>
                <w:spacing w:val="-1"/>
                <w:w w:val="76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 xml:space="preserve">         </w:t>
            </w:r>
            <w:r>
              <w:rPr>
                <w:spacing w:val="-36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s</w:t>
            </w:r>
            <w:r>
              <w:rPr>
                <w:spacing w:val="1"/>
                <w:w w:val="82"/>
                <w:sz w:val="32"/>
                <w:szCs w:val="32"/>
              </w:rPr>
              <w:t>p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>fic</w:t>
            </w:r>
          </w:p>
        </w:tc>
        <w:tc>
          <w:tcPr>
            <w:tcW w:w="446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proofErr w:type="gramStart"/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u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18"/>
                <w:sz w:val="32"/>
                <w:szCs w:val="32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con</w:t>
            </w:r>
            <w:r>
              <w:rPr>
                <w:w w:val="75"/>
                <w:sz w:val="32"/>
                <w:szCs w:val="32"/>
              </w:rPr>
              <w:t>s</w:t>
            </w:r>
            <w:r>
              <w:rPr>
                <w:spacing w:val="1"/>
                <w:w w:val="75"/>
                <w:sz w:val="32"/>
                <w:szCs w:val="32"/>
              </w:rPr>
              <w:t>i</w:t>
            </w:r>
            <w:r>
              <w:rPr>
                <w:w w:val="75"/>
                <w:sz w:val="32"/>
                <w:szCs w:val="32"/>
              </w:rPr>
              <w:t>d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a</w:t>
            </w:r>
            <w:r>
              <w:rPr>
                <w:w w:val="75"/>
                <w:sz w:val="32"/>
                <w:szCs w:val="32"/>
              </w:rPr>
              <w:t>ti</w:t>
            </w:r>
            <w:r>
              <w:rPr>
                <w:spacing w:val="-1"/>
                <w:w w:val="75"/>
                <w:sz w:val="32"/>
                <w:szCs w:val="32"/>
              </w:rPr>
              <w:t>o</w:t>
            </w:r>
            <w:r>
              <w:rPr>
                <w:w w:val="75"/>
                <w:sz w:val="32"/>
                <w:szCs w:val="32"/>
              </w:rPr>
              <w:t>n</w:t>
            </w:r>
            <w:proofErr w:type="gramEnd"/>
            <w:r>
              <w:rPr>
                <w:w w:val="75"/>
                <w:sz w:val="32"/>
                <w:szCs w:val="32"/>
              </w:rPr>
              <w:t xml:space="preserve"> </w:t>
            </w:r>
            <w:r>
              <w:rPr>
                <w:spacing w:val="33"/>
                <w:w w:val="75"/>
                <w:sz w:val="32"/>
                <w:szCs w:val="32"/>
              </w:rPr>
              <w:t xml:space="preserve"> </w:t>
            </w:r>
            <w:r>
              <w:rPr>
                <w:spacing w:val="1"/>
                <w:w w:val="75"/>
                <w:sz w:val="32"/>
                <w:szCs w:val="32"/>
              </w:rPr>
              <w:t>m</w:t>
            </w:r>
            <w:r>
              <w:rPr>
                <w:spacing w:val="-1"/>
                <w:w w:val="75"/>
                <w:sz w:val="32"/>
                <w:szCs w:val="32"/>
              </w:rPr>
              <w:t>u</w:t>
            </w:r>
            <w:r>
              <w:rPr>
                <w:w w:val="75"/>
                <w:sz w:val="32"/>
                <w:szCs w:val="32"/>
              </w:rPr>
              <w:t xml:space="preserve">st </w:t>
            </w:r>
            <w:r>
              <w:rPr>
                <w:spacing w:val="43"/>
                <w:w w:val="75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 xml:space="preserve">be  </w:t>
            </w:r>
            <w:r>
              <w:rPr>
                <w:spacing w:val="14"/>
                <w:w w:val="75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3" w:line="288" w:lineRule="auto"/>
              <w:ind w:left="465" w:right="53"/>
              <w:rPr>
                <w:sz w:val="32"/>
                <w:szCs w:val="32"/>
              </w:rPr>
            </w:pPr>
            <w:r>
              <w:rPr>
                <w:spacing w:val="1"/>
                <w:w w:val="72"/>
                <w:sz w:val="32"/>
                <w:szCs w:val="32"/>
              </w:rPr>
              <w:t>w</w:t>
            </w:r>
            <w:r>
              <w:rPr>
                <w:spacing w:val="-1"/>
                <w:w w:val="72"/>
                <w:sz w:val="32"/>
                <w:szCs w:val="32"/>
              </w:rPr>
              <w:t>he</w:t>
            </w:r>
            <w:r>
              <w:rPr>
                <w:w w:val="72"/>
                <w:sz w:val="32"/>
                <w:szCs w:val="32"/>
              </w:rPr>
              <w:t>n</w:t>
            </w:r>
            <w:r>
              <w:rPr>
                <w:spacing w:val="-1"/>
                <w:w w:val="72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2"/>
                <w:w w:val="81"/>
                <w:sz w:val="32"/>
                <w:szCs w:val="32"/>
              </w:rPr>
              <w:t>e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6"/>
                <w:sz w:val="32"/>
                <w:szCs w:val="32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73"/>
                <w:sz w:val="32"/>
                <w:szCs w:val="32"/>
              </w:rPr>
              <w:t>h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iss</w:t>
            </w:r>
            <w:r>
              <w:rPr>
                <w:spacing w:val="-1"/>
                <w:w w:val="77"/>
                <w:sz w:val="32"/>
                <w:szCs w:val="32"/>
              </w:rPr>
              <w:t>u</w:t>
            </w:r>
            <w:r>
              <w:rPr>
                <w:spacing w:val="-2"/>
                <w:w w:val="77"/>
                <w:sz w:val="32"/>
                <w:szCs w:val="32"/>
              </w:rPr>
              <w:t>e</w:t>
            </w:r>
            <w:r>
              <w:rPr>
                <w:w w:val="77"/>
                <w:sz w:val="32"/>
                <w:szCs w:val="32"/>
              </w:rPr>
              <w:t>s</w:t>
            </w:r>
            <w:r>
              <w:rPr>
                <w:spacing w:val="3"/>
                <w:w w:val="77"/>
                <w:sz w:val="32"/>
                <w:szCs w:val="32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3"/>
                <w:w w:val="78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73"/>
                <w:sz w:val="32"/>
                <w:szCs w:val="32"/>
              </w:rPr>
              <w:t xml:space="preserve">h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w w:val="80"/>
                <w:sz w:val="32"/>
                <w:szCs w:val="32"/>
              </w:rPr>
              <w:t>s.</w:t>
            </w:r>
          </w:p>
          <w:p w:rsidR="00C87061" w:rsidRDefault="006E0E90">
            <w:pPr>
              <w:tabs>
                <w:tab w:val="left" w:pos="460"/>
              </w:tabs>
              <w:spacing w:before="7" w:line="288" w:lineRule="auto"/>
              <w:ind w:left="465" w:right="55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2"/>
                <w:w w:val="61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36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34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a</w:t>
            </w:r>
            <w:r>
              <w:rPr>
                <w:spacing w:val="-34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u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6"/>
                <w:sz w:val="32"/>
                <w:szCs w:val="32"/>
              </w:rPr>
              <w:t>t</w:t>
            </w:r>
            <w:r>
              <w:rPr>
                <w:spacing w:val="-38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spacing w:val="2"/>
                <w:w w:val="78"/>
                <w:sz w:val="32"/>
                <w:szCs w:val="32"/>
              </w:rPr>
              <w:t>r</w:t>
            </w:r>
            <w:r>
              <w:rPr>
                <w:spacing w:val="-2"/>
                <w:w w:val="78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a</w:t>
            </w:r>
            <w:r>
              <w:rPr>
                <w:spacing w:val="-14"/>
                <w:w w:val="78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31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a</w:t>
            </w:r>
            <w:r>
              <w:rPr>
                <w:spacing w:val="-34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 xml:space="preserve">ge </w:t>
            </w:r>
            <w:r>
              <w:rPr>
                <w:w w:val="76"/>
                <w:sz w:val="32"/>
                <w:szCs w:val="32"/>
              </w:rPr>
              <w:t>g</w:t>
            </w:r>
            <w:r>
              <w:rPr>
                <w:spacing w:val="2"/>
                <w:w w:val="76"/>
                <w:sz w:val="32"/>
                <w:szCs w:val="32"/>
              </w:rPr>
              <w:t>r</w:t>
            </w:r>
            <w:r>
              <w:rPr>
                <w:spacing w:val="-1"/>
                <w:w w:val="76"/>
                <w:sz w:val="32"/>
                <w:szCs w:val="32"/>
              </w:rPr>
              <w:t>o</w:t>
            </w:r>
            <w:r>
              <w:rPr>
                <w:spacing w:val="-2"/>
                <w:w w:val="76"/>
                <w:sz w:val="32"/>
                <w:szCs w:val="32"/>
              </w:rPr>
              <w:t>u</w:t>
            </w:r>
            <w:r>
              <w:rPr>
                <w:w w:val="76"/>
                <w:sz w:val="32"/>
                <w:szCs w:val="32"/>
              </w:rPr>
              <w:t>p</w:t>
            </w:r>
            <w:r>
              <w:rPr>
                <w:spacing w:val="-12"/>
                <w:w w:val="76"/>
                <w:sz w:val="32"/>
                <w:szCs w:val="32"/>
              </w:rPr>
              <w:t xml:space="preserve"> </w:t>
            </w:r>
            <w:r>
              <w:rPr>
                <w:spacing w:val="1"/>
                <w:w w:val="76"/>
                <w:sz w:val="32"/>
                <w:szCs w:val="32"/>
              </w:rPr>
              <w:t>b</w:t>
            </w:r>
            <w:r>
              <w:rPr>
                <w:w w:val="76"/>
                <w:sz w:val="32"/>
                <w:szCs w:val="32"/>
              </w:rPr>
              <w:t>e</w:t>
            </w:r>
            <w:r>
              <w:rPr>
                <w:spacing w:val="10"/>
                <w:w w:val="76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ee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</w:tr>
      <w:tr w:rsidR="00C87061">
        <w:trPr>
          <w:trHeight w:hRule="exact" w:val="442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684" w:type="dxa"/>
            <w:gridSpan w:val="2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1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77"/>
                <w:sz w:val="32"/>
                <w:szCs w:val="32"/>
              </w:rPr>
              <w:t>bt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1362"/>
        </w:trPr>
        <w:tc>
          <w:tcPr>
            <w:tcW w:w="600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684" w:type="dxa"/>
            <w:gridSpan w:val="2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tabs>
                <w:tab w:val="left" w:pos="460"/>
              </w:tabs>
              <w:spacing w:before="12" w:line="291" w:lineRule="auto"/>
              <w:ind w:left="465" w:right="51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70"/>
                <w:sz w:val="32"/>
                <w:szCs w:val="32"/>
              </w:rPr>
              <w:t xml:space="preserve">In </w:t>
            </w:r>
            <w:r>
              <w:rPr>
                <w:spacing w:val="25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-1"/>
                <w:w w:val="70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 xml:space="preserve">pth  </w:t>
            </w:r>
            <w:r>
              <w:rPr>
                <w:spacing w:val="27"/>
                <w:w w:val="70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61"/>
                <w:sz w:val="32"/>
                <w:szCs w:val="32"/>
              </w:rPr>
              <w:t>tr</w:t>
            </w:r>
            <w:r>
              <w:rPr>
                <w:spacing w:val="2"/>
                <w:w w:val="61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1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2700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1" w:line="100" w:lineRule="exact"/>
              <w:rPr>
                <w:sz w:val="11"/>
                <w:szCs w:val="11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62"/>
              <w:rPr>
                <w:sz w:val="28"/>
                <w:szCs w:val="28"/>
              </w:rPr>
            </w:pP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.</w:t>
            </w:r>
            <w:r>
              <w:rPr>
                <w:color w:val="2E5395"/>
                <w:w w:val="72"/>
                <w:sz w:val="28"/>
                <w:szCs w:val="28"/>
              </w:rPr>
              <w:t>5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71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ub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li</w:t>
            </w:r>
            <w:r>
              <w:rPr>
                <w:b/>
                <w:color w:val="2E5395"/>
                <w:w w:val="74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ee</w:t>
            </w:r>
            <w:r>
              <w:rPr>
                <w:b/>
                <w:color w:val="2E5395"/>
                <w:w w:val="59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-2"/>
                <w:w w:val="59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65"/>
                <w:sz w:val="32"/>
                <w:szCs w:val="32"/>
              </w:rPr>
              <w:t>-</w:t>
            </w:r>
          </w:p>
          <w:p w:rsidR="00C87061" w:rsidRDefault="006E0E90">
            <w:pPr>
              <w:spacing w:before="74" w:line="291" w:lineRule="auto"/>
              <w:ind w:left="105" w:right="717"/>
              <w:rPr>
                <w:sz w:val="32"/>
                <w:szCs w:val="32"/>
              </w:rPr>
            </w:pPr>
            <w:r>
              <w:rPr>
                <w:color w:val="2E5395"/>
                <w:w w:val="82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82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6"/>
                <w:sz w:val="32"/>
                <w:szCs w:val="32"/>
              </w:rPr>
              <w:t>fic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w w:val="70"/>
                <w:sz w:val="32"/>
                <w:szCs w:val="32"/>
              </w:rPr>
              <w:t>b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2"/>
                <w:sz w:val="32"/>
                <w:szCs w:val="32"/>
              </w:rPr>
              <w:t xml:space="preserve">c 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ee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78"/>
                <w:sz w:val="32"/>
                <w:szCs w:val="32"/>
              </w:rPr>
              <w:t>g.</w:t>
            </w:r>
          </w:p>
        </w:tc>
        <w:tc>
          <w:tcPr>
            <w:tcW w:w="2684" w:type="dxa"/>
            <w:gridSpan w:val="2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60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-2"/>
                <w:w w:val="76"/>
                <w:sz w:val="32"/>
                <w:szCs w:val="32"/>
              </w:rPr>
              <w:t>t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4"/>
                <w:sz w:val="32"/>
                <w:szCs w:val="32"/>
              </w:rPr>
              <w:t>s</w:t>
            </w:r>
          </w:p>
          <w:p w:rsidR="00C87061" w:rsidRDefault="006E0E90">
            <w:pPr>
              <w:spacing w:before="74" w:line="289" w:lineRule="auto"/>
              <w:ind w:left="465" w:right="90"/>
              <w:rPr>
                <w:sz w:val="32"/>
                <w:szCs w:val="32"/>
              </w:rPr>
            </w:pP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3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u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>ty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 xml:space="preserve">to 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2"/>
                <w:w w:val="80"/>
                <w:sz w:val="32"/>
                <w:szCs w:val="32"/>
              </w:rPr>
              <w:t>d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iss</w:t>
            </w:r>
            <w:r>
              <w:rPr>
                <w:spacing w:val="-1"/>
                <w:w w:val="73"/>
                <w:sz w:val="32"/>
                <w:szCs w:val="32"/>
              </w:rPr>
              <w:t>ue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36"/>
                <w:w w:val="7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r</w:t>
            </w:r>
            <w:r>
              <w:rPr>
                <w:spacing w:val="-8"/>
                <w:w w:val="73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 xml:space="preserve">sk </w:t>
            </w:r>
            <w:r>
              <w:rPr>
                <w:w w:val="75"/>
                <w:sz w:val="32"/>
                <w:szCs w:val="32"/>
              </w:rPr>
              <w:t>q</w:t>
            </w:r>
            <w:r>
              <w:rPr>
                <w:spacing w:val="-1"/>
                <w:w w:val="75"/>
                <w:sz w:val="32"/>
                <w:szCs w:val="32"/>
              </w:rPr>
              <w:t>ue</w:t>
            </w:r>
            <w:r>
              <w:rPr>
                <w:w w:val="75"/>
                <w:sz w:val="32"/>
                <w:szCs w:val="32"/>
              </w:rPr>
              <w:t>sti</w:t>
            </w:r>
            <w:r>
              <w:rPr>
                <w:spacing w:val="-1"/>
                <w:w w:val="75"/>
                <w:sz w:val="32"/>
                <w:szCs w:val="32"/>
              </w:rPr>
              <w:t>on</w:t>
            </w:r>
            <w:r>
              <w:rPr>
                <w:w w:val="75"/>
                <w:sz w:val="32"/>
                <w:szCs w:val="32"/>
              </w:rPr>
              <w:t>s.</w:t>
            </w:r>
          </w:p>
          <w:p w:rsidR="00C87061" w:rsidRDefault="006E0E90">
            <w:pPr>
              <w:tabs>
                <w:tab w:val="left" w:pos="460"/>
              </w:tabs>
              <w:spacing w:line="291" w:lineRule="auto"/>
              <w:ind w:left="465" w:right="105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1"/>
                <w:w w:val="74"/>
                <w:sz w:val="32"/>
                <w:szCs w:val="32"/>
              </w:rPr>
              <w:t>na</w:t>
            </w:r>
            <w:r>
              <w:rPr>
                <w:w w:val="74"/>
                <w:sz w:val="32"/>
                <w:szCs w:val="32"/>
              </w:rPr>
              <w:t>b</w:t>
            </w:r>
            <w:r>
              <w:rPr>
                <w:spacing w:val="1"/>
                <w:w w:val="74"/>
                <w:sz w:val="32"/>
                <w:szCs w:val="32"/>
              </w:rPr>
              <w:t>l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s</w:t>
            </w:r>
            <w:r>
              <w:rPr>
                <w:spacing w:val="6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u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 xml:space="preserve">s </w:t>
            </w: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spacing w:val="-2"/>
                <w:w w:val="72"/>
                <w:sz w:val="32"/>
                <w:szCs w:val="32"/>
              </w:rPr>
              <w:t>c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spacing w:val="-1"/>
                <w:w w:val="72"/>
                <w:sz w:val="32"/>
                <w:szCs w:val="32"/>
              </w:rPr>
              <w:t>ea</w:t>
            </w:r>
            <w:r>
              <w:rPr>
                <w:w w:val="72"/>
                <w:sz w:val="32"/>
                <w:szCs w:val="32"/>
              </w:rPr>
              <w:t>te</w:t>
            </w:r>
            <w:r>
              <w:rPr>
                <w:spacing w:val="45"/>
                <w:w w:val="72"/>
                <w:sz w:val="32"/>
                <w:szCs w:val="32"/>
              </w:rPr>
              <w:t xml:space="preserve"> </w:t>
            </w:r>
            <w:r>
              <w:rPr>
                <w:spacing w:val="-2"/>
                <w:w w:val="72"/>
                <w:sz w:val="32"/>
                <w:szCs w:val="32"/>
              </w:rPr>
              <w:t>n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w</w:t>
            </w:r>
            <w:r>
              <w:rPr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i</w:t>
            </w:r>
            <w:r>
              <w:rPr>
                <w:spacing w:val="1"/>
                <w:w w:val="70"/>
                <w:sz w:val="32"/>
                <w:szCs w:val="32"/>
              </w:rPr>
              <w:t>d</w:t>
            </w:r>
            <w:r>
              <w:rPr>
                <w:spacing w:val="-2"/>
                <w:w w:val="82"/>
                <w:sz w:val="32"/>
                <w:szCs w:val="32"/>
              </w:rPr>
              <w:t>ea</w:t>
            </w:r>
            <w:r>
              <w:rPr>
                <w:w w:val="84"/>
                <w:sz w:val="32"/>
                <w:szCs w:val="32"/>
              </w:rPr>
              <w:t>s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4"/>
                <w:sz w:val="32"/>
                <w:szCs w:val="32"/>
              </w:rPr>
              <w:t>sk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>z</w:t>
            </w:r>
            <w:r>
              <w:rPr>
                <w:spacing w:val="1"/>
                <w:w w:val="66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1"/>
                <w:w w:val="72"/>
                <w:sz w:val="32"/>
                <w:szCs w:val="32"/>
              </w:rPr>
              <w:t>p</w:t>
            </w:r>
            <w:r>
              <w:rPr>
                <w:spacing w:val="-1"/>
                <w:w w:val="72"/>
                <w:sz w:val="32"/>
                <w:szCs w:val="32"/>
              </w:rPr>
              <w:t>o</w:t>
            </w:r>
            <w:r>
              <w:rPr>
                <w:spacing w:val="1"/>
                <w:w w:val="72"/>
                <w:sz w:val="32"/>
                <w:szCs w:val="32"/>
              </w:rPr>
              <w:t>w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r</w:t>
            </w:r>
            <w:r>
              <w:rPr>
                <w:spacing w:val="7"/>
                <w:w w:val="72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s</w:t>
            </w:r>
            <w:r>
              <w:rPr>
                <w:spacing w:val="1"/>
                <w:w w:val="82"/>
                <w:sz w:val="32"/>
                <w:szCs w:val="32"/>
              </w:rPr>
              <w:t>p</w:t>
            </w:r>
            <w:r>
              <w:rPr>
                <w:spacing w:val="-2"/>
                <w:w w:val="82"/>
                <w:sz w:val="32"/>
                <w:szCs w:val="32"/>
              </w:rPr>
              <w:t>eec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s/</w:t>
            </w:r>
            <w:r>
              <w:rPr>
                <w:spacing w:val="-2"/>
                <w:w w:val="73"/>
                <w:sz w:val="32"/>
                <w:szCs w:val="32"/>
              </w:rPr>
              <w:t>t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ks.</w:t>
            </w:r>
          </w:p>
        </w:tc>
      </w:tr>
    </w:tbl>
    <w:p w:rsidR="00C87061" w:rsidRDefault="00C87061">
      <w:pPr>
        <w:spacing w:line="200" w:lineRule="exact"/>
      </w:pPr>
    </w:p>
    <w:p w:rsidR="00C87061" w:rsidRDefault="00C87061">
      <w:pPr>
        <w:spacing w:before="2" w:line="220" w:lineRule="exact"/>
        <w:rPr>
          <w:sz w:val="22"/>
          <w:szCs w:val="22"/>
        </w:rPr>
      </w:pPr>
    </w:p>
    <w:p w:rsidR="00C87061" w:rsidRDefault="00C87061">
      <w:pPr>
        <w:spacing w:before="7" w:line="140" w:lineRule="exact"/>
        <w:rPr>
          <w:sz w:val="15"/>
          <w:szCs w:val="15"/>
        </w:rPr>
      </w:pP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276"/>
        <w:gridCol w:w="2684"/>
        <w:gridCol w:w="4467"/>
      </w:tblGrid>
      <w:tr w:rsidR="00C87061">
        <w:trPr>
          <w:trHeight w:hRule="exact" w:val="2228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465"/>
              <w:rPr>
                <w:sz w:val="32"/>
                <w:szCs w:val="32"/>
              </w:rPr>
            </w:pPr>
            <w:r>
              <w:rPr>
                <w:spacing w:val="-1"/>
                <w:w w:val="72"/>
                <w:sz w:val="32"/>
                <w:szCs w:val="32"/>
              </w:rPr>
              <w:t>an</w:t>
            </w:r>
            <w:r>
              <w:rPr>
                <w:w w:val="72"/>
                <w:sz w:val="32"/>
                <w:szCs w:val="32"/>
              </w:rPr>
              <w:t>d</w:t>
            </w:r>
            <w:r>
              <w:rPr>
                <w:spacing w:val="28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b</w:t>
            </w:r>
            <w:r>
              <w:rPr>
                <w:spacing w:val="-2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il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w</w:t>
            </w:r>
          </w:p>
          <w:p w:rsidR="00C87061" w:rsidRDefault="006E0E90">
            <w:pPr>
              <w:spacing w:before="78"/>
              <w:ind w:left="465"/>
              <w:rPr>
                <w:sz w:val="32"/>
                <w:szCs w:val="32"/>
              </w:rPr>
            </w:pP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2"/>
                <w:sz w:val="32"/>
                <w:szCs w:val="32"/>
              </w:rPr>
              <w:t>p</w:t>
            </w:r>
            <w:r>
              <w:rPr>
                <w:spacing w:val="1"/>
                <w:w w:val="82"/>
                <w:sz w:val="32"/>
                <w:szCs w:val="32"/>
              </w:rPr>
              <w:t>s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60"/>
              </w:tabs>
              <w:spacing w:before="74" w:line="289" w:lineRule="auto"/>
              <w:ind w:left="465" w:right="247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-2"/>
                <w:w w:val="6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0"/>
                <w:sz w:val="32"/>
                <w:szCs w:val="32"/>
              </w:rPr>
              <w:t xml:space="preserve">p 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3126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2" w:line="120" w:lineRule="exact"/>
              <w:rPr>
                <w:sz w:val="12"/>
                <w:szCs w:val="12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62"/>
              <w:rPr>
                <w:sz w:val="28"/>
                <w:szCs w:val="28"/>
              </w:rPr>
            </w:pP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.</w:t>
            </w:r>
            <w:r>
              <w:rPr>
                <w:color w:val="2E5395"/>
                <w:w w:val="72"/>
                <w:sz w:val="28"/>
                <w:szCs w:val="28"/>
              </w:rPr>
              <w:t>6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w w:val="58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3"/>
                <w:w w:val="58"/>
                <w:sz w:val="32"/>
                <w:szCs w:val="32"/>
              </w:rPr>
              <w:t>n</w:t>
            </w:r>
            <w:r>
              <w:rPr>
                <w:b/>
                <w:color w:val="2E5395"/>
                <w:w w:val="70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70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w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54"/>
                <w:sz w:val="32"/>
                <w:szCs w:val="32"/>
              </w:rPr>
              <w:t>V</w:t>
            </w:r>
            <w:r>
              <w:rPr>
                <w:color w:val="2E5395"/>
                <w:spacing w:val="2"/>
                <w:w w:val="54"/>
                <w:sz w:val="32"/>
                <w:szCs w:val="32"/>
              </w:rPr>
              <w:t>i</w:t>
            </w:r>
            <w:r>
              <w:rPr>
                <w:color w:val="2E5395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65"/>
                <w:sz w:val="32"/>
                <w:szCs w:val="32"/>
              </w:rPr>
              <w:t>-</w:t>
            </w:r>
          </w:p>
          <w:p w:rsidR="00C87061" w:rsidRDefault="006E0E90">
            <w:pPr>
              <w:spacing w:before="79" w:line="289" w:lineRule="auto"/>
              <w:ind w:left="105" w:right="199"/>
              <w:rPr>
                <w:sz w:val="32"/>
                <w:szCs w:val="32"/>
              </w:rPr>
            </w:pPr>
            <w:r>
              <w:rPr>
                <w:color w:val="2E5395"/>
                <w:w w:val="76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ac</w:t>
            </w:r>
            <w:r>
              <w:rPr>
                <w:color w:val="2E5395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4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an</w:t>
            </w:r>
            <w:r>
              <w:rPr>
                <w:color w:val="2E5395"/>
                <w:w w:val="78"/>
                <w:sz w:val="32"/>
                <w:szCs w:val="32"/>
              </w:rPr>
              <w:t>d</w:t>
            </w:r>
            <w:r>
              <w:rPr>
                <w:color w:val="2E5395"/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62"/>
                <w:sz w:val="32"/>
                <w:szCs w:val="32"/>
              </w:rPr>
              <w:t>A</w:t>
            </w:r>
            <w:r>
              <w:rPr>
                <w:w w:val="62"/>
                <w:sz w:val="32"/>
                <w:szCs w:val="32"/>
              </w:rPr>
              <w:t>b</w:t>
            </w:r>
            <w:r>
              <w:rPr>
                <w:spacing w:val="1"/>
                <w:w w:val="62"/>
                <w:sz w:val="32"/>
                <w:szCs w:val="32"/>
              </w:rPr>
              <w:t>ili</w:t>
            </w:r>
            <w:r>
              <w:rPr>
                <w:w w:val="62"/>
                <w:sz w:val="32"/>
                <w:szCs w:val="32"/>
              </w:rPr>
              <w:t>ty</w:t>
            </w:r>
            <w:r>
              <w:rPr>
                <w:spacing w:val="14"/>
                <w:w w:val="62"/>
                <w:sz w:val="32"/>
                <w:szCs w:val="32"/>
              </w:rPr>
              <w:t xml:space="preserve"> </w:t>
            </w:r>
            <w:r>
              <w:rPr>
                <w:w w:val="62"/>
                <w:sz w:val="32"/>
                <w:szCs w:val="32"/>
              </w:rPr>
              <w:t>to</w:t>
            </w:r>
            <w:r>
              <w:rPr>
                <w:spacing w:val="25"/>
                <w:w w:val="62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82"/>
                <w:sz w:val="32"/>
                <w:szCs w:val="32"/>
              </w:rPr>
              <w:t>cce</w:t>
            </w:r>
            <w:r>
              <w:rPr>
                <w:w w:val="84"/>
                <w:sz w:val="32"/>
                <w:szCs w:val="32"/>
              </w:rPr>
              <w:t>ss</w:t>
            </w:r>
          </w:p>
          <w:p w:rsidR="00C87061" w:rsidRDefault="006E0E90">
            <w:pPr>
              <w:spacing w:before="79" w:line="288" w:lineRule="auto"/>
              <w:ind w:left="465" w:right="236"/>
              <w:rPr>
                <w:sz w:val="32"/>
                <w:szCs w:val="32"/>
              </w:rPr>
            </w:pP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tive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78"/>
                <w:sz w:val="32"/>
                <w:szCs w:val="32"/>
              </w:rPr>
              <w:t>ta</w:t>
            </w:r>
            <w:r>
              <w:rPr>
                <w:spacing w:val="-3"/>
                <w:w w:val="78"/>
                <w:sz w:val="32"/>
                <w:szCs w:val="32"/>
              </w:rPr>
              <w:t xml:space="preserve"> 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 xml:space="preserve">m 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spacing w:before="7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</w:t>
            </w:r>
            <w:r>
              <w:rPr>
                <w:spacing w:val="-1"/>
                <w:w w:val="76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27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2"/>
                <w:w w:val="81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60"/>
              </w:tabs>
              <w:spacing w:before="73" w:line="289" w:lineRule="auto"/>
              <w:ind w:left="465" w:right="175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1"/>
                <w:w w:val="74"/>
                <w:sz w:val="32"/>
                <w:szCs w:val="32"/>
              </w:rPr>
              <w:t>ac</w:t>
            </w:r>
            <w:r>
              <w:rPr>
                <w:w w:val="74"/>
                <w:sz w:val="32"/>
                <w:szCs w:val="32"/>
              </w:rPr>
              <w:t>h</w:t>
            </w:r>
            <w:r>
              <w:rPr>
                <w:spacing w:val="-1"/>
                <w:w w:val="74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d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 xml:space="preserve">n </w:t>
            </w:r>
            <w:r>
              <w:rPr>
                <w:w w:val="76"/>
                <w:sz w:val="32"/>
                <w:szCs w:val="32"/>
              </w:rPr>
              <w:t>p</w:t>
            </w:r>
            <w:r>
              <w:rPr>
                <w:spacing w:val="2"/>
                <w:w w:val="76"/>
                <w:sz w:val="32"/>
                <w:szCs w:val="32"/>
              </w:rPr>
              <w:t>r</w:t>
            </w:r>
            <w:r>
              <w:rPr>
                <w:spacing w:val="-2"/>
                <w:w w:val="76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-2"/>
                <w:w w:val="76"/>
                <w:sz w:val="32"/>
                <w:szCs w:val="32"/>
              </w:rPr>
              <w:t>en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3"/>
                <w:w w:val="76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>r</w:t>
            </w:r>
            <w:r>
              <w:rPr>
                <w:spacing w:val="-20"/>
                <w:sz w:val="32"/>
                <w:szCs w:val="32"/>
              </w:rPr>
              <w:t xml:space="preserve"> </w:t>
            </w:r>
            <w:r>
              <w:rPr>
                <w:w w:val="82"/>
                <w:sz w:val="32"/>
                <w:szCs w:val="32"/>
              </w:rPr>
              <w:t>sp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 xml:space="preserve">fic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0"/>
                <w:sz w:val="32"/>
                <w:szCs w:val="32"/>
              </w:rPr>
              <w:t>ss</w:t>
            </w:r>
            <w:r>
              <w:rPr>
                <w:spacing w:val="-2"/>
                <w:w w:val="80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ss</w:t>
            </w:r>
            <w:r>
              <w:rPr>
                <w:spacing w:val="1"/>
                <w:w w:val="74"/>
                <w:sz w:val="32"/>
                <w:szCs w:val="32"/>
              </w:rPr>
              <w:t>i</w:t>
            </w:r>
            <w:r>
              <w:rPr>
                <w:w w:val="74"/>
                <w:sz w:val="32"/>
                <w:szCs w:val="32"/>
              </w:rPr>
              <w:t>b</w:t>
            </w:r>
            <w:r>
              <w:rPr>
                <w:spacing w:val="1"/>
                <w:w w:val="74"/>
                <w:sz w:val="32"/>
                <w:szCs w:val="32"/>
              </w:rPr>
              <w:t>l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1"/>
                <w:w w:val="74"/>
                <w:sz w:val="32"/>
                <w:szCs w:val="32"/>
              </w:rPr>
              <w:t xml:space="preserve"> 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ce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1"/>
                <w:w w:val="69"/>
                <w:sz w:val="32"/>
                <w:szCs w:val="32"/>
              </w:rPr>
              <w:t>o</w:t>
            </w:r>
            <w:r>
              <w:rPr>
                <w:w w:val="69"/>
                <w:sz w:val="32"/>
                <w:szCs w:val="32"/>
              </w:rPr>
              <w:t>r</w:t>
            </w:r>
            <w:r>
              <w:rPr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4"/>
                <w:sz w:val="32"/>
                <w:szCs w:val="32"/>
              </w:rPr>
              <w:t>s</w:t>
            </w:r>
          </w:p>
          <w:p w:rsidR="00C87061" w:rsidRDefault="006E0E90">
            <w:pPr>
              <w:spacing w:before="79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71"/>
                <w:sz w:val="32"/>
                <w:szCs w:val="32"/>
              </w:rPr>
              <w:t>m</w:t>
            </w:r>
            <w:r>
              <w:rPr>
                <w:spacing w:val="-1"/>
                <w:w w:val="71"/>
                <w:sz w:val="32"/>
                <w:szCs w:val="32"/>
              </w:rPr>
              <w:t>a</w:t>
            </w:r>
            <w:r>
              <w:rPr>
                <w:w w:val="71"/>
                <w:sz w:val="32"/>
                <w:szCs w:val="32"/>
              </w:rPr>
              <w:t>y</w:t>
            </w:r>
            <w:r>
              <w:rPr>
                <w:spacing w:val="6"/>
                <w:w w:val="7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60"/>
              </w:tabs>
              <w:spacing w:before="73" w:line="291" w:lineRule="auto"/>
              <w:ind w:left="465" w:right="106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1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3"/>
                <w:sz w:val="32"/>
                <w:szCs w:val="32"/>
              </w:rPr>
              <w:t>tif</w:t>
            </w:r>
            <w:r>
              <w:rPr>
                <w:spacing w:val="-3"/>
                <w:w w:val="63"/>
                <w:sz w:val="32"/>
                <w:szCs w:val="32"/>
              </w:rPr>
              <w:t>u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oun</w:t>
            </w:r>
            <w:r>
              <w:rPr>
                <w:w w:val="73"/>
                <w:sz w:val="32"/>
                <w:szCs w:val="32"/>
              </w:rPr>
              <w:t>ts</w:t>
            </w:r>
            <w:r>
              <w:rPr>
                <w:spacing w:val="8"/>
                <w:w w:val="7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3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 xml:space="preserve">n </w:t>
            </w: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be</w:t>
            </w:r>
            <w:r>
              <w:rPr>
                <w:spacing w:val="26"/>
                <w:w w:val="72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P</w:t>
            </w:r>
            <w:r>
              <w:rPr>
                <w:spacing w:val="1"/>
                <w:w w:val="68"/>
                <w:sz w:val="32"/>
                <w:szCs w:val="32"/>
              </w:rPr>
              <w:t>r</w:t>
            </w:r>
            <w:r>
              <w:rPr>
                <w:spacing w:val="-1"/>
                <w:w w:val="68"/>
                <w:sz w:val="32"/>
                <w:szCs w:val="32"/>
              </w:rPr>
              <w:t>e</w:t>
            </w:r>
            <w:r>
              <w:rPr>
                <w:w w:val="68"/>
                <w:sz w:val="32"/>
                <w:szCs w:val="32"/>
              </w:rPr>
              <w:t>p</w:t>
            </w:r>
            <w:r>
              <w:rPr>
                <w:spacing w:val="-1"/>
                <w:w w:val="68"/>
                <w:sz w:val="32"/>
                <w:szCs w:val="32"/>
              </w:rPr>
              <w:t>a</w:t>
            </w:r>
            <w:r>
              <w:rPr>
                <w:spacing w:val="1"/>
                <w:w w:val="68"/>
                <w:sz w:val="32"/>
                <w:szCs w:val="32"/>
              </w:rPr>
              <w:t>r</w:t>
            </w:r>
            <w:r>
              <w:rPr>
                <w:spacing w:val="-1"/>
                <w:w w:val="68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</w:t>
            </w:r>
            <w:r>
              <w:rPr>
                <w:spacing w:val="-1"/>
                <w:w w:val="68"/>
                <w:sz w:val="32"/>
                <w:szCs w:val="32"/>
              </w:rPr>
              <w:t>on</w:t>
            </w:r>
            <w:r>
              <w:rPr>
                <w:w w:val="68"/>
                <w:sz w:val="32"/>
                <w:szCs w:val="32"/>
              </w:rPr>
              <w:t xml:space="preserve">s </w:t>
            </w:r>
            <w:r>
              <w:rPr>
                <w:spacing w:val="45"/>
                <w:w w:val="68"/>
                <w:sz w:val="32"/>
                <w:szCs w:val="32"/>
              </w:rPr>
              <w:t xml:space="preserve"> </w:t>
            </w:r>
            <w:r>
              <w:rPr>
                <w:spacing w:val="1"/>
                <w:w w:val="68"/>
                <w:sz w:val="32"/>
                <w:szCs w:val="32"/>
              </w:rPr>
              <w:t>m</w:t>
            </w:r>
            <w:r>
              <w:rPr>
                <w:spacing w:val="-1"/>
                <w:w w:val="68"/>
                <w:sz w:val="32"/>
                <w:szCs w:val="32"/>
              </w:rPr>
              <w:t>u</w:t>
            </w:r>
            <w:r>
              <w:rPr>
                <w:w w:val="68"/>
                <w:sz w:val="32"/>
                <w:szCs w:val="32"/>
              </w:rPr>
              <w:t>st</w:t>
            </w:r>
            <w:r>
              <w:rPr>
                <w:spacing w:val="32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be</w:t>
            </w:r>
            <w:r>
              <w:rPr>
                <w:spacing w:val="42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d</w:t>
            </w:r>
            <w:r>
              <w:rPr>
                <w:spacing w:val="-1"/>
                <w:w w:val="68"/>
                <w:sz w:val="32"/>
                <w:szCs w:val="32"/>
              </w:rPr>
              <w:t>on</w:t>
            </w:r>
            <w:r>
              <w:rPr>
                <w:w w:val="68"/>
                <w:sz w:val="32"/>
                <w:szCs w:val="32"/>
              </w:rPr>
              <w:t>e</w:t>
            </w:r>
            <w:r>
              <w:rPr>
                <w:spacing w:val="54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in</w:t>
            </w:r>
            <w:r>
              <w:rPr>
                <w:spacing w:val="-5"/>
                <w:w w:val="68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d</w:t>
            </w:r>
            <w:r>
              <w:rPr>
                <w:spacing w:val="1"/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</w:tr>
      <w:tr w:rsidR="00C87061">
        <w:trPr>
          <w:trHeight w:hRule="exact" w:val="4014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8" w:line="160" w:lineRule="exact"/>
              <w:rPr>
                <w:sz w:val="16"/>
                <w:szCs w:val="16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62"/>
              <w:rPr>
                <w:sz w:val="28"/>
                <w:szCs w:val="28"/>
              </w:rPr>
            </w:pP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.</w:t>
            </w:r>
            <w:r>
              <w:rPr>
                <w:color w:val="2E5395"/>
                <w:w w:val="72"/>
                <w:sz w:val="28"/>
                <w:szCs w:val="28"/>
              </w:rPr>
              <w:t>7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7"/>
                <w:sz w:val="32"/>
                <w:szCs w:val="32"/>
              </w:rPr>
              <w:t>We</w:t>
            </w:r>
            <w:r>
              <w:rPr>
                <w:b/>
                <w:color w:val="2E5395"/>
                <w:w w:val="67"/>
                <w:sz w:val="32"/>
                <w:szCs w:val="32"/>
              </w:rPr>
              <w:t>b</w:t>
            </w:r>
            <w:r>
              <w:rPr>
                <w:b/>
                <w:color w:val="2E5395"/>
                <w:spacing w:val="17"/>
                <w:w w:val="67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2</w:t>
            </w:r>
            <w:r>
              <w:rPr>
                <w:b/>
                <w:color w:val="2E5395"/>
                <w:w w:val="73"/>
                <w:sz w:val="32"/>
                <w:szCs w:val="32"/>
              </w:rPr>
              <w:t>.</w:t>
            </w:r>
            <w:r>
              <w:rPr>
                <w:b/>
                <w:color w:val="2E5395"/>
                <w:spacing w:val="1"/>
                <w:w w:val="73"/>
                <w:sz w:val="32"/>
                <w:szCs w:val="32"/>
              </w:rPr>
              <w:t>0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</w:p>
          <w:p w:rsidR="00C87061" w:rsidRDefault="006E0E90">
            <w:pPr>
              <w:spacing w:before="78" w:line="289" w:lineRule="auto"/>
              <w:ind w:left="105" w:right="696"/>
              <w:rPr>
                <w:sz w:val="32"/>
                <w:szCs w:val="32"/>
              </w:rPr>
            </w:pP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w w:val="71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w w:val="71"/>
                <w:sz w:val="32"/>
                <w:szCs w:val="32"/>
              </w:rPr>
              <w:t>ys</w:t>
            </w:r>
            <w:r>
              <w:rPr>
                <w:color w:val="2E5395"/>
                <w:spacing w:val="30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via</w:t>
            </w:r>
            <w:r>
              <w:rPr>
                <w:color w:val="2E5395"/>
                <w:spacing w:val="-8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 xml:space="preserve">th </w:t>
            </w: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D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3"/>
                <w:sz w:val="32"/>
                <w:szCs w:val="32"/>
              </w:rPr>
              <w:t>se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9"/>
                <w:sz w:val="32"/>
                <w:szCs w:val="32"/>
              </w:rPr>
              <w:t>s</w:t>
            </w:r>
            <w:r>
              <w:rPr>
                <w:spacing w:val="-2"/>
                <w:w w:val="79"/>
                <w:sz w:val="32"/>
                <w:szCs w:val="32"/>
              </w:rPr>
              <w:t>e</w:t>
            </w:r>
            <w:r>
              <w:rPr>
                <w:w w:val="79"/>
                <w:sz w:val="32"/>
                <w:szCs w:val="32"/>
              </w:rPr>
              <w:t>ts</w:t>
            </w:r>
            <w:r>
              <w:rPr>
                <w:spacing w:val="-3"/>
                <w:w w:val="79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  <w:p w:rsidR="00C87061" w:rsidRDefault="006E0E90">
            <w:pPr>
              <w:spacing w:before="78" w:line="289" w:lineRule="auto"/>
              <w:ind w:left="465" w:right="125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ca</w:t>
            </w:r>
            <w:r>
              <w:rPr>
                <w:w w:val="78"/>
                <w:sz w:val="32"/>
                <w:szCs w:val="32"/>
              </w:rPr>
              <w:t>n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 xml:space="preserve">be </w:t>
            </w:r>
            <w:r>
              <w:rPr>
                <w:spacing w:val="-2"/>
                <w:w w:val="76"/>
                <w:sz w:val="32"/>
                <w:szCs w:val="32"/>
              </w:rPr>
              <w:t>o</w:t>
            </w:r>
            <w:r>
              <w:rPr>
                <w:spacing w:val="1"/>
                <w:w w:val="76"/>
                <w:sz w:val="32"/>
                <w:szCs w:val="32"/>
              </w:rPr>
              <w:t>b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80"/>
                <w:sz w:val="32"/>
                <w:szCs w:val="32"/>
              </w:rPr>
              <w:t>an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15"/>
                <w:w w:val="80"/>
                <w:sz w:val="32"/>
                <w:szCs w:val="32"/>
              </w:rPr>
              <w:t xml:space="preserve"> </w:t>
            </w:r>
            <w:r>
              <w:rPr>
                <w:w w:val="80"/>
                <w:sz w:val="32"/>
                <w:szCs w:val="32"/>
              </w:rPr>
              <w:t>a</w:t>
            </w:r>
            <w:r>
              <w:rPr>
                <w:spacing w:val="-5"/>
                <w:w w:val="80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 xml:space="preserve">ge </w:t>
            </w:r>
            <w:r>
              <w:rPr>
                <w:spacing w:val="-1"/>
                <w:w w:val="73"/>
                <w:sz w:val="32"/>
                <w:szCs w:val="32"/>
              </w:rPr>
              <w:t>nu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w w:val="73"/>
                <w:sz w:val="32"/>
                <w:szCs w:val="32"/>
              </w:rPr>
              <w:t>b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r</w:t>
            </w:r>
            <w:r>
              <w:rPr>
                <w:spacing w:val="9"/>
                <w:w w:val="73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d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4"/>
                <w:sz w:val="32"/>
                <w:szCs w:val="32"/>
              </w:rPr>
              <w:t xml:space="preserve">s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st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73"/>
                <w:sz w:val="32"/>
                <w:szCs w:val="32"/>
              </w:rPr>
              <w:t xml:space="preserve">n </w:t>
            </w:r>
            <w:r>
              <w:rPr>
                <w:w w:val="81"/>
                <w:sz w:val="32"/>
                <w:szCs w:val="32"/>
              </w:rPr>
              <w:t>be</w:t>
            </w:r>
            <w:r>
              <w:rPr>
                <w:spacing w:val="-8"/>
                <w:w w:val="81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ac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  <w:p w:rsidR="00C87061" w:rsidRDefault="006E0E90">
            <w:pPr>
              <w:tabs>
                <w:tab w:val="left" w:pos="460"/>
              </w:tabs>
              <w:spacing w:line="289" w:lineRule="auto"/>
              <w:ind w:left="465" w:right="71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-1"/>
                <w:w w:val="60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64"/>
                <w:sz w:val="32"/>
                <w:szCs w:val="32"/>
              </w:rPr>
              <w:t>fo</w:t>
            </w:r>
            <w:r>
              <w:rPr>
                <w:w w:val="64"/>
                <w:sz w:val="32"/>
                <w:szCs w:val="32"/>
              </w:rPr>
              <w:t>r</w:t>
            </w:r>
            <w:r>
              <w:rPr>
                <w:spacing w:val="12"/>
                <w:w w:val="64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w w:val="77"/>
                <w:sz w:val="32"/>
                <w:szCs w:val="32"/>
              </w:rPr>
              <w:t xml:space="preserve">n 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x</w:t>
            </w:r>
            <w:r>
              <w:rPr>
                <w:spacing w:val="1"/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an</w:t>
            </w:r>
            <w:r>
              <w:rPr>
                <w:w w:val="74"/>
                <w:sz w:val="32"/>
                <w:szCs w:val="32"/>
              </w:rPr>
              <w:t>s</w:t>
            </w:r>
            <w:r>
              <w:rPr>
                <w:spacing w:val="1"/>
                <w:w w:val="74"/>
                <w:sz w:val="32"/>
                <w:szCs w:val="32"/>
              </w:rPr>
              <w:t>i</w:t>
            </w:r>
            <w:r>
              <w:rPr>
                <w:w w:val="74"/>
                <w:sz w:val="32"/>
                <w:szCs w:val="32"/>
              </w:rPr>
              <w:t>ve</w:t>
            </w:r>
            <w:r>
              <w:rPr>
                <w:spacing w:val="5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u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 xml:space="preserve">ty </w:t>
            </w: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spacing w:val="-2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x</w:t>
            </w:r>
            <w:r>
              <w:rPr>
                <w:spacing w:val="1"/>
                <w:w w:val="72"/>
                <w:sz w:val="32"/>
                <w:szCs w:val="32"/>
              </w:rPr>
              <w:t>pr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ss</w:t>
            </w:r>
            <w:r>
              <w:rPr>
                <w:spacing w:val="55"/>
                <w:w w:val="72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4"/>
                <w:sz w:val="32"/>
                <w:szCs w:val="32"/>
              </w:rPr>
              <w:t>C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 xml:space="preserve">n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be</w:t>
            </w:r>
            <w:r>
              <w:rPr>
                <w:spacing w:val="-8"/>
                <w:w w:val="81"/>
                <w:sz w:val="32"/>
                <w:szCs w:val="32"/>
              </w:rPr>
              <w:t xml:space="preserve"> </w:t>
            </w:r>
            <w:r>
              <w:rPr>
                <w:spacing w:val="-2"/>
                <w:w w:val="81"/>
                <w:sz w:val="32"/>
                <w:szCs w:val="32"/>
              </w:rPr>
              <w:t>a</w:t>
            </w:r>
            <w:r>
              <w:rPr>
                <w:spacing w:val="2"/>
                <w:w w:val="81"/>
                <w:sz w:val="32"/>
                <w:szCs w:val="32"/>
              </w:rPr>
              <w:t>c</w:t>
            </w:r>
            <w:r>
              <w:rPr>
                <w:spacing w:val="-2"/>
                <w:w w:val="81"/>
                <w:sz w:val="32"/>
                <w:szCs w:val="32"/>
              </w:rPr>
              <w:t>ce</w:t>
            </w:r>
            <w:r>
              <w:rPr>
                <w:w w:val="81"/>
                <w:sz w:val="32"/>
                <w:szCs w:val="32"/>
              </w:rPr>
              <w:t>ss</w:t>
            </w:r>
            <w:r>
              <w:rPr>
                <w:spacing w:val="-2"/>
                <w:w w:val="81"/>
                <w:sz w:val="32"/>
                <w:szCs w:val="32"/>
              </w:rPr>
              <w:t>e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4"/>
                <w:w w:val="81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t</w:t>
            </w:r>
            <w:r>
              <w:rPr>
                <w:spacing w:val="-2"/>
                <w:w w:val="72"/>
                <w:sz w:val="32"/>
                <w:szCs w:val="32"/>
              </w:rPr>
              <w:t>h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spacing w:val="-1"/>
                <w:w w:val="72"/>
                <w:sz w:val="32"/>
                <w:szCs w:val="32"/>
              </w:rPr>
              <w:t>ou</w:t>
            </w:r>
            <w:r>
              <w:rPr>
                <w:w w:val="72"/>
                <w:sz w:val="32"/>
                <w:szCs w:val="32"/>
              </w:rPr>
              <w:t>gh</w:t>
            </w:r>
            <w:r>
              <w:rPr>
                <w:spacing w:val="2"/>
                <w:w w:val="72"/>
                <w:sz w:val="32"/>
                <w:szCs w:val="32"/>
              </w:rPr>
              <w:t xml:space="preserve"> </w:t>
            </w:r>
            <w:r>
              <w:rPr>
                <w:spacing w:val="3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w w:val="82"/>
                <w:sz w:val="32"/>
                <w:szCs w:val="32"/>
              </w:rPr>
              <w:t>e</w:t>
            </w:r>
          </w:p>
          <w:p w:rsidR="00C87061" w:rsidRDefault="006E0E90">
            <w:pPr>
              <w:spacing w:before="78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69"/>
                <w:sz w:val="32"/>
                <w:szCs w:val="32"/>
              </w:rPr>
              <w:t>t.</w:t>
            </w:r>
          </w:p>
          <w:p w:rsidR="00C87061" w:rsidRDefault="006E0E90">
            <w:pPr>
              <w:tabs>
                <w:tab w:val="left" w:pos="460"/>
              </w:tabs>
              <w:spacing w:before="74" w:line="291" w:lineRule="auto"/>
              <w:ind w:left="465" w:right="956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1"/>
                <w:w w:val="65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gh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b</w:t>
            </w:r>
            <w:r>
              <w:rPr>
                <w:spacing w:val="-2"/>
                <w:w w:val="77"/>
                <w:sz w:val="32"/>
                <w:szCs w:val="32"/>
              </w:rPr>
              <w:t>u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2"/>
                <w:w w:val="77"/>
                <w:sz w:val="32"/>
                <w:szCs w:val="32"/>
              </w:rPr>
              <w:t>g</w:t>
            </w:r>
            <w:r>
              <w:rPr>
                <w:spacing w:val="-2"/>
                <w:w w:val="77"/>
                <w:sz w:val="32"/>
                <w:szCs w:val="32"/>
              </w:rPr>
              <w:t>e</w:t>
            </w:r>
            <w:r>
              <w:rPr>
                <w:w w:val="77"/>
                <w:sz w:val="32"/>
                <w:szCs w:val="32"/>
              </w:rPr>
              <w:t>ts</w:t>
            </w:r>
            <w:r>
              <w:rPr>
                <w:spacing w:val="6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spacing w:val="2"/>
                <w:w w:val="77"/>
                <w:sz w:val="32"/>
                <w:szCs w:val="32"/>
              </w:rPr>
              <w:t>r</w:t>
            </w:r>
            <w:r>
              <w:rPr>
                <w:w w:val="77"/>
                <w:sz w:val="32"/>
                <w:szCs w:val="32"/>
              </w:rPr>
              <w:t>e</w:t>
            </w:r>
            <w:r>
              <w:rPr>
                <w:spacing w:val="-4"/>
                <w:w w:val="77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-4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w w:val="65"/>
                <w:sz w:val="32"/>
                <w:szCs w:val="32"/>
              </w:rPr>
              <w:t xml:space="preserve">r 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3"/>
                <w:w w:val="74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6"/>
                <w:sz w:val="32"/>
                <w:szCs w:val="32"/>
              </w:rPr>
              <w:t>t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an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ca</w:t>
            </w:r>
            <w:r>
              <w:rPr>
                <w:spacing w:val="2"/>
                <w:w w:val="77"/>
                <w:sz w:val="32"/>
                <w:szCs w:val="32"/>
              </w:rPr>
              <w:t>r</w:t>
            </w:r>
            <w:r>
              <w:rPr>
                <w:w w:val="77"/>
                <w:sz w:val="32"/>
                <w:szCs w:val="32"/>
              </w:rPr>
              <w:t>e</w:t>
            </w:r>
            <w:r>
              <w:rPr>
                <w:spacing w:val="2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w w:val="77"/>
                <w:sz w:val="32"/>
                <w:szCs w:val="32"/>
              </w:rPr>
              <w:t>t</w:t>
            </w:r>
            <w:r>
              <w:rPr>
                <w:spacing w:val="-3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</w:tr>
      <w:tr w:rsidR="00C87061">
        <w:trPr>
          <w:trHeight w:hRule="exact" w:val="466"/>
        </w:trPr>
        <w:tc>
          <w:tcPr>
            <w:tcW w:w="10027" w:type="dxa"/>
            <w:gridSpan w:val="4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5E6F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62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2"/>
                <w:sz w:val="32"/>
                <w:szCs w:val="32"/>
              </w:rPr>
              <w:t>3</w:t>
            </w:r>
            <w:r>
              <w:rPr>
                <w:color w:val="2E5395"/>
                <w:w w:val="72"/>
                <w:sz w:val="32"/>
                <w:szCs w:val="32"/>
              </w:rPr>
              <w:t>.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I</w:t>
            </w:r>
            <w:r>
              <w:rPr>
                <w:color w:val="2E5395"/>
                <w:spacing w:val="-3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6"/>
                <w:sz w:val="32"/>
                <w:szCs w:val="32"/>
              </w:rPr>
              <w:t>t:</w:t>
            </w:r>
            <w:r>
              <w:rPr>
                <w:color w:val="2E5395"/>
                <w:spacing w:val="-2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68"/>
                <w:sz w:val="32"/>
                <w:szCs w:val="32"/>
              </w:rPr>
              <w:t>w</w:t>
            </w:r>
            <w:r>
              <w:rPr>
                <w:color w:val="2E5395"/>
                <w:w w:val="68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8"/>
                <w:sz w:val="32"/>
                <w:szCs w:val="32"/>
              </w:rPr>
              <w:t>-w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a</w:t>
            </w:r>
            <w:r>
              <w:rPr>
                <w:color w:val="2E5395"/>
                <w:w w:val="68"/>
                <w:sz w:val="32"/>
                <w:szCs w:val="32"/>
              </w:rPr>
              <w:t>y</w:t>
            </w:r>
            <w:r>
              <w:rPr>
                <w:color w:val="2E5395"/>
                <w:spacing w:val="-5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8"/>
                <w:sz w:val="32"/>
                <w:szCs w:val="32"/>
              </w:rPr>
              <w:t>o</w:t>
            </w:r>
            <w:r>
              <w:rPr>
                <w:color w:val="2E5395"/>
                <w:w w:val="68"/>
                <w:sz w:val="32"/>
                <w:szCs w:val="32"/>
              </w:rPr>
              <w:t>r</w:t>
            </w:r>
            <w:r>
              <w:rPr>
                <w:color w:val="2E5395"/>
                <w:spacing w:val="9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59"/>
                <w:sz w:val="32"/>
                <w:szCs w:val="32"/>
              </w:rPr>
              <w:t>t</w:t>
            </w:r>
            <w:r>
              <w:rPr>
                <w:color w:val="2E5395"/>
                <w:spacing w:val="2"/>
                <w:w w:val="59"/>
                <w:sz w:val="32"/>
                <w:szCs w:val="32"/>
              </w:rPr>
              <w:t>i</w:t>
            </w:r>
            <w:r>
              <w:rPr>
                <w:color w:val="2E5395"/>
                <w:spacing w:val="-3"/>
                <w:w w:val="65"/>
                <w:sz w:val="32"/>
                <w:szCs w:val="32"/>
              </w:rPr>
              <w:t>-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y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</w:p>
        </w:tc>
      </w:tr>
      <w:tr w:rsidR="00C87061">
        <w:trPr>
          <w:trHeight w:hRule="exact" w:val="3558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4" w:line="120" w:lineRule="exact"/>
              <w:rPr>
                <w:sz w:val="13"/>
                <w:szCs w:val="13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3</w:t>
            </w:r>
            <w:r>
              <w:rPr>
                <w:color w:val="2E5395"/>
                <w:w w:val="73"/>
                <w:sz w:val="32"/>
                <w:szCs w:val="32"/>
              </w:rPr>
              <w:t>.1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3"/>
                <w:sz w:val="32"/>
                <w:szCs w:val="32"/>
              </w:rPr>
              <w:t>A</w:t>
            </w:r>
            <w:r>
              <w:rPr>
                <w:b/>
                <w:color w:val="2E5395"/>
                <w:w w:val="63"/>
                <w:sz w:val="32"/>
                <w:szCs w:val="32"/>
              </w:rPr>
              <w:t>cti</w:t>
            </w:r>
            <w:r>
              <w:rPr>
                <w:b/>
                <w:color w:val="2E5395"/>
                <w:spacing w:val="-1"/>
                <w:w w:val="63"/>
                <w:sz w:val="32"/>
                <w:szCs w:val="32"/>
              </w:rPr>
              <w:t>o</w:t>
            </w:r>
            <w:r>
              <w:rPr>
                <w:b/>
                <w:color w:val="2E5395"/>
                <w:w w:val="63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25"/>
                <w:w w:val="63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83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83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9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69"/>
                <w:sz w:val="32"/>
                <w:szCs w:val="32"/>
              </w:rPr>
              <w:t>h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</w:p>
          <w:p w:rsidR="00C87061" w:rsidRDefault="006E0E90">
            <w:pPr>
              <w:spacing w:before="49" w:line="289" w:lineRule="auto"/>
              <w:ind w:left="105" w:right="254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3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uc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 xml:space="preserve">g </w:t>
            </w:r>
            <w:r>
              <w:rPr>
                <w:color w:val="2E5395"/>
                <w:w w:val="75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5"/>
                <w:sz w:val="32"/>
                <w:szCs w:val="32"/>
              </w:rPr>
              <w:t>u</w:t>
            </w:r>
            <w:r>
              <w:rPr>
                <w:color w:val="2E5395"/>
                <w:w w:val="70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 xml:space="preserve">s </w:t>
            </w:r>
            <w:r>
              <w:rPr>
                <w:color w:val="2E5395"/>
                <w:w w:val="72"/>
                <w:sz w:val="32"/>
                <w:szCs w:val="32"/>
              </w:rPr>
              <w:t>to</w:t>
            </w:r>
            <w:r>
              <w:rPr>
                <w:color w:val="2E5395"/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u</w:t>
            </w:r>
            <w:r>
              <w:rPr>
                <w:color w:val="2E5395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3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d </w:t>
            </w: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 xml:space="preserve">in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66"/>
                <w:sz w:val="32"/>
                <w:szCs w:val="32"/>
              </w:rPr>
              <w:t>z</w:t>
            </w:r>
            <w:r>
              <w:rPr>
                <w:color w:val="2E5395"/>
                <w:spacing w:val="1"/>
                <w:w w:val="66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84"/>
                <w:sz w:val="32"/>
                <w:szCs w:val="32"/>
              </w:rPr>
              <w:t xml:space="preserve">s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80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P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spacing w:val="-1"/>
                <w:w w:val="72"/>
                <w:sz w:val="32"/>
                <w:szCs w:val="32"/>
              </w:rPr>
              <w:t>o</w:t>
            </w:r>
            <w:r>
              <w:rPr>
                <w:w w:val="72"/>
                <w:sz w:val="32"/>
                <w:szCs w:val="32"/>
              </w:rPr>
              <w:t>v</w:t>
            </w:r>
            <w:r>
              <w:rPr>
                <w:spacing w:val="1"/>
                <w:w w:val="72"/>
                <w:sz w:val="32"/>
                <w:szCs w:val="32"/>
              </w:rPr>
              <w:t>i</w:t>
            </w:r>
            <w:r>
              <w:rPr>
                <w:w w:val="72"/>
                <w:sz w:val="32"/>
                <w:szCs w:val="32"/>
              </w:rPr>
              <w:t>d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s</w:t>
            </w:r>
            <w:r>
              <w:rPr>
                <w:spacing w:val="9"/>
                <w:w w:val="72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2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tive</w:t>
            </w:r>
          </w:p>
          <w:p w:rsidR="00C87061" w:rsidRDefault="006E0E90">
            <w:pPr>
              <w:spacing w:before="73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60"/>
              </w:tabs>
              <w:spacing w:before="78" w:line="289" w:lineRule="auto"/>
              <w:ind w:left="465" w:right="698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69"/>
                <w:sz w:val="32"/>
                <w:szCs w:val="32"/>
              </w:rPr>
              <w:t>P</w:t>
            </w:r>
            <w:r>
              <w:rPr>
                <w:spacing w:val="2"/>
                <w:w w:val="69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 xml:space="preserve">s 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2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 xml:space="preserve">ve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tabs>
                <w:tab w:val="left" w:pos="460"/>
              </w:tabs>
              <w:spacing w:line="289" w:lineRule="auto"/>
              <w:ind w:left="465" w:right="98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70"/>
                <w:sz w:val="32"/>
                <w:szCs w:val="32"/>
              </w:rPr>
              <w:t>O</w:t>
            </w:r>
            <w:r>
              <w:rPr>
                <w:spacing w:val="-1"/>
                <w:w w:val="70"/>
                <w:sz w:val="32"/>
                <w:szCs w:val="32"/>
              </w:rPr>
              <w:t>f</w:t>
            </w:r>
            <w:r>
              <w:rPr>
                <w:w w:val="70"/>
                <w:sz w:val="32"/>
                <w:szCs w:val="32"/>
              </w:rPr>
              <w:t>f</w:t>
            </w:r>
            <w:r>
              <w:rPr>
                <w:spacing w:val="-2"/>
                <w:w w:val="70"/>
                <w:sz w:val="32"/>
                <w:szCs w:val="32"/>
              </w:rPr>
              <w:t>e</w:t>
            </w:r>
            <w:r>
              <w:rPr>
                <w:spacing w:val="1"/>
                <w:w w:val="70"/>
                <w:sz w:val="32"/>
                <w:szCs w:val="32"/>
              </w:rPr>
              <w:t>r</w:t>
            </w:r>
            <w:r>
              <w:rPr>
                <w:w w:val="70"/>
                <w:sz w:val="32"/>
                <w:szCs w:val="32"/>
              </w:rPr>
              <w:t>s</w:t>
            </w:r>
            <w:r>
              <w:rPr>
                <w:spacing w:val="-2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a</w:t>
            </w:r>
            <w:r>
              <w:rPr>
                <w:spacing w:val="17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-1"/>
                <w:w w:val="70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g</w:t>
            </w:r>
            <w:r>
              <w:rPr>
                <w:spacing w:val="1"/>
                <w:w w:val="70"/>
                <w:sz w:val="32"/>
                <w:szCs w:val="32"/>
              </w:rPr>
              <w:t>r</w:t>
            </w:r>
            <w:r>
              <w:rPr>
                <w:spacing w:val="-1"/>
                <w:w w:val="70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 xml:space="preserve">e </w:t>
            </w:r>
            <w:r>
              <w:rPr>
                <w:spacing w:val="21"/>
                <w:w w:val="70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w w:val="66"/>
                <w:sz w:val="32"/>
                <w:szCs w:val="32"/>
              </w:rPr>
              <w:t>fl</w:t>
            </w:r>
            <w:r>
              <w:rPr>
                <w:spacing w:val="-2"/>
                <w:w w:val="66"/>
                <w:sz w:val="32"/>
                <w:szCs w:val="32"/>
              </w:rPr>
              <w:t>e</w:t>
            </w:r>
            <w:r>
              <w:rPr>
                <w:w w:val="61"/>
                <w:sz w:val="32"/>
                <w:szCs w:val="32"/>
              </w:rPr>
              <w:t>x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4"/>
                <w:w w:val="52"/>
                <w:sz w:val="32"/>
                <w:szCs w:val="32"/>
              </w:rPr>
              <w:t>l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>ty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ca</w:t>
            </w:r>
            <w:r>
              <w:rPr>
                <w:w w:val="78"/>
                <w:sz w:val="32"/>
                <w:szCs w:val="32"/>
              </w:rPr>
              <w:t>n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 xml:space="preserve">be 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w w:val="57"/>
                <w:sz w:val="32"/>
                <w:szCs w:val="32"/>
              </w:rPr>
              <w:t>ti</w:t>
            </w:r>
            <w:r>
              <w:rPr>
                <w:spacing w:val="1"/>
                <w:w w:val="57"/>
                <w:sz w:val="32"/>
                <w:szCs w:val="32"/>
              </w:rPr>
              <w:t>l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w w:val="77"/>
                <w:sz w:val="32"/>
                <w:szCs w:val="32"/>
              </w:rPr>
              <w:t>s</w:t>
            </w:r>
            <w:r>
              <w:rPr>
                <w:spacing w:val="13"/>
                <w:w w:val="77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a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s</w:t>
            </w:r>
            <w:r>
              <w:rPr>
                <w:spacing w:val="-2"/>
                <w:w w:val="77"/>
                <w:sz w:val="32"/>
                <w:szCs w:val="32"/>
              </w:rPr>
              <w:t>ou</w:t>
            </w:r>
            <w:r>
              <w:rPr>
                <w:spacing w:val="2"/>
                <w:w w:val="77"/>
                <w:sz w:val="32"/>
                <w:szCs w:val="32"/>
              </w:rPr>
              <w:t>r</w:t>
            </w:r>
            <w:r>
              <w:rPr>
                <w:spacing w:val="-2"/>
                <w:w w:val="77"/>
                <w:sz w:val="32"/>
                <w:szCs w:val="32"/>
              </w:rPr>
              <w:t>c</w:t>
            </w:r>
            <w:r>
              <w:rPr>
                <w:w w:val="77"/>
                <w:sz w:val="32"/>
                <w:szCs w:val="32"/>
              </w:rPr>
              <w:t>e</w:t>
            </w:r>
            <w:r>
              <w:rPr>
                <w:spacing w:val="-9"/>
                <w:w w:val="77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Q</w:t>
            </w:r>
            <w:r>
              <w:rPr>
                <w:spacing w:val="-3"/>
                <w:w w:val="71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tive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d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>ta</w:t>
            </w:r>
            <w:r>
              <w:rPr>
                <w:spacing w:val="21"/>
                <w:w w:val="74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is</w:t>
            </w:r>
            <w:r>
              <w:rPr>
                <w:spacing w:val="-7"/>
                <w:w w:val="74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1"/>
                <w:w w:val="70"/>
                <w:sz w:val="32"/>
                <w:szCs w:val="32"/>
              </w:rPr>
              <w:t>i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6"/>
                <w:sz w:val="32"/>
                <w:szCs w:val="32"/>
              </w:rPr>
              <w:t>t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to</w:t>
            </w:r>
            <w:r>
              <w:rPr>
                <w:spacing w:val="3"/>
                <w:w w:val="70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7"/>
                <w:sz w:val="32"/>
                <w:szCs w:val="32"/>
              </w:rPr>
              <w:t>bt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spacing w:before="73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-1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1"/>
                <w:w w:val="73"/>
                <w:sz w:val="32"/>
                <w:szCs w:val="32"/>
              </w:rPr>
              <w:t>w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27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y</w:t>
            </w:r>
            <w:r>
              <w:rPr>
                <w:spacing w:val="-7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be</w:t>
            </w:r>
            <w:r>
              <w:rPr>
                <w:spacing w:val="23"/>
                <w:w w:val="73"/>
                <w:sz w:val="32"/>
                <w:szCs w:val="32"/>
              </w:rPr>
              <w:t xml:space="preserve"> </w:t>
            </w:r>
            <w:r>
              <w:rPr>
                <w:w w:val="59"/>
                <w:sz w:val="32"/>
                <w:szCs w:val="32"/>
              </w:rPr>
              <w:t>i</w:t>
            </w:r>
            <w:r>
              <w:rPr>
                <w:spacing w:val="-3"/>
                <w:w w:val="59"/>
                <w:sz w:val="32"/>
                <w:szCs w:val="32"/>
              </w:rPr>
              <w:t>r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an</w:t>
            </w:r>
            <w:r>
              <w:rPr>
                <w:w w:val="69"/>
                <w:sz w:val="32"/>
                <w:szCs w:val="32"/>
              </w:rPr>
              <w:t>t.</w:t>
            </w:r>
          </w:p>
        </w:tc>
      </w:tr>
    </w:tbl>
    <w:p w:rsidR="00C87061" w:rsidRDefault="00C87061">
      <w:pPr>
        <w:spacing w:line="200" w:lineRule="exact"/>
      </w:pPr>
    </w:p>
    <w:p w:rsidR="00C87061" w:rsidRDefault="00C87061">
      <w:pPr>
        <w:spacing w:before="13" w:line="220" w:lineRule="exact"/>
        <w:rPr>
          <w:sz w:val="22"/>
          <w:szCs w:val="22"/>
        </w:rPr>
      </w:pPr>
    </w:p>
    <w:p w:rsidR="00C87061" w:rsidRDefault="00C87061">
      <w:pPr>
        <w:spacing w:before="5"/>
        <w:ind w:left="280"/>
        <w:rPr>
          <w:rFonts w:ascii="Arial" w:eastAsia="Arial" w:hAnsi="Arial" w:cs="Arial"/>
        </w:rPr>
        <w:sectPr w:rsidR="00C87061">
          <w:pgSz w:w="11920" w:h="16840"/>
          <w:pgMar w:top="1260" w:right="500" w:bottom="280" w:left="1160" w:header="708" w:footer="0" w:gutter="0"/>
          <w:cols w:space="720"/>
        </w:sectPr>
      </w:pPr>
    </w:p>
    <w:p w:rsidR="00C87061" w:rsidRDefault="00C87061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276"/>
        <w:gridCol w:w="2684"/>
        <w:gridCol w:w="4467"/>
      </w:tblGrid>
      <w:tr w:rsidR="00C87061">
        <w:trPr>
          <w:trHeight w:hRule="exact" w:val="907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t</w:t>
            </w:r>
            <w:r>
              <w:rPr>
                <w:w w:val="70"/>
                <w:sz w:val="32"/>
                <w:szCs w:val="32"/>
              </w:rPr>
              <w:t>o</w:t>
            </w:r>
            <w:r>
              <w:rPr>
                <w:spacing w:val="1"/>
                <w:w w:val="70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ve</w:t>
            </w:r>
          </w:p>
          <w:p w:rsidR="00C87061" w:rsidRDefault="006E0E90">
            <w:pPr>
              <w:spacing w:before="78"/>
              <w:ind w:left="465"/>
              <w:rPr>
                <w:sz w:val="32"/>
                <w:szCs w:val="32"/>
              </w:rPr>
            </w:pPr>
            <w:r>
              <w:rPr>
                <w:w w:val="76"/>
                <w:sz w:val="32"/>
                <w:szCs w:val="32"/>
              </w:rPr>
              <w:t>p</w:t>
            </w:r>
            <w:r>
              <w:rPr>
                <w:spacing w:val="-1"/>
                <w:w w:val="76"/>
                <w:sz w:val="32"/>
                <w:szCs w:val="32"/>
              </w:rPr>
              <w:t>o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2238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before="12" w:line="260" w:lineRule="exact"/>
              <w:rPr>
                <w:sz w:val="26"/>
                <w:szCs w:val="26"/>
              </w:rPr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3</w:t>
            </w:r>
            <w:r>
              <w:rPr>
                <w:color w:val="2E5395"/>
                <w:w w:val="73"/>
                <w:sz w:val="32"/>
                <w:szCs w:val="32"/>
              </w:rPr>
              <w:t>.2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60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78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5"/>
                <w:sz w:val="32"/>
                <w:szCs w:val="32"/>
              </w:rPr>
              <w:t>y</w:t>
            </w:r>
            <w:r>
              <w:rPr>
                <w:b/>
                <w:color w:val="2E5395"/>
                <w:spacing w:val="-13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5"/>
                <w:w w:val="74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mm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54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2"/>
                <w:w w:val="54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ee</w:t>
            </w:r>
            <w:r>
              <w:rPr>
                <w:b/>
                <w:color w:val="2E5395"/>
                <w:w w:val="70"/>
                <w:sz w:val="32"/>
                <w:szCs w:val="32"/>
              </w:rPr>
              <w:t>s:</w:t>
            </w:r>
          </w:p>
          <w:p w:rsidR="00C87061" w:rsidRDefault="006E0E90">
            <w:pPr>
              <w:spacing w:before="49" w:line="290" w:lineRule="auto"/>
              <w:ind w:left="105" w:right="193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62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6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 xml:space="preserve">th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x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w w:val="72"/>
                <w:sz w:val="32"/>
                <w:szCs w:val="32"/>
              </w:rPr>
              <w:t>ts</w:t>
            </w:r>
            <w:r>
              <w:rPr>
                <w:color w:val="2E5395"/>
                <w:spacing w:val="32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4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82"/>
                <w:sz w:val="32"/>
                <w:szCs w:val="32"/>
              </w:rPr>
              <w:t xml:space="preserve">a 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w w:val="74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en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tive</w:t>
            </w:r>
            <w:r>
              <w:rPr>
                <w:color w:val="2E5395"/>
                <w:spacing w:val="7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 xml:space="preserve">m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</w:t>
            </w:r>
            <w:r>
              <w:rPr>
                <w:color w:val="2E5395"/>
                <w:w w:val="77"/>
                <w:sz w:val="32"/>
                <w:szCs w:val="32"/>
              </w:rPr>
              <w:t>n</w:t>
            </w:r>
            <w:r>
              <w:rPr>
                <w:color w:val="2E5395"/>
                <w:spacing w:val="-5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8"/>
                <w:sz w:val="32"/>
                <w:szCs w:val="32"/>
              </w:rPr>
              <w:t>z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60" w:right="301"/>
              <w:jc w:val="center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2"/>
                <w:w w:val="76"/>
                <w:sz w:val="32"/>
                <w:szCs w:val="32"/>
              </w:rPr>
              <w:t>p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>fic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8"/>
              <w:ind w:left="420" w:right="562"/>
              <w:jc w:val="center"/>
              <w:rPr>
                <w:sz w:val="32"/>
                <w:szCs w:val="32"/>
              </w:rPr>
            </w:pPr>
            <w:r>
              <w:rPr>
                <w:spacing w:val="-2"/>
                <w:w w:val="79"/>
                <w:sz w:val="32"/>
                <w:szCs w:val="32"/>
              </w:rPr>
              <w:t>ca</w:t>
            </w:r>
            <w:r>
              <w:rPr>
                <w:w w:val="79"/>
                <w:sz w:val="32"/>
                <w:szCs w:val="32"/>
              </w:rPr>
              <w:t>n</w:t>
            </w:r>
            <w:r>
              <w:rPr>
                <w:spacing w:val="-9"/>
                <w:w w:val="79"/>
                <w:sz w:val="32"/>
                <w:szCs w:val="32"/>
              </w:rPr>
              <w:t xml:space="preserve"> </w:t>
            </w:r>
            <w:r>
              <w:rPr>
                <w:w w:val="79"/>
                <w:sz w:val="32"/>
                <w:szCs w:val="32"/>
              </w:rPr>
              <w:t>be</w:t>
            </w:r>
            <w:r>
              <w:rPr>
                <w:spacing w:val="-1"/>
                <w:w w:val="79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75"/>
                <w:sz w:val="32"/>
                <w:szCs w:val="32"/>
              </w:rPr>
              <w:t>b</w:t>
            </w:r>
            <w:r>
              <w:rPr>
                <w:spacing w:val="4"/>
                <w:w w:val="75"/>
                <w:sz w:val="32"/>
                <w:szCs w:val="32"/>
              </w:rPr>
              <w:t>t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  <w:p w:rsidR="00C87061" w:rsidRDefault="006E0E90">
            <w:pPr>
              <w:tabs>
                <w:tab w:val="left" w:pos="460"/>
              </w:tabs>
              <w:spacing w:before="73" w:line="289" w:lineRule="auto"/>
              <w:ind w:left="465" w:right="267" w:hanging="360"/>
              <w:jc w:val="both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68"/>
                <w:sz w:val="32"/>
                <w:szCs w:val="32"/>
              </w:rPr>
              <w:t>I</w:t>
            </w:r>
            <w:r>
              <w:rPr>
                <w:spacing w:val="-2"/>
                <w:w w:val="68"/>
                <w:sz w:val="32"/>
                <w:szCs w:val="32"/>
              </w:rPr>
              <w:t>n</w:t>
            </w:r>
            <w:r>
              <w:rPr>
                <w:w w:val="68"/>
                <w:sz w:val="32"/>
                <w:szCs w:val="32"/>
              </w:rPr>
              <w:t>f</w:t>
            </w:r>
            <w:r>
              <w:rPr>
                <w:spacing w:val="-2"/>
                <w:w w:val="68"/>
                <w:sz w:val="32"/>
                <w:szCs w:val="32"/>
              </w:rPr>
              <w:t>o</w:t>
            </w:r>
            <w:r>
              <w:rPr>
                <w:spacing w:val="1"/>
                <w:w w:val="68"/>
                <w:sz w:val="32"/>
                <w:szCs w:val="32"/>
              </w:rPr>
              <w:t>rm</w:t>
            </w:r>
            <w:r>
              <w:rPr>
                <w:spacing w:val="-1"/>
                <w:w w:val="68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w w:val="68"/>
                <w:sz w:val="32"/>
                <w:szCs w:val="32"/>
              </w:rPr>
              <w:t>n</w:t>
            </w:r>
            <w:r>
              <w:rPr>
                <w:spacing w:val="3"/>
                <w:w w:val="68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c</w:t>
            </w:r>
            <w:r>
              <w:rPr>
                <w:spacing w:val="1"/>
                <w:w w:val="68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n</w:t>
            </w:r>
            <w:r>
              <w:rPr>
                <w:spacing w:val="49"/>
                <w:w w:val="68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 xml:space="preserve">be </w:t>
            </w:r>
            <w:r>
              <w:rPr>
                <w:w w:val="73"/>
                <w:sz w:val="32"/>
                <w:szCs w:val="32"/>
              </w:rPr>
              <w:t>p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ss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 xml:space="preserve">d </w:t>
            </w:r>
            <w:r>
              <w:rPr>
                <w:spacing w:val="15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3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t</w:t>
            </w:r>
            <w:r>
              <w:rPr>
                <w:w w:val="73"/>
                <w:sz w:val="32"/>
                <w:szCs w:val="32"/>
              </w:rPr>
              <w:t>o</w:t>
            </w:r>
            <w:r>
              <w:rPr>
                <w:spacing w:val="-9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 xml:space="preserve">r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r</w:t>
            </w:r>
            <w:r>
              <w:rPr>
                <w:spacing w:val="-20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2"/>
                <w:sz w:val="32"/>
                <w:szCs w:val="32"/>
              </w:rPr>
              <w:t>p</w:t>
            </w:r>
            <w:r>
              <w:rPr>
                <w:spacing w:val="1"/>
                <w:w w:val="82"/>
                <w:sz w:val="32"/>
                <w:szCs w:val="32"/>
              </w:rPr>
              <w:t>s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59" w:right="237"/>
              <w:jc w:val="center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  <w:w w:val="60"/>
                <w:sz w:val="32"/>
                <w:szCs w:val="32"/>
              </w:rPr>
              <w:t>L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t</w:t>
            </w:r>
            <w:r>
              <w:rPr>
                <w:w w:val="73"/>
                <w:sz w:val="32"/>
                <w:szCs w:val="32"/>
              </w:rPr>
              <w:t>o</w:t>
            </w:r>
            <w:r>
              <w:rPr>
                <w:spacing w:val="-9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-1"/>
                <w:w w:val="73"/>
                <w:sz w:val="32"/>
                <w:szCs w:val="32"/>
              </w:rPr>
              <w:t>c</w:t>
            </w:r>
            <w:r>
              <w:rPr>
                <w:w w:val="73"/>
                <w:sz w:val="32"/>
                <w:szCs w:val="32"/>
              </w:rPr>
              <w:t>h</w:t>
            </w:r>
            <w:r>
              <w:rPr>
                <w:spacing w:val="23"/>
                <w:w w:val="73"/>
                <w:sz w:val="32"/>
                <w:szCs w:val="32"/>
              </w:rPr>
              <w:t xml:space="preserve"> </w:t>
            </w:r>
            <w:proofErr w:type="gramStart"/>
            <w:r>
              <w:rPr>
                <w:w w:val="73"/>
                <w:sz w:val="32"/>
                <w:szCs w:val="32"/>
              </w:rPr>
              <w:t>p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spacing w:val="-1"/>
                <w:w w:val="73"/>
                <w:sz w:val="32"/>
                <w:szCs w:val="32"/>
              </w:rPr>
              <w:t>oce</w:t>
            </w:r>
            <w:r>
              <w:rPr>
                <w:w w:val="73"/>
                <w:sz w:val="32"/>
                <w:szCs w:val="32"/>
              </w:rPr>
              <w:t>ss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 xml:space="preserve">s </w:t>
            </w:r>
            <w:r>
              <w:rPr>
                <w:spacing w:val="21"/>
                <w:w w:val="73"/>
                <w:sz w:val="32"/>
                <w:szCs w:val="32"/>
              </w:rPr>
              <w:t xml:space="preserve"> </w:t>
            </w:r>
            <w:r>
              <w:rPr>
                <w:spacing w:val="1"/>
                <w:w w:val="73"/>
                <w:sz w:val="32"/>
                <w:szCs w:val="32"/>
              </w:rPr>
              <w:t>m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y</w:t>
            </w:r>
            <w:proofErr w:type="gramEnd"/>
            <w:r>
              <w:rPr>
                <w:spacing w:val="-7"/>
                <w:w w:val="73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80"/>
                <w:sz w:val="32"/>
                <w:szCs w:val="32"/>
              </w:rPr>
              <w:t>d</w:t>
            </w:r>
          </w:p>
          <w:p w:rsidR="00C87061" w:rsidRDefault="006E0E90">
            <w:pPr>
              <w:spacing w:before="78"/>
              <w:ind w:left="417" w:right="662"/>
              <w:jc w:val="center"/>
              <w:rPr>
                <w:sz w:val="32"/>
                <w:szCs w:val="32"/>
              </w:rPr>
            </w:pP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i</w:t>
            </w:r>
            <w:r>
              <w:rPr>
                <w:spacing w:val="-1"/>
                <w:w w:val="72"/>
                <w:sz w:val="32"/>
                <w:szCs w:val="32"/>
              </w:rPr>
              <w:t>nco</w:t>
            </w:r>
            <w:r>
              <w:rPr>
                <w:spacing w:val="1"/>
                <w:w w:val="72"/>
                <w:sz w:val="32"/>
                <w:szCs w:val="32"/>
              </w:rPr>
              <w:t>m</w:t>
            </w:r>
            <w:r>
              <w:rPr>
                <w:w w:val="72"/>
                <w:sz w:val="32"/>
                <w:szCs w:val="32"/>
              </w:rPr>
              <w:t>p</w:t>
            </w:r>
            <w:r>
              <w:rPr>
                <w:spacing w:val="1"/>
                <w:w w:val="72"/>
                <w:sz w:val="32"/>
                <w:szCs w:val="32"/>
              </w:rPr>
              <w:t>l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w w:val="72"/>
                <w:sz w:val="32"/>
                <w:szCs w:val="32"/>
              </w:rPr>
              <w:t>te</w:t>
            </w:r>
            <w:r>
              <w:rPr>
                <w:spacing w:val="8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d</w:t>
            </w:r>
            <w:r>
              <w:rPr>
                <w:spacing w:val="-1"/>
                <w:w w:val="72"/>
                <w:sz w:val="32"/>
                <w:szCs w:val="32"/>
              </w:rPr>
              <w:t>a</w:t>
            </w:r>
            <w:r>
              <w:rPr>
                <w:w w:val="72"/>
                <w:sz w:val="32"/>
                <w:szCs w:val="32"/>
              </w:rPr>
              <w:t>ta</w:t>
            </w:r>
            <w:r>
              <w:rPr>
                <w:spacing w:val="33"/>
                <w:w w:val="72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</w:t>
            </w:r>
            <w:r>
              <w:rPr>
                <w:spacing w:val="-2"/>
                <w:w w:val="81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</w:tr>
      <w:tr w:rsidR="00C87061">
        <w:trPr>
          <w:trHeight w:hRule="exact" w:val="4417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8" w:line="120" w:lineRule="exact"/>
              <w:rPr>
                <w:sz w:val="12"/>
                <w:szCs w:val="12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3</w:t>
            </w:r>
            <w:r>
              <w:rPr>
                <w:color w:val="2E5395"/>
                <w:w w:val="73"/>
                <w:sz w:val="32"/>
                <w:szCs w:val="32"/>
              </w:rPr>
              <w:t>.3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w w:val="70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70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1"/>
                <w:w w:val="70"/>
                <w:sz w:val="32"/>
                <w:szCs w:val="32"/>
              </w:rPr>
              <w:t>e</w:t>
            </w:r>
            <w:r>
              <w:rPr>
                <w:b/>
                <w:color w:val="2E5395"/>
                <w:w w:val="70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1"/>
                <w:w w:val="70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w w:val="70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1"/>
                <w:w w:val="70"/>
                <w:sz w:val="32"/>
                <w:szCs w:val="32"/>
              </w:rPr>
              <w:t>pa</w:t>
            </w:r>
            <w:r>
              <w:rPr>
                <w:b/>
                <w:color w:val="2E5395"/>
                <w:w w:val="70"/>
                <w:sz w:val="32"/>
                <w:szCs w:val="32"/>
              </w:rPr>
              <w:t>ce</w:t>
            </w:r>
            <w:r>
              <w:rPr>
                <w:b/>
                <w:color w:val="2E5395"/>
                <w:spacing w:val="49"/>
                <w:w w:val="70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ee</w:t>
            </w:r>
            <w:r>
              <w:rPr>
                <w:b/>
                <w:color w:val="2E5395"/>
                <w:w w:val="59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3"/>
                <w:w w:val="59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</w:p>
          <w:p w:rsidR="00C87061" w:rsidRDefault="006E0E90">
            <w:pPr>
              <w:spacing w:before="54" w:line="289" w:lineRule="auto"/>
              <w:ind w:left="105" w:right="165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77"/>
                <w:sz w:val="32"/>
                <w:szCs w:val="32"/>
              </w:rPr>
              <w:t>r</w:t>
            </w:r>
            <w:r>
              <w:rPr>
                <w:color w:val="2E5395"/>
                <w:w w:val="77"/>
                <w:sz w:val="32"/>
                <w:szCs w:val="32"/>
              </w:rPr>
              <w:t>e</w:t>
            </w:r>
            <w:r>
              <w:rPr>
                <w:color w:val="2E5395"/>
                <w:spacing w:val="-4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69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ts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-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69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w w:val="78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8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oce</w:t>
            </w:r>
            <w:r>
              <w:rPr>
                <w:color w:val="2E5395"/>
                <w:w w:val="78"/>
                <w:sz w:val="32"/>
                <w:szCs w:val="32"/>
              </w:rPr>
              <w:t>ss,</w:t>
            </w:r>
            <w:r>
              <w:rPr>
                <w:color w:val="2E5395"/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w w:val="66"/>
                <w:sz w:val="32"/>
                <w:szCs w:val="32"/>
              </w:rPr>
              <w:t>fr</w:t>
            </w:r>
            <w:r>
              <w:rPr>
                <w:color w:val="2E5395"/>
                <w:spacing w:val="-1"/>
                <w:w w:val="66"/>
                <w:sz w:val="32"/>
                <w:szCs w:val="32"/>
              </w:rPr>
              <w:t>o</w:t>
            </w:r>
            <w:r>
              <w:rPr>
                <w:color w:val="2E5395"/>
                <w:w w:val="66"/>
                <w:sz w:val="32"/>
                <w:szCs w:val="32"/>
              </w:rPr>
              <w:t>m</w:t>
            </w:r>
            <w:r>
              <w:rPr>
                <w:color w:val="2E5395"/>
                <w:spacing w:val="13"/>
                <w:w w:val="6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w w:val="78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8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oce</w:t>
            </w:r>
            <w:r>
              <w:rPr>
                <w:color w:val="2E5395"/>
                <w:w w:val="78"/>
                <w:sz w:val="32"/>
                <w:szCs w:val="32"/>
              </w:rPr>
              <w:t>ss</w:t>
            </w:r>
            <w:r>
              <w:rPr>
                <w:color w:val="2E5395"/>
                <w:spacing w:val="3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 xml:space="preserve">f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0"/>
                <w:sz w:val="32"/>
                <w:szCs w:val="32"/>
              </w:rPr>
              <w:t>b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ee</w:t>
            </w:r>
            <w:r>
              <w:rPr>
                <w:color w:val="2E5395"/>
                <w:w w:val="74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n</w:t>
            </w:r>
            <w:r>
              <w:rPr>
                <w:color w:val="2E5395"/>
                <w:w w:val="74"/>
                <w:sz w:val="32"/>
                <w:szCs w:val="32"/>
              </w:rPr>
              <w:t>g</w:t>
            </w:r>
            <w:r>
              <w:rPr>
                <w:color w:val="2E5395"/>
                <w:spacing w:val="-10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en</w:t>
            </w:r>
            <w:r>
              <w:rPr>
                <w:color w:val="2E5395"/>
                <w:w w:val="74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,</w:t>
            </w:r>
            <w:r>
              <w:rPr>
                <w:color w:val="2E5395"/>
                <w:spacing w:val="47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 xml:space="preserve">to </w:t>
            </w:r>
            <w:r>
              <w:rPr>
                <w:color w:val="2E5395"/>
                <w:w w:val="83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83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 xml:space="preserve">f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s,</w:t>
            </w:r>
            <w:r>
              <w:rPr>
                <w:color w:val="2E5395"/>
                <w:spacing w:val="12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6"/>
                <w:sz w:val="32"/>
                <w:szCs w:val="32"/>
              </w:rPr>
              <w:t>C</w:t>
            </w:r>
            <w:r>
              <w:rPr>
                <w:spacing w:val="2"/>
                <w:w w:val="76"/>
                <w:sz w:val="32"/>
                <w:szCs w:val="32"/>
              </w:rPr>
              <w:t>r</w:t>
            </w:r>
            <w:r>
              <w:rPr>
                <w:spacing w:val="-2"/>
                <w:w w:val="76"/>
                <w:sz w:val="32"/>
                <w:szCs w:val="32"/>
              </w:rPr>
              <w:t>ea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2"/>
                <w:w w:val="76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2"/>
                <w:w w:val="76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2"/>
                <w:w w:val="81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8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th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3"/>
                <w:w w:val="73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9"/>
                <w:sz w:val="32"/>
                <w:szCs w:val="32"/>
              </w:rPr>
              <w:t>t.</w:t>
            </w:r>
          </w:p>
          <w:p w:rsidR="00C87061" w:rsidRDefault="006E0E90">
            <w:pPr>
              <w:tabs>
                <w:tab w:val="left" w:pos="460"/>
              </w:tabs>
              <w:spacing w:before="73" w:line="289" w:lineRule="auto"/>
              <w:ind w:left="465" w:right="72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-1"/>
                <w:w w:val="70"/>
                <w:sz w:val="32"/>
                <w:szCs w:val="32"/>
              </w:rPr>
              <w:t>Th</w:t>
            </w:r>
            <w:r>
              <w:rPr>
                <w:w w:val="70"/>
                <w:sz w:val="32"/>
                <w:szCs w:val="32"/>
              </w:rPr>
              <w:t>e</w:t>
            </w:r>
            <w:r>
              <w:rPr>
                <w:spacing w:val="1"/>
                <w:w w:val="70"/>
                <w:sz w:val="32"/>
                <w:szCs w:val="32"/>
              </w:rPr>
              <w:t xml:space="preserve"> a</w:t>
            </w:r>
            <w:r>
              <w:rPr>
                <w:spacing w:val="-1"/>
                <w:w w:val="70"/>
                <w:sz w:val="32"/>
                <w:szCs w:val="32"/>
              </w:rPr>
              <w:t>c</w:t>
            </w:r>
            <w:r>
              <w:rPr>
                <w:w w:val="70"/>
                <w:sz w:val="32"/>
                <w:szCs w:val="32"/>
              </w:rPr>
              <w:t>tiv</w:t>
            </w:r>
            <w:r>
              <w:rPr>
                <w:spacing w:val="1"/>
                <w:w w:val="70"/>
                <w:sz w:val="32"/>
                <w:szCs w:val="32"/>
              </w:rPr>
              <w:t>i</w:t>
            </w:r>
            <w:r>
              <w:rPr>
                <w:w w:val="70"/>
                <w:sz w:val="32"/>
                <w:szCs w:val="32"/>
              </w:rPr>
              <w:t>ti</w:t>
            </w:r>
            <w:r>
              <w:rPr>
                <w:spacing w:val="-1"/>
                <w:w w:val="70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s</w:t>
            </w:r>
            <w:r>
              <w:rPr>
                <w:spacing w:val="8"/>
                <w:w w:val="70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p</w:t>
            </w:r>
            <w:r>
              <w:rPr>
                <w:spacing w:val="1"/>
                <w:w w:val="78"/>
                <w:sz w:val="32"/>
                <w:szCs w:val="32"/>
              </w:rPr>
              <w:t>r</w:t>
            </w:r>
            <w:r>
              <w:rPr>
                <w:spacing w:val="-2"/>
                <w:w w:val="78"/>
                <w:sz w:val="32"/>
                <w:szCs w:val="32"/>
              </w:rPr>
              <w:t>ocee</w:t>
            </w:r>
            <w:r>
              <w:rPr>
                <w:w w:val="78"/>
                <w:sz w:val="32"/>
                <w:szCs w:val="32"/>
              </w:rPr>
              <w:t xml:space="preserve">d </w:t>
            </w:r>
            <w:r>
              <w:rPr>
                <w:spacing w:val="-1"/>
                <w:w w:val="72"/>
                <w:sz w:val="32"/>
                <w:szCs w:val="32"/>
              </w:rPr>
              <w:t>acco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w w:val="72"/>
                <w:sz w:val="32"/>
                <w:szCs w:val="32"/>
              </w:rPr>
              <w:t>d</w:t>
            </w:r>
            <w:r>
              <w:rPr>
                <w:spacing w:val="1"/>
                <w:w w:val="72"/>
                <w:sz w:val="32"/>
                <w:szCs w:val="32"/>
              </w:rPr>
              <w:t>i</w:t>
            </w:r>
            <w:r>
              <w:rPr>
                <w:spacing w:val="-1"/>
                <w:w w:val="72"/>
                <w:sz w:val="32"/>
                <w:szCs w:val="32"/>
              </w:rPr>
              <w:t>n</w:t>
            </w:r>
            <w:r>
              <w:rPr>
                <w:w w:val="72"/>
                <w:sz w:val="32"/>
                <w:szCs w:val="32"/>
              </w:rPr>
              <w:t>g</w:t>
            </w:r>
            <w:r>
              <w:rPr>
                <w:spacing w:val="45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2"/>
                <w:w w:val="73"/>
                <w:sz w:val="32"/>
                <w:szCs w:val="32"/>
              </w:rPr>
              <w:t>h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84"/>
                <w:sz w:val="32"/>
                <w:szCs w:val="32"/>
              </w:rPr>
              <w:t>s</w:t>
            </w:r>
            <w:r>
              <w:rPr>
                <w:w w:val="76"/>
                <w:sz w:val="32"/>
                <w:szCs w:val="32"/>
              </w:rPr>
              <w:t>ts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  <w:p w:rsidR="00C87061" w:rsidRDefault="006E0E90">
            <w:pPr>
              <w:spacing w:line="291" w:lineRule="auto"/>
              <w:ind w:left="465" w:right="106"/>
              <w:rPr>
                <w:sz w:val="32"/>
                <w:szCs w:val="32"/>
              </w:rPr>
            </w:pP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r</w:t>
            </w:r>
            <w:r>
              <w:rPr>
                <w:spacing w:val="-20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w w:val="74"/>
                <w:sz w:val="32"/>
                <w:szCs w:val="32"/>
              </w:rPr>
              <w:t>ti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s</w:t>
            </w:r>
            <w:r>
              <w:rPr>
                <w:spacing w:val="7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65"/>
                <w:sz w:val="32"/>
                <w:szCs w:val="32"/>
              </w:rPr>
              <w:t xml:space="preserve">r </w:t>
            </w:r>
            <w:r>
              <w:rPr>
                <w:w w:val="75"/>
                <w:sz w:val="32"/>
                <w:szCs w:val="32"/>
              </w:rPr>
              <w:t>t</w:t>
            </w:r>
            <w:r>
              <w:rPr>
                <w:spacing w:val="-2"/>
                <w:w w:val="75"/>
                <w:sz w:val="32"/>
                <w:szCs w:val="32"/>
              </w:rPr>
              <w:t>h</w:t>
            </w:r>
            <w:r>
              <w:rPr>
                <w:spacing w:val="-1"/>
                <w:w w:val="75"/>
                <w:sz w:val="32"/>
                <w:szCs w:val="32"/>
              </w:rPr>
              <w:t>o</w:t>
            </w:r>
            <w:r>
              <w:rPr>
                <w:w w:val="75"/>
                <w:sz w:val="32"/>
                <w:szCs w:val="32"/>
              </w:rPr>
              <w:t>se</w:t>
            </w:r>
            <w:r>
              <w:rPr>
                <w:spacing w:val="1"/>
                <w:w w:val="75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1"/>
                <w:w w:val="70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w w:val="62"/>
                <w:sz w:val="32"/>
                <w:szCs w:val="32"/>
              </w:rPr>
              <w:t>tly</w:t>
            </w:r>
          </w:p>
          <w:p w:rsidR="00C87061" w:rsidRDefault="006E0E90">
            <w:pPr>
              <w:spacing w:line="360" w:lineRule="exact"/>
              <w:ind w:left="465"/>
              <w:rPr>
                <w:sz w:val="32"/>
                <w:szCs w:val="32"/>
              </w:rPr>
            </w:pP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3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59" w:right="368"/>
              <w:jc w:val="center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69"/>
                <w:sz w:val="32"/>
                <w:szCs w:val="32"/>
              </w:rPr>
              <w:t>M</w:t>
            </w:r>
            <w:r>
              <w:rPr>
                <w:spacing w:val="-1"/>
                <w:w w:val="69"/>
                <w:sz w:val="32"/>
                <w:szCs w:val="32"/>
              </w:rPr>
              <w:t>a</w:t>
            </w:r>
            <w:r>
              <w:rPr>
                <w:w w:val="69"/>
                <w:sz w:val="32"/>
                <w:szCs w:val="32"/>
              </w:rPr>
              <w:t>y</w:t>
            </w:r>
            <w:r>
              <w:rPr>
                <w:spacing w:val="-7"/>
                <w:w w:val="69"/>
                <w:sz w:val="32"/>
                <w:szCs w:val="32"/>
              </w:rPr>
              <w:t xml:space="preserve"> </w:t>
            </w:r>
            <w:r>
              <w:rPr>
                <w:spacing w:val="-2"/>
                <w:w w:val="69"/>
                <w:sz w:val="32"/>
                <w:szCs w:val="32"/>
              </w:rPr>
              <w:t>n</w:t>
            </w:r>
            <w:r>
              <w:rPr>
                <w:spacing w:val="-1"/>
                <w:w w:val="69"/>
                <w:sz w:val="32"/>
                <w:szCs w:val="32"/>
              </w:rPr>
              <w:t>o</w:t>
            </w:r>
            <w:r>
              <w:rPr>
                <w:w w:val="69"/>
                <w:sz w:val="32"/>
                <w:szCs w:val="32"/>
              </w:rPr>
              <w:t>t</w:t>
            </w:r>
            <w:r>
              <w:rPr>
                <w:spacing w:val="10"/>
                <w:w w:val="69"/>
                <w:sz w:val="32"/>
                <w:szCs w:val="32"/>
              </w:rPr>
              <w:t xml:space="preserve"> </w:t>
            </w:r>
            <w:r>
              <w:rPr>
                <w:w w:val="69"/>
                <w:sz w:val="32"/>
                <w:szCs w:val="32"/>
              </w:rPr>
              <w:t>be</w:t>
            </w:r>
            <w:r>
              <w:rPr>
                <w:spacing w:val="38"/>
                <w:w w:val="69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2"/>
                <w:w w:val="74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te</w:t>
            </w:r>
            <w:r>
              <w:rPr>
                <w:spacing w:val="-25"/>
                <w:sz w:val="32"/>
                <w:szCs w:val="32"/>
              </w:rPr>
              <w:t xml:space="preserve"> </w:t>
            </w:r>
            <w:r>
              <w:rPr>
                <w:spacing w:val="-1"/>
                <w:w w:val="64"/>
                <w:sz w:val="32"/>
                <w:szCs w:val="32"/>
              </w:rPr>
              <w:t>fo</w:t>
            </w:r>
            <w:r>
              <w:rPr>
                <w:w w:val="64"/>
                <w:sz w:val="32"/>
                <w:szCs w:val="32"/>
              </w:rPr>
              <w:t>r</w:t>
            </w:r>
            <w:r>
              <w:rPr>
                <w:spacing w:val="12"/>
                <w:w w:val="64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d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4"/>
                <w:sz w:val="32"/>
                <w:szCs w:val="32"/>
              </w:rPr>
              <w:t>s</w:t>
            </w:r>
          </w:p>
          <w:p w:rsidR="00C87061" w:rsidRDefault="006E0E90">
            <w:pPr>
              <w:spacing w:before="78"/>
              <w:ind w:left="417" w:right="637"/>
              <w:jc w:val="center"/>
              <w:rPr>
                <w:sz w:val="32"/>
                <w:szCs w:val="32"/>
              </w:rPr>
            </w:pP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0"/>
                <w:sz w:val="32"/>
                <w:szCs w:val="32"/>
              </w:rPr>
              <w:t>th</w:t>
            </w:r>
            <w:r>
              <w:rPr>
                <w:spacing w:val="-25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l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spacing w:val="1"/>
                <w:w w:val="68"/>
                <w:sz w:val="32"/>
                <w:szCs w:val="32"/>
              </w:rPr>
              <w:t>w</w:t>
            </w:r>
            <w:r>
              <w:rPr>
                <w:spacing w:val="-1"/>
                <w:w w:val="68"/>
                <w:sz w:val="32"/>
                <w:szCs w:val="32"/>
              </w:rPr>
              <w:t>e</w:t>
            </w:r>
            <w:r>
              <w:rPr>
                <w:w w:val="68"/>
                <w:sz w:val="32"/>
                <w:szCs w:val="32"/>
              </w:rPr>
              <w:t>r</w:t>
            </w:r>
            <w:r>
              <w:rPr>
                <w:spacing w:val="7"/>
                <w:w w:val="68"/>
                <w:sz w:val="32"/>
                <w:szCs w:val="32"/>
              </w:rPr>
              <w:t xml:space="preserve"> 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3"/>
                <w:w w:val="83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stic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</w:t>
            </w:r>
            <w:r>
              <w:rPr>
                <w:spacing w:val="-2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1"/>
                <w:w w:val="73"/>
                <w:sz w:val="32"/>
                <w:szCs w:val="32"/>
              </w:rPr>
              <w:t>g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oun</w:t>
            </w:r>
            <w:r>
              <w:rPr>
                <w:w w:val="82"/>
                <w:sz w:val="32"/>
                <w:szCs w:val="32"/>
              </w:rPr>
              <w:t>d</w:t>
            </w:r>
            <w:r>
              <w:rPr>
                <w:spacing w:val="1"/>
                <w:w w:val="82"/>
                <w:sz w:val="32"/>
                <w:szCs w:val="32"/>
              </w:rPr>
              <w:t>s</w:t>
            </w:r>
            <w:r>
              <w:rPr>
                <w:w w:val="73"/>
                <w:sz w:val="32"/>
                <w:szCs w:val="32"/>
              </w:rPr>
              <w:t>.</w:t>
            </w:r>
          </w:p>
        </w:tc>
      </w:tr>
      <w:tr w:rsidR="00C87061">
        <w:trPr>
          <w:trHeight w:hRule="exact" w:val="415"/>
        </w:trPr>
        <w:tc>
          <w:tcPr>
            <w:tcW w:w="10027" w:type="dxa"/>
            <w:gridSpan w:val="4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2"/>
                <w:sz w:val="32"/>
                <w:szCs w:val="32"/>
              </w:rPr>
              <w:t>4</w:t>
            </w:r>
            <w:r>
              <w:rPr>
                <w:color w:val="2E5395"/>
                <w:w w:val="72"/>
                <w:sz w:val="32"/>
                <w:szCs w:val="32"/>
              </w:rPr>
              <w:t>.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6"/>
                <w:sz w:val="32"/>
                <w:szCs w:val="32"/>
              </w:rPr>
              <w:t>: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7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67"/>
                <w:sz w:val="32"/>
                <w:szCs w:val="32"/>
              </w:rPr>
              <w:t>wo-w</w:t>
            </w:r>
            <w:r>
              <w:rPr>
                <w:color w:val="2E5395"/>
                <w:spacing w:val="-1"/>
                <w:w w:val="67"/>
                <w:sz w:val="32"/>
                <w:szCs w:val="32"/>
              </w:rPr>
              <w:t>a</w:t>
            </w:r>
            <w:r>
              <w:rPr>
                <w:color w:val="2E5395"/>
                <w:w w:val="67"/>
                <w:sz w:val="32"/>
                <w:szCs w:val="32"/>
              </w:rPr>
              <w:t>y</w:t>
            </w:r>
            <w:r>
              <w:rPr>
                <w:color w:val="2E5395"/>
                <w:spacing w:val="8"/>
                <w:w w:val="6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mm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/r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nce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en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11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(</w:t>
            </w:r>
            <w:r>
              <w:rPr>
                <w:color w:val="2E5395"/>
                <w:w w:val="68"/>
                <w:sz w:val="32"/>
                <w:szCs w:val="32"/>
              </w:rPr>
              <w:t>E</w:t>
            </w:r>
            <w:r>
              <w:rPr>
                <w:color w:val="2E5395"/>
                <w:spacing w:val="3"/>
                <w:w w:val="68"/>
                <w:sz w:val="32"/>
                <w:szCs w:val="32"/>
              </w:rPr>
              <w:t>m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4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)</w:t>
            </w:r>
            <w:r>
              <w:rPr>
                <w:color w:val="2E5395"/>
                <w:w w:val="66"/>
                <w:sz w:val="32"/>
                <w:szCs w:val="32"/>
              </w:rPr>
              <w:t>: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68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h</w:t>
            </w:r>
            <w:r>
              <w:rPr>
                <w:color w:val="2E5395"/>
                <w:w w:val="73"/>
                <w:sz w:val="32"/>
                <w:szCs w:val="32"/>
              </w:rPr>
              <w:t>o</w:t>
            </w:r>
          </w:p>
          <w:p w:rsidR="00C87061" w:rsidRDefault="006E0E90">
            <w:pPr>
              <w:spacing w:before="74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69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te</w:t>
            </w:r>
            <w:r>
              <w:rPr>
                <w:color w:val="2E5395"/>
                <w:spacing w:val="-25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in</w:t>
            </w:r>
            <w:r>
              <w:rPr>
                <w:color w:val="2E5395"/>
                <w:spacing w:val="5"/>
                <w:w w:val="6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8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</w:p>
        </w:tc>
      </w:tr>
      <w:tr w:rsidR="00C87061">
        <w:trPr>
          <w:trHeight w:hRule="exact" w:val="493"/>
        </w:trPr>
        <w:tc>
          <w:tcPr>
            <w:tcW w:w="10027" w:type="dxa"/>
            <w:gridSpan w:val="4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393"/>
        </w:trPr>
        <w:tc>
          <w:tcPr>
            <w:tcW w:w="600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8" w:line="100" w:lineRule="exact"/>
              <w:rPr>
                <w:sz w:val="11"/>
                <w:szCs w:val="11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4</w:t>
            </w:r>
            <w:r>
              <w:rPr>
                <w:color w:val="2E5395"/>
                <w:w w:val="73"/>
                <w:sz w:val="32"/>
                <w:szCs w:val="32"/>
              </w:rPr>
              <w:t>.1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w w:val="65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1"/>
                <w:w w:val="65"/>
                <w:sz w:val="32"/>
                <w:szCs w:val="32"/>
              </w:rPr>
              <w:t>u</w:t>
            </w:r>
            <w:r>
              <w:rPr>
                <w:b/>
                <w:color w:val="2E5395"/>
                <w:w w:val="61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61"/>
                <w:sz w:val="32"/>
                <w:szCs w:val="32"/>
              </w:rPr>
              <w:t>u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10"/>
                <w:sz w:val="32"/>
                <w:szCs w:val="32"/>
              </w:rPr>
              <w:t xml:space="preserve"> </w:t>
            </w:r>
            <w:r>
              <w:rPr>
                <w:b/>
                <w:color w:val="2E5395"/>
                <w:w w:val="83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-2"/>
                <w:w w:val="83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9"/>
                <w:sz w:val="32"/>
                <w:szCs w:val="32"/>
              </w:rPr>
              <w:t>ch</w:t>
            </w:r>
          </w:p>
        </w:tc>
        <w:tc>
          <w:tcPr>
            <w:tcW w:w="2684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w w:val="69"/>
                <w:sz w:val="32"/>
                <w:szCs w:val="32"/>
              </w:rPr>
              <w:t>E</w:t>
            </w:r>
            <w:r>
              <w:rPr>
                <w:spacing w:val="-1"/>
                <w:w w:val="69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</w:p>
        </w:tc>
        <w:tc>
          <w:tcPr>
            <w:tcW w:w="446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71"/>
                <w:sz w:val="32"/>
                <w:szCs w:val="32"/>
              </w:rPr>
              <w:t>Th</w:t>
            </w:r>
            <w:r>
              <w:rPr>
                <w:w w:val="71"/>
                <w:sz w:val="32"/>
                <w:szCs w:val="32"/>
              </w:rPr>
              <w:t>e</w:t>
            </w:r>
            <w:r>
              <w:rPr>
                <w:spacing w:val="-5"/>
                <w:w w:val="71"/>
                <w:sz w:val="32"/>
                <w:szCs w:val="32"/>
              </w:rPr>
              <w:t xml:space="preserve"> </w:t>
            </w:r>
            <w:proofErr w:type="gramStart"/>
            <w:r>
              <w:rPr>
                <w:w w:val="71"/>
                <w:sz w:val="32"/>
                <w:szCs w:val="32"/>
              </w:rPr>
              <w:t>p</w:t>
            </w:r>
            <w:r>
              <w:rPr>
                <w:spacing w:val="1"/>
                <w:w w:val="71"/>
                <w:sz w:val="32"/>
                <w:szCs w:val="32"/>
              </w:rPr>
              <w:t>r</w:t>
            </w:r>
            <w:r>
              <w:rPr>
                <w:spacing w:val="-1"/>
                <w:w w:val="71"/>
                <w:sz w:val="32"/>
                <w:szCs w:val="32"/>
              </w:rPr>
              <w:t>oce</w:t>
            </w:r>
            <w:r>
              <w:rPr>
                <w:w w:val="71"/>
                <w:sz w:val="32"/>
                <w:szCs w:val="32"/>
              </w:rPr>
              <w:t xml:space="preserve">ss </w:t>
            </w:r>
            <w:r>
              <w:rPr>
                <w:spacing w:val="19"/>
                <w:w w:val="71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3"/>
                <w:w w:val="78"/>
                <w:sz w:val="32"/>
                <w:szCs w:val="32"/>
              </w:rPr>
              <w:t>h</w:t>
            </w:r>
            <w:r>
              <w:rPr>
                <w:spacing w:val="2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0"/>
                <w:sz w:val="32"/>
                <w:szCs w:val="32"/>
              </w:rPr>
              <w:t>d</w:t>
            </w:r>
            <w:proofErr w:type="gramEnd"/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1"/>
                <w:w w:val="76"/>
                <w:sz w:val="32"/>
                <w:szCs w:val="32"/>
              </w:rPr>
              <w:t>b</w:t>
            </w:r>
            <w:r>
              <w:rPr>
                <w:w w:val="76"/>
                <w:sz w:val="32"/>
                <w:szCs w:val="32"/>
              </w:rPr>
              <w:t>e</w:t>
            </w:r>
            <w:r>
              <w:rPr>
                <w:spacing w:val="10"/>
                <w:w w:val="76"/>
                <w:sz w:val="32"/>
                <w:szCs w:val="32"/>
              </w:rPr>
              <w:t xml:space="preserve"> </w:t>
            </w:r>
            <w:r>
              <w:rPr>
                <w:spacing w:val="-2"/>
                <w:w w:val="76"/>
                <w:sz w:val="32"/>
                <w:szCs w:val="32"/>
              </w:rPr>
              <w:t>han</w:t>
            </w:r>
            <w:r>
              <w:rPr>
                <w:w w:val="76"/>
                <w:sz w:val="32"/>
                <w:szCs w:val="32"/>
              </w:rPr>
              <w:t>d</w:t>
            </w:r>
            <w:r>
              <w:rPr>
                <w:spacing w:val="2"/>
                <w:w w:val="76"/>
                <w:sz w:val="32"/>
                <w:szCs w:val="32"/>
              </w:rPr>
              <w:t>l</w:t>
            </w:r>
            <w:r>
              <w:rPr>
                <w:spacing w:val="-2"/>
                <w:w w:val="76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d</w:t>
            </w:r>
            <w:r>
              <w:rPr>
                <w:spacing w:val="-6"/>
                <w:w w:val="76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3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w w:val="65"/>
                <w:sz w:val="32"/>
                <w:szCs w:val="32"/>
              </w:rPr>
              <w:t>y</w:t>
            </w:r>
          </w:p>
          <w:p w:rsidR="00C87061" w:rsidRDefault="006E0E90">
            <w:pPr>
              <w:spacing w:before="73" w:line="288" w:lineRule="auto"/>
              <w:ind w:left="465" w:right="780"/>
              <w:rPr>
                <w:sz w:val="32"/>
                <w:szCs w:val="32"/>
              </w:rPr>
            </w:pP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7"/>
                <w:sz w:val="32"/>
                <w:szCs w:val="32"/>
              </w:rPr>
              <w:t>sks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1"/>
                <w:w w:val="81"/>
                <w:sz w:val="32"/>
                <w:szCs w:val="32"/>
              </w:rPr>
              <w:t>b</w:t>
            </w:r>
            <w:r>
              <w:rPr>
                <w:w w:val="81"/>
                <w:sz w:val="32"/>
                <w:szCs w:val="32"/>
              </w:rPr>
              <w:t>e</w:t>
            </w:r>
            <w:r>
              <w:rPr>
                <w:spacing w:val="-9"/>
                <w:w w:val="8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-4"/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 xml:space="preserve">y 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83"/>
                <w:sz w:val="32"/>
                <w:szCs w:val="32"/>
              </w:rPr>
              <w:t>ss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w w:val="83"/>
                <w:sz w:val="32"/>
                <w:szCs w:val="32"/>
              </w:rPr>
              <w:t>ss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</w:tr>
      <w:tr w:rsidR="00C87061">
        <w:trPr>
          <w:trHeight w:hRule="exact" w:val="423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w w:val="73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w w:val="70"/>
                <w:sz w:val="32"/>
                <w:szCs w:val="32"/>
              </w:rPr>
              <w:t>f</w:t>
            </w:r>
            <w:r>
              <w:rPr>
                <w:b/>
                <w:color w:val="2E5395"/>
                <w:spacing w:val="-3"/>
                <w:w w:val="70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w w:val="78"/>
                <w:sz w:val="32"/>
                <w:szCs w:val="32"/>
              </w:rPr>
              <w:t>c</w:t>
            </w:r>
            <w:r>
              <w:rPr>
                <w:b/>
                <w:color w:val="2E5395"/>
                <w:spacing w:val="-2"/>
                <w:w w:val="78"/>
                <w:sz w:val="32"/>
                <w:szCs w:val="32"/>
              </w:rPr>
              <w:t>e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1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0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</w:p>
        </w:tc>
        <w:tc>
          <w:tcPr>
            <w:tcW w:w="2684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33"/>
              <w:ind w:left="465"/>
              <w:rPr>
                <w:sz w:val="32"/>
                <w:szCs w:val="32"/>
              </w:rPr>
            </w:pP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t</w:t>
            </w:r>
            <w:r>
              <w:rPr>
                <w:w w:val="70"/>
                <w:sz w:val="32"/>
                <w:szCs w:val="32"/>
              </w:rPr>
              <w:t>o</w:t>
            </w:r>
            <w:r>
              <w:rPr>
                <w:spacing w:val="1"/>
                <w:w w:val="70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be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42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9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7"/>
                <w:sz w:val="32"/>
                <w:szCs w:val="32"/>
              </w:rPr>
              <w:t>a</w:t>
            </w:r>
            <w:r>
              <w:rPr>
                <w:color w:val="2E5395"/>
                <w:w w:val="77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7"/>
                <w:sz w:val="32"/>
                <w:szCs w:val="32"/>
              </w:rPr>
              <w:t>pr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oac</w:t>
            </w:r>
            <w:r>
              <w:rPr>
                <w:color w:val="2E5395"/>
                <w:w w:val="77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</w:p>
        </w:tc>
        <w:tc>
          <w:tcPr>
            <w:tcW w:w="2684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52"/>
              <w:ind w:left="465"/>
              <w:rPr>
                <w:sz w:val="32"/>
                <w:szCs w:val="32"/>
              </w:rPr>
            </w:pPr>
            <w:r>
              <w:rPr>
                <w:spacing w:val="1"/>
                <w:w w:val="71"/>
                <w:sz w:val="32"/>
                <w:szCs w:val="32"/>
              </w:rPr>
              <w:t>m</w:t>
            </w:r>
            <w:r>
              <w:rPr>
                <w:spacing w:val="-1"/>
                <w:w w:val="71"/>
                <w:sz w:val="32"/>
                <w:szCs w:val="32"/>
              </w:rPr>
              <w:t>o</w:t>
            </w:r>
            <w:r>
              <w:rPr>
                <w:w w:val="71"/>
                <w:sz w:val="32"/>
                <w:szCs w:val="32"/>
              </w:rPr>
              <w:t>tiv</w:t>
            </w:r>
            <w:r>
              <w:rPr>
                <w:spacing w:val="-1"/>
                <w:w w:val="71"/>
                <w:sz w:val="32"/>
                <w:szCs w:val="32"/>
              </w:rPr>
              <w:t>a</w:t>
            </w:r>
            <w:r>
              <w:rPr>
                <w:w w:val="71"/>
                <w:sz w:val="32"/>
                <w:szCs w:val="32"/>
              </w:rPr>
              <w:t>t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1"/>
                <w:sz w:val="32"/>
                <w:szCs w:val="32"/>
              </w:rPr>
              <w:t>d</w:t>
            </w:r>
            <w:r>
              <w:rPr>
                <w:spacing w:val="12"/>
                <w:w w:val="71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444"/>
        </w:trPr>
        <w:tc>
          <w:tcPr>
            <w:tcW w:w="600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4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76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ocu</w:t>
            </w:r>
            <w:r>
              <w:rPr>
                <w:color w:val="2E5395"/>
                <w:w w:val="76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</w:p>
        </w:tc>
        <w:tc>
          <w:tcPr>
            <w:tcW w:w="2684" w:type="dxa"/>
            <w:tcBorders>
              <w:top w:val="nil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57"/>
              <w:ind w:left="465"/>
              <w:rPr>
                <w:sz w:val="32"/>
                <w:szCs w:val="32"/>
              </w:rPr>
            </w:pP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u</w:t>
            </w:r>
            <w:r>
              <w:rPr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80"/>
                <w:sz w:val="32"/>
                <w:szCs w:val="32"/>
              </w:rPr>
              <w:t>p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6"/>
                <w:sz w:val="32"/>
                <w:szCs w:val="32"/>
              </w:rPr>
              <w:t>t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1823"/>
        </w:trPr>
        <w:tc>
          <w:tcPr>
            <w:tcW w:w="600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11" w:line="291" w:lineRule="auto"/>
              <w:ind w:left="105" w:right="57"/>
              <w:rPr>
                <w:sz w:val="32"/>
                <w:szCs w:val="32"/>
              </w:rPr>
            </w:pP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69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>,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 xml:space="preserve">is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u</w:t>
            </w: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43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to</w:t>
            </w:r>
            <w:r>
              <w:rPr>
                <w:color w:val="2E5395"/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0"/>
                <w:sz w:val="32"/>
                <w:szCs w:val="32"/>
              </w:rPr>
              <w:t>p</w:t>
            </w:r>
          </w:p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70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u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c</w:t>
            </w:r>
            <w:r>
              <w:rPr>
                <w:color w:val="2E5395"/>
                <w:w w:val="70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n</w:t>
            </w:r>
            <w:r>
              <w:rPr>
                <w:color w:val="2E5395"/>
                <w:spacing w:val="21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an</w:t>
            </w:r>
            <w:r>
              <w:rPr>
                <w:color w:val="2E5395"/>
                <w:w w:val="70"/>
                <w:sz w:val="32"/>
                <w:szCs w:val="32"/>
              </w:rPr>
              <w:t>s</w:t>
            </w:r>
            <w:r>
              <w:rPr>
                <w:color w:val="2E5395"/>
                <w:spacing w:val="41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65"/>
                <w:sz w:val="32"/>
                <w:szCs w:val="32"/>
              </w:rPr>
              <w:t>r</w:t>
            </w:r>
          </w:p>
          <w:p w:rsidR="00C87061" w:rsidRDefault="006E0E90">
            <w:pPr>
              <w:spacing w:before="73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77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ha</w:t>
            </w:r>
            <w:r>
              <w:rPr>
                <w:color w:val="2E5395"/>
                <w:spacing w:val="2"/>
                <w:w w:val="77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e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5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w w:val="61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61"/>
                <w:sz w:val="32"/>
                <w:szCs w:val="32"/>
              </w:rPr>
              <w:t>i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  <w:tc>
          <w:tcPr>
            <w:tcW w:w="2684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55"/>
              <w:ind w:left="465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6"/>
                <w:sz w:val="32"/>
                <w:szCs w:val="32"/>
              </w:rPr>
              <w:t>t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2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ee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5"/>
                <w:sz w:val="32"/>
                <w:szCs w:val="32"/>
              </w:rPr>
              <w:t>ts.</w:t>
            </w:r>
          </w:p>
          <w:p w:rsidR="00C87061" w:rsidRDefault="006E0E90">
            <w:pPr>
              <w:tabs>
                <w:tab w:val="left" w:pos="460"/>
              </w:tabs>
              <w:spacing w:before="78" w:line="288" w:lineRule="auto"/>
              <w:ind w:left="465" w:right="593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spacing w:val="1"/>
                <w:w w:val="65"/>
                <w:sz w:val="32"/>
                <w:szCs w:val="32"/>
              </w:rPr>
              <w:t>D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3"/>
                <w:sz w:val="32"/>
                <w:szCs w:val="32"/>
              </w:rPr>
              <w:t>se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r</w:t>
            </w:r>
            <w:r>
              <w:rPr>
                <w:spacing w:val="-1"/>
                <w:w w:val="77"/>
                <w:sz w:val="32"/>
                <w:szCs w:val="32"/>
              </w:rPr>
              <w:t>a</w:t>
            </w:r>
            <w:r>
              <w:rPr>
                <w:spacing w:val="-2"/>
                <w:w w:val="77"/>
                <w:sz w:val="32"/>
                <w:szCs w:val="32"/>
              </w:rPr>
              <w:t>n</w:t>
            </w:r>
            <w:r>
              <w:rPr>
                <w:w w:val="77"/>
                <w:sz w:val="32"/>
                <w:szCs w:val="32"/>
              </w:rPr>
              <w:t>ge</w:t>
            </w:r>
            <w:r>
              <w:rPr>
                <w:spacing w:val="-5"/>
                <w:w w:val="77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  <w:tr w:rsidR="00C87061">
        <w:trPr>
          <w:trHeight w:hRule="exact" w:val="386"/>
        </w:trPr>
        <w:tc>
          <w:tcPr>
            <w:tcW w:w="600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before="7" w:line="220" w:lineRule="exact"/>
              <w:rPr>
                <w:sz w:val="22"/>
                <w:szCs w:val="22"/>
              </w:rPr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4</w:t>
            </w:r>
            <w:r>
              <w:rPr>
                <w:color w:val="2E5395"/>
                <w:w w:val="73"/>
                <w:sz w:val="32"/>
                <w:szCs w:val="32"/>
              </w:rPr>
              <w:t>.2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71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w w:val="60"/>
                <w:sz w:val="32"/>
                <w:szCs w:val="32"/>
              </w:rPr>
              <w:t>tic</w:t>
            </w:r>
            <w:r>
              <w:rPr>
                <w:b/>
                <w:color w:val="2E5395"/>
                <w:spacing w:val="1"/>
                <w:w w:val="60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p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b/>
                <w:color w:val="2E5395"/>
                <w:w w:val="65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y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59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-2"/>
                <w:w w:val="59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</w:p>
        </w:tc>
        <w:tc>
          <w:tcPr>
            <w:tcW w:w="2684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7"/>
                <w:sz w:val="32"/>
                <w:szCs w:val="32"/>
              </w:rPr>
              <w:t>C</w:t>
            </w:r>
            <w:r>
              <w:rPr>
                <w:spacing w:val="2"/>
                <w:w w:val="77"/>
                <w:sz w:val="32"/>
                <w:szCs w:val="32"/>
              </w:rPr>
              <w:t>r</w:t>
            </w:r>
            <w:r>
              <w:rPr>
                <w:spacing w:val="-2"/>
                <w:w w:val="77"/>
                <w:sz w:val="32"/>
                <w:szCs w:val="32"/>
              </w:rPr>
              <w:t>ea</w:t>
            </w:r>
            <w:r>
              <w:rPr>
                <w:w w:val="77"/>
                <w:sz w:val="32"/>
                <w:szCs w:val="32"/>
              </w:rPr>
              <w:t>t</w:t>
            </w:r>
            <w:r>
              <w:rPr>
                <w:spacing w:val="-2"/>
                <w:w w:val="77"/>
                <w:sz w:val="32"/>
                <w:szCs w:val="32"/>
              </w:rPr>
              <w:t>e</w:t>
            </w:r>
            <w:r>
              <w:rPr>
                <w:w w:val="77"/>
                <w:sz w:val="32"/>
                <w:szCs w:val="32"/>
              </w:rPr>
              <w:t>s</w:t>
            </w:r>
            <w:r>
              <w:rPr>
                <w:spacing w:val="-8"/>
                <w:w w:val="77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a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s</w:t>
            </w:r>
            <w:r>
              <w:rPr>
                <w:spacing w:val="-2"/>
                <w:w w:val="77"/>
                <w:sz w:val="32"/>
                <w:szCs w:val="32"/>
              </w:rPr>
              <w:t>en</w:t>
            </w:r>
            <w:r>
              <w:rPr>
                <w:w w:val="77"/>
                <w:sz w:val="32"/>
                <w:szCs w:val="32"/>
              </w:rPr>
              <w:t>se</w:t>
            </w:r>
            <w:r>
              <w:rPr>
                <w:spacing w:val="23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  <w:p w:rsidR="00C87061" w:rsidRDefault="006E0E90">
            <w:pPr>
              <w:spacing w:before="73"/>
              <w:ind w:left="465"/>
              <w:rPr>
                <w:sz w:val="32"/>
                <w:szCs w:val="32"/>
              </w:rPr>
            </w:pP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p.</w:t>
            </w:r>
          </w:p>
        </w:tc>
        <w:tc>
          <w:tcPr>
            <w:tcW w:w="446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Th</w:t>
            </w:r>
            <w:r>
              <w:rPr>
                <w:w w:val="70"/>
                <w:sz w:val="32"/>
                <w:szCs w:val="32"/>
              </w:rPr>
              <w:t>e</w:t>
            </w:r>
            <w:r>
              <w:rPr>
                <w:spacing w:val="1"/>
                <w:w w:val="70"/>
                <w:sz w:val="32"/>
                <w:szCs w:val="32"/>
              </w:rPr>
              <w:t xml:space="preserve"> </w:t>
            </w:r>
            <w:r>
              <w:rPr>
                <w:spacing w:val="1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3"/>
                <w:w w:val="73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1"/>
                <w:w w:val="72"/>
                <w:sz w:val="32"/>
                <w:szCs w:val="32"/>
              </w:rPr>
              <w:t>m</w:t>
            </w:r>
            <w:r>
              <w:rPr>
                <w:spacing w:val="-1"/>
                <w:w w:val="72"/>
                <w:sz w:val="32"/>
                <w:szCs w:val="32"/>
              </w:rPr>
              <w:t>u</w:t>
            </w:r>
            <w:r>
              <w:rPr>
                <w:w w:val="72"/>
                <w:sz w:val="32"/>
                <w:szCs w:val="32"/>
              </w:rPr>
              <w:t>st</w:t>
            </w:r>
            <w:r>
              <w:rPr>
                <w:spacing w:val="4"/>
                <w:w w:val="72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be</w:t>
            </w:r>
          </w:p>
          <w:p w:rsidR="00C87061" w:rsidRDefault="006E0E90">
            <w:pPr>
              <w:spacing w:before="73"/>
              <w:ind w:left="465"/>
              <w:rPr>
                <w:sz w:val="32"/>
                <w:szCs w:val="32"/>
              </w:rPr>
            </w:pP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</w:tr>
      <w:tr w:rsidR="00C87061">
        <w:trPr>
          <w:trHeight w:hRule="exact" w:val="1347"/>
        </w:trPr>
        <w:tc>
          <w:tcPr>
            <w:tcW w:w="600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68"/>
                <w:sz w:val="32"/>
                <w:szCs w:val="32"/>
              </w:rPr>
              <w:t>Th</w:t>
            </w:r>
            <w:r>
              <w:rPr>
                <w:color w:val="2E5395"/>
                <w:w w:val="68"/>
                <w:sz w:val="32"/>
                <w:szCs w:val="32"/>
              </w:rPr>
              <w:t>e</w:t>
            </w:r>
            <w:r>
              <w:rPr>
                <w:color w:val="2E5395"/>
                <w:spacing w:val="13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w w:val="68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a</w:t>
            </w:r>
            <w:r>
              <w:rPr>
                <w:color w:val="2E5395"/>
                <w:w w:val="68"/>
                <w:sz w:val="32"/>
                <w:szCs w:val="32"/>
              </w:rPr>
              <w:t>y</w:t>
            </w:r>
            <w:r>
              <w:rPr>
                <w:color w:val="2E5395"/>
                <w:spacing w:val="14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w w:val="68"/>
                <w:sz w:val="32"/>
                <w:szCs w:val="32"/>
              </w:rPr>
              <w:t>in</w:t>
            </w:r>
            <w:r>
              <w:rPr>
                <w:color w:val="2E5395"/>
                <w:spacing w:val="-5"/>
                <w:w w:val="68"/>
                <w:sz w:val="32"/>
                <w:szCs w:val="32"/>
              </w:rPr>
              <w:t xml:space="preserve"> </w:t>
            </w:r>
            <w:r>
              <w:rPr>
                <w:color w:val="2E5395"/>
                <w:w w:val="68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68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73"/>
                <w:sz w:val="32"/>
                <w:szCs w:val="32"/>
              </w:rPr>
              <w:t>h</w:t>
            </w:r>
          </w:p>
          <w:p w:rsidR="00C87061" w:rsidRDefault="006E0E90">
            <w:pPr>
              <w:spacing w:before="79" w:line="288" w:lineRule="auto"/>
              <w:ind w:left="105" w:right="443"/>
              <w:rPr>
                <w:sz w:val="32"/>
                <w:szCs w:val="32"/>
              </w:rPr>
            </w:pP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 xml:space="preserve">ke 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</w:p>
        </w:tc>
        <w:tc>
          <w:tcPr>
            <w:tcW w:w="2684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446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</w:tbl>
    <w:p w:rsidR="00C87061" w:rsidRDefault="00C87061">
      <w:pPr>
        <w:spacing w:before="6" w:line="100" w:lineRule="exact"/>
        <w:rPr>
          <w:sz w:val="10"/>
          <w:szCs w:val="10"/>
        </w:rPr>
      </w:pPr>
    </w:p>
    <w:p w:rsidR="00C87061" w:rsidRDefault="006145A6">
      <w:pPr>
        <w:spacing w:before="35"/>
        <w:ind w:left="280"/>
        <w:rPr>
          <w:rFonts w:ascii="Arial" w:eastAsia="Arial" w:hAnsi="Arial" w:cs="Arial"/>
          <w:sz w:val="18"/>
          <w:szCs w:val="18"/>
        </w:rPr>
      </w:pPr>
      <w:r>
        <w:pict>
          <v:group id="_x0000_s1082" style="position:absolute;left:0;text-align:left;margin-left:346.7pt;margin-top:117.85pt;width:212.8pt;height:45.4pt;z-index:-1744;mso-position-horizontal-relative:page;mso-position-vertical-relative:page" coordorigin="6934,2357" coordsize="4256,908">
            <v:shape id="_x0000_s1084" style="position:absolute;left:6944;top:2367;width:4236;height:447" coordorigin="6944,2367" coordsize="4236,447" path="m6944,2814r4235,l11179,2367r-4235,l6944,2814xe" fillcolor="#d5e6f4" stroked="f">
              <v:path arrowok="t"/>
            </v:shape>
            <v:shape id="_x0000_s1083" style="position:absolute;left:6944;top:2814;width:4236;height:442" coordorigin="6944,2814" coordsize="4236,442" path="m6944,3255r4235,l11179,2814r-4235,l6944,3255xe" fillcolor="#d5e6f4" stroked="f">
              <v:path arrowok="t"/>
            </v:shape>
            <w10:wrap anchorx="page" anchory="page"/>
          </v:group>
        </w:pict>
      </w:r>
      <w:r>
        <w:pict>
          <v:group id="_x0000_s1079" style="position:absolute;left:0;text-align:left;margin-left:346.7pt;margin-top:229.75pt;width:212.8pt;height:45.4pt;z-index:-1743;mso-position-horizontal-relative:page;mso-position-vertical-relative:page" coordorigin="6934,4595" coordsize="4256,908">
            <v:shape id="_x0000_s1081" style="position:absolute;left:6944;top:4605;width:4236;height:446" coordorigin="6944,4605" coordsize="4236,446" path="m6944,5051r4235,l11179,4605r-4235,l6944,5051xe" fillcolor="#d5e6f4" stroked="f">
              <v:path arrowok="t"/>
            </v:shape>
            <v:shape id="_x0000_s1080" style="position:absolute;left:6944;top:5051;width:4236;height:442" coordorigin="6944,5051" coordsize="4236,442" path="m6944,5493r4235,l11179,5051r-4235,l6944,5493xe" fillcolor="#d5e6f4" stroked="f">
              <v:path arrowok="t"/>
            </v:shape>
            <w10:wrap anchorx="page" anchory="page"/>
          </v:group>
        </w:pict>
      </w:r>
      <w:r>
        <w:pict>
          <v:group id="_x0000_s1075" style="position:absolute;left:0;text-align:left;margin-left:346.7pt;margin-top:-269.75pt;width:212.8pt;height:67.5pt;z-index:-1742;mso-position-horizontal-relative:page" coordorigin="6934,-5395" coordsize="4256,1350">
            <v:shape id="_x0000_s1078" style="position:absolute;left:6944;top:-5385;width:4236;height:442" coordorigin="6944,-5385" coordsize="4236,442" path="m6944,-4944r4235,l11179,-5385r-4235,l6944,-4944xe" fillcolor="#d5e6f4" stroked="f">
              <v:path arrowok="t"/>
            </v:shape>
            <v:shape id="_x0000_s1077" style="position:absolute;left:6944;top:-4944;width:4236;height:442" coordorigin="6944,-4944" coordsize="4236,442" path="m6944,-4502r4235,l11179,-4944r-4235,l6944,-4502xe" fillcolor="#d5e6f4" stroked="f">
              <v:path arrowok="t"/>
            </v:shape>
            <v:shape id="_x0000_s1076" style="position:absolute;left:6944;top:-4502;width:4236;height:447" coordorigin="6944,-4502" coordsize="4236,447" path="m6944,-4055r4235,l11179,-4502r-4235,l6944,-4055xe" fillcolor="#d5e6f4" stroked="f">
              <v:path arrowok="t"/>
            </v:shape>
            <w10:wrap anchorx="page"/>
          </v:group>
        </w:pict>
      </w:r>
      <w:r>
        <w:pict>
          <v:group id="_x0000_s1072" style="position:absolute;left:0;text-align:left;margin-left:346.7pt;margin-top:-93.55pt;width:212.8pt;height:45.4pt;z-index:-1741;mso-position-horizontal-relative:page" coordorigin="6934,-1871" coordsize="4256,908">
            <v:shape id="_x0000_s1074" style="position:absolute;left:6944;top:-1861;width:4236;height:442" coordorigin="6944,-1861" coordsize="4236,442" path="m11179,-1420r,-441l6944,-1861r,441l11179,-1420xe" fillcolor="#d5e6f4" stroked="f">
              <v:path arrowok="t"/>
            </v:shape>
            <v:shape id="_x0000_s1073" style="position:absolute;left:6944;top:-1420;width:4236;height:446" coordorigin="6944,-1420" coordsize="4236,446" path="m6944,-973r4235,l11179,-1420r-4235,l6944,-973xe" fillcolor="#d5e6f4" stroked="f">
              <v:path arrowok="t"/>
            </v:shape>
            <w10:wrap anchorx="page"/>
          </v:group>
        </w:pict>
      </w:r>
    </w:p>
    <w:p w:rsidR="00C87061" w:rsidRDefault="00C87061">
      <w:pPr>
        <w:spacing w:before="5"/>
        <w:ind w:left="280"/>
        <w:rPr>
          <w:rFonts w:ascii="Arial" w:eastAsia="Arial" w:hAnsi="Arial" w:cs="Arial"/>
        </w:rPr>
      </w:pPr>
    </w:p>
    <w:p w:rsidR="001A6963" w:rsidRDefault="001A6963">
      <w:pPr>
        <w:spacing w:before="5"/>
        <w:ind w:left="280"/>
        <w:rPr>
          <w:rFonts w:ascii="Arial" w:eastAsia="Arial" w:hAnsi="Arial" w:cs="Arial"/>
        </w:rPr>
        <w:sectPr w:rsidR="001A6963">
          <w:pgSz w:w="11920" w:h="16840"/>
          <w:pgMar w:top="1360" w:right="500" w:bottom="280" w:left="1160" w:header="708" w:footer="0" w:gutter="0"/>
          <w:cols w:space="720"/>
        </w:sectPr>
      </w:pPr>
    </w:p>
    <w:p w:rsidR="00C87061" w:rsidRDefault="00C87061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276"/>
        <w:gridCol w:w="331"/>
        <w:gridCol w:w="2353"/>
        <w:gridCol w:w="4466"/>
      </w:tblGrid>
      <w:tr w:rsidR="00C87061">
        <w:trPr>
          <w:trHeight w:hRule="exact" w:val="1637"/>
        </w:trPr>
        <w:tc>
          <w:tcPr>
            <w:tcW w:w="600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o</w:t>
            </w:r>
            <w:r>
              <w:rPr>
                <w:color w:val="2E5395"/>
                <w:w w:val="74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ts</w:t>
            </w:r>
          </w:p>
          <w:p w:rsidR="00C87061" w:rsidRDefault="006E0E90">
            <w:pPr>
              <w:spacing w:before="78" w:line="288" w:lineRule="auto"/>
              <w:ind w:left="105" w:right="388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4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ocu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en</w:t>
            </w:r>
            <w:r>
              <w:rPr>
                <w:color w:val="2E5395"/>
                <w:w w:val="72"/>
                <w:sz w:val="32"/>
                <w:szCs w:val="32"/>
              </w:rPr>
              <w:t>ts</w:t>
            </w:r>
            <w:r>
              <w:rPr>
                <w:color w:val="2E5395"/>
                <w:spacing w:val="45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an</w:t>
            </w:r>
            <w:r>
              <w:rPr>
                <w:color w:val="2E5395"/>
                <w:w w:val="78"/>
                <w:sz w:val="32"/>
                <w:szCs w:val="32"/>
              </w:rPr>
              <w:t xml:space="preserve">d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no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8"/>
                <w:sz w:val="32"/>
                <w:szCs w:val="32"/>
              </w:rPr>
              <w:t>z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  <w:tc>
          <w:tcPr>
            <w:tcW w:w="2684" w:type="dxa"/>
            <w:gridSpan w:val="2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72"/>
                <w:sz w:val="32"/>
                <w:szCs w:val="32"/>
              </w:rPr>
              <w:t>Re</w:t>
            </w:r>
            <w:r>
              <w:rPr>
                <w:w w:val="72"/>
                <w:sz w:val="32"/>
                <w:szCs w:val="32"/>
              </w:rPr>
              <w:t>fl</w:t>
            </w:r>
            <w:r>
              <w:rPr>
                <w:spacing w:val="-1"/>
                <w:w w:val="72"/>
                <w:sz w:val="32"/>
                <w:szCs w:val="32"/>
              </w:rPr>
              <w:t>ec</w:t>
            </w:r>
            <w:r>
              <w:rPr>
                <w:w w:val="72"/>
                <w:sz w:val="32"/>
                <w:szCs w:val="32"/>
              </w:rPr>
              <w:t>ts</w:t>
            </w:r>
            <w:r>
              <w:rPr>
                <w:spacing w:val="-1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t</w:t>
            </w:r>
            <w:r>
              <w:rPr>
                <w:spacing w:val="1"/>
                <w:w w:val="72"/>
                <w:sz w:val="32"/>
                <w:szCs w:val="32"/>
              </w:rPr>
              <w:t>h</w:t>
            </w:r>
            <w:r>
              <w:rPr>
                <w:w w:val="72"/>
                <w:sz w:val="32"/>
                <w:szCs w:val="32"/>
              </w:rPr>
              <w:t>e</w:t>
            </w:r>
            <w:r>
              <w:rPr>
                <w:spacing w:val="8"/>
                <w:w w:val="72"/>
                <w:sz w:val="32"/>
                <w:szCs w:val="32"/>
              </w:rPr>
              <w:t xml:space="preserve"> </w:t>
            </w:r>
            <w:r>
              <w:rPr>
                <w:w w:val="69"/>
                <w:sz w:val="32"/>
                <w:szCs w:val="32"/>
              </w:rPr>
              <w:t>vi</w:t>
            </w:r>
            <w:r>
              <w:rPr>
                <w:spacing w:val="-1"/>
                <w:w w:val="69"/>
                <w:sz w:val="32"/>
                <w:szCs w:val="32"/>
              </w:rPr>
              <w:t>e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w w:val="84"/>
                <w:sz w:val="32"/>
                <w:szCs w:val="32"/>
              </w:rPr>
              <w:t>s</w:t>
            </w:r>
          </w:p>
          <w:p w:rsidR="00C87061" w:rsidRDefault="006E0E90">
            <w:pPr>
              <w:spacing w:before="78" w:line="288" w:lineRule="auto"/>
              <w:ind w:left="465" w:right="329"/>
              <w:rPr>
                <w:sz w:val="32"/>
                <w:szCs w:val="32"/>
              </w:rPr>
            </w:pP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spacing w:val="1"/>
                <w:w w:val="80"/>
                <w:sz w:val="32"/>
                <w:szCs w:val="32"/>
              </w:rPr>
              <w:t>p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0"/>
                <w:sz w:val="32"/>
                <w:szCs w:val="32"/>
              </w:rPr>
              <w:t>s.</w:t>
            </w:r>
          </w:p>
          <w:p w:rsidR="00C87061" w:rsidRDefault="006E0E90">
            <w:pPr>
              <w:spacing w:before="13"/>
              <w:ind w:left="105"/>
            </w:pPr>
            <w:r>
              <w:rPr>
                <w:color w:val="2E5395"/>
              </w:rPr>
              <w:t>▪</w:t>
            </w:r>
          </w:p>
        </w:tc>
        <w:tc>
          <w:tcPr>
            <w:tcW w:w="4466" w:type="dxa"/>
            <w:tcBorders>
              <w:top w:val="single" w:sz="8" w:space="0" w:color="84B4DF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c</w:t>
            </w:r>
            <w:r>
              <w:rPr>
                <w:spacing w:val="-4"/>
                <w:w w:val="52"/>
                <w:sz w:val="32"/>
                <w:szCs w:val="32"/>
              </w:rPr>
              <w:t>i</w:t>
            </w:r>
            <w:r>
              <w:rPr>
                <w:w w:val="75"/>
                <w:sz w:val="32"/>
                <w:szCs w:val="32"/>
              </w:rPr>
              <w:t>sm</w:t>
            </w:r>
            <w:r>
              <w:rPr>
                <w:spacing w:val="-25"/>
                <w:sz w:val="32"/>
                <w:szCs w:val="32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m</w:t>
            </w:r>
            <w:r>
              <w:rPr>
                <w:spacing w:val="-1"/>
                <w:w w:val="71"/>
                <w:sz w:val="32"/>
                <w:szCs w:val="32"/>
              </w:rPr>
              <w:t>a</w:t>
            </w:r>
            <w:r>
              <w:rPr>
                <w:w w:val="71"/>
                <w:sz w:val="32"/>
                <w:szCs w:val="32"/>
              </w:rPr>
              <w:t>y</w:t>
            </w:r>
            <w:r>
              <w:rPr>
                <w:spacing w:val="6"/>
                <w:w w:val="7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3"/>
                <w:sz w:val="32"/>
                <w:szCs w:val="32"/>
              </w:rPr>
              <w:t>se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3"/>
                <w:w w:val="78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3"/>
                <w:w w:val="74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76"/>
                <w:sz w:val="32"/>
                <w:szCs w:val="32"/>
              </w:rPr>
              <w:t>ts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  <w:p w:rsidR="00C87061" w:rsidRDefault="006E0E90">
            <w:pPr>
              <w:spacing w:before="78" w:line="288" w:lineRule="auto"/>
              <w:ind w:left="465" w:right="398"/>
              <w:rPr>
                <w:sz w:val="32"/>
                <w:szCs w:val="32"/>
              </w:rPr>
            </w:pPr>
            <w:r>
              <w:rPr>
                <w:spacing w:val="1"/>
                <w:w w:val="68"/>
                <w:sz w:val="32"/>
                <w:szCs w:val="32"/>
              </w:rPr>
              <w:t>r</w:t>
            </w:r>
            <w:r>
              <w:rPr>
                <w:spacing w:val="-1"/>
                <w:w w:val="68"/>
                <w:sz w:val="32"/>
                <w:szCs w:val="32"/>
              </w:rPr>
              <w:t>e</w:t>
            </w:r>
            <w:r>
              <w:rPr>
                <w:w w:val="68"/>
                <w:sz w:val="32"/>
                <w:szCs w:val="32"/>
              </w:rPr>
              <w:t>p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spacing w:val="1"/>
                <w:w w:val="68"/>
                <w:sz w:val="32"/>
                <w:szCs w:val="32"/>
              </w:rPr>
              <w:t>r</w:t>
            </w:r>
            <w:r>
              <w:rPr>
                <w:w w:val="68"/>
                <w:sz w:val="32"/>
                <w:szCs w:val="32"/>
              </w:rPr>
              <w:t xml:space="preserve">ts </w:t>
            </w:r>
            <w:r>
              <w:rPr>
                <w:spacing w:val="5"/>
                <w:w w:val="68"/>
                <w:sz w:val="32"/>
                <w:szCs w:val="32"/>
              </w:rPr>
              <w:t xml:space="preserve"> </w:t>
            </w:r>
            <w:r>
              <w:rPr>
                <w:spacing w:val="-1"/>
                <w:w w:val="68"/>
                <w:sz w:val="32"/>
                <w:szCs w:val="32"/>
              </w:rPr>
              <w:t>no</w:t>
            </w:r>
            <w:r>
              <w:rPr>
                <w:w w:val="68"/>
                <w:sz w:val="32"/>
                <w:szCs w:val="32"/>
              </w:rPr>
              <w:t>t</w:t>
            </w:r>
            <w:r>
              <w:rPr>
                <w:spacing w:val="16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be</w:t>
            </w:r>
            <w:r>
              <w:rPr>
                <w:spacing w:val="42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in</w:t>
            </w:r>
            <w:r>
              <w:rPr>
                <w:spacing w:val="-5"/>
                <w:w w:val="68"/>
                <w:sz w:val="32"/>
                <w:szCs w:val="32"/>
              </w:rPr>
              <w:t xml:space="preserve"> </w:t>
            </w:r>
            <w:r>
              <w:rPr>
                <w:spacing w:val="-2"/>
                <w:w w:val="74"/>
                <w:sz w:val="32"/>
                <w:szCs w:val="32"/>
              </w:rPr>
              <w:t>a</w:t>
            </w:r>
            <w:r>
              <w:rPr>
                <w:spacing w:val="-1"/>
                <w:w w:val="74"/>
                <w:sz w:val="32"/>
                <w:szCs w:val="32"/>
              </w:rPr>
              <w:t>c</w:t>
            </w:r>
            <w:r>
              <w:rPr>
                <w:spacing w:val="1"/>
                <w:w w:val="74"/>
                <w:sz w:val="32"/>
                <w:szCs w:val="32"/>
              </w:rPr>
              <w:t>c</w:t>
            </w:r>
            <w:r>
              <w:rPr>
                <w:spacing w:val="-1"/>
                <w:w w:val="74"/>
                <w:sz w:val="32"/>
                <w:szCs w:val="32"/>
              </w:rPr>
              <w:t>o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w w:val="74"/>
                <w:sz w:val="32"/>
                <w:szCs w:val="32"/>
              </w:rPr>
              <w:t>d</w:t>
            </w:r>
            <w:r>
              <w:rPr>
                <w:spacing w:val="-1"/>
                <w:w w:val="74"/>
                <w:sz w:val="32"/>
                <w:szCs w:val="32"/>
              </w:rPr>
              <w:t>anc</w:t>
            </w:r>
            <w:r>
              <w:rPr>
                <w:w w:val="74"/>
                <w:sz w:val="32"/>
                <w:szCs w:val="32"/>
              </w:rPr>
              <w:t xml:space="preserve">e </w:t>
            </w:r>
            <w:r>
              <w:rPr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spacing w:val="2"/>
                <w:w w:val="74"/>
                <w:sz w:val="32"/>
                <w:szCs w:val="32"/>
              </w:rPr>
              <w:t>t</w:t>
            </w:r>
            <w:r>
              <w:rPr>
                <w:w w:val="74"/>
                <w:sz w:val="32"/>
                <w:szCs w:val="32"/>
              </w:rPr>
              <w:t>o</w:t>
            </w:r>
            <w:r>
              <w:rPr>
                <w:spacing w:val="-11"/>
                <w:w w:val="74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2"/>
                <w:w w:val="73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83"/>
                <w:sz w:val="32"/>
                <w:szCs w:val="32"/>
              </w:rPr>
              <w:t xml:space="preserve">se 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1"/>
                <w:w w:val="70"/>
                <w:sz w:val="32"/>
                <w:szCs w:val="32"/>
              </w:rPr>
              <w:t>r</w:t>
            </w:r>
            <w:r>
              <w:rPr>
                <w:spacing w:val="-1"/>
                <w:w w:val="70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v</w:t>
            </w:r>
            <w:r>
              <w:rPr>
                <w:spacing w:val="1"/>
                <w:w w:val="70"/>
                <w:sz w:val="32"/>
                <w:szCs w:val="32"/>
              </w:rPr>
              <w:t>i</w:t>
            </w:r>
            <w:r>
              <w:rPr>
                <w:spacing w:val="-1"/>
                <w:w w:val="70"/>
                <w:sz w:val="32"/>
                <w:szCs w:val="32"/>
              </w:rPr>
              <w:t>ou</w:t>
            </w:r>
            <w:r>
              <w:rPr>
                <w:w w:val="70"/>
                <w:sz w:val="32"/>
                <w:szCs w:val="32"/>
              </w:rPr>
              <w:t>s</w:t>
            </w:r>
            <w:r>
              <w:rPr>
                <w:spacing w:val="1"/>
                <w:w w:val="70"/>
                <w:sz w:val="32"/>
                <w:szCs w:val="32"/>
              </w:rPr>
              <w:t>l</w:t>
            </w:r>
            <w:r>
              <w:rPr>
                <w:w w:val="70"/>
                <w:sz w:val="32"/>
                <w:szCs w:val="32"/>
              </w:rPr>
              <w:t>y</w:t>
            </w:r>
            <w:r>
              <w:rPr>
                <w:spacing w:val="11"/>
                <w:w w:val="70"/>
                <w:sz w:val="32"/>
                <w:szCs w:val="32"/>
              </w:rPr>
              <w:t xml:space="preserve"> </w:t>
            </w:r>
            <w:r>
              <w:rPr>
                <w:spacing w:val="-5"/>
                <w:w w:val="80"/>
                <w:sz w:val="32"/>
                <w:szCs w:val="32"/>
              </w:rPr>
              <w:t>p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</w:tc>
      </w:tr>
      <w:tr w:rsidR="00C87061">
        <w:trPr>
          <w:trHeight w:hRule="exact" w:val="386"/>
        </w:trPr>
        <w:tc>
          <w:tcPr>
            <w:tcW w:w="600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>
            <w:pPr>
              <w:spacing w:before="8" w:line="160" w:lineRule="exact"/>
              <w:rPr>
                <w:sz w:val="16"/>
                <w:szCs w:val="16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43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3"/>
                <w:sz w:val="32"/>
                <w:szCs w:val="32"/>
              </w:rPr>
              <w:t>4</w:t>
            </w:r>
            <w:r>
              <w:rPr>
                <w:color w:val="2E5395"/>
                <w:w w:val="73"/>
                <w:sz w:val="32"/>
                <w:szCs w:val="32"/>
              </w:rPr>
              <w:t>.3</w:t>
            </w:r>
          </w:p>
        </w:tc>
        <w:tc>
          <w:tcPr>
            <w:tcW w:w="2276" w:type="dxa"/>
            <w:tcBorders>
              <w:top w:val="single" w:sz="8" w:space="0" w:color="84B4DF"/>
              <w:left w:val="single" w:sz="8" w:space="0" w:color="84B4DF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2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1"/>
                <w:w w:val="78"/>
                <w:sz w:val="32"/>
                <w:szCs w:val="32"/>
              </w:rPr>
              <w:t>S</w:t>
            </w:r>
            <w:r>
              <w:rPr>
                <w:b/>
                <w:color w:val="2E5395"/>
                <w:w w:val="65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3"/>
                <w:w w:val="65"/>
                <w:sz w:val="32"/>
                <w:szCs w:val="32"/>
              </w:rPr>
              <w:t>a</w:t>
            </w:r>
            <w:r>
              <w:rPr>
                <w:b/>
                <w:color w:val="2E5395"/>
                <w:w w:val="69"/>
                <w:sz w:val="32"/>
                <w:szCs w:val="32"/>
              </w:rPr>
              <w:t>k</w:t>
            </w:r>
            <w:r>
              <w:rPr>
                <w:b/>
                <w:color w:val="2E5395"/>
                <w:spacing w:val="-2"/>
                <w:w w:val="69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h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49"/>
                <w:sz w:val="32"/>
                <w:szCs w:val="32"/>
              </w:rPr>
              <w:t>r</w:t>
            </w:r>
          </w:p>
        </w:tc>
        <w:tc>
          <w:tcPr>
            <w:tcW w:w="331" w:type="dxa"/>
            <w:tcBorders>
              <w:top w:val="single" w:sz="8" w:space="0" w:color="84B4DF"/>
              <w:left w:val="single" w:sz="8" w:space="0" w:color="84B4DF"/>
              <w:bottom w:val="nil"/>
              <w:right w:val="nil"/>
            </w:tcBorders>
            <w:shd w:val="clear" w:color="auto" w:fill="D5E6F4"/>
          </w:tcPr>
          <w:p w:rsidR="00C87061" w:rsidRDefault="006E0E90">
            <w:pPr>
              <w:spacing w:before="95"/>
              <w:ind w:left="105"/>
            </w:pPr>
            <w:r>
              <w:t>▪</w:t>
            </w:r>
          </w:p>
        </w:tc>
        <w:tc>
          <w:tcPr>
            <w:tcW w:w="2353" w:type="dxa"/>
            <w:tcBorders>
              <w:top w:val="single" w:sz="8" w:space="0" w:color="84B4DF"/>
              <w:left w:val="nil"/>
              <w:bottom w:val="nil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44"/>
              <w:rPr>
                <w:sz w:val="32"/>
                <w:szCs w:val="32"/>
              </w:rPr>
            </w:pPr>
            <w:r>
              <w:rPr>
                <w:spacing w:val="1"/>
                <w:w w:val="65"/>
                <w:sz w:val="32"/>
                <w:szCs w:val="32"/>
              </w:rPr>
              <w:t>D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3"/>
                <w:sz w:val="32"/>
                <w:szCs w:val="32"/>
              </w:rPr>
              <w:t>se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77"/>
                <w:sz w:val="32"/>
                <w:szCs w:val="32"/>
              </w:rPr>
              <w:t>r</w:t>
            </w:r>
            <w:r>
              <w:rPr>
                <w:spacing w:val="-1"/>
                <w:w w:val="77"/>
                <w:sz w:val="32"/>
                <w:szCs w:val="32"/>
              </w:rPr>
              <w:t>a</w:t>
            </w:r>
            <w:r>
              <w:rPr>
                <w:spacing w:val="-2"/>
                <w:w w:val="77"/>
                <w:sz w:val="32"/>
                <w:szCs w:val="32"/>
              </w:rPr>
              <w:t>n</w:t>
            </w:r>
            <w:r>
              <w:rPr>
                <w:w w:val="77"/>
                <w:sz w:val="32"/>
                <w:szCs w:val="32"/>
              </w:rPr>
              <w:t>ge</w:t>
            </w:r>
            <w:r>
              <w:rPr>
                <w:spacing w:val="-5"/>
                <w:w w:val="77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d</w:t>
            </w:r>
          </w:p>
        </w:tc>
        <w:tc>
          <w:tcPr>
            <w:tcW w:w="4466" w:type="dxa"/>
            <w:vMerge w:val="restart"/>
            <w:tcBorders>
              <w:top w:val="single" w:sz="8" w:space="0" w:color="84B4DF"/>
              <w:left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q</w:t>
            </w:r>
            <w:r>
              <w:rPr>
                <w:spacing w:val="-1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m</w:t>
            </w:r>
            <w:r>
              <w:rPr>
                <w:spacing w:val="-1"/>
                <w:w w:val="71"/>
                <w:sz w:val="32"/>
                <w:szCs w:val="32"/>
              </w:rPr>
              <w:t>an</w:t>
            </w:r>
            <w:r>
              <w:rPr>
                <w:w w:val="71"/>
                <w:sz w:val="32"/>
                <w:szCs w:val="32"/>
              </w:rPr>
              <w:t>y</w:t>
            </w:r>
            <w:r>
              <w:rPr>
                <w:spacing w:val="8"/>
                <w:w w:val="71"/>
                <w:sz w:val="32"/>
                <w:szCs w:val="32"/>
              </w:rPr>
              <w:t xml:space="preserve"> </w:t>
            </w:r>
            <w:r>
              <w:rPr>
                <w:spacing w:val="-2"/>
                <w:w w:val="75"/>
                <w:sz w:val="32"/>
                <w:szCs w:val="32"/>
              </w:rPr>
              <w:t>o</w:t>
            </w:r>
            <w:r>
              <w:rPr>
                <w:w w:val="75"/>
                <w:sz w:val="32"/>
                <w:szCs w:val="32"/>
              </w:rPr>
              <w:t>p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a</w:t>
            </w:r>
            <w:r>
              <w:rPr>
                <w:w w:val="75"/>
                <w:sz w:val="32"/>
                <w:szCs w:val="32"/>
              </w:rPr>
              <w:t>t</w:t>
            </w:r>
            <w:r>
              <w:rPr>
                <w:spacing w:val="-2"/>
                <w:w w:val="75"/>
                <w:sz w:val="32"/>
                <w:szCs w:val="32"/>
              </w:rPr>
              <w:t>o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w w:val="75"/>
                <w:sz w:val="32"/>
                <w:szCs w:val="32"/>
              </w:rPr>
              <w:t>s.</w:t>
            </w:r>
          </w:p>
          <w:p w:rsidR="00C87061" w:rsidRDefault="006E0E90">
            <w:pPr>
              <w:tabs>
                <w:tab w:val="left" w:pos="460"/>
              </w:tabs>
              <w:spacing w:before="73" w:line="291" w:lineRule="auto"/>
              <w:ind w:left="465" w:right="180" w:hanging="360"/>
              <w:rPr>
                <w:sz w:val="32"/>
                <w:szCs w:val="32"/>
              </w:rPr>
            </w:pPr>
            <w:r>
              <w:t>▪</w:t>
            </w:r>
            <w:r>
              <w:tab/>
            </w:r>
            <w:r>
              <w:rPr>
                <w:w w:val="70"/>
                <w:sz w:val="32"/>
                <w:szCs w:val="32"/>
              </w:rPr>
              <w:t>V</w:t>
            </w:r>
            <w:r>
              <w:rPr>
                <w:spacing w:val="-1"/>
                <w:w w:val="70"/>
                <w:sz w:val="32"/>
                <w:szCs w:val="32"/>
              </w:rPr>
              <w:t>a</w:t>
            </w:r>
            <w:r>
              <w:rPr>
                <w:w w:val="70"/>
                <w:sz w:val="32"/>
                <w:szCs w:val="32"/>
              </w:rPr>
              <w:t>st</w:t>
            </w:r>
            <w:r>
              <w:rPr>
                <w:spacing w:val="-5"/>
                <w:w w:val="70"/>
                <w:sz w:val="32"/>
                <w:szCs w:val="32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a</w:t>
            </w:r>
            <w:r>
              <w:rPr>
                <w:spacing w:val="1"/>
                <w:w w:val="70"/>
                <w:sz w:val="32"/>
                <w:szCs w:val="32"/>
              </w:rPr>
              <w:t>m</w:t>
            </w:r>
            <w:r>
              <w:rPr>
                <w:spacing w:val="-1"/>
                <w:w w:val="70"/>
                <w:sz w:val="32"/>
                <w:szCs w:val="32"/>
              </w:rPr>
              <w:t>oun</w:t>
            </w:r>
            <w:r>
              <w:rPr>
                <w:w w:val="70"/>
                <w:sz w:val="32"/>
                <w:szCs w:val="32"/>
              </w:rPr>
              <w:t>ts</w:t>
            </w:r>
            <w:r>
              <w:rPr>
                <w:spacing w:val="43"/>
                <w:w w:val="70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3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w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ee</w:t>
            </w:r>
            <w:r>
              <w:rPr>
                <w:w w:val="80"/>
                <w:sz w:val="32"/>
                <w:szCs w:val="32"/>
              </w:rPr>
              <w:t xml:space="preserve">d </w:t>
            </w:r>
            <w:r>
              <w:rPr>
                <w:w w:val="72"/>
                <w:sz w:val="32"/>
                <w:szCs w:val="32"/>
              </w:rPr>
              <w:t>to</w:t>
            </w:r>
            <w:r>
              <w:rPr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be</w:t>
            </w:r>
            <w:r>
              <w:rPr>
                <w:spacing w:val="26"/>
                <w:w w:val="72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3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spacing w:val="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yz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>d.</w:t>
            </w:r>
          </w:p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t xml:space="preserve">▪    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70"/>
                <w:sz w:val="32"/>
                <w:szCs w:val="32"/>
              </w:rPr>
              <w:t>M</w:t>
            </w:r>
            <w:r>
              <w:rPr>
                <w:spacing w:val="-1"/>
                <w:w w:val="70"/>
                <w:sz w:val="32"/>
                <w:szCs w:val="32"/>
              </w:rPr>
              <w:t>u</w:t>
            </w:r>
            <w:r>
              <w:rPr>
                <w:w w:val="70"/>
                <w:sz w:val="32"/>
                <w:szCs w:val="32"/>
              </w:rPr>
              <w:t>st</w:t>
            </w:r>
            <w:r>
              <w:rPr>
                <w:spacing w:val="-7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be</w:t>
            </w:r>
            <w:r>
              <w:rPr>
                <w:spacing w:val="34"/>
                <w:w w:val="70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2"/>
                <w:w w:val="81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5"/>
                <w:sz w:val="32"/>
                <w:szCs w:val="32"/>
              </w:rPr>
              <w:t>y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c</w:t>
            </w:r>
            <w:r>
              <w:rPr>
                <w:spacing w:val="-1"/>
                <w:w w:val="73"/>
                <w:sz w:val="32"/>
                <w:szCs w:val="32"/>
              </w:rPr>
              <w:t>au</w:t>
            </w:r>
            <w:r>
              <w:rPr>
                <w:w w:val="73"/>
                <w:sz w:val="32"/>
                <w:szCs w:val="32"/>
              </w:rPr>
              <w:t>ti</w:t>
            </w:r>
            <w:r>
              <w:rPr>
                <w:spacing w:val="-1"/>
                <w:w w:val="73"/>
                <w:sz w:val="32"/>
                <w:szCs w:val="32"/>
              </w:rPr>
              <w:t>ou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10"/>
                <w:w w:val="73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w</w:t>
            </w:r>
            <w:r>
              <w:rPr>
                <w:spacing w:val="-1"/>
                <w:w w:val="68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3"/>
              <w:ind w:left="420" w:right="1144"/>
              <w:jc w:val="center"/>
              <w:rPr>
                <w:sz w:val="32"/>
                <w:szCs w:val="32"/>
              </w:rPr>
            </w:pP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u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3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6"/>
                <w:sz w:val="32"/>
                <w:szCs w:val="32"/>
              </w:rPr>
              <w:t>z</w:t>
            </w:r>
            <w:r>
              <w:rPr>
                <w:spacing w:val="1"/>
                <w:w w:val="66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76"/>
                <w:sz w:val="32"/>
                <w:szCs w:val="32"/>
              </w:rPr>
              <w:t>conc</w:t>
            </w:r>
            <w:r>
              <w:rPr>
                <w:spacing w:val="2"/>
                <w:w w:val="76"/>
                <w:sz w:val="32"/>
                <w:szCs w:val="32"/>
              </w:rPr>
              <w:t>r</w:t>
            </w:r>
            <w:r>
              <w:rPr>
                <w:spacing w:val="-2"/>
                <w:w w:val="76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te</w:t>
            </w:r>
            <w:r>
              <w:rPr>
                <w:spacing w:val="-4"/>
                <w:w w:val="76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iss</w:t>
            </w:r>
            <w:r>
              <w:rPr>
                <w:spacing w:val="-1"/>
                <w:w w:val="75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</w:tr>
      <w:tr w:rsidR="00C87061">
        <w:trPr>
          <w:trHeight w:hRule="exact" w:val="4517"/>
        </w:trPr>
        <w:tc>
          <w:tcPr>
            <w:tcW w:w="600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  <w:tc>
          <w:tcPr>
            <w:tcW w:w="2276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line="360" w:lineRule="exact"/>
              <w:ind w:left="105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-5"/>
                <w:w w:val="65"/>
                <w:sz w:val="32"/>
                <w:szCs w:val="32"/>
              </w:rPr>
              <w:t>v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71"/>
                <w:sz w:val="32"/>
                <w:szCs w:val="32"/>
              </w:rPr>
              <w:t>s</w:t>
            </w:r>
            <w:r>
              <w:rPr>
                <w:b/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g</w:t>
            </w:r>
            <w:r>
              <w:rPr>
                <w:b/>
                <w:color w:val="2E5395"/>
                <w:w w:val="54"/>
                <w:sz w:val="32"/>
                <w:szCs w:val="32"/>
              </w:rPr>
              <w:t>:</w:t>
            </w:r>
            <w:r>
              <w:rPr>
                <w:b/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>ds</w:t>
            </w:r>
            <w:r>
              <w:rPr>
                <w:color w:val="2E5395"/>
                <w:spacing w:val="9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65"/>
                <w:sz w:val="32"/>
                <w:szCs w:val="32"/>
              </w:rPr>
              <w:t>r</w:t>
            </w:r>
          </w:p>
          <w:p w:rsidR="00C87061" w:rsidRDefault="006E0E90">
            <w:pPr>
              <w:spacing w:before="79" w:line="289" w:lineRule="auto"/>
              <w:ind w:left="105" w:right="337"/>
              <w:rPr>
                <w:sz w:val="32"/>
                <w:szCs w:val="32"/>
              </w:rPr>
            </w:pPr>
            <w:r>
              <w:rPr>
                <w:color w:val="2E5395"/>
                <w:w w:val="77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ha</w:t>
            </w:r>
            <w:r>
              <w:rPr>
                <w:color w:val="2E5395"/>
                <w:spacing w:val="2"/>
                <w:w w:val="77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e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5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 xml:space="preserve">be </w:t>
            </w:r>
            <w:r>
              <w:rPr>
                <w:color w:val="2E5395"/>
                <w:w w:val="77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7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o</w:t>
            </w:r>
            <w:r>
              <w:rPr>
                <w:color w:val="2E5395"/>
                <w:w w:val="77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7"/>
                <w:sz w:val="32"/>
                <w:szCs w:val="32"/>
              </w:rPr>
              <w:t>o</w:t>
            </w:r>
            <w:r>
              <w:rPr>
                <w:color w:val="2E5395"/>
                <w:w w:val="77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e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80"/>
                <w:sz w:val="32"/>
                <w:szCs w:val="32"/>
              </w:rPr>
              <w:t>b</w:t>
            </w:r>
            <w:r>
              <w:rPr>
                <w:color w:val="2E5395"/>
                <w:w w:val="65"/>
                <w:sz w:val="32"/>
                <w:szCs w:val="32"/>
              </w:rPr>
              <w:t xml:space="preserve">y </w:t>
            </w: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65"/>
                <w:sz w:val="32"/>
                <w:szCs w:val="32"/>
              </w:rPr>
              <w:t xml:space="preserve">r </w:t>
            </w:r>
            <w:r>
              <w:rPr>
                <w:color w:val="2E5395"/>
                <w:w w:val="69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u</w:t>
            </w:r>
            <w:r>
              <w:rPr>
                <w:color w:val="2E5395"/>
                <w:w w:val="69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r</w:t>
            </w:r>
            <w:r>
              <w:rPr>
                <w:color w:val="2E5395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57"/>
                <w:sz w:val="32"/>
                <w:szCs w:val="32"/>
              </w:rPr>
              <w:t>tl</w:t>
            </w:r>
            <w:r>
              <w:rPr>
                <w:color w:val="2E5395"/>
                <w:spacing w:val="1"/>
                <w:w w:val="57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 xml:space="preserve">s,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0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w w:val="70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</w:p>
        </w:tc>
        <w:tc>
          <w:tcPr>
            <w:tcW w:w="331" w:type="dxa"/>
            <w:tcBorders>
              <w:top w:val="nil"/>
              <w:left w:val="single" w:sz="8" w:space="0" w:color="84B4DF"/>
              <w:bottom w:val="single" w:sz="8" w:space="0" w:color="84B4DF"/>
              <w:right w:val="nil"/>
            </w:tcBorders>
            <w:shd w:val="clear" w:color="auto" w:fill="D5E6F4"/>
          </w:tcPr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before="2" w:line="280" w:lineRule="exact"/>
              <w:rPr>
                <w:sz w:val="28"/>
                <w:szCs w:val="28"/>
              </w:rPr>
            </w:pPr>
          </w:p>
          <w:p w:rsidR="00C87061" w:rsidRDefault="006E0E90">
            <w:pPr>
              <w:ind w:left="105"/>
            </w:pPr>
            <w:r>
              <w:t>▪</w:t>
            </w: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before="19" w:line="240" w:lineRule="exact"/>
              <w:rPr>
                <w:sz w:val="24"/>
                <w:szCs w:val="24"/>
              </w:rPr>
            </w:pPr>
          </w:p>
          <w:p w:rsidR="00C87061" w:rsidRDefault="006E0E90">
            <w:pPr>
              <w:ind w:left="105"/>
            </w:pPr>
            <w:r>
              <w:t>▪</w:t>
            </w:r>
          </w:p>
          <w:p w:rsidR="00C87061" w:rsidRDefault="00C87061">
            <w:pPr>
              <w:spacing w:before="4" w:line="100" w:lineRule="exact"/>
              <w:rPr>
                <w:sz w:val="10"/>
                <w:szCs w:val="10"/>
              </w:rPr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C87061">
            <w:pPr>
              <w:spacing w:line="200" w:lineRule="exact"/>
            </w:pPr>
          </w:p>
          <w:p w:rsidR="00C87061" w:rsidRDefault="006E0E90">
            <w:pPr>
              <w:ind w:left="105"/>
            </w:pPr>
            <w:r>
              <w:t>▪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6E0E90">
            <w:pPr>
              <w:spacing w:before="40" w:line="289" w:lineRule="auto"/>
              <w:ind w:left="144" w:right="117"/>
              <w:rPr>
                <w:sz w:val="32"/>
                <w:szCs w:val="32"/>
              </w:rPr>
            </w:pP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1"/>
                <w:w w:val="74"/>
                <w:sz w:val="32"/>
                <w:szCs w:val="32"/>
              </w:rPr>
              <w:t>ea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13"/>
                <w:w w:val="74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nu</w:t>
            </w:r>
            <w:r>
              <w:rPr>
                <w:spacing w:val="1"/>
                <w:w w:val="74"/>
                <w:sz w:val="32"/>
                <w:szCs w:val="32"/>
              </w:rPr>
              <w:t>m</w:t>
            </w:r>
            <w:r>
              <w:rPr>
                <w:w w:val="74"/>
                <w:sz w:val="32"/>
                <w:szCs w:val="32"/>
              </w:rPr>
              <w:t>b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 xml:space="preserve">f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</w:t>
            </w:r>
            <w:r>
              <w:rPr>
                <w:spacing w:val="2"/>
                <w:w w:val="77"/>
                <w:sz w:val="32"/>
                <w:szCs w:val="32"/>
              </w:rPr>
              <w:t>r</w:t>
            </w:r>
            <w:r>
              <w:rPr>
                <w:w w:val="77"/>
                <w:sz w:val="32"/>
                <w:szCs w:val="32"/>
              </w:rPr>
              <w:t>e</w:t>
            </w:r>
            <w:r>
              <w:rPr>
                <w:spacing w:val="-4"/>
                <w:w w:val="77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w w:val="70"/>
                <w:sz w:val="32"/>
                <w:szCs w:val="32"/>
              </w:rPr>
              <w:t>to</w:t>
            </w:r>
            <w:r>
              <w:rPr>
                <w:spacing w:val="-1"/>
                <w:w w:val="70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2"/>
                <w:w w:val="81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.</w:t>
            </w:r>
          </w:p>
          <w:p w:rsidR="00C87061" w:rsidRDefault="006E0E90">
            <w:pPr>
              <w:spacing w:line="289" w:lineRule="auto"/>
              <w:ind w:left="144" w:right="305"/>
              <w:rPr>
                <w:sz w:val="32"/>
                <w:szCs w:val="32"/>
              </w:rPr>
            </w:pPr>
            <w:r>
              <w:rPr>
                <w:spacing w:val="-1"/>
                <w:w w:val="60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64"/>
                <w:sz w:val="32"/>
                <w:szCs w:val="32"/>
              </w:rPr>
              <w:t>fo</w:t>
            </w:r>
            <w:r>
              <w:rPr>
                <w:w w:val="64"/>
                <w:sz w:val="32"/>
                <w:szCs w:val="32"/>
              </w:rPr>
              <w:t>r</w:t>
            </w:r>
            <w:r>
              <w:rPr>
                <w:spacing w:val="12"/>
                <w:w w:val="64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b</w:t>
            </w:r>
            <w:r>
              <w:rPr>
                <w:spacing w:val="-2"/>
                <w:w w:val="76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il</w:t>
            </w:r>
            <w:r>
              <w:rPr>
                <w:spacing w:val="-4"/>
                <w:w w:val="80"/>
                <w:sz w:val="32"/>
                <w:szCs w:val="32"/>
              </w:rPr>
              <w:t>d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 xml:space="preserve">g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8"/>
                <w:sz w:val="32"/>
                <w:szCs w:val="32"/>
              </w:rPr>
              <w:t>s</w:t>
            </w:r>
            <w:r>
              <w:rPr>
                <w:spacing w:val="-2"/>
                <w:w w:val="78"/>
                <w:sz w:val="32"/>
                <w:szCs w:val="32"/>
              </w:rPr>
              <w:t>h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2"/>
                <w:sz w:val="32"/>
                <w:szCs w:val="32"/>
              </w:rPr>
              <w:t>p</w:t>
            </w:r>
            <w:r>
              <w:rPr>
                <w:spacing w:val="1"/>
                <w:w w:val="82"/>
                <w:sz w:val="32"/>
                <w:szCs w:val="32"/>
              </w:rPr>
              <w:t>s</w:t>
            </w:r>
            <w:r>
              <w:rPr>
                <w:w w:val="73"/>
                <w:sz w:val="32"/>
                <w:szCs w:val="32"/>
              </w:rPr>
              <w:t xml:space="preserve">. </w:t>
            </w:r>
            <w:r>
              <w:rPr>
                <w:spacing w:val="1"/>
                <w:w w:val="76"/>
                <w:sz w:val="32"/>
                <w:szCs w:val="32"/>
              </w:rPr>
              <w:t>C</w:t>
            </w:r>
            <w:r>
              <w:rPr>
                <w:spacing w:val="2"/>
                <w:w w:val="76"/>
                <w:sz w:val="32"/>
                <w:szCs w:val="32"/>
              </w:rPr>
              <w:t>r</w:t>
            </w:r>
            <w:r>
              <w:rPr>
                <w:spacing w:val="-2"/>
                <w:w w:val="76"/>
                <w:sz w:val="32"/>
                <w:szCs w:val="32"/>
              </w:rPr>
              <w:t>ea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2"/>
                <w:w w:val="76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2"/>
                <w:w w:val="76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x</w:t>
            </w:r>
            <w:r>
              <w:rPr>
                <w:spacing w:val="1"/>
                <w:w w:val="73"/>
                <w:sz w:val="32"/>
                <w:szCs w:val="32"/>
              </w:rPr>
              <w:t>p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82"/>
                <w:sz w:val="32"/>
                <w:szCs w:val="32"/>
              </w:rPr>
              <w:t xml:space="preserve">e </w:t>
            </w:r>
            <w:r>
              <w:rPr>
                <w:spacing w:val="-2"/>
                <w:w w:val="78"/>
                <w:sz w:val="32"/>
                <w:szCs w:val="32"/>
              </w:rPr>
              <w:t>an</w:t>
            </w:r>
            <w:r>
              <w:rPr>
                <w:w w:val="78"/>
                <w:sz w:val="32"/>
                <w:szCs w:val="32"/>
              </w:rPr>
              <w:t>d</w:t>
            </w:r>
            <w:r>
              <w:rPr>
                <w:spacing w:val="-4"/>
                <w:w w:val="78"/>
                <w:sz w:val="32"/>
                <w:szCs w:val="32"/>
              </w:rPr>
              <w:t xml:space="preserve"> </w:t>
            </w:r>
            <w:r>
              <w:rPr>
                <w:w w:val="69"/>
                <w:sz w:val="32"/>
                <w:szCs w:val="32"/>
              </w:rPr>
              <w:t>k</w:t>
            </w:r>
            <w:r>
              <w:rPr>
                <w:spacing w:val="-2"/>
                <w:w w:val="69"/>
                <w:sz w:val="32"/>
                <w:szCs w:val="32"/>
              </w:rPr>
              <w:t>n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2"/>
                <w:w w:val="80"/>
                <w:sz w:val="32"/>
                <w:szCs w:val="32"/>
              </w:rPr>
              <w:t>g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o</w:t>
            </w:r>
            <w:r>
              <w:rPr>
                <w:w w:val="65"/>
                <w:sz w:val="32"/>
                <w:szCs w:val="32"/>
              </w:rPr>
              <w:t xml:space="preserve">r </w:t>
            </w:r>
            <w:r>
              <w:rPr>
                <w:w w:val="79"/>
                <w:sz w:val="32"/>
                <w:szCs w:val="32"/>
              </w:rPr>
              <w:t>st</w:t>
            </w:r>
            <w:r>
              <w:rPr>
                <w:spacing w:val="-3"/>
                <w:w w:val="79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k</w:t>
            </w:r>
            <w:r>
              <w:rPr>
                <w:spacing w:val="-2"/>
                <w:w w:val="73"/>
                <w:sz w:val="32"/>
                <w:szCs w:val="32"/>
              </w:rPr>
              <w:t>eho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0"/>
                <w:sz w:val="32"/>
                <w:szCs w:val="32"/>
              </w:rPr>
              <w:t>s.</w:t>
            </w:r>
          </w:p>
          <w:p w:rsidR="00C87061" w:rsidRDefault="006E0E90">
            <w:pPr>
              <w:spacing w:before="5" w:line="288" w:lineRule="auto"/>
              <w:ind w:left="144" w:right="74"/>
              <w:rPr>
                <w:sz w:val="32"/>
                <w:szCs w:val="32"/>
              </w:rPr>
            </w:pPr>
            <w:r>
              <w:rPr>
                <w:spacing w:val="-1"/>
                <w:w w:val="60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65"/>
                <w:sz w:val="32"/>
                <w:szCs w:val="32"/>
              </w:rPr>
              <w:t>w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64"/>
                <w:sz w:val="32"/>
                <w:szCs w:val="32"/>
              </w:rPr>
              <w:t>fo</w:t>
            </w:r>
            <w:r>
              <w:rPr>
                <w:w w:val="64"/>
                <w:sz w:val="32"/>
                <w:szCs w:val="32"/>
              </w:rPr>
              <w:t>r</w:t>
            </w:r>
            <w:r>
              <w:rPr>
                <w:spacing w:val="12"/>
                <w:w w:val="64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th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 xml:space="preserve">n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1"/>
                <w:w w:val="72"/>
                <w:sz w:val="32"/>
                <w:szCs w:val="32"/>
              </w:rPr>
              <w:t>ac</w:t>
            </w:r>
            <w:r>
              <w:rPr>
                <w:w w:val="72"/>
                <w:sz w:val="32"/>
                <w:szCs w:val="32"/>
              </w:rPr>
              <w:t>ti</w:t>
            </w:r>
            <w:r>
              <w:rPr>
                <w:spacing w:val="2"/>
                <w:w w:val="72"/>
                <w:sz w:val="32"/>
                <w:szCs w:val="32"/>
              </w:rPr>
              <w:t>o</w:t>
            </w:r>
            <w:r>
              <w:rPr>
                <w:w w:val="72"/>
                <w:sz w:val="32"/>
                <w:szCs w:val="32"/>
              </w:rPr>
              <w:t>n</w:t>
            </w:r>
            <w:r>
              <w:rPr>
                <w:spacing w:val="4"/>
                <w:w w:val="72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1"/>
                <w:w w:val="70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s.</w:t>
            </w:r>
          </w:p>
        </w:tc>
        <w:tc>
          <w:tcPr>
            <w:tcW w:w="4466" w:type="dxa"/>
            <w:vMerge/>
            <w:tcBorders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5E6F4"/>
          </w:tcPr>
          <w:p w:rsidR="00C87061" w:rsidRDefault="00C87061"/>
        </w:tc>
      </w:tr>
    </w:tbl>
    <w:p w:rsidR="00C87061" w:rsidRDefault="006145A6">
      <w:pPr>
        <w:spacing w:line="320" w:lineRule="exact"/>
        <w:ind w:left="280"/>
        <w:rPr>
          <w:sz w:val="32"/>
          <w:szCs w:val="32"/>
        </w:rPr>
      </w:pPr>
      <w:r>
        <w:pict>
          <v:group id="_x0000_s1061" style="position:absolute;left:0;text-align:left;margin-left:346.7pt;margin-top:154.35pt;width:212.8pt;height:134pt;z-index:-1738;mso-position-horizontal-relative:page;mso-position-vertical-relative:page" coordorigin="6934,3087" coordsize="4256,2680">
            <v:shape id="_x0000_s1067" style="position:absolute;left:6944;top:3097;width:4236;height:442" coordorigin="6944,3097" coordsize="4236,442" path="m6944,3539r4235,l11179,3097r-4235,l6944,3539xe" fillcolor="#d5e6f4" stroked="f">
              <v:path arrowok="t"/>
            </v:shape>
            <v:shape id="_x0000_s1066" style="position:absolute;left:6944;top:3539;width:4236;height:446" coordorigin="6944,3539" coordsize="4236,446" path="m6944,3985r4235,l11179,3539r-4235,l6944,3985xe" fillcolor="#d5e6f4" stroked="f">
              <v:path arrowok="t"/>
            </v:shape>
            <v:shape id="_x0000_s1065" style="position:absolute;left:6944;top:3985;width:4236;height:442" coordorigin="6944,3985" coordsize="4236,442" path="m6944,4427r4235,l11179,3985r-4235,l6944,4427xe" fillcolor="#d5e6f4" stroked="f">
              <v:path arrowok="t"/>
            </v:shape>
            <v:shape id="_x0000_s1064" style="position:absolute;left:6944;top:4427;width:4236;height:442" coordorigin="6944,4427" coordsize="4236,442" path="m6944,4869r4235,l11179,4427r-4235,l6944,4869xe" fillcolor="#d5e6f4" stroked="f">
              <v:path arrowok="t"/>
            </v:shape>
            <v:shape id="_x0000_s1063" style="position:absolute;left:6944;top:4869;width:4236;height:446" coordorigin="6944,4869" coordsize="4236,446" path="m6944,5315r4235,l11179,4869r-4235,l6944,5315xe" fillcolor="#d5e6f4" stroked="f">
              <v:path arrowok="t"/>
            </v:shape>
            <v:shape id="_x0000_s1062" style="position:absolute;left:6944;top:5315;width:4236;height:442" coordorigin="6944,5315" coordsize="4236,442" path="m6944,5757r4235,l11179,5315r-4235,l6944,5757xe" fillcolor="#d5e6f4" stroked="f">
              <v:path arrowok="t"/>
            </v:shape>
            <w10:wrap anchorx="page" anchory="page"/>
          </v:group>
        </w:pict>
      </w:r>
      <w:r w:rsidR="006E0E90">
        <w:rPr>
          <w:i/>
          <w:w w:val="76"/>
          <w:sz w:val="32"/>
          <w:szCs w:val="32"/>
        </w:rPr>
        <w:t>S</w:t>
      </w:r>
      <w:r w:rsidR="006E0E90">
        <w:rPr>
          <w:i/>
          <w:spacing w:val="-1"/>
          <w:w w:val="76"/>
          <w:sz w:val="32"/>
          <w:szCs w:val="32"/>
        </w:rPr>
        <w:t>o</w:t>
      </w:r>
      <w:r w:rsidR="006E0E90">
        <w:rPr>
          <w:i/>
          <w:spacing w:val="-2"/>
          <w:w w:val="73"/>
          <w:sz w:val="32"/>
          <w:szCs w:val="32"/>
        </w:rPr>
        <w:t>u</w:t>
      </w:r>
      <w:r w:rsidR="006E0E90">
        <w:rPr>
          <w:i/>
          <w:spacing w:val="2"/>
          <w:w w:val="56"/>
          <w:sz w:val="32"/>
          <w:szCs w:val="32"/>
        </w:rPr>
        <w:t>r</w:t>
      </w:r>
      <w:r w:rsidR="006E0E90">
        <w:rPr>
          <w:i/>
          <w:spacing w:val="-2"/>
          <w:w w:val="82"/>
          <w:sz w:val="32"/>
          <w:szCs w:val="32"/>
        </w:rPr>
        <w:t>ce</w:t>
      </w:r>
      <w:r w:rsidR="006E0E90">
        <w:rPr>
          <w:i/>
          <w:w w:val="54"/>
          <w:sz w:val="32"/>
          <w:szCs w:val="32"/>
        </w:rPr>
        <w:t>:</w:t>
      </w:r>
      <w:r w:rsidR="006E0E90">
        <w:rPr>
          <w:i/>
          <w:sz w:val="32"/>
          <w:szCs w:val="32"/>
        </w:rPr>
        <w:t xml:space="preserve"> </w:t>
      </w:r>
      <w:r w:rsidR="006E0E90">
        <w:rPr>
          <w:i/>
          <w:spacing w:val="-40"/>
          <w:sz w:val="32"/>
          <w:szCs w:val="32"/>
        </w:rPr>
        <w:t xml:space="preserve"> </w:t>
      </w:r>
      <w:r w:rsidR="006E0E90">
        <w:rPr>
          <w:i/>
          <w:spacing w:val="1"/>
          <w:w w:val="65"/>
          <w:sz w:val="32"/>
          <w:szCs w:val="32"/>
        </w:rPr>
        <w:t>D</w:t>
      </w:r>
      <w:r w:rsidR="006E0E90">
        <w:rPr>
          <w:i/>
          <w:spacing w:val="-2"/>
          <w:w w:val="82"/>
          <w:sz w:val="32"/>
          <w:szCs w:val="32"/>
        </w:rPr>
        <w:t>e</w:t>
      </w:r>
      <w:r w:rsidR="006E0E90">
        <w:rPr>
          <w:i/>
          <w:w w:val="76"/>
          <w:sz w:val="32"/>
          <w:szCs w:val="32"/>
        </w:rPr>
        <w:t>p</w:t>
      </w:r>
      <w:r w:rsidR="006E0E90">
        <w:rPr>
          <w:i/>
          <w:spacing w:val="-1"/>
          <w:w w:val="76"/>
          <w:sz w:val="32"/>
          <w:szCs w:val="32"/>
        </w:rPr>
        <w:t>a</w:t>
      </w:r>
      <w:r w:rsidR="006E0E90">
        <w:rPr>
          <w:i/>
          <w:spacing w:val="2"/>
          <w:w w:val="56"/>
          <w:sz w:val="32"/>
          <w:szCs w:val="32"/>
        </w:rPr>
        <w:t>r</w:t>
      </w:r>
      <w:r w:rsidR="006E0E90">
        <w:rPr>
          <w:i/>
          <w:w w:val="73"/>
          <w:sz w:val="32"/>
          <w:szCs w:val="32"/>
        </w:rPr>
        <w:t>t</w:t>
      </w:r>
      <w:r w:rsidR="006E0E90">
        <w:rPr>
          <w:i/>
          <w:spacing w:val="1"/>
          <w:w w:val="73"/>
          <w:sz w:val="32"/>
          <w:szCs w:val="32"/>
        </w:rPr>
        <w:t>m</w:t>
      </w:r>
      <w:r w:rsidR="006E0E90">
        <w:rPr>
          <w:i/>
          <w:spacing w:val="-2"/>
          <w:w w:val="82"/>
          <w:sz w:val="32"/>
          <w:szCs w:val="32"/>
        </w:rPr>
        <w:t>e</w:t>
      </w:r>
      <w:r w:rsidR="006E0E90">
        <w:rPr>
          <w:i/>
          <w:spacing w:val="-2"/>
          <w:w w:val="73"/>
          <w:sz w:val="32"/>
          <w:szCs w:val="32"/>
        </w:rPr>
        <w:t>n</w:t>
      </w:r>
      <w:r w:rsidR="006E0E90">
        <w:rPr>
          <w:i/>
          <w:w w:val="66"/>
          <w:sz w:val="32"/>
          <w:szCs w:val="32"/>
        </w:rPr>
        <w:t>t</w:t>
      </w:r>
      <w:r w:rsidR="006E0E90">
        <w:rPr>
          <w:i/>
          <w:spacing w:val="-23"/>
          <w:sz w:val="32"/>
          <w:szCs w:val="32"/>
        </w:rPr>
        <w:t xml:space="preserve"> </w:t>
      </w:r>
      <w:r w:rsidR="006E0E90">
        <w:rPr>
          <w:i/>
          <w:spacing w:val="-1"/>
          <w:w w:val="70"/>
          <w:sz w:val="32"/>
          <w:szCs w:val="32"/>
        </w:rPr>
        <w:t>o</w:t>
      </w:r>
      <w:r w:rsidR="006E0E90">
        <w:rPr>
          <w:i/>
          <w:w w:val="70"/>
          <w:sz w:val="32"/>
          <w:szCs w:val="32"/>
        </w:rPr>
        <w:t>f</w:t>
      </w:r>
      <w:r w:rsidR="006E0E90">
        <w:rPr>
          <w:i/>
          <w:spacing w:val="6"/>
          <w:w w:val="70"/>
          <w:sz w:val="32"/>
          <w:szCs w:val="32"/>
        </w:rPr>
        <w:t xml:space="preserve"> </w:t>
      </w:r>
      <w:r w:rsidR="006E0E90">
        <w:rPr>
          <w:i/>
          <w:spacing w:val="-2"/>
          <w:w w:val="60"/>
          <w:sz w:val="32"/>
          <w:szCs w:val="32"/>
        </w:rPr>
        <w:t>F</w:t>
      </w:r>
      <w:r w:rsidR="006E0E90">
        <w:rPr>
          <w:i/>
          <w:spacing w:val="1"/>
          <w:w w:val="52"/>
          <w:sz w:val="32"/>
          <w:szCs w:val="32"/>
        </w:rPr>
        <w:t>i</w:t>
      </w:r>
      <w:r w:rsidR="006E0E90">
        <w:rPr>
          <w:i/>
          <w:spacing w:val="-2"/>
          <w:w w:val="73"/>
          <w:sz w:val="32"/>
          <w:szCs w:val="32"/>
        </w:rPr>
        <w:t>nan</w:t>
      </w:r>
      <w:r w:rsidR="006E0E90">
        <w:rPr>
          <w:i/>
          <w:spacing w:val="-2"/>
          <w:w w:val="82"/>
          <w:sz w:val="32"/>
          <w:szCs w:val="32"/>
        </w:rPr>
        <w:t>ce</w:t>
      </w:r>
      <w:r w:rsidR="006E0E90">
        <w:rPr>
          <w:i/>
          <w:w w:val="73"/>
          <w:sz w:val="32"/>
          <w:szCs w:val="32"/>
        </w:rPr>
        <w:t>,</w:t>
      </w:r>
      <w:r w:rsidR="006E0E90">
        <w:rPr>
          <w:i/>
          <w:spacing w:val="-11"/>
          <w:sz w:val="32"/>
          <w:szCs w:val="32"/>
        </w:rPr>
        <w:t xml:space="preserve"> </w:t>
      </w:r>
      <w:r w:rsidR="006E0E90">
        <w:rPr>
          <w:i/>
          <w:w w:val="71"/>
          <w:sz w:val="32"/>
          <w:szCs w:val="32"/>
        </w:rPr>
        <w:t>G</w:t>
      </w:r>
      <w:r w:rsidR="006E0E90">
        <w:rPr>
          <w:i/>
          <w:spacing w:val="-3"/>
          <w:w w:val="71"/>
          <w:sz w:val="32"/>
          <w:szCs w:val="32"/>
        </w:rPr>
        <w:t>o</w:t>
      </w:r>
      <w:r w:rsidR="006E0E90">
        <w:rPr>
          <w:i/>
          <w:w w:val="78"/>
          <w:sz w:val="32"/>
          <w:szCs w:val="32"/>
        </w:rPr>
        <w:t>v</w:t>
      </w:r>
      <w:r w:rsidR="006E0E90">
        <w:rPr>
          <w:i/>
          <w:spacing w:val="-2"/>
          <w:w w:val="78"/>
          <w:sz w:val="32"/>
          <w:szCs w:val="32"/>
        </w:rPr>
        <w:t>e</w:t>
      </w:r>
      <w:r w:rsidR="006E0E90">
        <w:rPr>
          <w:i/>
          <w:spacing w:val="2"/>
          <w:w w:val="56"/>
          <w:sz w:val="32"/>
          <w:szCs w:val="32"/>
        </w:rPr>
        <w:t>r</w:t>
      </w:r>
      <w:r w:rsidR="006E0E90">
        <w:rPr>
          <w:i/>
          <w:spacing w:val="-2"/>
          <w:w w:val="73"/>
          <w:sz w:val="32"/>
          <w:szCs w:val="32"/>
        </w:rPr>
        <w:t>n</w:t>
      </w:r>
      <w:r w:rsidR="006E0E90">
        <w:rPr>
          <w:i/>
          <w:spacing w:val="2"/>
          <w:w w:val="75"/>
          <w:sz w:val="32"/>
          <w:szCs w:val="32"/>
        </w:rPr>
        <w:t>m</w:t>
      </w:r>
      <w:r w:rsidR="006E0E90">
        <w:rPr>
          <w:i/>
          <w:spacing w:val="-2"/>
          <w:w w:val="82"/>
          <w:sz w:val="32"/>
          <w:szCs w:val="32"/>
        </w:rPr>
        <w:t>e</w:t>
      </w:r>
      <w:r w:rsidR="006E0E90">
        <w:rPr>
          <w:i/>
          <w:spacing w:val="-2"/>
          <w:w w:val="73"/>
          <w:sz w:val="32"/>
          <w:szCs w:val="32"/>
        </w:rPr>
        <w:t>n</w:t>
      </w:r>
      <w:r w:rsidR="006E0E90">
        <w:rPr>
          <w:i/>
          <w:w w:val="66"/>
          <w:sz w:val="32"/>
          <w:szCs w:val="32"/>
        </w:rPr>
        <w:t>t</w:t>
      </w:r>
      <w:r w:rsidR="006E0E90">
        <w:rPr>
          <w:i/>
          <w:spacing w:val="-19"/>
          <w:sz w:val="32"/>
          <w:szCs w:val="32"/>
        </w:rPr>
        <w:t xml:space="preserve"> </w:t>
      </w:r>
      <w:r w:rsidR="006E0E90">
        <w:rPr>
          <w:i/>
          <w:spacing w:val="-1"/>
          <w:w w:val="70"/>
          <w:sz w:val="32"/>
          <w:szCs w:val="32"/>
        </w:rPr>
        <w:t>o</w:t>
      </w:r>
      <w:r w:rsidR="006E0E90">
        <w:rPr>
          <w:i/>
          <w:w w:val="70"/>
          <w:sz w:val="32"/>
          <w:szCs w:val="32"/>
        </w:rPr>
        <w:t>f</w:t>
      </w:r>
      <w:r w:rsidR="006E0E90">
        <w:rPr>
          <w:i/>
          <w:spacing w:val="6"/>
          <w:w w:val="70"/>
          <w:sz w:val="32"/>
          <w:szCs w:val="32"/>
        </w:rPr>
        <w:t xml:space="preserve"> </w:t>
      </w:r>
      <w:r w:rsidR="006E0E90">
        <w:rPr>
          <w:i/>
          <w:w w:val="74"/>
          <w:sz w:val="32"/>
          <w:szCs w:val="32"/>
        </w:rPr>
        <w:t>W</w:t>
      </w:r>
      <w:r w:rsidR="006E0E90">
        <w:rPr>
          <w:i/>
          <w:spacing w:val="-2"/>
          <w:w w:val="74"/>
          <w:sz w:val="32"/>
          <w:szCs w:val="32"/>
        </w:rPr>
        <w:t>e</w:t>
      </w:r>
      <w:r w:rsidR="006E0E90">
        <w:rPr>
          <w:i/>
          <w:w w:val="79"/>
          <w:sz w:val="32"/>
          <w:szCs w:val="32"/>
        </w:rPr>
        <w:t>st</w:t>
      </w:r>
      <w:r w:rsidR="006E0E90">
        <w:rPr>
          <w:i/>
          <w:spacing w:val="-3"/>
          <w:w w:val="79"/>
          <w:sz w:val="32"/>
          <w:szCs w:val="32"/>
        </w:rPr>
        <w:t>e</w:t>
      </w:r>
      <w:r w:rsidR="006E0E90">
        <w:rPr>
          <w:i/>
          <w:spacing w:val="2"/>
          <w:w w:val="56"/>
          <w:sz w:val="32"/>
          <w:szCs w:val="32"/>
        </w:rPr>
        <w:t>r</w:t>
      </w:r>
      <w:r w:rsidR="006E0E90">
        <w:rPr>
          <w:i/>
          <w:w w:val="73"/>
          <w:sz w:val="32"/>
          <w:szCs w:val="32"/>
        </w:rPr>
        <w:t>n</w:t>
      </w:r>
      <w:r w:rsidR="006E0E90">
        <w:rPr>
          <w:i/>
          <w:spacing w:val="-25"/>
          <w:sz w:val="32"/>
          <w:szCs w:val="32"/>
        </w:rPr>
        <w:t xml:space="preserve"> </w:t>
      </w:r>
      <w:r w:rsidR="006E0E90">
        <w:rPr>
          <w:i/>
          <w:spacing w:val="-1"/>
          <w:w w:val="71"/>
          <w:sz w:val="32"/>
          <w:szCs w:val="32"/>
        </w:rPr>
        <w:t>A</w:t>
      </w:r>
      <w:r w:rsidR="006E0E90">
        <w:rPr>
          <w:i/>
          <w:spacing w:val="-2"/>
          <w:w w:val="73"/>
          <w:sz w:val="32"/>
          <w:szCs w:val="32"/>
        </w:rPr>
        <w:t>u</w:t>
      </w:r>
      <w:r w:rsidR="006E0E90">
        <w:rPr>
          <w:i/>
          <w:w w:val="69"/>
          <w:sz w:val="32"/>
          <w:szCs w:val="32"/>
        </w:rPr>
        <w:t>st</w:t>
      </w:r>
      <w:r w:rsidR="006E0E90">
        <w:rPr>
          <w:i/>
          <w:spacing w:val="1"/>
          <w:w w:val="69"/>
          <w:sz w:val="32"/>
          <w:szCs w:val="32"/>
        </w:rPr>
        <w:t>r</w:t>
      </w:r>
      <w:r w:rsidR="006E0E90">
        <w:rPr>
          <w:i/>
          <w:spacing w:val="-2"/>
          <w:w w:val="73"/>
          <w:sz w:val="32"/>
          <w:szCs w:val="32"/>
        </w:rPr>
        <w:t>a</w:t>
      </w:r>
      <w:r w:rsidR="006E0E90">
        <w:rPr>
          <w:i/>
          <w:spacing w:val="1"/>
          <w:w w:val="52"/>
          <w:sz w:val="32"/>
          <w:szCs w:val="32"/>
        </w:rPr>
        <w:t>li</w:t>
      </w:r>
      <w:r w:rsidR="006E0E90">
        <w:rPr>
          <w:i/>
          <w:w w:val="73"/>
          <w:sz w:val="32"/>
          <w:szCs w:val="32"/>
        </w:rPr>
        <w:t>a</w:t>
      </w:r>
      <w:r w:rsidR="006E0E90">
        <w:rPr>
          <w:i/>
          <w:spacing w:val="-20"/>
          <w:sz w:val="32"/>
          <w:szCs w:val="32"/>
        </w:rPr>
        <w:t xml:space="preserve"> </w:t>
      </w:r>
      <w:r w:rsidR="006E0E90">
        <w:rPr>
          <w:i/>
          <w:spacing w:val="1"/>
          <w:w w:val="71"/>
          <w:sz w:val="32"/>
          <w:szCs w:val="32"/>
        </w:rPr>
        <w:t>(</w:t>
      </w:r>
      <w:r w:rsidR="006E0E90">
        <w:rPr>
          <w:i/>
          <w:spacing w:val="-1"/>
          <w:w w:val="71"/>
          <w:sz w:val="32"/>
          <w:szCs w:val="32"/>
        </w:rPr>
        <w:t>2015</w:t>
      </w:r>
      <w:r w:rsidR="006E0E90">
        <w:rPr>
          <w:i/>
          <w:spacing w:val="1"/>
          <w:w w:val="71"/>
          <w:sz w:val="32"/>
          <w:szCs w:val="32"/>
        </w:rPr>
        <w:t>)</w:t>
      </w:r>
      <w:r w:rsidR="006E0E90">
        <w:rPr>
          <w:i/>
          <w:w w:val="71"/>
          <w:sz w:val="32"/>
          <w:szCs w:val="32"/>
        </w:rPr>
        <w:t>,</w:t>
      </w:r>
      <w:r w:rsidR="006E0E90">
        <w:rPr>
          <w:i/>
          <w:spacing w:val="1"/>
          <w:w w:val="71"/>
          <w:sz w:val="32"/>
          <w:szCs w:val="32"/>
        </w:rPr>
        <w:t xml:space="preserve"> </w:t>
      </w:r>
      <w:r w:rsidR="006E0E90">
        <w:rPr>
          <w:i/>
          <w:w w:val="74"/>
          <w:sz w:val="32"/>
          <w:szCs w:val="32"/>
        </w:rPr>
        <w:t>St</w:t>
      </w:r>
      <w:r w:rsidR="006E0E90">
        <w:rPr>
          <w:i/>
          <w:spacing w:val="3"/>
          <w:w w:val="74"/>
          <w:sz w:val="32"/>
          <w:szCs w:val="32"/>
        </w:rPr>
        <w:t>a</w:t>
      </w:r>
      <w:r w:rsidR="006E0E90">
        <w:rPr>
          <w:i/>
          <w:w w:val="78"/>
          <w:sz w:val="32"/>
          <w:szCs w:val="32"/>
        </w:rPr>
        <w:t>k</w:t>
      </w:r>
      <w:r w:rsidR="006E0E90">
        <w:rPr>
          <w:i/>
          <w:spacing w:val="-2"/>
          <w:w w:val="78"/>
          <w:sz w:val="32"/>
          <w:szCs w:val="32"/>
        </w:rPr>
        <w:t>e</w:t>
      </w:r>
      <w:r w:rsidR="006E0E90">
        <w:rPr>
          <w:i/>
          <w:spacing w:val="-2"/>
          <w:w w:val="73"/>
          <w:sz w:val="32"/>
          <w:szCs w:val="32"/>
        </w:rPr>
        <w:t>ho</w:t>
      </w:r>
      <w:r w:rsidR="006E0E90">
        <w:rPr>
          <w:i/>
          <w:spacing w:val="1"/>
          <w:w w:val="52"/>
          <w:sz w:val="32"/>
          <w:szCs w:val="32"/>
        </w:rPr>
        <w:t>l</w:t>
      </w:r>
      <w:r w:rsidR="006E0E90">
        <w:rPr>
          <w:i/>
          <w:w w:val="81"/>
          <w:sz w:val="32"/>
          <w:szCs w:val="32"/>
        </w:rPr>
        <w:t>d</w:t>
      </w:r>
      <w:r w:rsidR="006E0E90">
        <w:rPr>
          <w:i/>
          <w:spacing w:val="-1"/>
          <w:w w:val="81"/>
          <w:sz w:val="32"/>
          <w:szCs w:val="32"/>
        </w:rPr>
        <w:t>e</w:t>
      </w:r>
      <w:r w:rsidR="006E0E90">
        <w:rPr>
          <w:i/>
          <w:w w:val="56"/>
          <w:sz w:val="32"/>
          <w:szCs w:val="32"/>
        </w:rPr>
        <w:t>r</w:t>
      </w:r>
      <w:r w:rsidR="006E0E90">
        <w:rPr>
          <w:i/>
          <w:spacing w:val="-16"/>
          <w:sz w:val="32"/>
          <w:szCs w:val="32"/>
        </w:rPr>
        <w:t xml:space="preserve"> </w:t>
      </w:r>
      <w:r w:rsidR="006E0E90">
        <w:rPr>
          <w:i/>
          <w:w w:val="69"/>
          <w:sz w:val="32"/>
          <w:szCs w:val="32"/>
        </w:rPr>
        <w:t>E</w:t>
      </w:r>
      <w:r w:rsidR="006E0E90">
        <w:rPr>
          <w:i/>
          <w:spacing w:val="-1"/>
          <w:w w:val="69"/>
          <w:sz w:val="32"/>
          <w:szCs w:val="32"/>
        </w:rPr>
        <w:t>n</w:t>
      </w:r>
      <w:r w:rsidR="006E0E90">
        <w:rPr>
          <w:i/>
          <w:w w:val="76"/>
          <w:sz w:val="32"/>
          <w:szCs w:val="32"/>
        </w:rPr>
        <w:t>g</w:t>
      </w:r>
      <w:r w:rsidR="006E0E90">
        <w:rPr>
          <w:i/>
          <w:spacing w:val="-1"/>
          <w:w w:val="76"/>
          <w:sz w:val="32"/>
          <w:szCs w:val="32"/>
        </w:rPr>
        <w:t>a</w:t>
      </w:r>
      <w:r w:rsidR="006E0E90">
        <w:rPr>
          <w:i/>
          <w:w w:val="81"/>
          <w:sz w:val="32"/>
          <w:szCs w:val="32"/>
        </w:rPr>
        <w:t>g</w:t>
      </w:r>
      <w:r w:rsidR="006E0E90">
        <w:rPr>
          <w:i/>
          <w:spacing w:val="-1"/>
          <w:w w:val="81"/>
          <w:sz w:val="32"/>
          <w:szCs w:val="32"/>
        </w:rPr>
        <w:t>e</w:t>
      </w:r>
      <w:r w:rsidR="006E0E90">
        <w:rPr>
          <w:i/>
          <w:spacing w:val="2"/>
          <w:w w:val="75"/>
          <w:sz w:val="32"/>
          <w:szCs w:val="32"/>
        </w:rPr>
        <w:t>m</w:t>
      </w:r>
      <w:r w:rsidR="006E0E90">
        <w:rPr>
          <w:i/>
          <w:spacing w:val="-2"/>
          <w:w w:val="82"/>
          <w:sz w:val="32"/>
          <w:szCs w:val="32"/>
        </w:rPr>
        <w:t>e</w:t>
      </w:r>
      <w:r w:rsidR="006E0E90">
        <w:rPr>
          <w:i/>
          <w:spacing w:val="-2"/>
          <w:w w:val="73"/>
          <w:sz w:val="32"/>
          <w:szCs w:val="32"/>
        </w:rPr>
        <w:t>n</w:t>
      </w:r>
      <w:r w:rsidR="006E0E90">
        <w:rPr>
          <w:i/>
          <w:w w:val="66"/>
          <w:sz w:val="32"/>
          <w:szCs w:val="32"/>
        </w:rPr>
        <w:t>t</w:t>
      </w:r>
    </w:p>
    <w:p w:rsidR="00C87061" w:rsidRDefault="00C87061">
      <w:pPr>
        <w:spacing w:before="1" w:line="120" w:lineRule="exact"/>
        <w:rPr>
          <w:sz w:val="13"/>
          <w:szCs w:val="13"/>
        </w:rPr>
      </w:pPr>
    </w:p>
    <w:p w:rsidR="00C87061" w:rsidRDefault="006E0E90">
      <w:pPr>
        <w:ind w:left="280"/>
        <w:rPr>
          <w:sz w:val="32"/>
          <w:szCs w:val="32"/>
        </w:rPr>
      </w:pPr>
      <w:r>
        <w:rPr>
          <w:i/>
          <w:w w:val="71"/>
          <w:sz w:val="32"/>
          <w:szCs w:val="32"/>
        </w:rPr>
        <w:t>G</w:t>
      </w:r>
      <w:r>
        <w:rPr>
          <w:i/>
          <w:spacing w:val="-3"/>
          <w:w w:val="71"/>
          <w:sz w:val="32"/>
          <w:szCs w:val="32"/>
        </w:rPr>
        <w:t>u</w:t>
      </w:r>
      <w:r>
        <w:rPr>
          <w:i/>
          <w:spacing w:val="1"/>
          <w:w w:val="52"/>
          <w:sz w:val="32"/>
          <w:szCs w:val="32"/>
        </w:rPr>
        <w:t>i</w:t>
      </w:r>
      <w:r>
        <w:rPr>
          <w:i/>
          <w:w w:val="81"/>
          <w:sz w:val="32"/>
          <w:szCs w:val="32"/>
        </w:rPr>
        <w:t>d</w:t>
      </w:r>
      <w:r>
        <w:rPr>
          <w:i/>
          <w:spacing w:val="-1"/>
          <w:w w:val="81"/>
          <w:sz w:val="32"/>
          <w:szCs w:val="32"/>
        </w:rPr>
        <w:t>e</w:t>
      </w:r>
      <w:r>
        <w:rPr>
          <w:i/>
          <w:spacing w:val="1"/>
          <w:w w:val="52"/>
          <w:sz w:val="32"/>
          <w:szCs w:val="32"/>
        </w:rPr>
        <w:t>li</w:t>
      </w:r>
      <w:r>
        <w:rPr>
          <w:i/>
          <w:spacing w:val="-2"/>
          <w:w w:val="73"/>
          <w:sz w:val="32"/>
          <w:szCs w:val="32"/>
        </w:rPr>
        <w:t>n</w:t>
      </w:r>
      <w:r>
        <w:rPr>
          <w:i/>
          <w:w w:val="82"/>
          <w:sz w:val="32"/>
          <w:szCs w:val="32"/>
        </w:rPr>
        <w:t>e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w w:val="65"/>
          <w:sz w:val="32"/>
          <w:szCs w:val="32"/>
        </w:rPr>
        <w:t>f</w:t>
      </w:r>
      <w:r>
        <w:rPr>
          <w:i/>
          <w:spacing w:val="-2"/>
          <w:w w:val="65"/>
          <w:sz w:val="32"/>
          <w:szCs w:val="32"/>
        </w:rPr>
        <w:t>o</w:t>
      </w:r>
      <w:r>
        <w:rPr>
          <w:i/>
          <w:w w:val="65"/>
          <w:sz w:val="32"/>
          <w:szCs w:val="32"/>
        </w:rPr>
        <w:t>r</w:t>
      </w:r>
      <w:r>
        <w:rPr>
          <w:i/>
          <w:spacing w:val="12"/>
          <w:w w:val="65"/>
          <w:sz w:val="32"/>
          <w:szCs w:val="32"/>
        </w:rPr>
        <w:t xml:space="preserve"> </w:t>
      </w:r>
      <w:r>
        <w:rPr>
          <w:i/>
          <w:spacing w:val="-2"/>
          <w:w w:val="82"/>
          <w:sz w:val="32"/>
          <w:szCs w:val="32"/>
        </w:rPr>
        <w:t>c</w:t>
      </w:r>
      <w:r>
        <w:rPr>
          <w:i/>
          <w:spacing w:val="-2"/>
          <w:w w:val="73"/>
          <w:sz w:val="32"/>
          <w:szCs w:val="32"/>
        </w:rPr>
        <w:t>o</w:t>
      </w:r>
      <w:r>
        <w:rPr>
          <w:i/>
          <w:spacing w:val="2"/>
          <w:w w:val="75"/>
          <w:sz w:val="32"/>
          <w:szCs w:val="32"/>
        </w:rPr>
        <w:t>mm</w:t>
      </w:r>
      <w:r>
        <w:rPr>
          <w:i/>
          <w:spacing w:val="-2"/>
          <w:w w:val="73"/>
          <w:sz w:val="32"/>
          <w:szCs w:val="32"/>
        </w:rPr>
        <w:t>un</w:t>
      </w:r>
      <w:r>
        <w:rPr>
          <w:i/>
          <w:spacing w:val="1"/>
          <w:w w:val="52"/>
          <w:sz w:val="32"/>
          <w:szCs w:val="32"/>
        </w:rPr>
        <w:t>i</w:t>
      </w:r>
      <w:r>
        <w:rPr>
          <w:i/>
          <w:w w:val="71"/>
          <w:sz w:val="32"/>
          <w:szCs w:val="32"/>
        </w:rPr>
        <w:t>ty</w:t>
      </w:r>
      <w:r>
        <w:rPr>
          <w:i/>
          <w:spacing w:val="-14"/>
          <w:sz w:val="32"/>
          <w:szCs w:val="32"/>
        </w:rPr>
        <w:t xml:space="preserve"> </w:t>
      </w:r>
      <w:r>
        <w:rPr>
          <w:i/>
          <w:w w:val="81"/>
          <w:sz w:val="32"/>
          <w:szCs w:val="32"/>
        </w:rPr>
        <w:t>S</w:t>
      </w:r>
      <w:r>
        <w:rPr>
          <w:i/>
          <w:spacing w:val="-1"/>
          <w:w w:val="81"/>
          <w:sz w:val="32"/>
          <w:szCs w:val="32"/>
        </w:rPr>
        <w:t>e</w:t>
      </w:r>
      <w:r>
        <w:rPr>
          <w:i/>
          <w:spacing w:val="2"/>
          <w:w w:val="56"/>
          <w:sz w:val="32"/>
          <w:szCs w:val="32"/>
        </w:rPr>
        <w:t>r</w:t>
      </w:r>
      <w:r>
        <w:rPr>
          <w:i/>
          <w:w w:val="66"/>
          <w:sz w:val="32"/>
          <w:szCs w:val="32"/>
        </w:rPr>
        <w:t>v</w:t>
      </w:r>
      <w:r>
        <w:rPr>
          <w:i/>
          <w:spacing w:val="1"/>
          <w:w w:val="66"/>
          <w:sz w:val="32"/>
          <w:szCs w:val="32"/>
        </w:rPr>
        <w:t>i</w:t>
      </w:r>
      <w:r>
        <w:rPr>
          <w:i/>
          <w:spacing w:val="-2"/>
          <w:w w:val="82"/>
          <w:sz w:val="32"/>
          <w:szCs w:val="32"/>
        </w:rPr>
        <w:t>ce</w:t>
      </w:r>
      <w:r>
        <w:rPr>
          <w:i/>
          <w:w w:val="84"/>
          <w:sz w:val="32"/>
          <w:szCs w:val="32"/>
        </w:rPr>
        <w:t>s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w w:val="62"/>
          <w:sz w:val="32"/>
          <w:szCs w:val="32"/>
        </w:rPr>
        <w:t>P</w:t>
      </w:r>
      <w:r>
        <w:rPr>
          <w:i/>
          <w:spacing w:val="2"/>
          <w:w w:val="62"/>
          <w:sz w:val="32"/>
          <w:szCs w:val="32"/>
        </w:rPr>
        <w:t>r</w:t>
      </w:r>
      <w:r>
        <w:rPr>
          <w:i/>
          <w:spacing w:val="-2"/>
          <w:w w:val="73"/>
          <w:sz w:val="32"/>
          <w:szCs w:val="32"/>
        </w:rPr>
        <w:t>o</w:t>
      </w:r>
      <w:r>
        <w:rPr>
          <w:i/>
          <w:spacing w:val="-2"/>
          <w:w w:val="82"/>
          <w:sz w:val="32"/>
          <w:szCs w:val="32"/>
        </w:rPr>
        <w:t>c</w:t>
      </w:r>
      <w:r>
        <w:rPr>
          <w:i/>
          <w:spacing w:val="-2"/>
          <w:w w:val="73"/>
          <w:sz w:val="32"/>
          <w:szCs w:val="32"/>
        </w:rPr>
        <w:t>u</w:t>
      </w:r>
      <w:r>
        <w:rPr>
          <w:i/>
          <w:spacing w:val="2"/>
          <w:w w:val="56"/>
          <w:sz w:val="32"/>
          <w:szCs w:val="32"/>
        </w:rPr>
        <w:t>r</w:t>
      </w:r>
      <w:r>
        <w:rPr>
          <w:i/>
          <w:spacing w:val="-2"/>
          <w:w w:val="82"/>
          <w:sz w:val="32"/>
          <w:szCs w:val="32"/>
        </w:rPr>
        <w:t>e</w:t>
      </w:r>
      <w:r>
        <w:rPr>
          <w:i/>
          <w:spacing w:val="2"/>
          <w:w w:val="75"/>
          <w:sz w:val="32"/>
          <w:szCs w:val="32"/>
        </w:rPr>
        <w:t>m</w:t>
      </w:r>
      <w:r>
        <w:rPr>
          <w:i/>
          <w:spacing w:val="-2"/>
          <w:w w:val="82"/>
          <w:sz w:val="32"/>
          <w:szCs w:val="32"/>
        </w:rPr>
        <w:t>e</w:t>
      </w:r>
      <w:r>
        <w:rPr>
          <w:i/>
          <w:spacing w:val="-2"/>
          <w:w w:val="73"/>
          <w:sz w:val="32"/>
          <w:szCs w:val="32"/>
        </w:rPr>
        <w:t>n</w:t>
      </w:r>
      <w:r>
        <w:rPr>
          <w:i/>
          <w:w w:val="66"/>
          <w:sz w:val="32"/>
          <w:szCs w:val="32"/>
        </w:rPr>
        <w:t>t</w:t>
      </w:r>
      <w:r>
        <w:rPr>
          <w:i/>
          <w:spacing w:val="-8"/>
          <w:sz w:val="32"/>
          <w:szCs w:val="32"/>
        </w:rPr>
        <w:t xml:space="preserve"> </w:t>
      </w:r>
      <w:r>
        <w:rPr>
          <w:i/>
          <w:spacing w:val="-1"/>
          <w:w w:val="71"/>
          <w:sz w:val="32"/>
          <w:szCs w:val="32"/>
        </w:rPr>
        <w:t>AA100</w:t>
      </w:r>
      <w:r>
        <w:rPr>
          <w:i/>
          <w:w w:val="71"/>
          <w:sz w:val="32"/>
          <w:szCs w:val="32"/>
        </w:rPr>
        <w:t>0</w:t>
      </w:r>
      <w:r>
        <w:rPr>
          <w:i/>
          <w:spacing w:val="19"/>
          <w:w w:val="71"/>
          <w:sz w:val="32"/>
          <w:szCs w:val="32"/>
        </w:rPr>
        <w:t xml:space="preserve"> </w:t>
      </w:r>
      <w:r>
        <w:rPr>
          <w:i/>
          <w:spacing w:val="1"/>
          <w:w w:val="71"/>
          <w:sz w:val="32"/>
          <w:szCs w:val="32"/>
        </w:rPr>
        <w:t>(</w:t>
      </w:r>
      <w:r>
        <w:rPr>
          <w:i/>
          <w:spacing w:val="-1"/>
          <w:w w:val="71"/>
          <w:sz w:val="32"/>
          <w:szCs w:val="32"/>
        </w:rPr>
        <w:t>2015</w:t>
      </w:r>
      <w:r>
        <w:rPr>
          <w:i/>
          <w:spacing w:val="1"/>
          <w:w w:val="71"/>
          <w:sz w:val="32"/>
          <w:szCs w:val="32"/>
        </w:rPr>
        <w:t>)</w:t>
      </w:r>
      <w:r>
        <w:rPr>
          <w:i/>
          <w:w w:val="71"/>
          <w:sz w:val="32"/>
          <w:szCs w:val="32"/>
        </w:rPr>
        <w:t>,</w:t>
      </w:r>
      <w:r>
        <w:rPr>
          <w:i/>
          <w:spacing w:val="15"/>
          <w:w w:val="71"/>
          <w:sz w:val="32"/>
          <w:szCs w:val="32"/>
        </w:rPr>
        <w:t xml:space="preserve"> </w:t>
      </w:r>
      <w:r>
        <w:rPr>
          <w:i/>
          <w:spacing w:val="1"/>
          <w:w w:val="80"/>
          <w:sz w:val="32"/>
          <w:szCs w:val="32"/>
        </w:rPr>
        <w:t>S</w:t>
      </w:r>
      <w:r>
        <w:rPr>
          <w:i/>
          <w:w w:val="70"/>
          <w:sz w:val="32"/>
          <w:szCs w:val="32"/>
        </w:rPr>
        <w:t>t</w:t>
      </w:r>
      <w:r>
        <w:rPr>
          <w:i/>
          <w:spacing w:val="-3"/>
          <w:w w:val="70"/>
          <w:sz w:val="32"/>
          <w:szCs w:val="32"/>
        </w:rPr>
        <w:t>a</w:t>
      </w:r>
      <w:r>
        <w:rPr>
          <w:i/>
          <w:w w:val="78"/>
          <w:sz w:val="32"/>
          <w:szCs w:val="32"/>
        </w:rPr>
        <w:t>k</w:t>
      </w:r>
      <w:r>
        <w:rPr>
          <w:i/>
          <w:spacing w:val="-2"/>
          <w:w w:val="78"/>
          <w:sz w:val="32"/>
          <w:szCs w:val="32"/>
        </w:rPr>
        <w:t>e</w:t>
      </w:r>
      <w:r>
        <w:rPr>
          <w:i/>
          <w:spacing w:val="-2"/>
          <w:w w:val="73"/>
          <w:sz w:val="32"/>
          <w:szCs w:val="32"/>
        </w:rPr>
        <w:t>ho</w:t>
      </w:r>
      <w:r>
        <w:rPr>
          <w:i/>
          <w:spacing w:val="1"/>
          <w:w w:val="52"/>
          <w:sz w:val="32"/>
          <w:szCs w:val="32"/>
        </w:rPr>
        <w:t>l</w:t>
      </w:r>
      <w:r>
        <w:rPr>
          <w:i/>
          <w:w w:val="81"/>
          <w:sz w:val="32"/>
          <w:szCs w:val="32"/>
        </w:rPr>
        <w:t>d</w:t>
      </w:r>
      <w:r>
        <w:rPr>
          <w:i/>
          <w:spacing w:val="-1"/>
          <w:w w:val="81"/>
          <w:sz w:val="32"/>
          <w:szCs w:val="32"/>
        </w:rPr>
        <w:t>e</w:t>
      </w:r>
      <w:r>
        <w:rPr>
          <w:i/>
          <w:w w:val="56"/>
          <w:sz w:val="32"/>
          <w:szCs w:val="32"/>
        </w:rPr>
        <w:t>r</w:t>
      </w:r>
      <w:r>
        <w:rPr>
          <w:i/>
          <w:spacing w:val="-11"/>
          <w:sz w:val="32"/>
          <w:szCs w:val="32"/>
        </w:rPr>
        <w:t xml:space="preserve"> </w:t>
      </w:r>
      <w:r>
        <w:rPr>
          <w:i/>
          <w:w w:val="74"/>
          <w:sz w:val="32"/>
          <w:szCs w:val="32"/>
        </w:rPr>
        <w:t>E</w:t>
      </w:r>
      <w:r>
        <w:rPr>
          <w:i/>
          <w:spacing w:val="-1"/>
          <w:w w:val="74"/>
          <w:sz w:val="32"/>
          <w:szCs w:val="32"/>
        </w:rPr>
        <w:t>n</w:t>
      </w:r>
      <w:r>
        <w:rPr>
          <w:i/>
          <w:w w:val="74"/>
          <w:sz w:val="32"/>
          <w:szCs w:val="32"/>
        </w:rPr>
        <w:t>g</w:t>
      </w:r>
      <w:r>
        <w:rPr>
          <w:i/>
          <w:spacing w:val="-1"/>
          <w:w w:val="74"/>
          <w:sz w:val="32"/>
          <w:szCs w:val="32"/>
        </w:rPr>
        <w:t>a</w:t>
      </w:r>
      <w:r>
        <w:rPr>
          <w:i/>
          <w:w w:val="74"/>
          <w:sz w:val="32"/>
          <w:szCs w:val="32"/>
        </w:rPr>
        <w:t>g</w:t>
      </w:r>
      <w:r>
        <w:rPr>
          <w:i/>
          <w:spacing w:val="-1"/>
          <w:w w:val="74"/>
          <w:sz w:val="32"/>
          <w:szCs w:val="32"/>
        </w:rPr>
        <w:t>e</w:t>
      </w:r>
      <w:r>
        <w:rPr>
          <w:i/>
          <w:spacing w:val="1"/>
          <w:w w:val="74"/>
          <w:sz w:val="32"/>
          <w:szCs w:val="32"/>
        </w:rPr>
        <w:t>m</w:t>
      </w:r>
      <w:r>
        <w:rPr>
          <w:i/>
          <w:spacing w:val="-1"/>
          <w:w w:val="74"/>
          <w:sz w:val="32"/>
          <w:szCs w:val="32"/>
        </w:rPr>
        <w:t>en</w:t>
      </w:r>
      <w:r>
        <w:rPr>
          <w:i/>
          <w:w w:val="74"/>
          <w:sz w:val="32"/>
          <w:szCs w:val="32"/>
        </w:rPr>
        <w:t>t</w:t>
      </w:r>
      <w:r>
        <w:rPr>
          <w:i/>
          <w:spacing w:val="15"/>
          <w:w w:val="74"/>
          <w:sz w:val="32"/>
          <w:szCs w:val="32"/>
        </w:rPr>
        <w:t xml:space="preserve"> </w:t>
      </w:r>
      <w:r>
        <w:rPr>
          <w:i/>
          <w:w w:val="74"/>
          <w:sz w:val="32"/>
          <w:szCs w:val="32"/>
        </w:rPr>
        <w:t>St</w:t>
      </w:r>
      <w:r>
        <w:rPr>
          <w:i/>
          <w:spacing w:val="-2"/>
          <w:w w:val="74"/>
          <w:sz w:val="32"/>
          <w:szCs w:val="32"/>
        </w:rPr>
        <w:t>a</w:t>
      </w:r>
      <w:r>
        <w:rPr>
          <w:i/>
          <w:spacing w:val="-2"/>
          <w:w w:val="73"/>
          <w:sz w:val="32"/>
          <w:szCs w:val="32"/>
        </w:rPr>
        <w:t>n</w:t>
      </w:r>
      <w:r>
        <w:rPr>
          <w:i/>
          <w:w w:val="76"/>
          <w:sz w:val="32"/>
          <w:szCs w:val="32"/>
        </w:rPr>
        <w:t>d</w:t>
      </w:r>
      <w:r>
        <w:rPr>
          <w:i/>
          <w:spacing w:val="-1"/>
          <w:w w:val="76"/>
          <w:sz w:val="32"/>
          <w:szCs w:val="32"/>
        </w:rPr>
        <w:t>a</w:t>
      </w:r>
      <w:r>
        <w:rPr>
          <w:i/>
          <w:spacing w:val="2"/>
          <w:w w:val="56"/>
          <w:sz w:val="32"/>
          <w:szCs w:val="32"/>
        </w:rPr>
        <w:t>r</w:t>
      </w:r>
      <w:r>
        <w:rPr>
          <w:i/>
          <w:w w:val="80"/>
          <w:sz w:val="32"/>
          <w:szCs w:val="32"/>
        </w:rPr>
        <w:t>d</w:t>
      </w:r>
    </w:p>
    <w:p w:rsidR="00C87061" w:rsidRDefault="00C87061">
      <w:pPr>
        <w:spacing w:before="6" w:line="120" w:lineRule="exact"/>
        <w:rPr>
          <w:sz w:val="12"/>
          <w:szCs w:val="12"/>
        </w:rPr>
      </w:pPr>
    </w:p>
    <w:p w:rsidR="00C87061" w:rsidRDefault="006E0E90">
      <w:pPr>
        <w:ind w:left="280"/>
        <w:rPr>
          <w:sz w:val="32"/>
          <w:szCs w:val="32"/>
        </w:rPr>
      </w:pPr>
      <w:r>
        <w:rPr>
          <w:i/>
          <w:spacing w:val="2"/>
          <w:w w:val="65"/>
          <w:sz w:val="32"/>
          <w:szCs w:val="32"/>
        </w:rPr>
        <w:t>(</w:t>
      </w:r>
      <w:r>
        <w:rPr>
          <w:i/>
          <w:w w:val="72"/>
          <w:sz w:val="32"/>
          <w:szCs w:val="32"/>
        </w:rPr>
        <w:t>S</w:t>
      </w:r>
      <w:r>
        <w:rPr>
          <w:i/>
          <w:spacing w:val="2"/>
          <w:w w:val="72"/>
          <w:sz w:val="32"/>
          <w:szCs w:val="32"/>
        </w:rPr>
        <w:t>E</w:t>
      </w:r>
      <w:r>
        <w:rPr>
          <w:i/>
          <w:w w:val="74"/>
          <w:sz w:val="32"/>
          <w:szCs w:val="32"/>
        </w:rPr>
        <w:t>S)</w:t>
      </w: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line="200" w:lineRule="exact"/>
      </w:pPr>
    </w:p>
    <w:p w:rsidR="00C87061" w:rsidRDefault="00C87061">
      <w:pPr>
        <w:spacing w:before="6" w:line="260" w:lineRule="exact"/>
        <w:rPr>
          <w:sz w:val="26"/>
          <w:szCs w:val="26"/>
        </w:rPr>
      </w:pPr>
    </w:p>
    <w:p w:rsidR="00C87061" w:rsidRDefault="006E0E90">
      <w:pPr>
        <w:ind w:left="1001"/>
        <w:rPr>
          <w:sz w:val="26"/>
          <w:szCs w:val="26"/>
        </w:rPr>
      </w:pPr>
      <w:r>
        <w:rPr>
          <w:b/>
          <w:spacing w:val="-1"/>
          <w:w w:val="64"/>
          <w:sz w:val="32"/>
          <w:szCs w:val="32"/>
        </w:rPr>
        <w:t>4</w:t>
      </w:r>
      <w:r>
        <w:rPr>
          <w:b/>
          <w:w w:val="64"/>
          <w:sz w:val="32"/>
          <w:szCs w:val="32"/>
        </w:rPr>
        <w:t>.4</w:t>
      </w:r>
      <w:r>
        <w:rPr>
          <w:b/>
          <w:spacing w:val="39"/>
          <w:w w:val="64"/>
          <w:sz w:val="32"/>
          <w:szCs w:val="32"/>
        </w:rPr>
        <w:t xml:space="preserve"> </w:t>
      </w:r>
      <w:r>
        <w:rPr>
          <w:b/>
          <w:spacing w:val="-1"/>
          <w:w w:val="64"/>
          <w:sz w:val="32"/>
          <w:szCs w:val="32"/>
        </w:rPr>
        <w:t>S</w:t>
      </w:r>
      <w:r>
        <w:rPr>
          <w:b/>
          <w:spacing w:val="1"/>
          <w:w w:val="64"/>
          <w:sz w:val="26"/>
          <w:szCs w:val="26"/>
        </w:rPr>
        <w:t>TAKEHO</w:t>
      </w:r>
      <w:r>
        <w:rPr>
          <w:b/>
          <w:spacing w:val="-2"/>
          <w:w w:val="64"/>
          <w:sz w:val="26"/>
          <w:szCs w:val="26"/>
        </w:rPr>
        <w:t>L</w:t>
      </w:r>
      <w:r>
        <w:rPr>
          <w:b/>
          <w:spacing w:val="1"/>
          <w:w w:val="64"/>
          <w:sz w:val="26"/>
          <w:szCs w:val="26"/>
        </w:rPr>
        <w:t>DE</w:t>
      </w:r>
      <w:r>
        <w:rPr>
          <w:b/>
          <w:w w:val="64"/>
          <w:sz w:val="26"/>
          <w:szCs w:val="26"/>
        </w:rPr>
        <w:t>R</w:t>
      </w:r>
      <w:r>
        <w:rPr>
          <w:b/>
          <w:spacing w:val="2"/>
          <w:w w:val="64"/>
          <w:sz w:val="26"/>
          <w:szCs w:val="26"/>
        </w:rPr>
        <w:t xml:space="preserve"> </w:t>
      </w:r>
      <w:r>
        <w:rPr>
          <w:b/>
          <w:spacing w:val="-4"/>
          <w:w w:val="64"/>
          <w:sz w:val="32"/>
          <w:szCs w:val="32"/>
        </w:rPr>
        <w:t>E</w:t>
      </w:r>
      <w:r>
        <w:rPr>
          <w:b/>
          <w:spacing w:val="1"/>
          <w:w w:val="64"/>
          <w:sz w:val="26"/>
          <w:szCs w:val="26"/>
        </w:rPr>
        <w:t>NG</w:t>
      </w:r>
      <w:r>
        <w:rPr>
          <w:b/>
          <w:spacing w:val="-2"/>
          <w:w w:val="64"/>
          <w:sz w:val="26"/>
          <w:szCs w:val="26"/>
        </w:rPr>
        <w:t>A</w:t>
      </w:r>
      <w:r>
        <w:rPr>
          <w:b/>
          <w:spacing w:val="1"/>
          <w:w w:val="64"/>
          <w:sz w:val="26"/>
          <w:szCs w:val="26"/>
        </w:rPr>
        <w:t>GE</w:t>
      </w:r>
      <w:r>
        <w:rPr>
          <w:b/>
          <w:spacing w:val="-1"/>
          <w:w w:val="64"/>
          <w:sz w:val="26"/>
          <w:szCs w:val="26"/>
        </w:rPr>
        <w:t>M</w:t>
      </w:r>
      <w:r>
        <w:rPr>
          <w:b/>
          <w:spacing w:val="1"/>
          <w:w w:val="64"/>
          <w:sz w:val="26"/>
          <w:szCs w:val="26"/>
        </w:rPr>
        <w:t>E</w:t>
      </w:r>
      <w:r>
        <w:rPr>
          <w:b/>
          <w:spacing w:val="-2"/>
          <w:w w:val="64"/>
          <w:sz w:val="26"/>
          <w:szCs w:val="26"/>
        </w:rPr>
        <w:t>N</w:t>
      </w:r>
      <w:r>
        <w:rPr>
          <w:b/>
          <w:w w:val="64"/>
          <w:sz w:val="26"/>
          <w:szCs w:val="26"/>
        </w:rPr>
        <w:t>T</w:t>
      </w:r>
      <w:r>
        <w:rPr>
          <w:b/>
          <w:spacing w:val="-2"/>
          <w:w w:val="64"/>
          <w:sz w:val="26"/>
          <w:szCs w:val="26"/>
        </w:rPr>
        <w:t xml:space="preserve"> </w:t>
      </w:r>
      <w:r>
        <w:rPr>
          <w:b/>
          <w:spacing w:val="-1"/>
          <w:w w:val="47"/>
          <w:sz w:val="32"/>
          <w:szCs w:val="32"/>
        </w:rPr>
        <w:t>I</w:t>
      </w:r>
      <w:r>
        <w:rPr>
          <w:b/>
          <w:spacing w:val="-2"/>
          <w:w w:val="57"/>
          <w:sz w:val="26"/>
          <w:szCs w:val="26"/>
        </w:rPr>
        <w:t>M</w:t>
      </w:r>
      <w:r>
        <w:rPr>
          <w:b/>
          <w:spacing w:val="2"/>
          <w:w w:val="71"/>
          <w:sz w:val="26"/>
          <w:szCs w:val="26"/>
        </w:rPr>
        <w:t>P</w:t>
      </w:r>
      <w:r>
        <w:rPr>
          <w:b/>
          <w:spacing w:val="1"/>
          <w:w w:val="54"/>
          <w:sz w:val="26"/>
          <w:szCs w:val="26"/>
        </w:rPr>
        <w:t>L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-2"/>
          <w:w w:val="57"/>
          <w:sz w:val="26"/>
          <w:szCs w:val="26"/>
        </w:rPr>
        <w:t>M</w:t>
      </w:r>
      <w:r>
        <w:rPr>
          <w:b/>
          <w:spacing w:val="2"/>
          <w:w w:val="65"/>
          <w:sz w:val="26"/>
          <w:szCs w:val="26"/>
        </w:rPr>
        <w:t>EN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spacing w:val="-3"/>
          <w:w w:val="60"/>
          <w:sz w:val="26"/>
          <w:szCs w:val="26"/>
        </w:rPr>
        <w:t>A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w w:val="46"/>
          <w:sz w:val="26"/>
          <w:szCs w:val="26"/>
        </w:rPr>
        <w:t>I</w:t>
      </w:r>
      <w:r>
        <w:rPr>
          <w:b/>
          <w:spacing w:val="-2"/>
          <w:w w:val="65"/>
          <w:sz w:val="26"/>
          <w:szCs w:val="26"/>
        </w:rPr>
        <w:t>O</w:t>
      </w:r>
      <w:r>
        <w:rPr>
          <w:b/>
          <w:w w:val="65"/>
          <w:sz w:val="26"/>
          <w:szCs w:val="26"/>
        </w:rPr>
        <w:t>N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280" w:right="554" w:firstLine="721"/>
        <w:jc w:val="both"/>
        <w:rPr>
          <w:w w:val="66"/>
          <w:sz w:val="32"/>
          <w:szCs w:val="32"/>
        </w:rPr>
      </w:pPr>
      <w:r>
        <w:rPr>
          <w:spacing w:val="-1"/>
          <w:w w:val="65"/>
          <w:sz w:val="32"/>
          <w:szCs w:val="32"/>
        </w:rPr>
        <w:t>A</w:t>
      </w:r>
      <w:r>
        <w:rPr>
          <w:w w:val="65"/>
          <w:sz w:val="32"/>
          <w:szCs w:val="32"/>
        </w:rPr>
        <w:t>n</w:t>
      </w:r>
      <w:r>
        <w:rPr>
          <w:spacing w:val="19"/>
          <w:w w:val="6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9"/>
          <w:sz w:val="32"/>
          <w:szCs w:val="32"/>
        </w:rPr>
        <w:t xml:space="preserve"> </w:t>
      </w:r>
      <w:r>
        <w:rPr>
          <w:spacing w:val="-4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w w:val="82"/>
          <w:sz w:val="32"/>
          <w:szCs w:val="32"/>
        </w:rPr>
        <w:t>e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16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7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-6"/>
          <w:w w:val="66"/>
          <w:sz w:val="32"/>
          <w:szCs w:val="32"/>
        </w:rPr>
        <w:t>t</w:t>
      </w:r>
      <w:r>
        <w:rPr>
          <w:spacing w:val="-4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d</w:t>
      </w:r>
      <w:r>
        <w:rPr>
          <w:spacing w:val="-1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>q</w:t>
      </w:r>
      <w:r>
        <w:rPr>
          <w:spacing w:val="-1"/>
          <w:w w:val="78"/>
          <w:sz w:val="32"/>
          <w:szCs w:val="32"/>
        </w:rPr>
        <w:t>u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te</w:t>
      </w:r>
      <w:r>
        <w:rPr>
          <w:spacing w:val="15"/>
          <w:w w:val="78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g,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 xml:space="preserve">s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s</w:t>
      </w:r>
      <w:r>
        <w:rPr>
          <w:spacing w:val="23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-1"/>
          <w:w w:val="64"/>
          <w:sz w:val="32"/>
          <w:szCs w:val="32"/>
        </w:rPr>
        <w:t>fo</w:t>
      </w:r>
      <w:r>
        <w:rPr>
          <w:w w:val="64"/>
          <w:sz w:val="32"/>
          <w:szCs w:val="32"/>
        </w:rPr>
        <w:t>r</w:t>
      </w:r>
      <w:r>
        <w:rPr>
          <w:spacing w:val="12"/>
          <w:w w:val="64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</w:t>
      </w:r>
      <w:r>
        <w:rPr>
          <w:w w:val="73"/>
          <w:sz w:val="32"/>
          <w:szCs w:val="32"/>
        </w:rPr>
        <w:t>e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st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pr</w:t>
      </w:r>
      <w:r>
        <w:rPr>
          <w:spacing w:val="-2"/>
          <w:w w:val="77"/>
          <w:sz w:val="32"/>
          <w:szCs w:val="32"/>
        </w:rPr>
        <w:t>oach</w:t>
      </w:r>
      <w:r>
        <w:rPr>
          <w:spacing w:val="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</w:t>
      </w:r>
      <w:r>
        <w:rPr>
          <w:spacing w:val="17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3"/>
          <w:sz w:val="32"/>
          <w:szCs w:val="32"/>
        </w:rPr>
        <w:t>ss</w:t>
      </w:r>
      <w:r>
        <w:rPr>
          <w:spacing w:val="-2"/>
          <w:w w:val="83"/>
          <w:sz w:val="32"/>
          <w:szCs w:val="32"/>
        </w:rPr>
        <w:t>e</w:t>
      </w:r>
      <w:r>
        <w:rPr>
          <w:w w:val="80"/>
          <w:sz w:val="32"/>
          <w:szCs w:val="32"/>
        </w:rPr>
        <w:t>s.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3"/>
          <w:w w:val="78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n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 xml:space="preserve">by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k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19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-7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con</w:t>
      </w:r>
      <w:r>
        <w:rPr>
          <w:w w:val="73"/>
          <w:sz w:val="32"/>
          <w:szCs w:val="32"/>
        </w:rPr>
        <w:t>s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ps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d</w:t>
      </w:r>
      <w:r>
        <w:rPr>
          <w:spacing w:val="42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w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ys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5"/>
          <w:w w:val="65"/>
          <w:sz w:val="32"/>
          <w:szCs w:val="32"/>
        </w:rPr>
        <w:t>v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61"/>
          <w:sz w:val="32"/>
          <w:szCs w:val="32"/>
        </w:rPr>
        <w:t>x</w:t>
      </w:r>
      <w:r>
        <w:rPr>
          <w:spacing w:val="1"/>
          <w:w w:val="61"/>
          <w:sz w:val="32"/>
          <w:szCs w:val="32"/>
        </w:rPr>
        <w:t>i</w:t>
      </w:r>
      <w:r>
        <w:rPr>
          <w:w w:val="71"/>
          <w:sz w:val="32"/>
          <w:szCs w:val="32"/>
        </w:rPr>
        <w:t>sti</w:t>
      </w:r>
      <w:r>
        <w:rPr>
          <w:spacing w:val="-2"/>
          <w:w w:val="71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ps</w:t>
      </w:r>
      <w:r>
        <w:rPr>
          <w:spacing w:val="-3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5"/>
          <w:w w:val="65"/>
          <w:sz w:val="32"/>
          <w:szCs w:val="32"/>
        </w:rPr>
        <w:t>k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3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-9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u</w:t>
      </w:r>
      <w:r>
        <w:rPr>
          <w:w w:val="57"/>
          <w:sz w:val="32"/>
          <w:szCs w:val="32"/>
        </w:rPr>
        <w:t>ti</w:t>
      </w:r>
      <w:r>
        <w:rPr>
          <w:spacing w:val="1"/>
          <w:w w:val="57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66"/>
          <w:sz w:val="32"/>
          <w:szCs w:val="32"/>
        </w:rPr>
        <w:t>z</w:t>
      </w:r>
      <w:r>
        <w:rPr>
          <w:spacing w:val="1"/>
          <w:w w:val="66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3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ds</w:t>
      </w:r>
      <w:r>
        <w:rPr>
          <w:spacing w:val="-10"/>
          <w:w w:val="75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f</w:t>
      </w:r>
      <w:r>
        <w:rPr>
          <w:spacing w:val="-2"/>
          <w:w w:val="66"/>
          <w:sz w:val="32"/>
          <w:szCs w:val="32"/>
        </w:rPr>
        <w:t>o</w:t>
      </w:r>
      <w:r>
        <w:rPr>
          <w:w w:val="66"/>
          <w:sz w:val="32"/>
          <w:szCs w:val="32"/>
        </w:rPr>
        <w:t>r</w:t>
      </w:r>
      <w:r>
        <w:rPr>
          <w:spacing w:val="-4"/>
          <w:w w:val="66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t</w:t>
      </w:r>
      <w:r>
        <w:rPr>
          <w:spacing w:val="-2"/>
          <w:w w:val="66"/>
          <w:sz w:val="32"/>
          <w:szCs w:val="32"/>
        </w:rPr>
        <w:t>h</w:t>
      </w:r>
      <w:r>
        <w:rPr>
          <w:w w:val="66"/>
          <w:sz w:val="32"/>
          <w:szCs w:val="32"/>
        </w:rPr>
        <w:t>e</w:t>
      </w:r>
      <w:r>
        <w:rPr>
          <w:spacing w:val="29"/>
          <w:w w:val="6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ty</w:t>
      </w:r>
      <w:r>
        <w:rPr>
          <w:spacing w:val="-3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3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 xml:space="preserve">h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7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st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w w:val="82"/>
          <w:sz w:val="32"/>
          <w:szCs w:val="32"/>
        </w:rPr>
        <w:t>e</w:t>
      </w:r>
      <w:r>
        <w:rPr>
          <w:spacing w:val="-20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ti</w:t>
      </w:r>
      <w:r>
        <w:rPr>
          <w:spacing w:val="2"/>
          <w:w w:val="65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7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-2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-7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t</w:t>
      </w:r>
      <w:r>
        <w:rPr>
          <w:spacing w:val="1"/>
          <w:w w:val="69"/>
          <w:sz w:val="32"/>
          <w:szCs w:val="32"/>
        </w:rPr>
        <w:t>h</w:t>
      </w:r>
      <w:r>
        <w:rPr>
          <w:w w:val="69"/>
          <w:sz w:val="32"/>
          <w:szCs w:val="32"/>
        </w:rPr>
        <w:t>e</w:t>
      </w:r>
      <w:r>
        <w:rPr>
          <w:spacing w:val="26"/>
          <w:w w:val="6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ea</w:t>
      </w:r>
      <w:r>
        <w:rPr>
          <w:spacing w:val="2"/>
          <w:w w:val="79"/>
          <w:sz w:val="32"/>
          <w:szCs w:val="32"/>
        </w:rPr>
        <w:t>c</w:t>
      </w:r>
      <w:r>
        <w:rPr>
          <w:w w:val="79"/>
          <w:sz w:val="32"/>
          <w:szCs w:val="32"/>
        </w:rPr>
        <w:t xml:space="preserve">h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e</w:t>
      </w:r>
      <w:r>
        <w:rPr>
          <w:spacing w:val="4"/>
          <w:w w:val="73"/>
          <w:sz w:val="32"/>
          <w:szCs w:val="32"/>
        </w:rPr>
        <w:t>s</w:t>
      </w:r>
      <w:r>
        <w:rPr>
          <w:w w:val="73"/>
          <w:sz w:val="32"/>
          <w:szCs w:val="32"/>
        </w:rPr>
        <w:t>e</w:t>
      </w:r>
      <w:r>
        <w:rPr>
          <w:spacing w:val="3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oce</w:t>
      </w:r>
      <w:r>
        <w:rPr>
          <w:w w:val="73"/>
          <w:sz w:val="32"/>
          <w:szCs w:val="32"/>
        </w:rPr>
        <w:t>ss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s. </w:t>
      </w:r>
      <w:r>
        <w:rPr>
          <w:spacing w:val="2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 xml:space="preserve">In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d</w:t>
      </w:r>
      <w:r>
        <w:rPr>
          <w:spacing w:val="2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-28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c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14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st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be</w:t>
      </w:r>
      <w:r>
        <w:rPr>
          <w:spacing w:val="23"/>
          <w:w w:val="73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lastRenderedPageBreak/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g</w:t>
      </w:r>
      <w:r>
        <w:rPr>
          <w:spacing w:val="-1"/>
          <w:w w:val="71"/>
          <w:sz w:val="32"/>
          <w:szCs w:val="32"/>
        </w:rPr>
        <w:t>a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46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p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v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-1"/>
          <w:w w:val="71"/>
          <w:sz w:val="32"/>
          <w:szCs w:val="32"/>
        </w:rPr>
        <w:t xml:space="preserve"> hone</w:t>
      </w:r>
      <w:r>
        <w:rPr>
          <w:w w:val="71"/>
          <w:sz w:val="32"/>
          <w:szCs w:val="32"/>
        </w:rPr>
        <w:t>st</w:t>
      </w:r>
      <w:r>
        <w:rPr>
          <w:spacing w:val="29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5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1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9"/>
          <w:w w:val="7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il</w:t>
      </w:r>
      <w:r>
        <w:rPr>
          <w:w w:val="80"/>
          <w:sz w:val="32"/>
          <w:szCs w:val="32"/>
        </w:rPr>
        <w:t xml:space="preserve">d </w:t>
      </w:r>
      <w:r>
        <w:rPr>
          <w:w w:val="72"/>
          <w:sz w:val="32"/>
          <w:szCs w:val="32"/>
        </w:rPr>
        <w:t>tr</w:t>
      </w:r>
      <w:r>
        <w:rPr>
          <w:spacing w:val="-1"/>
          <w:w w:val="72"/>
          <w:sz w:val="32"/>
          <w:szCs w:val="32"/>
        </w:rPr>
        <w:t>u</w:t>
      </w:r>
      <w:r>
        <w:rPr>
          <w:w w:val="72"/>
          <w:sz w:val="32"/>
          <w:szCs w:val="32"/>
        </w:rPr>
        <w:t>st</w:t>
      </w:r>
      <w:r>
        <w:rPr>
          <w:spacing w:val="16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>g</w:t>
      </w:r>
      <w:r>
        <w:rPr>
          <w:spacing w:val="43"/>
          <w:w w:val="7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  <w:r>
        <w:rPr>
          <w:spacing w:val="-4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In</w:t>
      </w:r>
      <w:r>
        <w:rPr>
          <w:spacing w:val="21"/>
          <w:w w:val="65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ca</w:t>
      </w:r>
      <w:r>
        <w:rPr>
          <w:w w:val="76"/>
          <w:sz w:val="32"/>
          <w:szCs w:val="32"/>
        </w:rPr>
        <w:t>se</w:t>
      </w:r>
      <w:r>
        <w:rPr>
          <w:spacing w:val="49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6"/>
          <w:w w:val="76"/>
          <w:sz w:val="32"/>
          <w:szCs w:val="32"/>
        </w:rPr>
        <w:t xml:space="preserve"> </w:t>
      </w:r>
      <w:r>
        <w:rPr>
          <w:spacing w:val="2"/>
          <w:w w:val="76"/>
          <w:sz w:val="32"/>
          <w:szCs w:val="32"/>
        </w:rPr>
        <w:t>c</w:t>
      </w:r>
      <w:r>
        <w:rPr>
          <w:spacing w:val="-2"/>
          <w:w w:val="76"/>
          <w:sz w:val="32"/>
          <w:szCs w:val="32"/>
        </w:rPr>
        <w:t>o</w:t>
      </w:r>
      <w:r>
        <w:rPr>
          <w:spacing w:val="2"/>
          <w:w w:val="76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a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y</w:t>
      </w:r>
      <w:r>
        <w:rPr>
          <w:spacing w:val="-3"/>
          <w:w w:val="76"/>
          <w:sz w:val="32"/>
          <w:szCs w:val="32"/>
        </w:rPr>
        <w:t xml:space="preserve"> </w:t>
      </w:r>
      <w:r>
        <w:rPr>
          <w:spacing w:val="1"/>
          <w:w w:val="58"/>
          <w:sz w:val="32"/>
          <w:szCs w:val="32"/>
        </w:rPr>
        <w:t>wil</w:t>
      </w:r>
      <w:r>
        <w:rPr>
          <w:w w:val="58"/>
          <w:sz w:val="32"/>
          <w:szCs w:val="32"/>
        </w:rPr>
        <w:t>l</w:t>
      </w:r>
      <w:r>
        <w:rPr>
          <w:spacing w:val="32"/>
          <w:w w:val="58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choo</w:t>
      </w:r>
      <w:r>
        <w:rPr>
          <w:w w:val="75"/>
          <w:sz w:val="32"/>
          <w:szCs w:val="32"/>
        </w:rPr>
        <w:t>se</w:t>
      </w:r>
      <w:r>
        <w:rPr>
          <w:spacing w:val="35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to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se</w:t>
      </w:r>
      <w:r>
        <w:rPr>
          <w:spacing w:val="33"/>
          <w:w w:val="7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21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u</w:t>
      </w:r>
      <w:r>
        <w:rPr>
          <w:w w:val="72"/>
          <w:sz w:val="32"/>
          <w:szCs w:val="32"/>
        </w:rPr>
        <w:t>s</w:t>
      </w:r>
      <w:r>
        <w:rPr>
          <w:spacing w:val="31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82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T</w:t>
      </w:r>
      <w:r>
        <w:rPr>
          <w:spacing w:val="-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-9"/>
          <w:w w:val="72"/>
          <w:sz w:val="32"/>
          <w:szCs w:val="32"/>
        </w:rPr>
        <w:t xml:space="preserve"> </w:t>
      </w:r>
      <w:r w:rsidR="004C6510">
        <w:rPr>
          <w:spacing w:val="1"/>
          <w:w w:val="72"/>
          <w:sz w:val="32"/>
          <w:szCs w:val="32"/>
        </w:rPr>
        <w:t>e</w:t>
      </w:r>
      <w:r w:rsidR="004C6510">
        <w:rPr>
          <w:spacing w:val="-1"/>
          <w:w w:val="72"/>
          <w:sz w:val="32"/>
          <w:szCs w:val="32"/>
        </w:rPr>
        <w:t>n</w:t>
      </w:r>
      <w:r w:rsidR="004C6510">
        <w:rPr>
          <w:w w:val="72"/>
          <w:sz w:val="32"/>
          <w:szCs w:val="32"/>
        </w:rPr>
        <w:t>g</w:t>
      </w:r>
      <w:r w:rsidR="004C6510">
        <w:rPr>
          <w:spacing w:val="-1"/>
          <w:w w:val="72"/>
          <w:sz w:val="32"/>
          <w:szCs w:val="32"/>
        </w:rPr>
        <w:t>a</w:t>
      </w:r>
      <w:r w:rsidR="004C6510">
        <w:rPr>
          <w:w w:val="72"/>
          <w:sz w:val="32"/>
          <w:szCs w:val="32"/>
        </w:rPr>
        <w:t>g</w:t>
      </w:r>
      <w:r w:rsidR="004C6510">
        <w:rPr>
          <w:spacing w:val="-1"/>
          <w:w w:val="72"/>
          <w:sz w:val="32"/>
          <w:szCs w:val="32"/>
        </w:rPr>
        <w:t>e</w:t>
      </w:r>
      <w:r w:rsidR="004C6510">
        <w:rPr>
          <w:spacing w:val="1"/>
          <w:w w:val="72"/>
          <w:sz w:val="32"/>
          <w:szCs w:val="32"/>
        </w:rPr>
        <w:t>m</w:t>
      </w:r>
      <w:r w:rsidR="004C6510">
        <w:rPr>
          <w:spacing w:val="-1"/>
          <w:w w:val="72"/>
          <w:sz w:val="32"/>
          <w:szCs w:val="32"/>
        </w:rPr>
        <w:t>en</w:t>
      </w:r>
      <w:r w:rsidR="004C6510">
        <w:rPr>
          <w:w w:val="72"/>
          <w:sz w:val="32"/>
          <w:szCs w:val="32"/>
        </w:rPr>
        <w:t xml:space="preserve">t </w:t>
      </w:r>
      <w:r w:rsidR="004C6510">
        <w:rPr>
          <w:spacing w:val="16"/>
          <w:w w:val="72"/>
          <w:sz w:val="32"/>
          <w:szCs w:val="32"/>
        </w:rPr>
        <w:t>process</w:t>
      </w:r>
      <w:r w:rsidR="004C6510">
        <w:rPr>
          <w:w w:val="72"/>
          <w:sz w:val="32"/>
          <w:szCs w:val="32"/>
        </w:rPr>
        <w:t xml:space="preserve"> </w:t>
      </w:r>
      <w:r w:rsidR="004C6510">
        <w:rPr>
          <w:spacing w:val="8"/>
          <w:w w:val="72"/>
          <w:sz w:val="32"/>
          <w:szCs w:val="32"/>
        </w:rPr>
        <w:t>can</w:t>
      </w:r>
      <w:r>
        <w:rPr>
          <w:spacing w:val="38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be</w:t>
      </w:r>
      <w:r>
        <w:rPr>
          <w:spacing w:val="32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d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v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d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-25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s</w:t>
      </w:r>
      <w:r>
        <w:rPr>
          <w:spacing w:val="1"/>
          <w:w w:val="68"/>
          <w:sz w:val="32"/>
          <w:szCs w:val="32"/>
        </w:rPr>
        <w:t>i</w:t>
      </w:r>
      <w:r>
        <w:rPr>
          <w:w w:val="68"/>
          <w:sz w:val="32"/>
          <w:szCs w:val="32"/>
        </w:rPr>
        <w:t>x</w:t>
      </w:r>
      <w:r>
        <w:rPr>
          <w:spacing w:val="7"/>
          <w:w w:val="6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p</w:t>
      </w:r>
      <w:r>
        <w:rPr>
          <w:spacing w:val="1"/>
          <w:w w:val="82"/>
          <w:sz w:val="32"/>
          <w:szCs w:val="32"/>
        </w:rPr>
        <w:t>s</w:t>
      </w:r>
      <w:r>
        <w:rPr>
          <w:w w:val="66"/>
          <w:sz w:val="32"/>
          <w:szCs w:val="32"/>
        </w:rPr>
        <w:t>: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ind w:left="821"/>
        <w:rPr>
          <w:sz w:val="32"/>
          <w:szCs w:val="32"/>
        </w:rPr>
      </w:pPr>
      <w:r>
        <w:rPr>
          <w:b/>
          <w:spacing w:val="-1"/>
          <w:w w:val="62"/>
          <w:sz w:val="28"/>
          <w:szCs w:val="28"/>
        </w:rPr>
        <w:t>1</w:t>
      </w:r>
      <w:r>
        <w:rPr>
          <w:b/>
          <w:w w:val="62"/>
          <w:sz w:val="28"/>
          <w:szCs w:val="28"/>
        </w:rPr>
        <w:t xml:space="preserve">.        </w:t>
      </w:r>
      <w:r>
        <w:rPr>
          <w:b/>
          <w:spacing w:val="21"/>
          <w:w w:val="62"/>
          <w:sz w:val="28"/>
          <w:szCs w:val="28"/>
        </w:rPr>
        <w:t xml:space="preserve"> </w:t>
      </w:r>
      <w:r>
        <w:rPr>
          <w:b/>
          <w:w w:val="62"/>
          <w:sz w:val="32"/>
          <w:szCs w:val="32"/>
        </w:rPr>
        <w:t>I</w:t>
      </w:r>
      <w:r>
        <w:rPr>
          <w:b/>
          <w:spacing w:val="-2"/>
          <w:w w:val="62"/>
          <w:sz w:val="32"/>
          <w:szCs w:val="32"/>
        </w:rPr>
        <w:t>n</w:t>
      </w:r>
      <w:r>
        <w:rPr>
          <w:b/>
          <w:spacing w:val="-3"/>
          <w:w w:val="62"/>
          <w:sz w:val="32"/>
          <w:szCs w:val="32"/>
        </w:rPr>
        <w:t>v</w:t>
      </w:r>
      <w:r>
        <w:rPr>
          <w:b/>
          <w:spacing w:val="1"/>
          <w:w w:val="62"/>
          <w:sz w:val="32"/>
          <w:szCs w:val="32"/>
        </w:rPr>
        <w:t>i</w:t>
      </w:r>
      <w:r>
        <w:rPr>
          <w:b/>
          <w:w w:val="62"/>
          <w:sz w:val="32"/>
          <w:szCs w:val="32"/>
        </w:rPr>
        <w:t>ti</w:t>
      </w:r>
      <w:r>
        <w:rPr>
          <w:b/>
          <w:spacing w:val="-1"/>
          <w:w w:val="62"/>
          <w:sz w:val="32"/>
          <w:szCs w:val="32"/>
        </w:rPr>
        <w:t>n</w:t>
      </w:r>
      <w:r>
        <w:rPr>
          <w:b/>
          <w:w w:val="62"/>
          <w:sz w:val="32"/>
          <w:szCs w:val="32"/>
        </w:rPr>
        <w:t>g</w:t>
      </w:r>
      <w:r>
        <w:rPr>
          <w:b/>
          <w:spacing w:val="7"/>
          <w:w w:val="62"/>
          <w:sz w:val="32"/>
          <w:szCs w:val="32"/>
        </w:rPr>
        <w:t xml:space="preserve"> 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75"/>
          <w:sz w:val="32"/>
          <w:szCs w:val="32"/>
        </w:rPr>
        <w:t>st</w:t>
      </w:r>
      <w:r>
        <w:rPr>
          <w:b/>
          <w:spacing w:val="-3"/>
          <w:w w:val="75"/>
          <w:sz w:val="32"/>
          <w:szCs w:val="32"/>
        </w:rPr>
        <w:t>e</w:t>
      </w:r>
      <w:r>
        <w:rPr>
          <w:b/>
          <w:w w:val="65"/>
          <w:sz w:val="32"/>
          <w:szCs w:val="32"/>
        </w:rPr>
        <w:t>d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2"/>
          <w:w w:val="65"/>
          <w:sz w:val="32"/>
          <w:szCs w:val="32"/>
        </w:rPr>
        <w:t>p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66"/>
          <w:sz w:val="32"/>
          <w:szCs w:val="32"/>
        </w:rPr>
        <w:t>ti</w:t>
      </w:r>
      <w:r>
        <w:rPr>
          <w:b/>
          <w:spacing w:val="-2"/>
          <w:w w:val="66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w w:val="65"/>
          <w:sz w:val="32"/>
          <w:szCs w:val="32"/>
        </w:rPr>
        <w:t>to</w:t>
      </w:r>
      <w:r>
        <w:rPr>
          <w:b/>
          <w:spacing w:val="17"/>
          <w:w w:val="65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w w:val="69"/>
          <w:sz w:val="32"/>
          <w:szCs w:val="32"/>
        </w:rPr>
        <w:t>ke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w w:val="60"/>
          <w:sz w:val="32"/>
          <w:szCs w:val="32"/>
        </w:rPr>
        <w:t>i</w:t>
      </w:r>
      <w:r>
        <w:rPr>
          <w:b/>
          <w:w w:val="60"/>
          <w:sz w:val="32"/>
          <w:szCs w:val="32"/>
        </w:rPr>
        <w:t>n</w:t>
      </w:r>
      <w:r>
        <w:rPr>
          <w:b/>
          <w:spacing w:val="24"/>
          <w:w w:val="60"/>
          <w:sz w:val="32"/>
          <w:szCs w:val="32"/>
        </w:rPr>
        <w:t xml:space="preserve"> 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60"/>
          <w:sz w:val="32"/>
          <w:szCs w:val="32"/>
        </w:rPr>
        <w:t>tic</w:t>
      </w:r>
      <w:r>
        <w:rPr>
          <w:b/>
          <w:spacing w:val="1"/>
          <w:w w:val="60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78"/>
          <w:sz w:val="32"/>
          <w:szCs w:val="32"/>
        </w:rPr>
        <w:t>c</w:t>
      </w:r>
      <w:r>
        <w:rPr>
          <w:b/>
          <w:spacing w:val="-2"/>
          <w:w w:val="78"/>
          <w:sz w:val="32"/>
          <w:szCs w:val="32"/>
        </w:rPr>
        <w:t>e</w:t>
      </w:r>
      <w:r>
        <w:rPr>
          <w:b/>
          <w:w w:val="81"/>
          <w:sz w:val="32"/>
          <w:szCs w:val="32"/>
        </w:rPr>
        <w:t>ss.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100" w:right="53" w:firstLine="721"/>
        <w:jc w:val="both"/>
        <w:rPr>
          <w:sz w:val="32"/>
          <w:szCs w:val="32"/>
        </w:rPr>
      </w:pP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26"/>
          <w:w w:val="71"/>
          <w:sz w:val="32"/>
          <w:szCs w:val="32"/>
        </w:rPr>
        <w:t xml:space="preserve"> </w:t>
      </w:r>
      <w:r w:rsidR="004C6510">
        <w:rPr>
          <w:spacing w:val="-1"/>
          <w:w w:val="71"/>
          <w:sz w:val="32"/>
          <w:szCs w:val="32"/>
        </w:rPr>
        <w:t>co</w:t>
      </w:r>
      <w:r w:rsidR="004C6510">
        <w:rPr>
          <w:spacing w:val="1"/>
          <w:w w:val="71"/>
          <w:sz w:val="32"/>
          <w:szCs w:val="32"/>
        </w:rPr>
        <w:t>m</w:t>
      </w:r>
      <w:r w:rsidR="004C6510">
        <w:rPr>
          <w:w w:val="71"/>
          <w:sz w:val="32"/>
          <w:szCs w:val="32"/>
        </w:rPr>
        <w:t>p</w:t>
      </w:r>
      <w:r w:rsidR="004C6510">
        <w:rPr>
          <w:spacing w:val="-1"/>
          <w:w w:val="71"/>
          <w:sz w:val="32"/>
          <w:szCs w:val="32"/>
        </w:rPr>
        <w:t>an</w:t>
      </w:r>
      <w:r w:rsidR="004C6510">
        <w:rPr>
          <w:w w:val="71"/>
          <w:sz w:val="32"/>
          <w:szCs w:val="32"/>
        </w:rPr>
        <w:t xml:space="preserve">y </w:t>
      </w:r>
      <w:r w:rsidR="004C6510">
        <w:rPr>
          <w:spacing w:val="8"/>
          <w:w w:val="71"/>
          <w:sz w:val="32"/>
          <w:szCs w:val="32"/>
        </w:rPr>
        <w:t>may</w:t>
      </w:r>
      <w:r>
        <w:rPr>
          <w:spacing w:val="30"/>
          <w:w w:val="7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3"/>
          <w:w w:val="81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de</w:t>
      </w:r>
      <w:r>
        <w:rPr>
          <w:spacing w:val="2"/>
          <w:w w:val="8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6"/>
          <w:w w:val="73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s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17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55"/>
          <w:w w:val="75"/>
          <w:sz w:val="32"/>
          <w:szCs w:val="32"/>
        </w:rPr>
        <w:t xml:space="preserve"> </w:t>
      </w:r>
      <w:r w:rsidR="004C6510">
        <w:rPr>
          <w:spacing w:val="4"/>
          <w:w w:val="75"/>
          <w:sz w:val="32"/>
          <w:szCs w:val="32"/>
        </w:rPr>
        <w:t>p</w:t>
      </w:r>
      <w:r w:rsidR="004C6510">
        <w:rPr>
          <w:spacing w:val="1"/>
          <w:w w:val="75"/>
          <w:sz w:val="32"/>
          <w:szCs w:val="32"/>
        </w:rPr>
        <w:t>r</w:t>
      </w:r>
      <w:r w:rsidR="004C6510">
        <w:rPr>
          <w:spacing w:val="-1"/>
          <w:w w:val="75"/>
          <w:sz w:val="32"/>
          <w:szCs w:val="32"/>
        </w:rPr>
        <w:t>oce</w:t>
      </w:r>
      <w:r w:rsidR="004C6510">
        <w:rPr>
          <w:w w:val="75"/>
          <w:sz w:val="32"/>
          <w:szCs w:val="32"/>
        </w:rPr>
        <w:t xml:space="preserve">ss approaches </w:t>
      </w:r>
      <w:r w:rsidR="004C6510">
        <w:rPr>
          <w:spacing w:val="16"/>
          <w:w w:val="75"/>
          <w:sz w:val="32"/>
          <w:szCs w:val="32"/>
        </w:rPr>
        <w:t>that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5"/>
          <w:w w:val="6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3"/>
          <w:w w:val="81"/>
          <w:sz w:val="32"/>
          <w:szCs w:val="32"/>
        </w:rPr>
        <w:t>e</w:t>
      </w:r>
      <w:r>
        <w:rPr>
          <w:w w:val="71"/>
          <w:sz w:val="32"/>
          <w:szCs w:val="32"/>
        </w:rPr>
        <w:t>tw</w:t>
      </w:r>
      <w:r>
        <w:rPr>
          <w:spacing w:val="-2"/>
          <w:w w:val="71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n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7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g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ou</w:t>
      </w:r>
      <w:r>
        <w:rPr>
          <w:w w:val="70"/>
          <w:sz w:val="32"/>
          <w:szCs w:val="32"/>
        </w:rPr>
        <w:t>p</w:t>
      </w:r>
      <w:r>
        <w:rPr>
          <w:spacing w:val="1"/>
          <w:w w:val="70"/>
          <w:sz w:val="32"/>
          <w:szCs w:val="32"/>
        </w:rPr>
        <w:t>s</w:t>
      </w:r>
      <w:r>
        <w:rPr>
          <w:w w:val="70"/>
          <w:sz w:val="32"/>
          <w:szCs w:val="32"/>
        </w:rPr>
        <w:t xml:space="preserve">. </w:t>
      </w:r>
      <w:r>
        <w:rPr>
          <w:spacing w:val="1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 xml:space="preserve">In </w:t>
      </w:r>
      <w:r>
        <w:rPr>
          <w:spacing w:val="2"/>
          <w:w w:val="70"/>
          <w:sz w:val="32"/>
          <w:szCs w:val="32"/>
        </w:rPr>
        <w:t>t</w:t>
      </w:r>
      <w:r>
        <w:rPr>
          <w:spacing w:val="-1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33"/>
          <w:w w:val="70"/>
          <w:sz w:val="32"/>
          <w:szCs w:val="32"/>
        </w:rPr>
        <w:t xml:space="preserve"> </w:t>
      </w:r>
      <w:r w:rsidR="004C6510">
        <w:rPr>
          <w:spacing w:val="1"/>
          <w:w w:val="70"/>
          <w:sz w:val="32"/>
          <w:szCs w:val="32"/>
        </w:rPr>
        <w:t>c</w:t>
      </w:r>
      <w:r w:rsidR="004C6510">
        <w:rPr>
          <w:spacing w:val="-1"/>
          <w:w w:val="70"/>
          <w:sz w:val="32"/>
          <w:szCs w:val="32"/>
        </w:rPr>
        <w:t>a</w:t>
      </w:r>
      <w:r w:rsidR="004C6510">
        <w:rPr>
          <w:w w:val="70"/>
          <w:sz w:val="32"/>
          <w:szCs w:val="32"/>
        </w:rPr>
        <w:t xml:space="preserve">se </w:t>
      </w:r>
      <w:r w:rsidR="004C6510">
        <w:rPr>
          <w:spacing w:val="27"/>
          <w:w w:val="70"/>
          <w:sz w:val="32"/>
          <w:szCs w:val="32"/>
        </w:rPr>
        <w:t>that</w:t>
      </w:r>
      <w:r>
        <w:rPr>
          <w:spacing w:val="34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a</w:t>
      </w:r>
      <w:r>
        <w:rPr>
          <w:spacing w:val="31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tw</w:t>
      </w:r>
      <w:r>
        <w:rPr>
          <w:spacing w:val="3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-w</w:t>
      </w:r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 xml:space="preserve">y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5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con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>i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d,</w:t>
      </w:r>
      <w:r>
        <w:rPr>
          <w:spacing w:val="4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16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 xml:space="preserve">d </w:t>
      </w:r>
      <w:r>
        <w:rPr>
          <w:spacing w:val="-2"/>
          <w:w w:val="78"/>
          <w:sz w:val="32"/>
          <w:szCs w:val="32"/>
        </w:rPr>
        <w:t>nee</w:t>
      </w:r>
      <w:r>
        <w:rPr>
          <w:w w:val="78"/>
          <w:sz w:val="32"/>
          <w:szCs w:val="32"/>
        </w:rPr>
        <w:t>d</w:t>
      </w:r>
      <w:r>
        <w:rPr>
          <w:spacing w:val="-13"/>
          <w:w w:val="78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76"/>
          <w:sz w:val="32"/>
          <w:szCs w:val="32"/>
        </w:rPr>
        <w:t>te</w:t>
      </w:r>
      <w:r>
        <w:rPr>
          <w:spacing w:val="-3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4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om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11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9"/>
          <w:sz w:val="32"/>
          <w:szCs w:val="32"/>
        </w:rPr>
        <w:t>ts</w:t>
      </w:r>
      <w:r>
        <w:rPr>
          <w:spacing w:val="-3"/>
          <w:w w:val="79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4"/>
          <w:sz w:val="32"/>
          <w:szCs w:val="32"/>
        </w:rPr>
        <w:t>f</w:t>
      </w:r>
      <w:r>
        <w:rPr>
          <w:spacing w:val="-38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40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un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r</w:t>
      </w:r>
      <w:r>
        <w:rPr>
          <w:w w:val="76"/>
          <w:sz w:val="32"/>
          <w:szCs w:val="32"/>
        </w:rPr>
        <w:t>st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d</w:t>
      </w:r>
      <w:r>
        <w:rPr>
          <w:spacing w:val="-13"/>
          <w:w w:val="7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ts</w:t>
      </w:r>
      <w:r>
        <w:rPr>
          <w:spacing w:val="-3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b</w:t>
      </w:r>
      <w:r>
        <w:rPr>
          <w:spacing w:val="1"/>
          <w:w w:val="73"/>
          <w:sz w:val="32"/>
          <w:szCs w:val="32"/>
        </w:rPr>
        <w:t>j</w:t>
      </w:r>
      <w:r>
        <w:rPr>
          <w:spacing w:val="-1"/>
          <w:w w:val="73"/>
          <w:sz w:val="32"/>
          <w:szCs w:val="32"/>
        </w:rPr>
        <w:t>ec</w:t>
      </w:r>
      <w:r>
        <w:rPr>
          <w:w w:val="73"/>
          <w:sz w:val="32"/>
          <w:szCs w:val="32"/>
        </w:rPr>
        <w:t>tiv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s,</w:t>
      </w:r>
      <w:r>
        <w:rPr>
          <w:spacing w:val="-9"/>
          <w:w w:val="73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p</w:t>
      </w:r>
      <w:r>
        <w:rPr>
          <w:spacing w:val="3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, </w:t>
      </w:r>
      <w:r>
        <w:rPr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u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on</w:t>
      </w:r>
      <w:r>
        <w:rPr>
          <w:w w:val="71"/>
          <w:sz w:val="32"/>
          <w:szCs w:val="32"/>
        </w:rPr>
        <w:t>,</w:t>
      </w:r>
      <w:r>
        <w:rPr>
          <w:spacing w:val="33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1"/>
          <w:w w:val="6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3"/>
          <w:w w:val="8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e</w:t>
      </w:r>
      <w:r>
        <w:rPr>
          <w:spacing w:val="34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"/>
          <w:w w:val="5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5"/>
          <w:sz w:val="32"/>
          <w:szCs w:val="32"/>
        </w:rPr>
        <w:t>st,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7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 xml:space="preserve">h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30"/>
          <w:w w:val="71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-4"/>
          <w:w w:val="52"/>
          <w:sz w:val="32"/>
          <w:szCs w:val="32"/>
        </w:rPr>
        <w:t>i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 xml:space="preserve">e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1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3"/>
          <w:w w:val="8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"/>
          <w:w w:val="5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 xml:space="preserve">s, </w:t>
      </w:r>
      <w:r>
        <w:rPr>
          <w:w w:val="73"/>
          <w:sz w:val="32"/>
          <w:szCs w:val="32"/>
        </w:rPr>
        <w:t>b</w:t>
      </w:r>
      <w:r>
        <w:rPr>
          <w:spacing w:val="-1"/>
          <w:w w:val="73"/>
          <w:sz w:val="32"/>
          <w:szCs w:val="32"/>
        </w:rPr>
        <w:t>ene</w:t>
      </w:r>
      <w:r>
        <w:rPr>
          <w:w w:val="73"/>
          <w:sz w:val="32"/>
          <w:szCs w:val="32"/>
        </w:rPr>
        <w:t>fits</w:t>
      </w:r>
      <w:r>
        <w:rPr>
          <w:spacing w:val="-8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5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1"/>
          <w:w w:val="54"/>
          <w:sz w:val="32"/>
          <w:szCs w:val="32"/>
        </w:rPr>
        <w:t>f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m</w:t>
      </w:r>
      <w:r>
        <w:rPr>
          <w:spacing w:val="-3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a</w:t>
      </w:r>
      <w:r>
        <w:rPr>
          <w:spacing w:val="-4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spacing w:val="-4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1"/>
          <w:sz w:val="32"/>
          <w:szCs w:val="32"/>
        </w:rPr>
        <w:t>ss,</w:t>
      </w:r>
      <w:r>
        <w:rPr>
          <w:spacing w:val="-33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b</w:t>
      </w:r>
      <w:r>
        <w:rPr>
          <w:spacing w:val="-1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s</w:t>
      </w:r>
      <w:r>
        <w:rPr>
          <w:spacing w:val="-2"/>
          <w:w w:val="77"/>
          <w:sz w:val="32"/>
          <w:szCs w:val="32"/>
        </w:rPr>
        <w:t>i</w:t>
      </w:r>
      <w:r>
        <w:rPr>
          <w:w w:val="77"/>
          <w:sz w:val="32"/>
          <w:szCs w:val="32"/>
        </w:rPr>
        <w:t>c</w:t>
      </w:r>
      <w:r>
        <w:rPr>
          <w:spacing w:val="-10"/>
          <w:w w:val="7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p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oce</w:t>
      </w:r>
      <w:r>
        <w:rPr>
          <w:w w:val="78"/>
          <w:sz w:val="32"/>
          <w:szCs w:val="32"/>
        </w:rPr>
        <w:t>ss,</w:t>
      </w:r>
      <w:r>
        <w:rPr>
          <w:spacing w:val="-14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>e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d</w:t>
      </w:r>
      <w:r>
        <w:rPr>
          <w:spacing w:val="13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oc</w:t>
      </w:r>
      <w:r>
        <w:rPr>
          <w:spacing w:val="1"/>
          <w:w w:val="74"/>
          <w:sz w:val="32"/>
          <w:szCs w:val="32"/>
        </w:rPr>
        <w:t>e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</w:t>
      </w:r>
      <w:r>
        <w:rPr>
          <w:spacing w:val="1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ps</w:t>
      </w:r>
      <w:r>
        <w:rPr>
          <w:spacing w:val="34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onc</w:t>
      </w:r>
      <w:r>
        <w:rPr>
          <w:w w:val="74"/>
          <w:sz w:val="32"/>
          <w:szCs w:val="32"/>
        </w:rPr>
        <w:t>e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7"/>
          <w:w w:val="7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3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 w:rsidR="004C6510">
        <w:rPr>
          <w:w w:val="71"/>
          <w:sz w:val="32"/>
          <w:szCs w:val="32"/>
        </w:rPr>
        <w:t>p</w:t>
      </w:r>
      <w:r w:rsidR="004C6510">
        <w:rPr>
          <w:spacing w:val="1"/>
          <w:w w:val="71"/>
          <w:sz w:val="32"/>
          <w:szCs w:val="32"/>
        </w:rPr>
        <w:t>r</w:t>
      </w:r>
      <w:r w:rsidR="004C6510">
        <w:rPr>
          <w:spacing w:val="-1"/>
          <w:w w:val="71"/>
          <w:sz w:val="32"/>
          <w:szCs w:val="32"/>
        </w:rPr>
        <w:t>oce</w:t>
      </w:r>
      <w:r w:rsidR="004C6510">
        <w:rPr>
          <w:w w:val="71"/>
          <w:sz w:val="32"/>
          <w:szCs w:val="32"/>
        </w:rPr>
        <w:t xml:space="preserve">ss </w:t>
      </w:r>
      <w:r w:rsidR="004C6510">
        <w:rPr>
          <w:spacing w:val="13"/>
          <w:w w:val="71"/>
          <w:sz w:val="32"/>
          <w:szCs w:val="32"/>
        </w:rPr>
        <w:t>ends</w:t>
      </w:r>
      <w:r>
        <w:rPr>
          <w:w w:val="71"/>
          <w:sz w:val="32"/>
          <w:szCs w:val="32"/>
        </w:rPr>
        <w:t>.</w:t>
      </w:r>
      <w:r>
        <w:rPr>
          <w:spacing w:val="46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</w:t>
      </w:r>
      <w:r>
        <w:rPr>
          <w:spacing w:val="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-8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co</w:t>
      </w:r>
      <w:r>
        <w:rPr>
          <w:spacing w:val="1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an</w:t>
      </w:r>
      <w:r>
        <w:rPr>
          <w:w w:val="71"/>
          <w:sz w:val="32"/>
          <w:szCs w:val="32"/>
        </w:rPr>
        <w:t>y</w:t>
      </w:r>
      <w:r>
        <w:rPr>
          <w:spacing w:val="35"/>
          <w:w w:val="71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3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 xml:space="preserve">so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w w:val="65"/>
          <w:sz w:val="32"/>
          <w:szCs w:val="32"/>
        </w:rPr>
        <w:t>y</w:t>
      </w:r>
      <w:r>
        <w:rPr>
          <w:spacing w:val="30"/>
          <w:w w:val="6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te</w:t>
      </w:r>
      <w:r>
        <w:rPr>
          <w:spacing w:val="27"/>
          <w:w w:val="76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30"/>
          <w:w w:val="84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48"/>
          <w:w w:val="78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r>
        <w:rPr>
          <w:spacing w:val="31"/>
          <w:w w:val="65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u</w:t>
      </w:r>
      <w:r w:rsidR="00BB4F73"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49"/>
          <w:w w:val="74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31"/>
          <w:w w:val="8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30"/>
          <w:w w:val="84"/>
          <w:sz w:val="32"/>
          <w:szCs w:val="32"/>
        </w:rPr>
        <w:t xml:space="preserve"> </w:t>
      </w:r>
      <w:r w:rsidR="004C6510">
        <w:rPr>
          <w:w w:val="70"/>
          <w:sz w:val="32"/>
          <w:szCs w:val="32"/>
        </w:rPr>
        <w:t xml:space="preserve">by </w:t>
      </w:r>
      <w:r w:rsidR="004C6510">
        <w:rPr>
          <w:spacing w:val="9"/>
          <w:w w:val="70"/>
          <w:sz w:val="32"/>
          <w:szCs w:val="32"/>
        </w:rPr>
        <w:t>further</w:t>
      </w:r>
      <w:r>
        <w:rPr>
          <w:spacing w:val="46"/>
          <w:w w:val="70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14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31"/>
          <w:w w:val="8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4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68"/>
          <w:sz w:val="32"/>
          <w:szCs w:val="32"/>
        </w:rPr>
        <w:t>tive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ean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8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6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6E0E90">
      <w:pPr>
        <w:spacing w:line="340" w:lineRule="exact"/>
        <w:ind w:left="821"/>
        <w:rPr>
          <w:sz w:val="32"/>
          <w:szCs w:val="32"/>
        </w:rPr>
      </w:pPr>
      <w:r>
        <w:rPr>
          <w:b/>
          <w:spacing w:val="-1"/>
          <w:w w:val="71"/>
          <w:sz w:val="28"/>
          <w:szCs w:val="28"/>
        </w:rPr>
        <w:t>2</w:t>
      </w:r>
      <w:r>
        <w:rPr>
          <w:b/>
          <w:w w:val="71"/>
          <w:sz w:val="28"/>
          <w:szCs w:val="28"/>
        </w:rPr>
        <w:t xml:space="preserve">.      </w:t>
      </w:r>
      <w:r>
        <w:rPr>
          <w:b/>
          <w:spacing w:val="45"/>
          <w:w w:val="71"/>
          <w:sz w:val="28"/>
          <w:szCs w:val="28"/>
        </w:rPr>
        <w:t xml:space="preserve"> </w:t>
      </w: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5"/>
          <w:w w:val="65"/>
          <w:sz w:val="32"/>
          <w:szCs w:val="32"/>
        </w:rPr>
        <w:t>v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3"/>
          <w:sz w:val="32"/>
          <w:szCs w:val="32"/>
        </w:rPr>
        <w:t>g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65"/>
          <w:sz w:val="32"/>
          <w:szCs w:val="32"/>
        </w:rPr>
        <w:t>f</w:t>
      </w:r>
      <w:r>
        <w:rPr>
          <w:b/>
          <w:spacing w:val="-3"/>
          <w:w w:val="65"/>
          <w:sz w:val="32"/>
          <w:szCs w:val="32"/>
        </w:rPr>
        <w:t>o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1"/>
          <w:w w:val="54"/>
          <w:sz w:val="32"/>
          <w:szCs w:val="32"/>
        </w:rPr>
        <w:t>t</w:t>
      </w:r>
      <w:r>
        <w:rPr>
          <w:b/>
          <w:w w:val="73"/>
          <w:sz w:val="32"/>
          <w:szCs w:val="32"/>
        </w:rPr>
        <w:t>o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70"/>
          <w:sz w:val="32"/>
          <w:szCs w:val="32"/>
        </w:rPr>
        <w:t>s</w:t>
      </w:r>
      <w:r>
        <w:rPr>
          <w:b/>
          <w:spacing w:val="4"/>
          <w:w w:val="70"/>
          <w:sz w:val="32"/>
          <w:szCs w:val="32"/>
        </w:rPr>
        <w:t>t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100" w:right="48" w:firstLine="721"/>
        <w:jc w:val="both"/>
        <w:rPr>
          <w:sz w:val="32"/>
          <w:szCs w:val="32"/>
        </w:rPr>
      </w:pP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ocu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t</w:t>
      </w:r>
      <w:r>
        <w:rPr>
          <w:spacing w:val="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g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g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t</w:t>
      </w:r>
      <w:r>
        <w:rPr>
          <w:spacing w:val="47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</w:t>
      </w:r>
      <w:r>
        <w:rPr>
          <w:spacing w:val="1"/>
          <w:w w:val="73"/>
          <w:sz w:val="32"/>
          <w:szCs w:val="32"/>
        </w:rPr>
        <w:t>re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oce</w:t>
      </w:r>
      <w:r>
        <w:rPr>
          <w:w w:val="73"/>
          <w:sz w:val="32"/>
          <w:szCs w:val="32"/>
        </w:rPr>
        <w:t>ss,</w:t>
      </w:r>
      <w:r>
        <w:rPr>
          <w:spacing w:val="42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on</w:t>
      </w:r>
      <w:r>
        <w:rPr>
          <w:w w:val="80"/>
          <w:sz w:val="32"/>
          <w:szCs w:val="32"/>
        </w:rPr>
        <w:t>g</w:t>
      </w:r>
      <w:r>
        <w:rPr>
          <w:spacing w:val="-31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35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 xml:space="preserve">t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in</w:t>
      </w:r>
      <w:r>
        <w:rPr>
          <w:spacing w:val="5"/>
          <w:w w:val="65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d</w:t>
      </w:r>
      <w:r>
        <w:rPr>
          <w:spacing w:val="1"/>
          <w:w w:val="77"/>
          <w:sz w:val="32"/>
          <w:szCs w:val="32"/>
        </w:rPr>
        <w:t>v</w:t>
      </w:r>
      <w:r>
        <w:rPr>
          <w:spacing w:val="-2"/>
          <w:w w:val="77"/>
          <w:sz w:val="32"/>
          <w:szCs w:val="32"/>
        </w:rPr>
        <w:t>anc</w:t>
      </w:r>
      <w:r>
        <w:rPr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 xml:space="preserve"> </w:t>
      </w:r>
      <w:r>
        <w:rPr>
          <w:spacing w:val="-1"/>
          <w:w w:val="64"/>
          <w:sz w:val="32"/>
          <w:szCs w:val="32"/>
        </w:rPr>
        <w:t>fo</w:t>
      </w:r>
      <w:r>
        <w:rPr>
          <w:w w:val="64"/>
          <w:sz w:val="32"/>
          <w:szCs w:val="32"/>
        </w:rPr>
        <w:t>r</w:t>
      </w:r>
      <w:r>
        <w:rPr>
          <w:spacing w:val="12"/>
          <w:w w:val="6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e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th</w:t>
      </w:r>
      <w:r>
        <w:rPr>
          <w:w w:val="75"/>
          <w:sz w:val="32"/>
          <w:szCs w:val="32"/>
        </w:rPr>
        <w:t>e</w:t>
      </w:r>
      <w:r>
        <w:rPr>
          <w:spacing w:val="-6"/>
          <w:w w:val="75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spacing w:val="7"/>
          <w:w w:val="66"/>
          <w:sz w:val="32"/>
          <w:szCs w:val="32"/>
        </w:rPr>
        <w:t>t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s</w:t>
      </w:r>
      <w:r>
        <w:rPr>
          <w:spacing w:val="2"/>
          <w:w w:val="69"/>
          <w:sz w:val="32"/>
          <w:szCs w:val="32"/>
        </w:rPr>
        <w:t>u</w:t>
      </w:r>
      <w:r>
        <w:rPr>
          <w:spacing w:val="-1"/>
          <w:w w:val="69"/>
          <w:sz w:val="32"/>
          <w:szCs w:val="32"/>
        </w:rPr>
        <w:t>c</w:t>
      </w:r>
      <w:r>
        <w:rPr>
          <w:w w:val="69"/>
          <w:sz w:val="32"/>
          <w:szCs w:val="32"/>
        </w:rPr>
        <w:t>h</w:t>
      </w:r>
      <w:r>
        <w:rPr>
          <w:spacing w:val="52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a</w:t>
      </w:r>
      <w:r>
        <w:rPr>
          <w:spacing w:val="18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p</w:t>
      </w:r>
      <w:r>
        <w:rPr>
          <w:spacing w:val="1"/>
          <w:w w:val="69"/>
          <w:sz w:val="32"/>
          <w:szCs w:val="32"/>
        </w:rPr>
        <w:t>r</w:t>
      </w:r>
      <w:r>
        <w:rPr>
          <w:spacing w:val="-1"/>
          <w:w w:val="69"/>
          <w:sz w:val="32"/>
          <w:szCs w:val="32"/>
        </w:rPr>
        <w:t>oce</w:t>
      </w:r>
      <w:r>
        <w:rPr>
          <w:w w:val="69"/>
          <w:sz w:val="32"/>
          <w:szCs w:val="32"/>
        </w:rPr>
        <w:t xml:space="preserve">ss. </w:t>
      </w:r>
      <w:r>
        <w:rPr>
          <w:spacing w:val="41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In</w:t>
      </w:r>
      <w:r>
        <w:rPr>
          <w:spacing w:val="-7"/>
          <w:w w:val="6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d</w:t>
      </w:r>
      <w:r>
        <w:rPr>
          <w:spacing w:val="2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</w:t>
      </w:r>
      <w:r>
        <w:rPr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</w:t>
      </w:r>
      <w:r>
        <w:rPr>
          <w:spacing w:val="32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st</w:t>
      </w:r>
      <w:r>
        <w:rPr>
          <w:spacing w:val="34"/>
          <w:w w:val="73"/>
          <w:sz w:val="32"/>
          <w:szCs w:val="32"/>
        </w:rPr>
        <w:t xml:space="preserve"> </w:t>
      </w:r>
      <w:proofErr w:type="gramStart"/>
      <w:r>
        <w:rPr>
          <w:w w:val="73"/>
          <w:sz w:val="32"/>
          <w:szCs w:val="32"/>
        </w:rPr>
        <w:t>be  g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>v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n</w:t>
      </w:r>
      <w:proofErr w:type="gramEnd"/>
      <w:r>
        <w:rPr>
          <w:spacing w:val="26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25"/>
          <w:w w:val="7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10"/>
          <w:w w:val="84"/>
          <w:sz w:val="32"/>
          <w:szCs w:val="32"/>
        </w:rPr>
        <w:t xml:space="preserve"> </w:t>
      </w:r>
      <w:r>
        <w:rPr>
          <w:spacing w:val="-4"/>
          <w:w w:val="80"/>
          <w:sz w:val="32"/>
          <w:szCs w:val="32"/>
        </w:rPr>
        <w:t>d</w:t>
      </w:r>
      <w:r>
        <w:rPr>
          <w:spacing w:val="-2"/>
          <w:w w:val="73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15"/>
          <w:w w:val="8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33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-2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25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t</w:t>
      </w:r>
      <w:r>
        <w:rPr>
          <w:spacing w:val="-2"/>
          <w:w w:val="69"/>
          <w:sz w:val="32"/>
          <w:szCs w:val="32"/>
        </w:rPr>
        <w:t>h</w:t>
      </w:r>
      <w:r>
        <w:rPr>
          <w:w w:val="69"/>
          <w:sz w:val="32"/>
          <w:szCs w:val="32"/>
        </w:rPr>
        <w:t xml:space="preserve">e </w:t>
      </w:r>
      <w:r>
        <w:rPr>
          <w:spacing w:val="1"/>
          <w:w w:val="69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3"/>
          <w:w w:val="5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 xml:space="preserve">s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oce</w:t>
      </w:r>
      <w:r>
        <w:rPr>
          <w:w w:val="74"/>
          <w:sz w:val="32"/>
          <w:szCs w:val="32"/>
        </w:rPr>
        <w:t xml:space="preserve">ss, </w:t>
      </w:r>
      <w:r>
        <w:rPr>
          <w:spacing w:val="39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 xml:space="preserve">e 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 xml:space="preserve">y </w:t>
      </w:r>
      <w:r>
        <w:rPr>
          <w:spacing w:val="1"/>
          <w:w w:val="74"/>
          <w:sz w:val="32"/>
          <w:szCs w:val="32"/>
        </w:rPr>
        <w:t xml:space="preserve"> m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st</w:t>
      </w:r>
      <w:r>
        <w:rPr>
          <w:spacing w:val="48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34"/>
          <w:w w:val="78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v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>de</w:t>
      </w:r>
      <w:r>
        <w:rPr>
          <w:spacing w:val="5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s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c </w:t>
      </w:r>
      <w:r>
        <w:rPr>
          <w:spacing w:val="34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34"/>
          <w:w w:val="73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1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 xml:space="preserve">g </w:t>
      </w:r>
      <w:r>
        <w:rPr>
          <w:spacing w:val="10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3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35"/>
          <w:w w:val="6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36"/>
          <w:w w:val="8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to</w:t>
      </w:r>
      <w:r>
        <w:rPr>
          <w:spacing w:val="21"/>
          <w:w w:val="8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 xml:space="preserve">be </w:t>
      </w:r>
      <w:r>
        <w:rPr>
          <w:w w:val="78"/>
          <w:sz w:val="32"/>
          <w:szCs w:val="32"/>
        </w:rPr>
        <w:t>d</w:t>
      </w:r>
      <w:r>
        <w:rPr>
          <w:spacing w:val="2"/>
          <w:w w:val="78"/>
          <w:sz w:val="32"/>
          <w:szCs w:val="32"/>
        </w:rPr>
        <w:t>i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cu</w:t>
      </w:r>
      <w:r>
        <w:rPr>
          <w:w w:val="78"/>
          <w:sz w:val="32"/>
          <w:szCs w:val="32"/>
        </w:rPr>
        <w:t>ss</w:t>
      </w:r>
      <w:r>
        <w:rPr>
          <w:spacing w:val="-2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>d,</w:t>
      </w:r>
      <w:r>
        <w:rPr>
          <w:spacing w:val="9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6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1"/>
          <w:w w:val="69"/>
          <w:sz w:val="32"/>
          <w:szCs w:val="32"/>
        </w:rPr>
        <w:t>g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0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7"/>
          <w:sz w:val="32"/>
          <w:szCs w:val="32"/>
        </w:rPr>
        <w:t>sks</w:t>
      </w:r>
      <w:r>
        <w:rPr>
          <w:spacing w:val="-12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6"/>
          <w:w w:val="7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u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0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10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 xml:space="preserve">d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ha</w:t>
      </w:r>
      <w:r>
        <w:rPr>
          <w:w w:val="73"/>
          <w:sz w:val="32"/>
          <w:szCs w:val="32"/>
        </w:rPr>
        <w:t>ve</w:t>
      </w:r>
      <w:r>
        <w:rPr>
          <w:spacing w:val="4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</w:t>
      </w:r>
      <w:r>
        <w:rPr>
          <w:spacing w:val="-1"/>
          <w:w w:val="73"/>
          <w:sz w:val="32"/>
          <w:szCs w:val="32"/>
        </w:rPr>
        <w:t>ee</w:t>
      </w:r>
      <w:r>
        <w:rPr>
          <w:w w:val="73"/>
          <w:sz w:val="32"/>
          <w:szCs w:val="32"/>
        </w:rPr>
        <w:t>n</w:t>
      </w:r>
      <w:r>
        <w:rPr>
          <w:spacing w:val="29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v</w:t>
      </w:r>
      <w:r>
        <w:rPr>
          <w:spacing w:val="1"/>
          <w:w w:val="73"/>
          <w:sz w:val="32"/>
          <w:szCs w:val="32"/>
        </w:rPr>
        <w:t>i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d</w:t>
      </w:r>
      <w:r>
        <w:rPr>
          <w:spacing w:val="4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cu</w:t>
      </w:r>
      <w:r>
        <w:rPr>
          <w:spacing w:val="1"/>
          <w:w w:val="73"/>
          <w:sz w:val="32"/>
          <w:szCs w:val="32"/>
        </w:rPr>
        <w:t>rr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 xml:space="preserve">t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d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r</w:t>
      </w:r>
      <w:r>
        <w:rPr>
          <w:spacing w:val="25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be</w:t>
      </w:r>
      <w:r>
        <w:rPr>
          <w:spacing w:val="29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1"/>
          <w:w w:val="70"/>
          <w:sz w:val="32"/>
          <w:szCs w:val="32"/>
        </w:rPr>
        <w:t>l</w:t>
      </w:r>
      <w:r>
        <w:rPr>
          <w:w w:val="70"/>
          <w:sz w:val="32"/>
          <w:szCs w:val="32"/>
        </w:rPr>
        <w:t>e</w:t>
      </w:r>
      <w:r>
        <w:rPr>
          <w:spacing w:val="29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d </w:t>
      </w:r>
      <w:r>
        <w:rPr>
          <w:w w:val="70"/>
          <w:sz w:val="32"/>
          <w:szCs w:val="32"/>
        </w:rPr>
        <w:t>to</w:t>
      </w:r>
      <w:r>
        <w:rPr>
          <w:spacing w:val="49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27"/>
          <w:w w:val="6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27"/>
          <w:w w:val="8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23"/>
          <w:w w:val="84"/>
          <w:sz w:val="32"/>
          <w:szCs w:val="32"/>
        </w:rPr>
        <w:t xml:space="preserve"> </w:t>
      </w:r>
      <w:r w:rsidR="00BB4F73">
        <w:rPr>
          <w:spacing w:val="-1"/>
          <w:w w:val="69"/>
          <w:sz w:val="32"/>
          <w:szCs w:val="32"/>
        </w:rPr>
        <w:t>o</w:t>
      </w:r>
      <w:r w:rsidR="00BB4F73">
        <w:rPr>
          <w:w w:val="69"/>
          <w:sz w:val="32"/>
          <w:szCs w:val="32"/>
        </w:rPr>
        <w:t>r guidelines</w:t>
      </w:r>
      <w:r>
        <w:rPr>
          <w:spacing w:val="28"/>
          <w:w w:val="8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t</w:t>
      </w:r>
      <w:r>
        <w:rPr>
          <w:spacing w:val="35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43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</w:t>
      </w:r>
      <w:r>
        <w:rPr>
          <w:spacing w:val="40"/>
          <w:w w:val="75"/>
          <w:sz w:val="32"/>
          <w:szCs w:val="32"/>
        </w:rPr>
        <w:t xml:space="preserve"> </w:t>
      </w:r>
      <w:r w:rsidR="00BB4F73">
        <w:rPr>
          <w:w w:val="75"/>
          <w:sz w:val="32"/>
          <w:szCs w:val="32"/>
        </w:rPr>
        <w:t>d</w:t>
      </w:r>
      <w:r w:rsidR="00BB4F73">
        <w:rPr>
          <w:spacing w:val="-1"/>
          <w:w w:val="75"/>
          <w:sz w:val="32"/>
          <w:szCs w:val="32"/>
        </w:rPr>
        <w:t>ee</w:t>
      </w:r>
      <w:r w:rsidR="00BB4F73">
        <w:rPr>
          <w:spacing w:val="1"/>
          <w:w w:val="75"/>
          <w:sz w:val="32"/>
          <w:szCs w:val="32"/>
        </w:rPr>
        <w:t>m</w:t>
      </w:r>
      <w:r w:rsidR="00BB4F73">
        <w:rPr>
          <w:w w:val="75"/>
          <w:sz w:val="32"/>
          <w:szCs w:val="32"/>
        </w:rPr>
        <w:t xml:space="preserve">s </w:t>
      </w:r>
      <w:r w:rsidR="00BB4F73">
        <w:rPr>
          <w:spacing w:val="14"/>
          <w:w w:val="75"/>
          <w:sz w:val="32"/>
          <w:szCs w:val="32"/>
        </w:rPr>
        <w:t>necessary</w:t>
      </w:r>
      <w:r w:rsidR="00BB4F73">
        <w:rPr>
          <w:w w:val="75"/>
          <w:sz w:val="32"/>
          <w:szCs w:val="32"/>
        </w:rPr>
        <w:t xml:space="preserve"> </w:t>
      </w:r>
      <w:r w:rsidR="00BB4F73">
        <w:rPr>
          <w:spacing w:val="17"/>
          <w:w w:val="75"/>
          <w:sz w:val="32"/>
          <w:szCs w:val="32"/>
        </w:rPr>
        <w:t>to</w:t>
      </w:r>
      <w:r>
        <w:rPr>
          <w:spacing w:val="32"/>
          <w:w w:val="75"/>
          <w:sz w:val="32"/>
          <w:szCs w:val="32"/>
        </w:rPr>
        <w:t xml:space="preserve"> </w:t>
      </w:r>
      <w:proofErr w:type="gramStart"/>
      <w:r>
        <w:rPr>
          <w:w w:val="75"/>
          <w:sz w:val="32"/>
          <w:szCs w:val="32"/>
        </w:rPr>
        <w:t xml:space="preserve">be </w:t>
      </w:r>
      <w:r>
        <w:rPr>
          <w:spacing w:val="20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d</w:t>
      </w:r>
      <w:proofErr w:type="gramEnd"/>
      <w:r>
        <w:rPr>
          <w:w w:val="75"/>
          <w:sz w:val="32"/>
          <w:szCs w:val="32"/>
        </w:rPr>
        <w:t xml:space="preserve"> </w:t>
      </w:r>
      <w:r>
        <w:rPr>
          <w:spacing w:val="14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d</w:t>
      </w:r>
      <w:r>
        <w:rPr>
          <w:spacing w:val="2"/>
          <w:w w:val="77"/>
          <w:sz w:val="32"/>
          <w:szCs w:val="32"/>
        </w:rPr>
        <w:t>dr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ss</w:t>
      </w:r>
      <w:r>
        <w:rPr>
          <w:spacing w:val="1"/>
          <w:w w:val="77"/>
          <w:sz w:val="32"/>
          <w:szCs w:val="32"/>
        </w:rPr>
        <w:t>i</w:t>
      </w:r>
      <w:r>
        <w:rPr>
          <w:spacing w:val="-2"/>
          <w:w w:val="77"/>
          <w:sz w:val="32"/>
          <w:szCs w:val="32"/>
        </w:rPr>
        <w:t>n</w:t>
      </w:r>
      <w:r>
        <w:rPr>
          <w:w w:val="77"/>
          <w:sz w:val="32"/>
          <w:szCs w:val="32"/>
        </w:rPr>
        <w:t>g</w:t>
      </w:r>
      <w:r>
        <w:rPr>
          <w:spacing w:val="-2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s</w:t>
      </w:r>
      <w:r>
        <w:rPr>
          <w:spacing w:val="-2"/>
          <w:w w:val="77"/>
          <w:sz w:val="32"/>
          <w:szCs w:val="32"/>
        </w:rPr>
        <w:t>uc</w:t>
      </w:r>
      <w:r>
        <w:rPr>
          <w:w w:val="77"/>
          <w:sz w:val="32"/>
          <w:szCs w:val="32"/>
        </w:rPr>
        <w:t>h</w:t>
      </w:r>
      <w:r>
        <w:rPr>
          <w:spacing w:val="-8"/>
          <w:w w:val="7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th</w:t>
      </w:r>
      <w:r>
        <w:rPr>
          <w:w w:val="69"/>
          <w:sz w:val="32"/>
          <w:szCs w:val="32"/>
        </w:rPr>
        <w:t>e</w:t>
      </w:r>
      <w:r>
        <w:rPr>
          <w:spacing w:val="21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-2"/>
          <w:w w:val="69"/>
          <w:sz w:val="32"/>
          <w:szCs w:val="32"/>
        </w:rPr>
        <w:t>u</w:t>
      </w:r>
      <w:r>
        <w:rPr>
          <w:w w:val="69"/>
          <w:sz w:val="32"/>
          <w:szCs w:val="32"/>
        </w:rPr>
        <w:t>t</w:t>
      </w:r>
      <w:r>
        <w:rPr>
          <w:spacing w:val="-2"/>
          <w:w w:val="69"/>
          <w:sz w:val="32"/>
          <w:szCs w:val="32"/>
        </w:rPr>
        <w:t>u</w:t>
      </w:r>
      <w:r>
        <w:rPr>
          <w:spacing w:val="1"/>
          <w:w w:val="69"/>
          <w:sz w:val="32"/>
          <w:szCs w:val="32"/>
        </w:rPr>
        <w:t>r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.</w:t>
      </w:r>
      <w:r>
        <w:rPr>
          <w:spacing w:val="8"/>
          <w:w w:val="69"/>
          <w:sz w:val="32"/>
          <w:szCs w:val="32"/>
        </w:rPr>
        <w:t xml:space="preserve"> </w:t>
      </w:r>
      <w:r>
        <w:rPr>
          <w:spacing w:val="1"/>
          <w:w w:val="69"/>
          <w:sz w:val="32"/>
          <w:szCs w:val="32"/>
        </w:rPr>
        <w:t>F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-6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x</w:t>
      </w:r>
      <w:r>
        <w:rPr>
          <w:spacing w:val="-1"/>
          <w:w w:val="69"/>
          <w:sz w:val="32"/>
          <w:szCs w:val="32"/>
        </w:rPr>
        <w:t>a</w:t>
      </w:r>
      <w:r>
        <w:rPr>
          <w:spacing w:val="1"/>
          <w:w w:val="69"/>
          <w:sz w:val="32"/>
          <w:szCs w:val="32"/>
        </w:rPr>
        <w:t>m</w:t>
      </w:r>
      <w:r>
        <w:rPr>
          <w:w w:val="69"/>
          <w:sz w:val="32"/>
          <w:szCs w:val="32"/>
        </w:rPr>
        <w:t>p</w:t>
      </w:r>
      <w:r>
        <w:rPr>
          <w:spacing w:val="1"/>
          <w:w w:val="69"/>
          <w:sz w:val="32"/>
          <w:szCs w:val="32"/>
        </w:rPr>
        <w:t>l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,</w:t>
      </w:r>
      <w:r>
        <w:rPr>
          <w:spacing w:val="53"/>
          <w:w w:val="69"/>
          <w:sz w:val="32"/>
          <w:szCs w:val="32"/>
        </w:rPr>
        <w:t xml:space="preserve"> </w:t>
      </w:r>
      <w:r>
        <w:rPr>
          <w:spacing w:val="1"/>
          <w:w w:val="59"/>
          <w:sz w:val="32"/>
          <w:szCs w:val="32"/>
        </w:rPr>
        <w:t>i</w:t>
      </w:r>
      <w:r>
        <w:rPr>
          <w:w w:val="59"/>
          <w:sz w:val="32"/>
          <w:szCs w:val="32"/>
        </w:rPr>
        <w:t>t</w:t>
      </w:r>
      <w:r>
        <w:rPr>
          <w:spacing w:val="9"/>
          <w:w w:val="59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-7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be</w:t>
      </w:r>
      <w:r>
        <w:rPr>
          <w:spacing w:val="22"/>
          <w:w w:val="72"/>
          <w:sz w:val="32"/>
          <w:szCs w:val="32"/>
        </w:rPr>
        <w:t xml:space="preserve"> </w:t>
      </w:r>
      <w:r w:rsidR="00BB4F73">
        <w:rPr>
          <w:spacing w:val="1"/>
          <w:w w:val="72"/>
          <w:sz w:val="32"/>
          <w:szCs w:val="32"/>
        </w:rPr>
        <w:t>c</w:t>
      </w:r>
      <w:r w:rsidR="00BB4F73">
        <w:rPr>
          <w:spacing w:val="-1"/>
          <w:w w:val="72"/>
          <w:sz w:val="32"/>
          <w:szCs w:val="32"/>
        </w:rPr>
        <w:t>on</w:t>
      </w:r>
      <w:r w:rsidR="00BB4F73">
        <w:rPr>
          <w:w w:val="72"/>
          <w:sz w:val="32"/>
          <w:szCs w:val="32"/>
        </w:rPr>
        <w:t>s</w:t>
      </w:r>
      <w:r w:rsidR="00BB4F73">
        <w:rPr>
          <w:spacing w:val="1"/>
          <w:w w:val="72"/>
          <w:sz w:val="32"/>
          <w:szCs w:val="32"/>
        </w:rPr>
        <w:t>i</w:t>
      </w:r>
      <w:r w:rsidR="00BB4F73">
        <w:rPr>
          <w:w w:val="72"/>
          <w:sz w:val="32"/>
          <w:szCs w:val="32"/>
        </w:rPr>
        <w:t>d</w:t>
      </w:r>
      <w:r w:rsidR="00BB4F73">
        <w:rPr>
          <w:spacing w:val="-1"/>
          <w:w w:val="72"/>
          <w:sz w:val="32"/>
          <w:szCs w:val="32"/>
        </w:rPr>
        <w:t>e</w:t>
      </w:r>
      <w:r w:rsidR="00BB4F73">
        <w:rPr>
          <w:spacing w:val="1"/>
          <w:w w:val="72"/>
          <w:sz w:val="32"/>
          <w:szCs w:val="32"/>
        </w:rPr>
        <w:t>r</w:t>
      </w:r>
      <w:r w:rsidR="00BB4F73">
        <w:rPr>
          <w:spacing w:val="-1"/>
          <w:w w:val="72"/>
          <w:sz w:val="32"/>
          <w:szCs w:val="32"/>
        </w:rPr>
        <w:t>e</w:t>
      </w:r>
      <w:r w:rsidR="00BB4F73">
        <w:rPr>
          <w:w w:val="72"/>
          <w:sz w:val="32"/>
          <w:szCs w:val="32"/>
        </w:rPr>
        <w:t>d in</w:t>
      </w:r>
      <w:r>
        <w:rPr>
          <w:spacing w:val="-29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11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e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25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 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oce</w:t>
      </w:r>
      <w:r>
        <w:rPr>
          <w:w w:val="73"/>
          <w:sz w:val="32"/>
          <w:szCs w:val="32"/>
        </w:rPr>
        <w:t>ss</w:t>
      </w:r>
      <w:r>
        <w:rPr>
          <w:spacing w:val="55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9"/>
          <w:w w:val="73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</w:t>
      </w:r>
      <w:r>
        <w:rPr>
          <w:spacing w:val="-2"/>
          <w:w w:val="65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1"/>
          <w:sz w:val="32"/>
          <w:szCs w:val="32"/>
        </w:rPr>
        <w:t>de</w:t>
      </w:r>
      <w:r>
        <w:rPr>
          <w:spacing w:val="-23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9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1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ou</w:t>
      </w:r>
      <w:r>
        <w:rPr>
          <w:w w:val="76"/>
          <w:sz w:val="32"/>
          <w:szCs w:val="32"/>
        </w:rPr>
        <w:t xml:space="preserve">ps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>o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ta</w:t>
      </w:r>
      <w:r>
        <w:rPr>
          <w:w w:val="72"/>
          <w:sz w:val="32"/>
          <w:szCs w:val="32"/>
        </w:rPr>
        <w:t>ke</w:t>
      </w:r>
      <w:r>
        <w:rPr>
          <w:spacing w:val="1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t</w:t>
      </w:r>
      <w:r>
        <w:rPr>
          <w:spacing w:val="14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2"/>
          <w:w w:val="82"/>
          <w:sz w:val="32"/>
          <w:szCs w:val="32"/>
        </w:rPr>
        <w:t>c</w:t>
      </w:r>
      <w:r>
        <w:rPr>
          <w:w w:val="60"/>
          <w:sz w:val="32"/>
          <w:szCs w:val="32"/>
        </w:rPr>
        <w:t>tiv</w:t>
      </w:r>
      <w:r>
        <w:rPr>
          <w:spacing w:val="1"/>
          <w:w w:val="60"/>
          <w:sz w:val="32"/>
          <w:szCs w:val="32"/>
        </w:rPr>
        <w:t>i</w:t>
      </w:r>
      <w:r>
        <w:rPr>
          <w:w w:val="67"/>
          <w:sz w:val="32"/>
          <w:szCs w:val="32"/>
        </w:rPr>
        <w:t>ty.</w:t>
      </w:r>
    </w:p>
    <w:p w:rsidR="00C87061" w:rsidRDefault="006E0E90">
      <w:pPr>
        <w:spacing w:before="4" w:line="332" w:lineRule="auto"/>
        <w:ind w:left="100" w:right="54" w:firstLine="721"/>
        <w:jc w:val="both"/>
        <w:rPr>
          <w:sz w:val="32"/>
          <w:szCs w:val="32"/>
        </w:rPr>
      </w:pPr>
      <w:r>
        <w:rPr>
          <w:w w:val="60"/>
          <w:sz w:val="32"/>
          <w:szCs w:val="32"/>
        </w:rPr>
        <w:t>It</w:t>
      </w:r>
      <w:r>
        <w:rPr>
          <w:spacing w:val="44"/>
          <w:w w:val="6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4"/>
          <w:w w:val="8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3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13"/>
          <w:w w:val="6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f</w:t>
      </w:r>
      <w:r>
        <w:rPr>
          <w:spacing w:val="-2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r</w:t>
      </w:r>
      <w:r>
        <w:rPr>
          <w:spacing w:val="20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e</w:t>
      </w:r>
      <w:r>
        <w:rPr>
          <w:spacing w:val="52"/>
          <w:w w:val="70"/>
          <w:sz w:val="32"/>
          <w:szCs w:val="32"/>
        </w:rPr>
        <w:t xml:space="preserve"> </w:t>
      </w:r>
      <w:r w:rsidR="00BB4F73">
        <w:rPr>
          <w:spacing w:val="-1"/>
          <w:w w:val="70"/>
          <w:sz w:val="32"/>
          <w:szCs w:val="32"/>
        </w:rPr>
        <w:t>co</w:t>
      </w:r>
      <w:r w:rsidR="00BB4F73">
        <w:rPr>
          <w:spacing w:val="1"/>
          <w:w w:val="70"/>
          <w:sz w:val="32"/>
          <w:szCs w:val="32"/>
        </w:rPr>
        <w:t>m</w:t>
      </w:r>
      <w:r w:rsidR="00BB4F73">
        <w:rPr>
          <w:w w:val="70"/>
          <w:sz w:val="32"/>
          <w:szCs w:val="32"/>
        </w:rPr>
        <w:t>p</w:t>
      </w:r>
      <w:r w:rsidR="00BB4F73">
        <w:rPr>
          <w:spacing w:val="-1"/>
          <w:w w:val="70"/>
          <w:sz w:val="32"/>
          <w:szCs w:val="32"/>
        </w:rPr>
        <w:t>an</w:t>
      </w:r>
      <w:r w:rsidR="00BB4F73">
        <w:rPr>
          <w:w w:val="70"/>
          <w:sz w:val="32"/>
          <w:szCs w:val="32"/>
        </w:rPr>
        <w:t xml:space="preserve">y </w:t>
      </w:r>
      <w:r w:rsidR="00BB4F73">
        <w:rPr>
          <w:spacing w:val="33"/>
          <w:w w:val="70"/>
          <w:sz w:val="32"/>
          <w:szCs w:val="32"/>
        </w:rPr>
        <w:t>to</w:t>
      </w:r>
      <w:r>
        <w:rPr>
          <w:spacing w:val="35"/>
          <w:w w:val="70"/>
          <w:sz w:val="32"/>
          <w:szCs w:val="32"/>
        </w:rPr>
        <w:t xml:space="preserve"> </w:t>
      </w:r>
      <w:proofErr w:type="gramStart"/>
      <w:r>
        <w:rPr>
          <w:spacing w:val="2"/>
          <w:w w:val="61"/>
          <w:sz w:val="32"/>
          <w:szCs w:val="32"/>
        </w:rPr>
        <w:t>f</w:t>
      </w:r>
      <w:r>
        <w:rPr>
          <w:spacing w:val="-1"/>
          <w:w w:val="61"/>
          <w:sz w:val="32"/>
          <w:szCs w:val="32"/>
        </w:rPr>
        <w:t>u</w:t>
      </w:r>
      <w:r>
        <w:rPr>
          <w:spacing w:val="1"/>
          <w:w w:val="61"/>
          <w:sz w:val="32"/>
          <w:szCs w:val="32"/>
        </w:rPr>
        <w:t>ll</w:t>
      </w:r>
      <w:r>
        <w:rPr>
          <w:w w:val="61"/>
          <w:sz w:val="32"/>
          <w:szCs w:val="32"/>
        </w:rPr>
        <w:t xml:space="preserve">y  </w:t>
      </w:r>
      <w:r>
        <w:rPr>
          <w:spacing w:val="-1"/>
          <w:w w:val="72"/>
          <w:sz w:val="32"/>
          <w:szCs w:val="32"/>
        </w:rPr>
        <w:t>conc</w:t>
      </w:r>
      <w:r>
        <w:rPr>
          <w:spacing w:val="1"/>
          <w:w w:val="72"/>
          <w:sz w:val="32"/>
          <w:szCs w:val="32"/>
        </w:rPr>
        <w:t>e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tr</w:t>
      </w:r>
      <w:r>
        <w:rPr>
          <w:spacing w:val="-1"/>
          <w:w w:val="72"/>
          <w:sz w:val="32"/>
          <w:szCs w:val="32"/>
        </w:rPr>
        <w:t>a</w:t>
      </w:r>
      <w:r>
        <w:rPr>
          <w:spacing w:val="2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>e</w:t>
      </w:r>
      <w:proofErr w:type="gramEnd"/>
      <w:r>
        <w:rPr>
          <w:w w:val="72"/>
          <w:sz w:val="32"/>
          <w:szCs w:val="32"/>
        </w:rPr>
        <w:t xml:space="preserve"> </w:t>
      </w:r>
      <w:r>
        <w:rPr>
          <w:spacing w:val="3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37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4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v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s</w:t>
      </w:r>
      <w:r>
        <w:rPr>
          <w:spacing w:val="9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18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3"/>
          <w:w w:val="5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35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 xml:space="preserve">l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4"/>
          <w:w w:val="8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a</w:t>
      </w:r>
      <w:r>
        <w:rPr>
          <w:spacing w:val="21"/>
          <w:w w:val="8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r</w:t>
      </w:r>
      <w:r>
        <w:rPr>
          <w:spacing w:val="5"/>
          <w:w w:val="65"/>
          <w:sz w:val="32"/>
          <w:szCs w:val="32"/>
        </w:rPr>
        <w:t xml:space="preserve"> 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anne</w:t>
      </w:r>
      <w:r>
        <w:rPr>
          <w:spacing w:val="2"/>
          <w:w w:val="76"/>
          <w:sz w:val="32"/>
          <w:szCs w:val="32"/>
        </w:rPr>
        <w:t>r</w:t>
      </w:r>
      <w:r>
        <w:rPr>
          <w:w w:val="76"/>
          <w:sz w:val="32"/>
          <w:szCs w:val="32"/>
        </w:rPr>
        <w:t>, s</w:t>
      </w:r>
      <w:r>
        <w:rPr>
          <w:spacing w:val="1"/>
          <w:w w:val="76"/>
          <w:sz w:val="32"/>
          <w:szCs w:val="32"/>
        </w:rPr>
        <w:t>i</w:t>
      </w:r>
      <w:r>
        <w:rPr>
          <w:spacing w:val="-2"/>
          <w:w w:val="76"/>
          <w:sz w:val="32"/>
          <w:szCs w:val="32"/>
        </w:rPr>
        <w:t>n</w:t>
      </w:r>
      <w:r>
        <w:rPr>
          <w:spacing w:val="2"/>
          <w:w w:val="76"/>
          <w:sz w:val="32"/>
          <w:szCs w:val="32"/>
        </w:rPr>
        <w:t>c</w:t>
      </w:r>
      <w:r>
        <w:rPr>
          <w:w w:val="76"/>
          <w:sz w:val="32"/>
          <w:szCs w:val="32"/>
        </w:rPr>
        <w:t>e</w:t>
      </w:r>
      <w:r>
        <w:rPr>
          <w:spacing w:val="2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2"/>
          <w:w w:val="76"/>
          <w:sz w:val="32"/>
          <w:szCs w:val="32"/>
        </w:rPr>
        <w:t>u</w:t>
      </w:r>
      <w:r>
        <w:rPr>
          <w:spacing w:val="-2"/>
          <w:w w:val="76"/>
          <w:sz w:val="32"/>
          <w:szCs w:val="32"/>
        </w:rPr>
        <w:t>c</w:t>
      </w:r>
      <w:r>
        <w:rPr>
          <w:w w:val="76"/>
          <w:sz w:val="32"/>
          <w:szCs w:val="32"/>
        </w:rPr>
        <w:t>h</w:t>
      </w:r>
      <w:r>
        <w:rPr>
          <w:spacing w:val="35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i</w:t>
      </w:r>
      <w:r>
        <w:rPr>
          <w:spacing w:val="-2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c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</w:t>
      </w:r>
      <w:r>
        <w:rPr>
          <w:spacing w:val="44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7"/>
          <w:w w:val="5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36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82"/>
          <w:sz w:val="32"/>
          <w:szCs w:val="32"/>
        </w:rPr>
        <w:t>c</w:t>
      </w:r>
      <w:r>
        <w:rPr>
          <w:w w:val="66"/>
          <w:sz w:val="32"/>
          <w:szCs w:val="32"/>
        </w:rPr>
        <w:t>t</w:t>
      </w:r>
      <w:r>
        <w:rPr>
          <w:spacing w:val="3"/>
          <w:w w:val="66"/>
          <w:sz w:val="32"/>
          <w:szCs w:val="32"/>
        </w:rPr>
        <w:t xml:space="preserve"> </w:t>
      </w:r>
      <w:r>
        <w:rPr>
          <w:spacing w:val="2"/>
          <w:w w:val="71"/>
          <w:sz w:val="32"/>
          <w:szCs w:val="32"/>
        </w:rPr>
        <w:t>t</w:t>
      </w:r>
      <w:r>
        <w:rPr>
          <w:spacing w:val="-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39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w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23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 xml:space="preserve">h </w:t>
      </w:r>
      <w:r>
        <w:rPr>
          <w:spacing w:val="-1"/>
          <w:w w:val="72"/>
          <w:sz w:val="32"/>
          <w:szCs w:val="32"/>
        </w:rPr>
        <w:lastRenderedPageBreak/>
        <w:t>e</w:t>
      </w:r>
      <w:r>
        <w:rPr>
          <w:w w:val="72"/>
          <w:sz w:val="32"/>
          <w:szCs w:val="32"/>
        </w:rPr>
        <w:t>x</w:t>
      </w:r>
      <w:r>
        <w:rPr>
          <w:spacing w:val="1"/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ec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 xml:space="preserve">s </w:t>
      </w:r>
      <w:r>
        <w:rPr>
          <w:spacing w:val="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33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n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g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 xml:space="preserve">d </w:t>
      </w:r>
      <w:r>
        <w:rPr>
          <w:spacing w:val="22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f</w:t>
      </w:r>
      <w:r>
        <w:rPr>
          <w:spacing w:val="-2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-7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6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2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e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5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ss</w:t>
      </w:r>
      <w:r>
        <w:rPr>
          <w:spacing w:val="59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d</w:t>
      </w:r>
      <w:r>
        <w:rPr>
          <w:spacing w:val="36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fl</w:t>
      </w:r>
      <w:r>
        <w:rPr>
          <w:spacing w:val="-1"/>
          <w:w w:val="74"/>
          <w:sz w:val="32"/>
          <w:szCs w:val="32"/>
        </w:rPr>
        <w:t>ec</w:t>
      </w:r>
      <w:r>
        <w:rPr>
          <w:w w:val="74"/>
          <w:sz w:val="32"/>
          <w:szCs w:val="32"/>
        </w:rPr>
        <w:t>t</w:t>
      </w:r>
      <w:r>
        <w:rPr>
          <w:spacing w:val="-6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d/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8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</w:t>
      </w:r>
      <w:r>
        <w:rPr>
          <w:w w:val="73"/>
          <w:sz w:val="32"/>
          <w:szCs w:val="32"/>
        </w:rPr>
        <w:t>e</w:t>
      </w:r>
      <w:r>
        <w:rPr>
          <w:spacing w:val="8"/>
          <w:w w:val="73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t</w:t>
      </w:r>
      <w:r>
        <w:rPr>
          <w:spacing w:val="-2"/>
          <w:w w:val="68"/>
          <w:sz w:val="32"/>
          <w:szCs w:val="32"/>
        </w:rPr>
        <w:t>h</w:t>
      </w:r>
      <w:r>
        <w:rPr>
          <w:w w:val="68"/>
          <w:sz w:val="32"/>
          <w:szCs w:val="32"/>
        </w:rPr>
        <w:t>e</w:t>
      </w:r>
      <w:r>
        <w:rPr>
          <w:spacing w:val="25"/>
          <w:w w:val="68"/>
          <w:sz w:val="32"/>
          <w:szCs w:val="32"/>
        </w:rPr>
        <w:t xml:space="preserve"> </w:t>
      </w:r>
      <w:r>
        <w:rPr>
          <w:spacing w:val="2"/>
          <w:w w:val="68"/>
          <w:sz w:val="32"/>
          <w:szCs w:val="32"/>
        </w:rPr>
        <w:t>c</w:t>
      </w:r>
      <w:r>
        <w:rPr>
          <w:spacing w:val="-1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m</w:t>
      </w:r>
      <w:r>
        <w:rPr>
          <w:w w:val="68"/>
          <w:sz w:val="32"/>
          <w:szCs w:val="32"/>
        </w:rPr>
        <w:t>p</w:t>
      </w:r>
      <w:r>
        <w:rPr>
          <w:spacing w:val="-1"/>
          <w:w w:val="68"/>
          <w:sz w:val="32"/>
          <w:szCs w:val="32"/>
        </w:rPr>
        <w:t>an</w:t>
      </w:r>
      <w:r>
        <w:rPr>
          <w:w w:val="68"/>
          <w:sz w:val="32"/>
          <w:szCs w:val="32"/>
        </w:rPr>
        <w:t xml:space="preserve">y </w:t>
      </w:r>
      <w:r>
        <w:rPr>
          <w:spacing w:val="2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</w:t>
      </w:r>
      <w:r>
        <w:rPr>
          <w:spacing w:val="1"/>
          <w:w w:val="68"/>
          <w:sz w:val="32"/>
          <w:szCs w:val="32"/>
        </w:rPr>
        <w:t>m</w:t>
      </w:r>
      <w:r>
        <w:rPr>
          <w:w w:val="68"/>
          <w:sz w:val="32"/>
          <w:szCs w:val="32"/>
        </w:rPr>
        <w:t>p</w:t>
      </w:r>
      <w:r>
        <w:rPr>
          <w:spacing w:val="1"/>
          <w:w w:val="68"/>
          <w:sz w:val="32"/>
          <w:szCs w:val="32"/>
        </w:rPr>
        <w:t>l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>en</w:t>
      </w:r>
      <w:r>
        <w:rPr>
          <w:w w:val="68"/>
          <w:sz w:val="32"/>
          <w:szCs w:val="32"/>
        </w:rPr>
        <w:t>ti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 xml:space="preserve">g </w:t>
      </w:r>
      <w:r>
        <w:rPr>
          <w:spacing w:val="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t</w:t>
      </w:r>
      <w:r>
        <w:rPr>
          <w:spacing w:val="-2"/>
          <w:w w:val="68"/>
          <w:sz w:val="32"/>
          <w:szCs w:val="32"/>
        </w:rPr>
        <w:t>h</w:t>
      </w:r>
      <w:r>
        <w:rPr>
          <w:w w:val="68"/>
          <w:sz w:val="32"/>
          <w:szCs w:val="32"/>
        </w:rPr>
        <w:t>e</w:t>
      </w:r>
      <w:r>
        <w:rPr>
          <w:spacing w:val="25"/>
          <w:w w:val="68"/>
          <w:sz w:val="32"/>
          <w:szCs w:val="32"/>
        </w:rPr>
        <w:t xml:space="preserve"> </w:t>
      </w:r>
      <w:r>
        <w:rPr>
          <w:spacing w:val="-2"/>
          <w:w w:val="68"/>
          <w:sz w:val="32"/>
          <w:szCs w:val="32"/>
        </w:rPr>
        <w:t>a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r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>en</w:t>
      </w:r>
      <w:r>
        <w:rPr>
          <w:w w:val="68"/>
          <w:sz w:val="32"/>
          <w:szCs w:val="32"/>
        </w:rPr>
        <w:t>ti</w:t>
      </w:r>
      <w:r>
        <w:rPr>
          <w:spacing w:val="-1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n</w:t>
      </w:r>
      <w:r>
        <w:rPr>
          <w:spacing w:val="-1"/>
          <w:w w:val="68"/>
          <w:sz w:val="32"/>
          <w:szCs w:val="32"/>
        </w:rPr>
        <w:t>e</w:t>
      </w:r>
      <w:r>
        <w:rPr>
          <w:w w:val="68"/>
          <w:sz w:val="32"/>
          <w:szCs w:val="32"/>
        </w:rPr>
        <w:t xml:space="preserve">d </w:t>
      </w:r>
      <w:r>
        <w:rPr>
          <w:spacing w:val="44"/>
          <w:w w:val="68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1"/>
          <w:sz w:val="32"/>
          <w:szCs w:val="32"/>
        </w:rPr>
        <w:t>ss.</w:t>
      </w:r>
    </w:p>
    <w:p w:rsidR="00C87061" w:rsidRDefault="006E0E90">
      <w:pPr>
        <w:spacing w:line="340" w:lineRule="exact"/>
        <w:ind w:left="821"/>
        <w:rPr>
          <w:sz w:val="32"/>
          <w:szCs w:val="32"/>
        </w:rPr>
      </w:pPr>
      <w:r>
        <w:rPr>
          <w:b/>
          <w:spacing w:val="-1"/>
          <w:w w:val="71"/>
          <w:sz w:val="28"/>
          <w:szCs w:val="28"/>
        </w:rPr>
        <w:t>3</w:t>
      </w:r>
      <w:r>
        <w:rPr>
          <w:b/>
          <w:w w:val="71"/>
          <w:sz w:val="28"/>
          <w:szCs w:val="28"/>
        </w:rPr>
        <w:t xml:space="preserve">.      </w:t>
      </w:r>
      <w:r>
        <w:rPr>
          <w:b/>
          <w:spacing w:val="45"/>
          <w:w w:val="71"/>
          <w:sz w:val="28"/>
          <w:szCs w:val="28"/>
        </w:rPr>
        <w:t xml:space="preserve"> </w:t>
      </w:r>
      <w:r>
        <w:rPr>
          <w:b/>
          <w:spacing w:val="1"/>
          <w:w w:val="65"/>
          <w:sz w:val="32"/>
          <w:szCs w:val="32"/>
        </w:rPr>
        <w:t>C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3"/>
          <w:sz w:val="32"/>
          <w:szCs w:val="32"/>
        </w:rPr>
        <w:t>s</w:t>
      </w:r>
      <w:r>
        <w:rPr>
          <w:b/>
          <w:spacing w:val="-2"/>
          <w:w w:val="73"/>
          <w:sz w:val="32"/>
          <w:szCs w:val="32"/>
        </w:rPr>
        <w:t>u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61"/>
          <w:sz w:val="32"/>
          <w:szCs w:val="32"/>
        </w:rPr>
        <w:t>w</w:t>
      </w:r>
      <w:r>
        <w:rPr>
          <w:b/>
          <w:spacing w:val="1"/>
          <w:w w:val="61"/>
          <w:sz w:val="32"/>
          <w:szCs w:val="32"/>
        </w:rPr>
        <w:t>i</w:t>
      </w:r>
      <w:r>
        <w:rPr>
          <w:b/>
          <w:w w:val="61"/>
          <w:sz w:val="32"/>
          <w:szCs w:val="32"/>
        </w:rPr>
        <w:t>th</w:t>
      </w:r>
      <w:r>
        <w:rPr>
          <w:b/>
          <w:spacing w:val="21"/>
          <w:w w:val="61"/>
          <w:sz w:val="32"/>
          <w:szCs w:val="32"/>
        </w:rPr>
        <w:t xml:space="preserve"> </w:t>
      </w:r>
      <w:r>
        <w:rPr>
          <w:b/>
          <w:w w:val="70"/>
          <w:sz w:val="32"/>
          <w:szCs w:val="32"/>
        </w:rPr>
        <w:t>s</w:t>
      </w:r>
      <w:r>
        <w:rPr>
          <w:b/>
          <w:spacing w:val="4"/>
          <w:w w:val="70"/>
          <w:sz w:val="32"/>
          <w:szCs w:val="32"/>
        </w:rPr>
        <w:t>t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5" w:lineRule="auto"/>
        <w:ind w:left="100" w:right="56" w:firstLine="721"/>
        <w:jc w:val="both"/>
        <w:rPr>
          <w:w w:val="68"/>
          <w:sz w:val="32"/>
          <w:szCs w:val="32"/>
        </w:rPr>
      </w:pP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-5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d</w:t>
      </w:r>
      <w:r>
        <w:rPr>
          <w:spacing w:val="28"/>
          <w:w w:val="7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t</w:t>
      </w:r>
      <w:r>
        <w:rPr>
          <w:w w:val="70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77"/>
          <w:sz w:val="32"/>
          <w:szCs w:val="32"/>
        </w:rPr>
        <w:t>bt</w:t>
      </w:r>
      <w:r>
        <w:rPr>
          <w:spacing w:val="-2"/>
          <w:w w:val="77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d</w:t>
      </w:r>
      <w:r>
        <w:rPr>
          <w:spacing w:val="6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u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g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sti</w:t>
      </w:r>
      <w:r>
        <w:rPr>
          <w:spacing w:val="-2"/>
          <w:w w:val="76"/>
          <w:sz w:val="32"/>
          <w:szCs w:val="32"/>
        </w:rPr>
        <w:t>on</w:t>
      </w:r>
      <w:r>
        <w:rPr>
          <w:w w:val="76"/>
          <w:sz w:val="32"/>
          <w:szCs w:val="32"/>
        </w:rPr>
        <w:t>s</w:t>
      </w:r>
      <w:r>
        <w:rPr>
          <w:spacing w:val="6"/>
          <w:w w:val="76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m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eac</w:t>
      </w:r>
      <w:r>
        <w:rPr>
          <w:w w:val="79"/>
          <w:sz w:val="32"/>
          <w:szCs w:val="32"/>
        </w:rPr>
        <w:t>h</w:t>
      </w:r>
      <w:r>
        <w:rPr>
          <w:spacing w:val="-5"/>
          <w:w w:val="79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80"/>
          <w:sz w:val="32"/>
          <w:szCs w:val="32"/>
        </w:rPr>
        <w:t xml:space="preserve">p 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acco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d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5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7"/>
          <w:w w:val="7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p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15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0"/>
          <w:w w:val="74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r</w:t>
      </w:r>
      <w:r>
        <w:rPr>
          <w:spacing w:val="-2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"/>
          <w:sz w:val="32"/>
          <w:szCs w:val="32"/>
        </w:rPr>
        <w:t xml:space="preserve"> </w:t>
      </w:r>
      <w:r>
        <w:rPr>
          <w:spacing w:val="10"/>
          <w:w w:val="73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13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8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C87061">
      <w:pPr>
        <w:spacing w:before="4" w:line="140" w:lineRule="exact"/>
        <w:rPr>
          <w:sz w:val="15"/>
          <w:szCs w:val="15"/>
        </w:rPr>
      </w:pPr>
    </w:p>
    <w:p w:rsidR="00C87061" w:rsidRDefault="006E0E90">
      <w:pPr>
        <w:spacing w:before="11" w:line="331" w:lineRule="auto"/>
        <w:ind w:left="140" w:right="81"/>
        <w:rPr>
          <w:sz w:val="32"/>
          <w:szCs w:val="32"/>
        </w:rPr>
      </w:pPr>
      <w:r>
        <w:rPr>
          <w:spacing w:val="1"/>
          <w:w w:val="65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81"/>
          <w:sz w:val="32"/>
          <w:szCs w:val="32"/>
        </w:rPr>
        <w:t>ss,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33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</w:t>
      </w:r>
      <w:r>
        <w:rPr>
          <w:spacing w:val="-1"/>
          <w:w w:val="71"/>
          <w:sz w:val="32"/>
          <w:szCs w:val="32"/>
        </w:rPr>
        <w:t>ten</w:t>
      </w:r>
      <w:r>
        <w:rPr>
          <w:w w:val="71"/>
          <w:sz w:val="32"/>
          <w:szCs w:val="32"/>
        </w:rPr>
        <w:t>tive</w:t>
      </w:r>
      <w:r>
        <w:rPr>
          <w:spacing w:val="-2"/>
          <w:w w:val="7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g,</w:t>
      </w:r>
      <w:r>
        <w:rPr>
          <w:spacing w:val="-32"/>
          <w:sz w:val="32"/>
          <w:szCs w:val="32"/>
        </w:rPr>
        <w:t xml:space="preserve"> </w:t>
      </w:r>
      <w:r>
        <w:rPr>
          <w:spacing w:val="-3"/>
          <w:w w:val="72"/>
          <w:sz w:val="32"/>
          <w:szCs w:val="32"/>
        </w:rPr>
        <w:t>b</w:t>
      </w:r>
      <w:r>
        <w:rPr>
          <w:w w:val="72"/>
          <w:sz w:val="32"/>
          <w:szCs w:val="32"/>
        </w:rPr>
        <w:t>y</w:t>
      </w:r>
      <w:r>
        <w:rPr>
          <w:spacing w:val="-9"/>
          <w:w w:val="7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1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5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he</w:t>
      </w:r>
      <w:r>
        <w:rPr>
          <w:w w:val="77"/>
          <w:sz w:val="32"/>
          <w:szCs w:val="32"/>
        </w:rPr>
        <w:t>se</w:t>
      </w:r>
      <w:r>
        <w:rPr>
          <w:spacing w:val="-11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b</w:t>
      </w:r>
      <w:r>
        <w:rPr>
          <w:spacing w:val="-1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s</w:t>
      </w:r>
      <w:r>
        <w:rPr>
          <w:spacing w:val="1"/>
          <w:w w:val="77"/>
          <w:sz w:val="32"/>
          <w:szCs w:val="32"/>
        </w:rPr>
        <w:t>i</w:t>
      </w:r>
      <w:r>
        <w:rPr>
          <w:w w:val="77"/>
          <w:sz w:val="32"/>
          <w:szCs w:val="32"/>
        </w:rPr>
        <w:t>c</w:t>
      </w:r>
      <w:r>
        <w:rPr>
          <w:spacing w:val="-9"/>
          <w:w w:val="7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-4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 xml:space="preserve">s </w:t>
      </w:r>
      <w:r>
        <w:rPr>
          <w:w w:val="70"/>
          <w:sz w:val="32"/>
          <w:szCs w:val="32"/>
        </w:rPr>
        <w:t>to</w:t>
      </w:r>
      <w:r>
        <w:rPr>
          <w:spacing w:val="-1"/>
          <w:w w:val="70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64"/>
          <w:sz w:val="32"/>
          <w:szCs w:val="32"/>
        </w:rPr>
        <w:t>fo</w:t>
      </w:r>
      <w:r>
        <w:rPr>
          <w:w w:val="64"/>
          <w:sz w:val="32"/>
          <w:szCs w:val="32"/>
        </w:rPr>
        <w:t>r</w:t>
      </w:r>
      <w:r>
        <w:rPr>
          <w:spacing w:val="12"/>
          <w:w w:val="6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82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c</w:t>
      </w:r>
      <w:r>
        <w:rPr>
          <w:w w:val="68"/>
          <w:sz w:val="32"/>
          <w:szCs w:val="32"/>
        </w:rPr>
        <w:t>tive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m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t</w:t>
      </w:r>
      <w:r>
        <w:rPr>
          <w:spacing w:val="-8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o</w:t>
      </w:r>
      <w:r>
        <w:rPr>
          <w:spacing w:val="2"/>
          <w:w w:val="77"/>
          <w:sz w:val="32"/>
          <w:szCs w:val="32"/>
        </w:rPr>
        <w:t>c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ss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</w:t>
      </w:r>
      <w:r>
        <w:rPr>
          <w:spacing w:val="29"/>
          <w:w w:val="77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w</w:t>
      </w:r>
      <w:r>
        <w:rPr>
          <w:spacing w:val="1"/>
          <w:w w:val="65"/>
          <w:sz w:val="32"/>
          <w:szCs w:val="32"/>
        </w:rPr>
        <w:t>i</w:t>
      </w:r>
      <w:r>
        <w:rPr>
          <w:w w:val="65"/>
          <w:sz w:val="32"/>
          <w:szCs w:val="32"/>
        </w:rPr>
        <w:t>th</w:t>
      </w:r>
      <w:r>
        <w:rPr>
          <w:spacing w:val="6"/>
          <w:w w:val="6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6E0E90">
      <w:pPr>
        <w:spacing w:before="10" w:line="331" w:lineRule="auto"/>
        <w:ind w:left="1403" w:right="74" w:hanging="360"/>
        <w:jc w:val="both"/>
        <w:rPr>
          <w:sz w:val="32"/>
          <w:szCs w:val="32"/>
        </w:rPr>
      </w:pPr>
      <w:r>
        <w:rPr>
          <w:spacing w:val="-1"/>
          <w:w w:val="73"/>
          <w:sz w:val="32"/>
          <w:szCs w:val="32"/>
        </w:rPr>
        <w:t>1</w:t>
      </w:r>
      <w:r>
        <w:rPr>
          <w:w w:val="73"/>
          <w:sz w:val="32"/>
          <w:szCs w:val="32"/>
        </w:rPr>
        <w:t xml:space="preserve">) </w:t>
      </w:r>
      <w:r>
        <w:rPr>
          <w:spacing w:val="47"/>
          <w:w w:val="73"/>
          <w:sz w:val="32"/>
          <w:szCs w:val="32"/>
        </w:rPr>
        <w:t xml:space="preserve"> </w:t>
      </w:r>
      <w:proofErr w:type="gramStart"/>
      <w:r>
        <w:rPr>
          <w:spacing w:val="-1"/>
          <w:w w:val="73"/>
          <w:sz w:val="32"/>
          <w:szCs w:val="32"/>
        </w:rPr>
        <w:t>Re</w:t>
      </w:r>
      <w:r>
        <w:rPr>
          <w:w w:val="73"/>
          <w:sz w:val="32"/>
          <w:szCs w:val="32"/>
        </w:rPr>
        <w:t>s</w:t>
      </w:r>
      <w:r>
        <w:rPr>
          <w:spacing w:val="1"/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ec</w:t>
      </w:r>
      <w:r>
        <w:rPr>
          <w:w w:val="73"/>
          <w:sz w:val="32"/>
          <w:szCs w:val="32"/>
        </w:rPr>
        <w:t xml:space="preserve">t </w:t>
      </w:r>
      <w:r>
        <w:rPr>
          <w:spacing w:val="4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proofErr w:type="gramEnd"/>
      <w:r>
        <w:rPr>
          <w:spacing w:val="27"/>
          <w:w w:val="7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3"/>
          <w:w w:val="8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1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18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35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ss,</w:t>
      </w:r>
      <w:r>
        <w:rPr>
          <w:spacing w:val="44"/>
          <w:w w:val="7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a</w:t>
      </w:r>
      <w:r>
        <w:rPr>
          <w:w w:val="79"/>
          <w:sz w:val="32"/>
          <w:szCs w:val="32"/>
        </w:rPr>
        <w:t>g</w:t>
      </w:r>
      <w:r>
        <w:rPr>
          <w:spacing w:val="2"/>
          <w:w w:val="79"/>
          <w:sz w:val="32"/>
          <w:szCs w:val="32"/>
        </w:rPr>
        <w:t>r</w:t>
      </w:r>
      <w:r>
        <w:rPr>
          <w:spacing w:val="-2"/>
          <w:w w:val="79"/>
          <w:sz w:val="32"/>
          <w:szCs w:val="32"/>
        </w:rPr>
        <w:t>ee</w:t>
      </w:r>
      <w:r>
        <w:rPr>
          <w:w w:val="79"/>
          <w:sz w:val="32"/>
          <w:szCs w:val="32"/>
        </w:rPr>
        <w:t>s</w:t>
      </w:r>
      <w:r>
        <w:rPr>
          <w:spacing w:val="25"/>
          <w:w w:val="79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 xml:space="preserve">th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3"/>
          <w:w w:val="8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 xml:space="preserve">o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25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th</w:t>
      </w:r>
      <w:r>
        <w:rPr>
          <w:w w:val="68"/>
          <w:sz w:val="32"/>
          <w:szCs w:val="32"/>
        </w:rPr>
        <w:t>e</w:t>
      </w:r>
      <w:r>
        <w:rPr>
          <w:spacing w:val="26"/>
          <w:w w:val="68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2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.</w:t>
      </w:r>
    </w:p>
    <w:p w:rsidR="00C87061" w:rsidRDefault="006E0E90">
      <w:pPr>
        <w:spacing w:before="5" w:line="332" w:lineRule="auto"/>
        <w:ind w:left="1403" w:right="84" w:hanging="360"/>
        <w:jc w:val="both"/>
        <w:rPr>
          <w:sz w:val="32"/>
          <w:szCs w:val="32"/>
        </w:rPr>
      </w:pPr>
      <w:r>
        <w:rPr>
          <w:spacing w:val="-1"/>
          <w:w w:val="62"/>
          <w:sz w:val="32"/>
          <w:szCs w:val="32"/>
        </w:rPr>
        <w:t>2</w:t>
      </w:r>
      <w:r>
        <w:rPr>
          <w:w w:val="62"/>
          <w:sz w:val="32"/>
          <w:szCs w:val="32"/>
        </w:rPr>
        <w:t xml:space="preserve">)  </w:t>
      </w:r>
      <w:r>
        <w:rPr>
          <w:spacing w:val="47"/>
          <w:w w:val="62"/>
          <w:sz w:val="32"/>
          <w:szCs w:val="32"/>
        </w:rPr>
        <w:t xml:space="preserve"> </w:t>
      </w:r>
      <w:r>
        <w:rPr>
          <w:spacing w:val="-1"/>
          <w:w w:val="62"/>
          <w:sz w:val="32"/>
          <w:szCs w:val="32"/>
        </w:rPr>
        <w:t>A</w:t>
      </w:r>
      <w:r>
        <w:rPr>
          <w:spacing w:val="1"/>
          <w:w w:val="62"/>
          <w:sz w:val="32"/>
          <w:szCs w:val="32"/>
        </w:rPr>
        <w:t>ll</w:t>
      </w:r>
      <w:r>
        <w:rPr>
          <w:spacing w:val="-1"/>
          <w:w w:val="62"/>
          <w:sz w:val="32"/>
          <w:szCs w:val="32"/>
        </w:rPr>
        <w:t>o</w:t>
      </w:r>
      <w:r>
        <w:rPr>
          <w:w w:val="62"/>
          <w:sz w:val="32"/>
          <w:szCs w:val="32"/>
        </w:rPr>
        <w:t>w</w:t>
      </w:r>
      <w:r>
        <w:rPr>
          <w:spacing w:val="6"/>
          <w:w w:val="62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eac</w:t>
      </w:r>
      <w:r>
        <w:rPr>
          <w:w w:val="79"/>
          <w:sz w:val="32"/>
          <w:szCs w:val="32"/>
        </w:rPr>
        <w:t>h</w:t>
      </w:r>
      <w:r>
        <w:rPr>
          <w:spacing w:val="-6"/>
          <w:w w:val="7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n</w:t>
      </w:r>
      <w:r>
        <w:rPr>
          <w:spacing w:val="-6"/>
          <w:w w:val="77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u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ty</w:t>
      </w:r>
      <w:r>
        <w:rPr>
          <w:spacing w:val="-28"/>
          <w:sz w:val="32"/>
          <w:szCs w:val="32"/>
        </w:rPr>
        <w:t xml:space="preserve"> </w:t>
      </w:r>
      <w:r>
        <w:rPr>
          <w:spacing w:val="2"/>
          <w:w w:val="62"/>
          <w:sz w:val="32"/>
          <w:szCs w:val="32"/>
        </w:rPr>
        <w:t>t</w:t>
      </w:r>
      <w:r>
        <w:rPr>
          <w:w w:val="62"/>
          <w:sz w:val="32"/>
          <w:szCs w:val="32"/>
        </w:rPr>
        <w:t>o</w:t>
      </w:r>
      <w:r>
        <w:rPr>
          <w:spacing w:val="24"/>
          <w:w w:val="62"/>
          <w:sz w:val="32"/>
          <w:szCs w:val="32"/>
        </w:rPr>
        <w:t xml:space="preserve"> </w:t>
      </w:r>
      <w:r>
        <w:rPr>
          <w:spacing w:val="2"/>
          <w:w w:val="62"/>
          <w:sz w:val="32"/>
          <w:szCs w:val="32"/>
        </w:rPr>
        <w:t>f</w:t>
      </w:r>
      <w:r>
        <w:rPr>
          <w:spacing w:val="-1"/>
          <w:w w:val="62"/>
          <w:sz w:val="32"/>
          <w:szCs w:val="32"/>
        </w:rPr>
        <w:t>u</w:t>
      </w:r>
      <w:r>
        <w:rPr>
          <w:spacing w:val="1"/>
          <w:w w:val="62"/>
          <w:sz w:val="32"/>
          <w:szCs w:val="32"/>
        </w:rPr>
        <w:t>ll</w:t>
      </w:r>
      <w:r>
        <w:rPr>
          <w:w w:val="62"/>
          <w:sz w:val="32"/>
          <w:szCs w:val="32"/>
        </w:rPr>
        <w:t>y</w:t>
      </w:r>
      <w:r>
        <w:rPr>
          <w:spacing w:val="1"/>
          <w:w w:val="62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x</w:t>
      </w:r>
      <w:r>
        <w:rPr>
          <w:spacing w:val="1"/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ss</w:t>
      </w:r>
      <w:r>
        <w:rPr>
          <w:spacing w:val="-3"/>
          <w:w w:val="77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v</w:t>
      </w:r>
      <w:r>
        <w:rPr>
          <w:spacing w:val="1"/>
          <w:w w:val="70"/>
          <w:sz w:val="32"/>
          <w:szCs w:val="32"/>
        </w:rPr>
        <w:t>i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w</w:t>
      </w:r>
      <w:r>
        <w:rPr>
          <w:w w:val="70"/>
          <w:sz w:val="32"/>
          <w:szCs w:val="32"/>
        </w:rPr>
        <w:t>s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an</w:t>
      </w:r>
      <w:r>
        <w:rPr>
          <w:w w:val="70"/>
          <w:sz w:val="32"/>
          <w:szCs w:val="32"/>
        </w:rPr>
        <w:t>d</w:t>
      </w:r>
      <w:r>
        <w:rPr>
          <w:spacing w:val="39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0"/>
          <w:sz w:val="32"/>
          <w:szCs w:val="32"/>
        </w:rPr>
        <w:t>s,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 xml:space="preserve">l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7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59"/>
          <w:sz w:val="32"/>
          <w:szCs w:val="32"/>
        </w:rPr>
        <w:t>r</w:t>
      </w:r>
      <w:r>
        <w:rPr>
          <w:spacing w:val="2"/>
          <w:w w:val="59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2"/>
          <w:w w:val="76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w w:val="73"/>
          <w:sz w:val="32"/>
          <w:szCs w:val="32"/>
        </w:rPr>
        <w:t>.</w:t>
      </w:r>
    </w:p>
    <w:p w:rsidR="00C87061" w:rsidRDefault="006E0E90">
      <w:pPr>
        <w:spacing w:before="9" w:line="331" w:lineRule="auto"/>
        <w:ind w:left="1403" w:right="80" w:hanging="360"/>
        <w:jc w:val="both"/>
        <w:rPr>
          <w:sz w:val="32"/>
          <w:szCs w:val="32"/>
        </w:rPr>
      </w:pPr>
      <w:r>
        <w:rPr>
          <w:spacing w:val="-1"/>
          <w:w w:val="73"/>
          <w:sz w:val="32"/>
          <w:szCs w:val="32"/>
        </w:rPr>
        <w:t>3</w:t>
      </w:r>
      <w:r>
        <w:rPr>
          <w:w w:val="73"/>
          <w:sz w:val="32"/>
          <w:szCs w:val="32"/>
        </w:rPr>
        <w:t xml:space="preserve">) </w:t>
      </w:r>
      <w:r>
        <w:rPr>
          <w:spacing w:val="50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Re</w:t>
      </w:r>
      <w:r>
        <w:rPr>
          <w:w w:val="73"/>
          <w:sz w:val="32"/>
          <w:szCs w:val="32"/>
        </w:rPr>
        <w:t>s</w:t>
      </w:r>
      <w:r>
        <w:rPr>
          <w:spacing w:val="1"/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ec</w:t>
      </w:r>
      <w:r>
        <w:rPr>
          <w:w w:val="73"/>
          <w:sz w:val="32"/>
          <w:szCs w:val="32"/>
        </w:rPr>
        <w:t>t</w:t>
      </w:r>
      <w:r>
        <w:rPr>
          <w:spacing w:val="33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1"/>
          <w:w w:val="70"/>
          <w:sz w:val="32"/>
          <w:szCs w:val="32"/>
        </w:rPr>
        <w:t xml:space="preserve"> </w:t>
      </w:r>
      <w:r>
        <w:rPr>
          <w:spacing w:val="-2"/>
          <w:w w:val="70"/>
          <w:sz w:val="32"/>
          <w:szCs w:val="32"/>
        </w:rPr>
        <w:t>n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t</w:t>
      </w:r>
      <w:r>
        <w:rPr>
          <w:spacing w:val="5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co</w:t>
      </w:r>
      <w:r>
        <w:rPr>
          <w:spacing w:val="1"/>
          <w:w w:val="70"/>
          <w:sz w:val="32"/>
          <w:szCs w:val="32"/>
        </w:rPr>
        <w:t>mm</w:t>
      </w:r>
      <w:r>
        <w:rPr>
          <w:spacing w:val="-1"/>
          <w:w w:val="70"/>
          <w:sz w:val="32"/>
          <w:szCs w:val="32"/>
        </w:rPr>
        <w:t>en</w:t>
      </w:r>
      <w:r>
        <w:rPr>
          <w:w w:val="70"/>
          <w:sz w:val="32"/>
          <w:szCs w:val="32"/>
        </w:rPr>
        <w:t>t</w:t>
      </w:r>
      <w:r>
        <w:rPr>
          <w:spacing w:val="40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r</w:t>
      </w:r>
      <w:r>
        <w:rPr>
          <w:spacing w:val="-3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83"/>
          <w:sz w:val="32"/>
          <w:szCs w:val="32"/>
        </w:rPr>
        <w:t>s</w:t>
      </w:r>
      <w:r>
        <w:rPr>
          <w:spacing w:val="5"/>
          <w:w w:val="83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83"/>
          <w:sz w:val="32"/>
          <w:szCs w:val="32"/>
        </w:rPr>
        <w:t>se</w:t>
      </w:r>
      <w:r>
        <w:rPr>
          <w:spacing w:val="-2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1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2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-8"/>
          <w:w w:val="78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w w:val="66"/>
          <w:sz w:val="32"/>
          <w:szCs w:val="32"/>
        </w:rPr>
        <w:t xml:space="preserve">t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1"/>
          <w:w w:val="74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66"/>
          <w:sz w:val="32"/>
          <w:szCs w:val="32"/>
        </w:rPr>
        <w:t>t</w:t>
      </w:r>
      <w:r>
        <w:rPr>
          <w:spacing w:val="-9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13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65"/>
          <w:sz w:val="32"/>
          <w:szCs w:val="32"/>
        </w:rPr>
        <w:t>fi</w:t>
      </w:r>
      <w:r>
        <w:rPr>
          <w:spacing w:val="1"/>
          <w:w w:val="65"/>
          <w:sz w:val="32"/>
          <w:szCs w:val="32"/>
        </w:rPr>
        <w:t>d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12"/>
          <w:w w:val="71"/>
          <w:sz w:val="32"/>
          <w:szCs w:val="32"/>
        </w:rPr>
        <w:t xml:space="preserve"> </w:t>
      </w:r>
      <w:proofErr w:type="gramStart"/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q</w:t>
      </w:r>
      <w:r>
        <w:rPr>
          <w:spacing w:val="-1"/>
          <w:w w:val="71"/>
          <w:sz w:val="32"/>
          <w:szCs w:val="32"/>
        </w:rPr>
        <w:t>ue</w:t>
      </w:r>
      <w:r>
        <w:rPr>
          <w:w w:val="71"/>
          <w:sz w:val="32"/>
          <w:szCs w:val="32"/>
        </w:rPr>
        <w:t xml:space="preserve">sts </w:t>
      </w:r>
      <w:r>
        <w:rPr>
          <w:spacing w:val="24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proofErr w:type="gramEnd"/>
      <w:r>
        <w:rPr>
          <w:spacing w:val="10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no</w:t>
      </w:r>
      <w:r>
        <w:rPr>
          <w:w w:val="71"/>
          <w:sz w:val="32"/>
          <w:szCs w:val="32"/>
        </w:rPr>
        <w:t>t</w:t>
      </w:r>
      <w:r>
        <w:rPr>
          <w:spacing w:val="15"/>
          <w:w w:val="71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spacing w:val="-5"/>
          <w:w w:val="84"/>
          <w:sz w:val="32"/>
          <w:szCs w:val="32"/>
        </w:rPr>
        <w:t>s</w:t>
      </w:r>
      <w:r>
        <w:rPr>
          <w:w w:val="82"/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1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na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e</w:t>
      </w:r>
      <w:r>
        <w:rPr>
          <w:spacing w:val="21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1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1"/>
          <w:sz w:val="32"/>
          <w:szCs w:val="32"/>
        </w:rPr>
        <w:t>ss.</w:t>
      </w:r>
    </w:p>
    <w:p w:rsidR="00681949" w:rsidRDefault="006E0E90" w:rsidP="001D06F6">
      <w:pPr>
        <w:spacing w:before="5" w:line="332" w:lineRule="auto"/>
        <w:ind w:left="1403" w:right="76" w:hanging="360"/>
        <w:jc w:val="both"/>
        <w:rPr>
          <w:w w:val="73"/>
          <w:sz w:val="32"/>
          <w:szCs w:val="32"/>
        </w:rPr>
      </w:pPr>
      <w:r>
        <w:rPr>
          <w:spacing w:val="-1"/>
          <w:w w:val="69"/>
          <w:sz w:val="32"/>
          <w:szCs w:val="32"/>
        </w:rPr>
        <w:t>4</w:t>
      </w:r>
      <w:r>
        <w:rPr>
          <w:w w:val="69"/>
          <w:sz w:val="32"/>
          <w:szCs w:val="32"/>
        </w:rPr>
        <w:t xml:space="preserve">)   </w:t>
      </w:r>
      <w:r>
        <w:rPr>
          <w:spacing w:val="1"/>
          <w:w w:val="65"/>
          <w:sz w:val="32"/>
          <w:szCs w:val="32"/>
        </w:rPr>
        <w:t>U</w:t>
      </w:r>
      <w:r>
        <w:rPr>
          <w:w w:val="57"/>
          <w:sz w:val="32"/>
          <w:szCs w:val="32"/>
        </w:rPr>
        <w:t>ti</w:t>
      </w:r>
      <w:r>
        <w:rPr>
          <w:spacing w:val="1"/>
          <w:w w:val="57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spacing w:val="-5"/>
          <w:w w:val="74"/>
          <w:sz w:val="32"/>
          <w:szCs w:val="32"/>
        </w:rPr>
        <w:t>z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15"/>
          <w:w w:val="80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15"/>
          <w:w w:val="8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15"/>
          <w:w w:val="80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43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fi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d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10"/>
          <w:w w:val="72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15"/>
          <w:w w:val="8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by</w:t>
      </w:r>
      <w:r>
        <w:rPr>
          <w:spacing w:val="37"/>
          <w:w w:val="74"/>
          <w:sz w:val="32"/>
          <w:szCs w:val="32"/>
        </w:rPr>
        <w:t xml:space="preserve"> </w:t>
      </w:r>
      <w:r w:rsidR="00681949">
        <w:rPr>
          <w:w w:val="74"/>
          <w:sz w:val="32"/>
          <w:szCs w:val="32"/>
        </w:rPr>
        <w:t>d</w:t>
      </w:r>
      <w:r w:rsidR="00681949">
        <w:rPr>
          <w:spacing w:val="1"/>
          <w:w w:val="74"/>
          <w:sz w:val="32"/>
          <w:szCs w:val="32"/>
        </w:rPr>
        <w:t>i</w:t>
      </w:r>
      <w:r w:rsidR="00681949">
        <w:rPr>
          <w:w w:val="74"/>
          <w:sz w:val="32"/>
          <w:szCs w:val="32"/>
        </w:rPr>
        <w:t>s</w:t>
      </w:r>
      <w:r w:rsidR="00681949">
        <w:rPr>
          <w:spacing w:val="-1"/>
          <w:w w:val="74"/>
          <w:sz w:val="32"/>
          <w:szCs w:val="32"/>
        </w:rPr>
        <w:t>cu</w:t>
      </w:r>
      <w:r w:rsidR="00681949">
        <w:rPr>
          <w:w w:val="74"/>
          <w:sz w:val="32"/>
          <w:szCs w:val="32"/>
        </w:rPr>
        <w:t>ss</w:t>
      </w:r>
      <w:r w:rsidR="00681949">
        <w:rPr>
          <w:spacing w:val="1"/>
          <w:w w:val="74"/>
          <w:sz w:val="32"/>
          <w:szCs w:val="32"/>
        </w:rPr>
        <w:t>i</w:t>
      </w:r>
      <w:r w:rsidR="00681949">
        <w:rPr>
          <w:spacing w:val="-1"/>
          <w:w w:val="74"/>
          <w:sz w:val="32"/>
          <w:szCs w:val="32"/>
        </w:rPr>
        <w:t>n</w:t>
      </w:r>
      <w:r w:rsidR="00681949">
        <w:rPr>
          <w:w w:val="74"/>
          <w:sz w:val="32"/>
          <w:szCs w:val="32"/>
        </w:rPr>
        <w:t xml:space="preserve">g </w:t>
      </w:r>
      <w:r w:rsidR="00681949">
        <w:rPr>
          <w:spacing w:val="3"/>
          <w:w w:val="74"/>
          <w:sz w:val="32"/>
          <w:szCs w:val="32"/>
        </w:rPr>
        <w:t>important</w:t>
      </w:r>
      <w:r>
        <w:rPr>
          <w:spacing w:val="13"/>
          <w:w w:val="6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15"/>
          <w:w w:val="8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a</w:t>
      </w:r>
      <w:r>
        <w:rPr>
          <w:w w:val="66"/>
          <w:sz w:val="32"/>
          <w:szCs w:val="32"/>
        </w:rPr>
        <w:t xml:space="preserve">t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b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8"/>
          <w:sz w:val="32"/>
          <w:szCs w:val="32"/>
        </w:rPr>
        <w:t>tive</w:t>
      </w:r>
      <w:r>
        <w:rPr>
          <w:spacing w:val="4"/>
          <w:w w:val="6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 xml:space="preserve">ts </w:t>
      </w:r>
      <w:r>
        <w:rPr>
          <w:spacing w:val="-2"/>
          <w:w w:val="73"/>
          <w:sz w:val="32"/>
          <w:szCs w:val="32"/>
        </w:rPr>
        <w:t>on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1"/>
          <w:w w:val="6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 xml:space="preserve">n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"/>
          <w:w w:val="80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6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1"/>
          <w:w w:val="8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"/>
          <w:w w:val="8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1"/>
          <w:w w:val="74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 xml:space="preserve">th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 xml:space="preserve">s.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14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50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21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d</w:t>
      </w:r>
      <w:r>
        <w:rPr>
          <w:spacing w:val="1"/>
          <w:w w:val="72"/>
          <w:sz w:val="32"/>
          <w:szCs w:val="32"/>
        </w:rPr>
        <w:t>j</w:t>
      </w:r>
      <w:r>
        <w:rPr>
          <w:spacing w:val="-1"/>
          <w:w w:val="72"/>
          <w:sz w:val="32"/>
          <w:szCs w:val="32"/>
        </w:rPr>
        <w:t>u</w:t>
      </w:r>
      <w:r>
        <w:rPr>
          <w:w w:val="72"/>
          <w:sz w:val="32"/>
          <w:szCs w:val="32"/>
        </w:rPr>
        <w:t>st</w:t>
      </w:r>
      <w:r>
        <w:rPr>
          <w:spacing w:val="41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31"/>
          <w:w w:val="72"/>
          <w:sz w:val="32"/>
          <w:szCs w:val="32"/>
        </w:rPr>
        <w:t xml:space="preserve"> </w:t>
      </w:r>
      <w:r w:rsidR="00681949">
        <w:rPr>
          <w:w w:val="72"/>
          <w:sz w:val="32"/>
          <w:szCs w:val="32"/>
        </w:rPr>
        <w:t>p</w:t>
      </w:r>
      <w:r w:rsidR="00681949">
        <w:rPr>
          <w:spacing w:val="-1"/>
          <w:w w:val="72"/>
          <w:sz w:val="32"/>
          <w:szCs w:val="32"/>
        </w:rPr>
        <w:t>u</w:t>
      </w:r>
      <w:r w:rsidR="00681949">
        <w:rPr>
          <w:spacing w:val="1"/>
          <w:w w:val="72"/>
          <w:sz w:val="32"/>
          <w:szCs w:val="32"/>
        </w:rPr>
        <w:t>r</w:t>
      </w:r>
      <w:r w:rsidR="00681949">
        <w:rPr>
          <w:w w:val="72"/>
          <w:sz w:val="32"/>
          <w:szCs w:val="32"/>
        </w:rPr>
        <w:t>p</w:t>
      </w:r>
      <w:r w:rsidR="00681949">
        <w:rPr>
          <w:spacing w:val="-1"/>
          <w:w w:val="72"/>
          <w:sz w:val="32"/>
          <w:szCs w:val="32"/>
        </w:rPr>
        <w:t>o</w:t>
      </w:r>
      <w:r w:rsidR="00681949">
        <w:rPr>
          <w:spacing w:val="-4"/>
          <w:w w:val="72"/>
          <w:sz w:val="32"/>
          <w:szCs w:val="32"/>
        </w:rPr>
        <w:t>s</w:t>
      </w:r>
      <w:r w:rsidR="00681949">
        <w:rPr>
          <w:w w:val="72"/>
          <w:sz w:val="32"/>
          <w:szCs w:val="32"/>
        </w:rPr>
        <w:t xml:space="preserve">e </w:t>
      </w:r>
      <w:r w:rsidR="00681949">
        <w:rPr>
          <w:spacing w:val="11"/>
          <w:w w:val="72"/>
          <w:sz w:val="32"/>
          <w:szCs w:val="32"/>
        </w:rPr>
        <w:t>and</w:t>
      </w:r>
      <w:r>
        <w:rPr>
          <w:spacing w:val="52"/>
          <w:w w:val="72"/>
          <w:sz w:val="32"/>
          <w:szCs w:val="32"/>
        </w:rPr>
        <w:t xml:space="preserve"> </w:t>
      </w:r>
      <w:proofErr w:type="gramStart"/>
      <w:r>
        <w:rPr>
          <w:w w:val="72"/>
          <w:sz w:val="32"/>
          <w:szCs w:val="32"/>
        </w:rPr>
        <w:t>s</w:t>
      </w:r>
      <w:r>
        <w:rPr>
          <w:spacing w:val="-1"/>
          <w:w w:val="72"/>
          <w:sz w:val="32"/>
          <w:szCs w:val="32"/>
        </w:rPr>
        <w:t>co</w:t>
      </w:r>
      <w:r>
        <w:rPr>
          <w:w w:val="72"/>
          <w:sz w:val="32"/>
          <w:szCs w:val="32"/>
        </w:rPr>
        <w:t xml:space="preserve">pe </w:t>
      </w:r>
      <w:r>
        <w:rPr>
          <w:spacing w:val="22"/>
          <w:w w:val="72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w w:val="5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1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 xml:space="preserve">s </w:t>
      </w:r>
      <w:r>
        <w:rPr>
          <w:spacing w:val="2"/>
          <w:w w:val="7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 xml:space="preserve">s </w:t>
      </w:r>
      <w:r>
        <w:rPr>
          <w:w w:val="78"/>
          <w:sz w:val="32"/>
          <w:szCs w:val="32"/>
        </w:rPr>
        <w:t>d</w:t>
      </w:r>
      <w:r>
        <w:rPr>
          <w:spacing w:val="-1"/>
          <w:w w:val="78"/>
          <w:sz w:val="32"/>
          <w:szCs w:val="32"/>
        </w:rPr>
        <w:t>e</w:t>
      </w:r>
      <w:r>
        <w:rPr>
          <w:spacing w:val="-2"/>
          <w:w w:val="78"/>
          <w:sz w:val="32"/>
          <w:szCs w:val="32"/>
        </w:rPr>
        <w:t>e</w:t>
      </w:r>
      <w:r>
        <w:rPr>
          <w:spacing w:val="2"/>
          <w:w w:val="78"/>
          <w:sz w:val="32"/>
          <w:szCs w:val="32"/>
        </w:rPr>
        <w:t>m</w:t>
      </w:r>
      <w:r>
        <w:rPr>
          <w:spacing w:val="-2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>d</w:t>
      </w:r>
      <w:r>
        <w:rPr>
          <w:spacing w:val="24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73"/>
          <w:sz w:val="32"/>
          <w:szCs w:val="32"/>
        </w:rPr>
        <w:t>,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il</w:t>
      </w:r>
      <w:r>
        <w:rPr>
          <w:w w:val="82"/>
          <w:sz w:val="32"/>
          <w:szCs w:val="32"/>
        </w:rPr>
        <w:t xml:space="preserve">e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k</w:t>
      </w:r>
      <w:r>
        <w:rPr>
          <w:spacing w:val="1"/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g</w:t>
      </w:r>
      <w:r>
        <w:rPr>
          <w:spacing w:val="29"/>
          <w:w w:val="71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to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co</w:t>
      </w:r>
      <w:r>
        <w:rPr>
          <w:spacing w:val="1"/>
          <w:w w:val="75"/>
          <w:sz w:val="32"/>
          <w:szCs w:val="32"/>
        </w:rPr>
        <w:t>u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t</w:t>
      </w:r>
      <w:r>
        <w:rPr>
          <w:spacing w:val="32"/>
          <w:w w:val="75"/>
          <w:sz w:val="32"/>
          <w:szCs w:val="32"/>
        </w:rPr>
        <w:t xml:space="preserve"> </w:t>
      </w:r>
      <w:r>
        <w:rPr>
          <w:spacing w:val="2"/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20"/>
          <w:w w:val="75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4"/>
          <w:sz w:val="32"/>
          <w:szCs w:val="32"/>
        </w:rPr>
        <w:t>sk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ana</w:t>
      </w:r>
      <w:r>
        <w:rPr>
          <w:w w:val="72"/>
          <w:sz w:val="32"/>
          <w:szCs w:val="32"/>
        </w:rPr>
        <w:t>g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 xml:space="preserve">t </w:t>
      </w:r>
      <w:r>
        <w:rPr>
          <w:spacing w:val="21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27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22"/>
          <w:w w:val="7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5"/>
          <w:w w:val="65"/>
          <w:sz w:val="32"/>
          <w:szCs w:val="32"/>
        </w:rPr>
        <w:t>k</w:t>
      </w:r>
      <w:r>
        <w:rPr>
          <w:w w:val="82"/>
          <w:sz w:val="32"/>
          <w:szCs w:val="32"/>
        </w:rPr>
        <w:t xml:space="preserve">e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l</w:t>
      </w:r>
      <w:r>
        <w:rPr>
          <w:spacing w:val="-1"/>
          <w:w w:val="73"/>
          <w:sz w:val="32"/>
          <w:szCs w:val="32"/>
        </w:rPr>
        <w:t>ac</w:t>
      </w:r>
      <w:r>
        <w:rPr>
          <w:w w:val="73"/>
          <w:sz w:val="32"/>
          <w:szCs w:val="32"/>
        </w:rPr>
        <w:t>e</w:t>
      </w:r>
      <w:r>
        <w:rPr>
          <w:spacing w:val="3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>g</w:t>
      </w:r>
      <w:r>
        <w:rPr>
          <w:spacing w:val="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>t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oce</w:t>
      </w:r>
      <w:r>
        <w:rPr>
          <w:w w:val="73"/>
          <w:sz w:val="32"/>
          <w:szCs w:val="32"/>
        </w:rPr>
        <w:t xml:space="preserve">ss. </w:t>
      </w:r>
      <w:r>
        <w:rPr>
          <w:spacing w:val="4"/>
          <w:w w:val="73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u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e</w:t>
      </w:r>
      <w:r>
        <w:rPr>
          <w:spacing w:val="32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ha</w:t>
      </w:r>
      <w:r>
        <w:rPr>
          <w:w w:val="73"/>
          <w:sz w:val="32"/>
          <w:szCs w:val="32"/>
        </w:rPr>
        <w:t>t</w:t>
      </w:r>
      <w:r>
        <w:rPr>
          <w:spacing w:val="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p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oce</w:t>
      </w:r>
      <w:r>
        <w:rPr>
          <w:w w:val="78"/>
          <w:sz w:val="32"/>
          <w:szCs w:val="32"/>
        </w:rPr>
        <w:t>ss</w:t>
      </w:r>
      <w:r>
        <w:rPr>
          <w:spacing w:val="7"/>
          <w:w w:val="78"/>
          <w:sz w:val="32"/>
          <w:szCs w:val="32"/>
        </w:rPr>
        <w:t xml:space="preserve"> </w:t>
      </w:r>
      <w:r>
        <w:rPr>
          <w:spacing w:val="1"/>
          <w:w w:val="58"/>
          <w:sz w:val="32"/>
          <w:szCs w:val="32"/>
        </w:rPr>
        <w:t>wil</w:t>
      </w:r>
      <w:r>
        <w:rPr>
          <w:w w:val="58"/>
          <w:sz w:val="32"/>
          <w:szCs w:val="32"/>
        </w:rPr>
        <w:t>l</w:t>
      </w:r>
      <w:r>
        <w:rPr>
          <w:spacing w:val="18"/>
          <w:w w:val="58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be</w:t>
      </w:r>
      <w:r>
        <w:rPr>
          <w:spacing w:val="19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b</w:t>
      </w:r>
      <w:r>
        <w:rPr>
          <w:spacing w:val="1"/>
          <w:w w:val="75"/>
          <w:sz w:val="32"/>
          <w:szCs w:val="32"/>
        </w:rPr>
        <w:t>l</w:t>
      </w:r>
      <w:r>
        <w:rPr>
          <w:w w:val="75"/>
          <w:sz w:val="32"/>
          <w:szCs w:val="32"/>
        </w:rPr>
        <w:t>e</w:t>
      </w:r>
      <w:r>
        <w:rPr>
          <w:spacing w:val="7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 xml:space="preserve">to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te</w:t>
      </w:r>
      <w:r>
        <w:rPr>
          <w:spacing w:val="13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g</w:t>
      </w:r>
      <w:r>
        <w:rPr>
          <w:spacing w:val="21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-3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11"/>
          <w:w w:val="78"/>
          <w:sz w:val="32"/>
          <w:szCs w:val="32"/>
        </w:rPr>
        <w:t xml:space="preserve"> </w:t>
      </w:r>
      <w:r>
        <w:rPr>
          <w:spacing w:val="1"/>
          <w:w w:val="58"/>
          <w:sz w:val="32"/>
          <w:szCs w:val="32"/>
        </w:rPr>
        <w:t>wil</w:t>
      </w:r>
      <w:r>
        <w:rPr>
          <w:w w:val="58"/>
          <w:sz w:val="32"/>
          <w:szCs w:val="32"/>
        </w:rPr>
        <w:t>l</w:t>
      </w:r>
      <w:r>
        <w:rPr>
          <w:spacing w:val="23"/>
          <w:w w:val="58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be</w:t>
      </w:r>
      <w:r>
        <w:rPr>
          <w:spacing w:val="29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b</w:t>
      </w:r>
      <w:r>
        <w:rPr>
          <w:spacing w:val="1"/>
          <w:w w:val="75"/>
          <w:sz w:val="32"/>
          <w:szCs w:val="32"/>
        </w:rPr>
        <w:t>l</w:t>
      </w:r>
      <w:r>
        <w:rPr>
          <w:w w:val="75"/>
          <w:sz w:val="32"/>
          <w:szCs w:val="32"/>
        </w:rPr>
        <w:t>e</w:t>
      </w:r>
      <w:r>
        <w:rPr>
          <w:spacing w:val="17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to</w:t>
      </w:r>
      <w:r>
        <w:rPr>
          <w:spacing w:val="-3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82"/>
          <w:sz w:val="32"/>
          <w:szCs w:val="32"/>
        </w:rPr>
        <w:t>e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11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53"/>
          <w:sz w:val="32"/>
          <w:szCs w:val="32"/>
        </w:rPr>
        <w:t>fl</w:t>
      </w:r>
      <w:r>
        <w:rPr>
          <w:spacing w:val="1"/>
          <w:w w:val="53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6"/>
          <w:sz w:val="32"/>
          <w:szCs w:val="32"/>
        </w:rPr>
        <w:t>ts</w:t>
      </w:r>
      <w:r>
        <w:rPr>
          <w:spacing w:val="-9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17"/>
          <w:w w:val="72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 xml:space="preserve">y </w:t>
      </w:r>
      <w:r>
        <w:rPr>
          <w:spacing w:val="-1"/>
          <w:w w:val="75"/>
          <w:sz w:val="32"/>
          <w:szCs w:val="32"/>
        </w:rPr>
        <w:t>occu</w:t>
      </w:r>
      <w:r>
        <w:rPr>
          <w:w w:val="75"/>
          <w:sz w:val="32"/>
          <w:szCs w:val="32"/>
        </w:rPr>
        <w:t>r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tw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n</w:t>
      </w:r>
      <w:r>
        <w:rPr>
          <w:spacing w:val="2"/>
          <w:w w:val="7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3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ou</w:t>
      </w:r>
      <w:r>
        <w:rPr>
          <w:w w:val="75"/>
          <w:sz w:val="32"/>
          <w:szCs w:val="32"/>
        </w:rPr>
        <w:t>ps</w:t>
      </w:r>
      <w:r>
        <w:rPr>
          <w:spacing w:val="9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16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2"/>
          <w:w w:val="7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75"/>
          <w:sz w:val="32"/>
          <w:szCs w:val="32"/>
        </w:rPr>
        <w:t>t</w:t>
      </w:r>
      <w:r>
        <w:rPr>
          <w:spacing w:val="-1"/>
          <w:w w:val="75"/>
          <w:sz w:val="32"/>
          <w:szCs w:val="32"/>
        </w:rPr>
        <w:t>he</w:t>
      </w:r>
      <w:r>
        <w:rPr>
          <w:w w:val="75"/>
          <w:sz w:val="32"/>
          <w:szCs w:val="32"/>
        </w:rPr>
        <w:t>se</w:t>
      </w:r>
      <w:r>
        <w:rPr>
          <w:spacing w:val="20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ca</w:t>
      </w:r>
      <w:r>
        <w:rPr>
          <w:w w:val="75"/>
          <w:sz w:val="32"/>
          <w:szCs w:val="32"/>
        </w:rPr>
        <w:t>n</w:t>
      </w:r>
      <w:r>
        <w:rPr>
          <w:spacing w:val="17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 xml:space="preserve">ve </w:t>
      </w:r>
      <w:r>
        <w:rPr>
          <w:spacing w:val="-2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n</w:t>
      </w:r>
      <w:r>
        <w:rPr>
          <w:spacing w:val="-6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</w:t>
      </w:r>
      <w:r>
        <w:rPr>
          <w:spacing w:val="-8"/>
          <w:w w:val="7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 xml:space="preserve">s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ll</w:t>
      </w:r>
      <w:r>
        <w:rPr>
          <w:w w:val="73"/>
          <w:sz w:val="32"/>
          <w:szCs w:val="32"/>
        </w:rPr>
        <w:t>.</w:t>
      </w:r>
    </w:p>
    <w:p w:rsidR="00681949" w:rsidRDefault="00681949">
      <w:pPr>
        <w:spacing w:before="5" w:line="332" w:lineRule="auto"/>
        <w:ind w:left="1403" w:right="76" w:hanging="360"/>
        <w:jc w:val="both"/>
        <w:rPr>
          <w:sz w:val="32"/>
          <w:szCs w:val="32"/>
        </w:rPr>
      </w:pPr>
    </w:p>
    <w:p w:rsidR="00C87061" w:rsidRDefault="006E0E90">
      <w:pPr>
        <w:spacing w:line="340" w:lineRule="exact"/>
        <w:ind w:left="861"/>
        <w:rPr>
          <w:sz w:val="32"/>
          <w:szCs w:val="32"/>
        </w:rPr>
      </w:pPr>
      <w:r>
        <w:rPr>
          <w:b/>
          <w:spacing w:val="-1"/>
          <w:w w:val="67"/>
          <w:sz w:val="28"/>
          <w:szCs w:val="28"/>
        </w:rPr>
        <w:t>4</w:t>
      </w:r>
      <w:r>
        <w:rPr>
          <w:b/>
          <w:w w:val="67"/>
          <w:sz w:val="28"/>
          <w:szCs w:val="28"/>
        </w:rPr>
        <w:t xml:space="preserve">.       </w:t>
      </w:r>
      <w:r>
        <w:rPr>
          <w:b/>
          <w:spacing w:val="26"/>
          <w:w w:val="67"/>
          <w:sz w:val="28"/>
          <w:szCs w:val="28"/>
        </w:rPr>
        <w:t xml:space="preserve"> </w:t>
      </w:r>
      <w:r>
        <w:rPr>
          <w:b/>
          <w:spacing w:val="1"/>
          <w:w w:val="67"/>
          <w:sz w:val="32"/>
          <w:szCs w:val="32"/>
        </w:rPr>
        <w:t>D</w:t>
      </w:r>
      <w:r>
        <w:rPr>
          <w:b/>
          <w:spacing w:val="-1"/>
          <w:w w:val="67"/>
          <w:sz w:val="32"/>
          <w:szCs w:val="32"/>
        </w:rPr>
        <w:t>o</w:t>
      </w:r>
      <w:r>
        <w:rPr>
          <w:b/>
          <w:w w:val="67"/>
          <w:sz w:val="32"/>
          <w:szCs w:val="32"/>
        </w:rPr>
        <w:t>c</w:t>
      </w:r>
      <w:r>
        <w:rPr>
          <w:b/>
          <w:spacing w:val="-1"/>
          <w:w w:val="67"/>
          <w:sz w:val="32"/>
          <w:szCs w:val="32"/>
        </w:rPr>
        <w:t>u</w:t>
      </w:r>
      <w:r>
        <w:rPr>
          <w:b/>
          <w:spacing w:val="1"/>
          <w:w w:val="67"/>
          <w:sz w:val="32"/>
          <w:szCs w:val="32"/>
        </w:rPr>
        <w:t>m</w:t>
      </w:r>
      <w:r>
        <w:rPr>
          <w:b/>
          <w:spacing w:val="-1"/>
          <w:w w:val="67"/>
          <w:sz w:val="32"/>
          <w:szCs w:val="32"/>
        </w:rPr>
        <w:t>en</w:t>
      </w:r>
      <w:r>
        <w:rPr>
          <w:b/>
          <w:w w:val="67"/>
          <w:sz w:val="32"/>
          <w:szCs w:val="32"/>
        </w:rPr>
        <w:t>t</w:t>
      </w:r>
      <w:r>
        <w:rPr>
          <w:b/>
          <w:spacing w:val="-2"/>
          <w:w w:val="67"/>
          <w:sz w:val="32"/>
          <w:szCs w:val="32"/>
        </w:rPr>
        <w:t>a</w:t>
      </w:r>
      <w:r>
        <w:rPr>
          <w:b/>
          <w:w w:val="67"/>
          <w:sz w:val="32"/>
          <w:szCs w:val="32"/>
        </w:rPr>
        <w:t>ti</w:t>
      </w:r>
      <w:r>
        <w:rPr>
          <w:b/>
          <w:spacing w:val="-1"/>
          <w:w w:val="67"/>
          <w:sz w:val="32"/>
          <w:szCs w:val="32"/>
        </w:rPr>
        <w:t>o</w:t>
      </w:r>
      <w:r>
        <w:rPr>
          <w:b/>
          <w:w w:val="67"/>
          <w:sz w:val="32"/>
          <w:szCs w:val="32"/>
        </w:rPr>
        <w:t>n</w:t>
      </w:r>
      <w:r>
        <w:rPr>
          <w:b/>
          <w:spacing w:val="10"/>
          <w:w w:val="67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>c</w:t>
      </w:r>
      <w:r>
        <w:rPr>
          <w:b/>
          <w:spacing w:val="3"/>
          <w:w w:val="73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w w:val="73"/>
          <w:sz w:val="32"/>
          <w:szCs w:val="32"/>
        </w:rPr>
        <w:t>s</w:t>
      </w:r>
      <w:r>
        <w:rPr>
          <w:b/>
          <w:spacing w:val="-2"/>
          <w:w w:val="73"/>
          <w:sz w:val="32"/>
          <w:szCs w:val="32"/>
        </w:rPr>
        <w:t>u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73"/>
          <w:sz w:val="32"/>
          <w:szCs w:val="32"/>
        </w:rPr>
        <w:t>s</w:t>
      </w:r>
      <w:r>
        <w:rPr>
          <w:b/>
          <w:spacing w:val="-2"/>
          <w:w w:val="73"/>
          <w:sz w:val="32"/>
          <w:szCs w:val="32"/>
        </w:rPr>
        <w:t>u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70"/>
          <w:sz w:val="32"/>
          <w:szCs w:val="32"/>
        </w:rPr>
        <w:t>ts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140" w:right="74" w:firstLine="721"/>
        <w:jc w:val="both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lastRenderedPageBreak/>
        <w:t>Th</w:t>
      </w:r>
      <w:r>
        <w:rPr>
          <w:w w:val="72"/>
          <w:sz w:val="32"/>
          <w:szCs w:val="32"/>
        </w:rPr>
        <w:t>e</w:t>
      </w:r>
      <w:r>
        <w:rPr>
          <w:spacing w:val="30"/>
          <w:w w:val="72"/>
          <w:sz w:val="32"/>
          <w:szCs w:val="32"/>
        </w:rPr>
        <w:t xml:space="preserve"> </w:t>
      </w:r>
      <w:proofErr w:type="gramStart"/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 xml:space="preserve">y </w:t>
      </w:r>
      <w:r>
        <w:rPr>
          <w:spacing w:val="10"/>
          <w:w w:val="72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proofErr w:type="gramEnd"/>
      <w:r>
        <w:rPr>
          <w:spacing w:val="19"/>
          <w:w w:val="80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eco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d</w:t>
      </w:r>
      <w:r>
        <w:rPr>
          <w:spacing w:val="42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</w:t>
      </w:r>
      <w:r>
        <w:rPr>
          <w:spacing w:val="1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s,</w:t>
      </w:r>
      <w:r>
        <w:rPr>
          <w:spacing w:val="17"/>
          <w:w w:val="8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on</w:t>
      </w:r>
      <w:r>
        <w:rPr>
          <w:w w:val="80"/>
          <w:sz w:val="32"/>
          <w:szCs w:val="32"/>
        </w:rPr>
        <w:t>g</w:t>
      </w:r>
      <w:r>
        <w:rPr>
          <w:spacing w:val="23"/>
          <w:w w:val="80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15"/>
          <w:w w:val="70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37"/>
          <w:w w:val="74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ts</w:t>
      </w:r>
      <w:r>
        <w:rPr>
          <w:spacing w:val="17"/>
          <w:w w:val="7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fr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m</w:t>
      </w:r>
      <w:r>
        <w:rPr>
          <w:spacing w:val="25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 xml:space="preserve">e 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 xml:space="preserve">r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ss,</w:t>
      </w:r>
      <w:r>
        <w:rPr>
          <w:spacing w:val="9"/>
          <w:w w:val="7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r</w:t>
      </w:r>
      <w:r>
        <w:rPr>
          <w:spacing w:val="-10"/>
          <w:w w:val="74"/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 xml:space="preserve">r </w:t>
      </w:r>
      <w:r>
        <w:rPr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he</w:t>
      </w:r>
      <w:r>
        <w:rPr>
          <w:w w:val="77"/>
          <w:sz w:val="32"/>
          <w:szCs w:val="32"/>
        </w:rPr>
        <w:t>se</w:t>
      </w:r>
      <w:r>
        <w:rPr>
          <w:spacing w:val="-11"/>
          <w:w w:val="77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3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u</w:t>
      </w:r>
      <w:r>
        <w:rPr>
          <w:w w:val="57"/>
          <w:sz w:val="32"/>
          <w:szCs w:val="32"/>
        </w:rPr>
        <w:t>ti</w:t>
      </w:r>
      <w:r>
        <w:rPr>
          <w:spacing w:val="1"/>
          <w:w w:val="57"/>
          <w:sz w:val="32"/>
          <w:szCs w:val="32"/>
        </w:rPr>
        <w:t>l</w:t>
      </w:r>
      <w:r>
        <w:rPr>
          <w:spacing w:val="-4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 xml:space="preserve">r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9"/>
          <w:sz w:val="32"/>
          <w:szCs w:val="32"/>
        </w:rPr>
        <w:t>ys</w:t>
      </w:r>
      <w:r>
        <w:rPr>
          <w:spacing w:val="1"/>
          <w:w w:val="69"/>
          <w:sz w:val="32"/>
          <w:szCs w:val="32"/>
        </w:rPr>
        <w:t>i</w:t>
      </w:r>
      <w:r>
        <w:rPr>
          <w:w w:val="80"/>
          <w:sz w:val="32"/>
          <w:szCs w:val="32"/>
        </w:rPr>
        <w:t>s,</w:t>
      </w:r>
      <w:r>
        <w:rPr>
          <w:spacing w:val="-3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>s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3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4"/>
          <w:sz w:val="32"/>
          <w:szCs w:val="32"/>
        </w:rPr>
        <w:t>s</w:t>
      </w:r>
      <w:r>
        <w:rPr>
          <w:spacing w:val="-37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u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t</w:t>
      </w:r>
      <w:r>
        <w:rPr>
          <w:spacing w:val="-2"/>
          <w:w w:val="68"/>
          <w:sz w:val="32"/>
          <w:szCs w:val="32"/>
        </w:rPr>
        <w:t>h</w:t>
      </w:r>
      <w:r>
        <w:rPr>
          <w:spacing w:val="-1"/>
          <w:w w:val="68"/>
          <w:sz w:val="32"/>
          <w:szCs w:val="32"/>
        </w:rPr>
        <w:t>e</w:t>
      </w:r>
      <w:r>
        <w:rPr>
          <w:w w:val="68"/>
          <w:sz w:val="32"/>
          <w:szCs w:val="32"/>
        </w:rPr>
        <w:t>r</w:t>
      </w:r>
      <w:r>
        <w:rPr>
          <w:spacing w:val="3"/>
          <w:w w:val="68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3"/>
          <w:w w:val="74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 xml:space="preserve">t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l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n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5"/>
          <w:w w:val="74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e</w:t>
      </w:r>
      <w:r>
        <w:rPr>
          <w:spacing w:val="16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by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82"/>
          <w:sz w:val="32"/>
          <w:szCs w:val="32"/>
        </w:rPr>
        <w:t>ec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17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3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na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</w:t>
      </w:r>
      <w:r>
        <w:rPr>
          <w:spacing w:val="16"/>
          <w:w w:val="7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12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3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</w:t>
      </w:r>
      <w:r>
        <w:rPr>
          <w:spacing w:val="47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d</w:t>
      </w:r>
      <w:r>
        <w:rPr>
          <w:spacing w:val="31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3"/>
          <w:w w:val="8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ac</w:t>
      </w:r>
      <w:r>
        <w:rPr>
          <w:w w:val="70"/>
          <w:sz w:val="32"/>
          <w:szCs w:val="32"/>
        </w:rPr>
        <w:t>tiv</w:t>
      </w:r>
      <w:r>
        <w:rPr>
          <w:spacing w:val="1"/>
          <w:w w:val="70"/>
          <w:sz w:val="32"/>
          <w:szCs w:val="32"/>
        </w:rPr>
        <w:t>i</w:t>
      </w:r>
      <w:r>
        <w:rPr>
          <w:w w:val="70"/>
          <w:sz w:val="32"/>
          <w:szCs w:val="32"/>
        </w:rPr>
        <w:t>ti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s</w:t>
      </w:r>
      <w:r>
        <w:rPr>
          <w:spacing w:val="30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ca</w:t>
      </w:r>
      <w:r>
        <w:rPr>
          <w:spacing w:val="2"/>
          <w:w w:val="65"/>
          <w:sz w:val="32"/>
          <w:szCs w:val="32"/>
        </w:rPr>
        <w:t>r</w:t>
      </w:r>
      <w:r>
        <w:rPr>
          <w:spacing w:val="-3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3"/>
          <w:w w:val="80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ou</w:t>
      </w:r>
      <w:r>
        <w:rPr>
          <w:w w:val="71"/>
          <w:sz w:val="32"/>
          <w:szCs w:val="32"/>
        </w:rPr>
        <w:t>t,</w:t>
      </w:r>
      <w:r>
        <w:rPr>
          <w:spacing w:val="25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 xml:space="preserve">n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"/>
          <w:w w:val="54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</w:t>
      </w:r>
      <w:r>
        <w:rPr>
          <w:spacing w:val="2"/>
          <w:w w:val="76"/>
          <w:sz w:val="32"/>
          <w:szCs w:val="32"/>
        </w:rPr>
        <w:t>o</w:t>
      </w:r>
      <w:r>
        <w:rPr>
          <w:spacing w:val="-2"/>
          <w:w w:val="76"/>
          <w:sz w:val="32"/>
          <w:szCs w:val="32"/>
        </w:rPr>
        <w:t>nce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n</w:t>
      </w:r>
      <w:r>
        <w:rPr>
          <w:w w:val="76"/>
          <w:sz w:val="32"/>
          <w:szCs w:val="32"/>
        </w:rPr>
        <w:t>s,</w:t>
      </w:r>
      <w:r>
        <w:rPr>
          <w:spacing w:val="26"/>
          <w:w w:val="7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x</w:t>
      </w:r>
      <w:r>
        <w:rPr>
          <w:spacing w:val="1"/>
          <w:w w:val="73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82"/>
          <w:sz w:val="32"/>
          <w:szCs w:val="32"/>
        </w:rPr>
        <w:t>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spacing w:val="5"/>
          <w:w w:val="84"/>
          <w:sz w:val="32"/>
          <w:szCs w:val="32"/>
        </w:rPr>
        <w:t>s</w:t>
      </w:r>
      <w:r>
        <w:rPr>
          <w:w w:val="73"/>
          <w:sz w:val="32"/>
          <w:szCs w:val="32"/>
        </w:rPr>
        <w:t xml:space="preserve">, </w:t>
      </w:r>
      <w:r>
        <w:rPr>
          <w:spacing w:val="-1"/>
          <w:w w:val="75"/>
          <w:sz w:val="32"/>
          <w:szCs w:val="32"/>
        </w:rPr>
        <w:t>un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st</w:t>
      </w:r>
      <w:r>
        <w:rPr>
          <w:spacing w:val="-2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29"/>
          <w:w w:val="7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5"/>
          <w:w w:val="5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5"/>
          <w:w w:val="66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25"/>
          <w:w w:val="78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an</w:t>
      </w:r>
      <w:r>
        <w:rPr>
          <w:w w:val="66"/>
          <w:sz w:val="32"/>
          <w:szCs w:val="32"/>
        </w:rPr>
        <w:t>t</w:t>
      </w:r>
      <w:r>
        <w:rPr>
          <w:spacing w:val="5"/>
          <w:w w:val="6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6"/>
          <w:w w:val="8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  <w:r>
        <w:rPr>
          <w:spacing w:val="5"/>
          <w:w w:val="80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S</w:t>
      </w:r>
      <w:r>
        <w:rPr>
          <w:spacing w:val="-1"/>
          <w:w w:val="72"/>
          <w:sz w:val="32"/>
          <w:szCs w:val="32"/>
        </w:rPr>
        <w:t>u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82"/>
          <w:sz w:val="32"/>
          <w:szCs w:val="32"/>
        </w:rPr>
        <w:t>a</w:t>
      </w:r>
      <w:r>
        <w:rPr>
          <w:spacing w:val="-3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66"/>
          <w:sz w:val="32"/>
          <w:szCs w:val="32"/>
        </w:rPr>
        <w:t>z</w:t>
      </w:r>
      <w:r>
        <w:rPr>
          <w:spacing w:val="1"/>
          <w:w w:val="66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2"/>
          <w:w w:val="8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no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w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h</w:t>
      </w:r>
      <w:r>
        <w:rPr>
          <w:w w:val="70"/>
          <w:sz w:val="32"/>
          <w:szCs w:val="32"/>
        </w:rPr>
        <w:t>y</w:t>
      </w:r>
      <w:r>
        <w:rPr>
          <w:spacing w:val="31"/>
          <w:w w:val="70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6"/>
          <w:sz w:val="32"/>
          <w:szCs w:val="32"/>
        </w:rPr>
        <w:t>t</w:t>
      </w:r>
      <w:r>
        <w:rPr>
          <w:spacing w:val="-2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 xml:space="preserve">s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</w:t>
      </w:r>
      <w:r>
        <w:rPr>
          <w:w w:val="73"/>
          <w:sz w:val="32"/>
          <w:szCs w:val="32"/>
        </w:rPr>
        <w:t>o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v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on</w:t>
      </w:r>
      <w:r>
        <w:rPr>
          <w:w w:val="73"/>
          <w:sz w:val="32"/>
          <w:szCs w:val="32"/>
        </w:rPr>
        <w:t>,</w:t>
      </w:r>
      <w:r>
        <w:rPr>
          <w:spacing w:val="-5"/>
          <w:w w:val="7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q</w:t>
      </w:r>
      <w:r>
        <w:rPr>
          <w:spacing w:val="3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71"/>
          <w:sz w:val="32"/>
          <w:szCs w:val="32"/>
        </w:rPr>
        <w:t>sti</w:t>
      </w:r>
      <w:r>
        <w:rPr>
          <w:spacing w:val="-2"/>
          <w:w w:val="71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an</w:t>
      </w:r>
      <w:r>
        <w:rPr>
          <w:w w:val="76"/>
          <w:sz w:val="32"/>
          <w:szCs w:val="32"/>
        </w:rPr>
        <w:t>d</w:t>
      </w:r>
      <w:r>
        <w:rPr>
          <w:spacing w:val="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u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g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sti</w:t>
      </w:r>
      <w:r>
        <w:rPr>
          <w:spacing w:val="2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n</w:t>
      </w:r>
      <w:r>
        <w:rPr>
          <w:spacing w:val="-10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</w:t>
      </w:r>
      <w:r>
        <w:rPr>
          <w:spacing w:val="35"/>
          <w:w w:val="76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be</w:t>
      </w:r>
      <w:r>
        <w:rPr>
          <w:spacing w:val="14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un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k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,</w:t>
      </w:r>
      <w:r>
        <w:rPr>
          <w:spacing w:val="-1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>ts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49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,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u</w:t>
      </w:r>
      <w:r>
        <w:rPr>
          <w:spacing w:val="1"/>
          <w:w w:val="74"/>
          <w:sz w:val="32"/>
          <w:szCs w:val="32"/>
        </w:rPr>
        <w:t>c</w:t>
      </w:r>
      <w:r>
        <w:rPr>
          <w:w w:val="74"/>
          <w:sz w:val="32"/>
          <w:szCs w:val="32"/>
        </w:rPr>
        <w:t>h</w:t>
      </w:r>
      <w:r>
        <w:rPr>
          <w:spacing w:val="2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s</w:t>
      </w:r>
      <w:r>
        <w:rPr>
          <w:spacing w:val="31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82"/>
          <w:sz w:val="32"/>
          <w:szCs w:val="32"/>
        </w:rPr>
        <w:t>ec</w:t>
      </w:r>
      <w:r>
        <w:rPr>
          <w:w w:val="59"/>
          <w:sz w:val="32"/>
          <w:szCs w:val="32"/>
        </w:rPr>
        <w:t>t</w:t>
      </w:r>
      <w:r>
        <w:rPr>
          <w:spacing w:val="5"/>
          <w:w w:val="59"/>
          <w:sz w:val="32"/>
          <w:szCs w:val="32"/>
        </w:rPr>
        <w:t>i</w:t>
      </w:r>
      <w:r>
        <w:rPr>
          <w:w w:val="73"/>
          <w:sz w:val="32"/>
          <w:szCs w:val="32"/>
        </w:rPr>
        <w:t>ve</w:t>
      </w:r>
      <w:r>
        <w:rPr>
          <w:spacing w:val="-20"/>
          <w:sz w:val="32"/>
          <w:szCs w:val="32"/>
        </w:rPr>
        <w:t xml:space="preserve"> </w:t>
      </w:r>
      <w:proofErr w:type="gramStart"/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g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ee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 xml:space="preserve">ts </w:t>
      </w:r>
      <w:r>
        <w:rPr>
          <w:spacing w:val="11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proofErr w:type="gramEnd"/>
      <w:r>
        <w:rPr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re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35"/>
          <w:w w:val="7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u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5"/>
          <w:sz w:val="32"/>
          <w:szCs w:val="32"/>
        </w:rPr>
        <w:t>ts,</w:t>
      </w:r>
    </w:p>
    <w:p w:rsidR="001D06F6" w:rsidRPr="001D06F6" w:rsidRDefault="006E0E90" w:rsidP="001D06F6">
      <w:pPr>
        <w:spacing w:before="4"/>
        <w:ind w:left="140"/>
        <w:rPr>
          <w:sz w:val="32"/>
          <w:szCs w:val="32"/>
        </w:rPr>
      </w:pPr>
      <w:proofErr w:type="spellStart"/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tc</w:t>
      </w:r>
      <w:proofErr w:type="spellEnd"/>
    </w:p>
    <w:p w:rsidR="00C87061" w:rsidRDefault="006E0E90">
      <w:pPr>
        <w:ind w:left="861"/>
        <w:rPr>
          <w:b/>
          <w:spacing w:val="-2"/>
          <w:w w:val="65"/>
          <w:sz w:val="32"/>
          <w:szCs w:val="32"/>
        </w:rPr>
      </w:pPr>
      <w:r>
        <w:rPr>
          <w:b/>
          <w:spacing w:val="-1"/>
          <w:w w:val="66"/>
          <w:sz w:val="28"/>
          <w:szCs w:val="28"/>
        </w:rPr>
        <w:t>5</w:t>
      </w:r>
      <w:r>
        <w:rPr>
          <w:b/>
          <w:w w:val="66"/>
          <w:sz w:val="28"/>
          <w:szCs w:val="28"/>
        </w:rPr>
        <w:t xml:space="preserve">.       </w:t>
      </w:r>
      <w:r>
        <w:rPr>
          <w:b/>
          <w:spacing w:val="34"/>
          <w:w w:val="66"/>
          <w:sz w:val="28"/>
          <w:szCs w:val="28"/>
        </w:rPr>
        <w:t xml:space="preserve"> </w:t>
      </w:r>
      <w:r>
        <w:rPr>
          <w:b/>
          <w:spacing w:val="-1"/>
          <w:w w:val="66"/>
          <w:sz w:val="32"/>
          <w:szCs w:val="32"/>
        </w:rPr>
        <w:t>A</w:t>
      </w:r>
      <w:r>
        <w:rPr>
          <w:b/>
          <w:w w:val="66"/>
          <w:sz w:val="32"/>
          <w:szCs w:val="32"/>
        </w:rPr>
        <w:t>cti</w:t>
      </w:r>
      <w:r>
        <w:rPr>
          <w:b/>
          <w:spacing w:val="-1"/>
          <w:w w:val="66"/>
          <w:sz w:val="32"/>
          <w:szCs w:val="32"/>
        </w:rPr>
        <w:t>o</w:t>
      </w:r>
      <w:r>
        <w:rPr>
          <w:b/>
          <w:w w:val="66"/>
          <w:sz w:val="32"/>
          <w:szCs w:val="32"/>
        </w:rPr>
        <w:t>n</w:t>
      </w:r>
      <w:r>
        <w:rPr>
          <w:b/>
          <w:spacing w:val="-4"/>
          <w:w w:val="66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proofErr w:type="spellStart"/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2"/>
          <w:w w:val="82"/>
          <w:sz w:val="32"/>
          <w:szCs w:val="32"/>
        </w:rPr>
        <w:t>e</w:t>
      </w:r>
      <w:r>
        <w:rPr>
          <w:b/>
          <w:w w:val="73"/>
          <w:sz w:val="32"/>
          <w:szCs w:val="32"/>
        </w:rPr>
        <w:t>v</w:t>
      </w:r>
      <w:r>
        <w:rPr>
          <w:b/>
          <w:spacing w:val="-2"/>
          <w:w w:val="73"/>
          <w:sz w:val="32"/>
          <w:szCs w:val="32"/>
        </w:rPr>
        <w:t>e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proofErr w:type="spellEnd"/>
    </w:p>
    <w:p w:rsidR="00C87061" w:rsidRDefault="006E0E90" w:rsidP="00456947">
      <w:pPr>
        <w:spacing w:before="50" w:line="333" w:lineRule="auto"/>
        <w:ind w:right="75"/>
        <w:jc w:val="both"/>
        <w:rPr>
          <w:sz w:val="32"/>
          <w:szCs w:val="32"/>
        </w:rPr>
      </w:pPr>
      <w:r>
        <w:rPr>
          <w:spacing w:val="-1"/>
          <w:w w:val="66"/>
          <w:sz w:val="32"/>
          <w:szCs w:val="32"/>
        </w:rPr>
        <w:t>A</w:t>
      </w:r>
      <w:r>
        <w:rPr>
          <w:w w:val="66"/>
          <w:sz w:val="32"/>
          <w:szCs w:val="32"/>
        </w:rPr>
        <w:t>n</w:t>
      </w:r>
      <w:r>
        <w:rPr>
          <w:spacing w:val="-5"/>
          <w:w w:val="66"/>
          <w:sz w:val="32"/>
          <w:szCs w:val="32"/>
        </w:rPr>
        <w:t xml:space="preserve"> </w:t>
      </w:r>
      <w:r>
        <w:rPr>
          <w:spacing w:val="-1"/>
          <w:w w:val="66"/>
          <w:sz w:val="32"/>
          <w:szCs w:val="32"/>
        </w:rPr>
        <w:t>ac</w:t>
      </w:r>
      <w:r>
        <w:rPr>
          <w:w w:val="66"/>
          <w:sz w:val="32"/>
          <w:szCs w:val="32"/>
        </w:rPr>
        <w:t>ti</w:t>
      </w:r>
      <w:r>
        <w:rPr>
          <w:spacing w:val="2"/>
          <w:w w:val="66"/>
          <w:sz w:val="32"/>
          <w:szCs w:val="32"/>
        </w:rPr>
        <w:t>o</w:t>
      </w:r>
      <w:r>
        <w:rPr>
          <w:w w:val="66"/>
          <w:sz w:val="32"/>
          <w:szCs w:val="32"/>
        </w:rPr>
        <w:t>n</w:t>
      </w:r>
      <w:r>
        <w:rPr>
          <w:spacing w:val="51"/>
          <w:w w:val="66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p</w:t>
      </w:r>
      <w:r>
        <w:rPr>
          <w:spacing w:val="1"/>
          <w:w w:val="66"/>
          <w:sz w:val="32"/>
          <w:szCs w:val="32"/>
        </w:rPr>
        <w:t>l</w:t>
      </w:r>
      <w:r>
        <w:rPr>
          <w:spacing w:val="-1"/>
          <w:w w:val="66"/>
          <w:sz w:val="32"/>
          <w:szCs w:val="32"/>
        </w:rPr>
        <w:t>a</w:t>
      </w:r>
      <w:r>
        <w:rPr>
          <w:w w:val="66"/>
          <w:sz w:val="32"/>
          <w:szCs w:val="32"/>
        </w:rPr>
        <w:t>n</w:t>
      </w:r>
      <w:r>
        <w:rPr>
          <w:spacing w:val="42"/>
          <w:w w:val="66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13"/>
          <w:w w:val="8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by</w:t>
      </w:r>
      <w:r>
        <w:rPr>
          <w:spacing w:val="-1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>e</w:t>
      </w:r>
      <w:r>
        <w:rPr>
          <w:spacing w:val="2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</w:t>
      </w:r>
      <w:r>
        <w:rPr>
          <w:spacing w:val="6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25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ou</w:t>
      </w:r>
      <w:r>
        <w:rPr>
          <w:w w:val="72"/>
          <w:sz w:val="32"/>
          <w:szCs w:val="32"/>
        </w:rPr>
        <w:t>gh</w:t>
      </w:r>
      <w:r>
        <w:rPr>
          <w:spacing w:val="-3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k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19"/>
          <w:w w:val="72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s,</w:t>
      </w:r>
      <w:r>
        <w:rPr>
          <w:spacing w:val="2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x</w:t>
      </w:r>
      <w:r>
        <w:rPr>
          <w:spacing w:val="1"/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ec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2"/>
          <w:w w:val="74"/>
          <w:sz w:val="32"/>
          <w:szCs w:val="32"/>
        </w:rPr>
        <w:t>o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s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a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d</w:t>
      </w:r>
      <w:r>
        <w:rPr>
          <w:spacing w:val="9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n</w:t>
      </w:r>
      <w:r>
        <w:rPr>
          <w:spacing w:val="-1"/>
          <w:w w:val="74"/>
          <w:sz w:val="32"/>
          <w:szCs w:val="32"/>
        </w:rPr>
        <w:t>ce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s</w:t>
      </w:r>
      <w:r>
        <w:rPr>
          <w:spacing w:val="19"/>
          <w:w w:val="74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31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3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r</w:t>
      </w:r>
      <w:r>
        <w:rPr>
          <w:spacing w:val="-10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te</w:t>
      </w:r>
      <w:r>
        <w:rPr>
          <w:spacing w:val="-35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</w:t>
      </w:r>
      <w:r>
        <w:rPr>
          <w:spacing w:val="1"/>
          <w:w w:val="77"/>
          <w:sz w:val="32"/>
          <w:szCs w:val="32"/>
        </w:rPr>
        <w:t>h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se</w:t>
      </w:r>
      <w:r>
        <w:rPr>
          <w:spacing w:val="-10"/>
          <w:w w:val="7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3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 p</w:t>
      </w:r>
      <w:r>
        <w:rPr>
          <w:spacing w:val="1"/>
          <w:w w:val="73"/>
          <w:sz w:val="32"/>
          <w:szCs w:val="32"/>
        </w:rPr>
        <w:t>l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n</w:t>
      </w:r>
      <w:r>
        <w:rPr>
          <w:spacing w:val="1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</w:t>
      </w:r>
      <w:r>
        <w:rPr>
          <w:spacing w:val="5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ona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</w:t>
      </w:r>
      <w:r>
        <w:rPr>
          <w:spacing w:val="58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st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16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  <w:r>
        <w:rPr>
          <w:spacing w:val="-14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y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ke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ha</w:t>
      </w:r>
      <w:r>
        <w:rPr>
          <w:w w:val="74"/>
          <w:sz w:val="32"/>
          <w:szCs w:val="32"/>
        </w:rPr>
        <w:t>pe</w:t>
      </w:r>
      <w:r>
        <w:rPr>
          <w:spacing w:val="50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n</w:t>
      </w:r>
      <w:r>
        <w:rPr>
          <w:spacing w:val="16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ac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l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n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n</w:t>
      </w:r>
      <w:r>
        <w:rPr>
          <w:spacing w:val="-1"/>
          <w:w w:val="74"/>
          <w:sz w:val="32"/>
          <w:szCs w:val="32"/>
        </w:rPr>
        <w:t>a</w:t>
      </w:r>
      <w:r>
        <w:rPr>
          <w:spacing w:val="2"/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31"/>
          <w:w w:val="7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1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9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st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s,</w:t>
      </w:r>
      <w:r>
        <w:rPr>
          <w:spacing w:val="19"/>
          <w:w w:val="7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5"/>
          <w:w w:val="80"/>
          <w:sz w:val="32"/>
          <w:szCs w:val="32"/>
        </w:rPr>
        <w:t>b</w:t>
      </w:r>
      <w:r>
        <w:rPr>
          <w:spacing w:val="1"/>
          <w:w w:val="52"/>
          <w:sz w:val="32"/>
          <w:szCs w:val="32"/>
        </w:rPr>
        <w:t>j</w:t>
      </w:r>
      <w:r>
        <w:rPr>
          <w:spacing w:val="-2"/>
          <w:w w:val="82"/>
          <w:sz w:val="32"/>
          <w:szCs w:val="32"/>
        </w:rPr>
        <w:t>ec</w:t>
      </w:r>
      <w:r>
        <w:rPr>
          <w:w w:val="68"/>
          <w:sz w:val="32"/>
          <w:szCs w:val="32"/>
        </w:rPr>
        <w:t>tiv</w:t>
      </w:r>
      <w:r>
        <w:rPr>
          <w:spacing w:val="-2"/>
          <w:w w:val="68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t</w:t>
      </w:r>
      <w:r>
        <w:rPr>
          <w:spacing w:val="1"/>
          <w:w w:val="71"/>
          <w:sz w:val="32"/>
          <w:szCs w:val="32"/>
        </w:rPr>
        <w:t>h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r</w:t>
      </w:r>
      <w:r>
        <w:rPr>
          <w:spacing w:val="20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co</w:t>
      </w:r>
      <w:r>
        <w:rPr>
          <w:spacing w:val="1"/>
          <w:w w:val="71"/>
          <w:sz w:val="32"/>
          <w:szCs w:val="32"/>
        </w:rPr>
        <w:t>m</w:t>
      </w:r>
      <w:r>
        <w:rPr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an</w:t>
      </w:r>
      <w:r>
        <w:rPr>
          <w:w w:val="71"/>
          <w:sz w:val="32"/>
          <w:szCs w:val="32"/>
        </w:rPr>
        <w:t>y</w:t>
      </w:r>
      <w:r>
        <w:rPr>
          <w:spacing w:val="49"/>
          <w:w w:val="7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ac</w:t>
      </w:r>
      <w:r>
        <w:rPr>
          <w:w w:val="69"/>
          <w:sz w:val="32"/>
          <w:szCs w:val="32"/>
        </w:rPr>
        <w:t>ti</w:t>
      </w:r>
      <w:r>
        <w:rPr>
          <w:spacing w:val="3"/>
          <w:w w:val="69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 xml:space="preserve">s </w:t>
      </w:r>
      <w:proofErr w:type="gramStart"/>
      <w:r>
        <w:rPr>
          <w:w w:val="70"/>
          <w:sz w:val="32"/>
          <w:szCs w:val="32"/>
        </w:rPr>
        <w:t xml:space="preserve">to </w:t>
      </w:r>
      <w:r>
        <w:rPr>
          <w:spacing w:val="9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proofErr w:type="gramEnd"/>
      <w:r>
        <w:rPr>
          <w:spacing w:val="46"/>
          <w:w w:val="65"/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 xml:space="preserve">r </w:t>
      </w:r>
      <w:r>
        <w:rPr>
          <w:spacing w:val="26"/>
          <w:w w:val="6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43"/>
          <w:w w:val="6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45"/>
          <w:w w:val="8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47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42"/>
          <w:w w:val="73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65"/>
          <w:sz w:val="32"/>
          <w:szCs w:val="32"/>
        </w:rPr>
        <w:t>ti</w:t>
      </w:r>
      <w:r>
        <w:rPr>
          <w:spacing w:val="3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49"/>
          <w:w w:val="84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spacing w:val="2"/>
          <w:w w:val="77"/>
          <w:sz w:val="32"/>
          <w:szCs w:val="32"/>
        </w:rPr>
        <w:t>r</w:t>
      </w:r>
      <w:r>
        <w:rPr>
          <w:w w:val="77"/>
          <w:sz w:val="32"/>
          <w:szCs w:val="32"/>
        </w:rPr>
        <w:t xml:space="preserve">e  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45"/>
          <w:w w:val="8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x</w:t>
      </w:r>
      <w:r>
        <w:rPr>
          <w:spacing w:val="1"/>
          <w:w w:val="73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45"/>
          <w:w w:val="80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 xml:space="preserve">by </w:t>
      </w:r>
      <w:r>
        <w:rPr>
          <w:spacing w:val="13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w w:val="72"/>
          <w:sz w:val="32"/>
          <w:szCs w:val="32"/>
        </w:rPr>
        <w:t xml:space="preserve">e </w:t>
      </w:r>
      <w:r>
        <w:rPr>
          <w:spacing w:val="20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co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 xml:space="preserve">y, </w:t>
      </w:r>
      <w:r>
        <w:rPr>
          <w:spacing w:val="37"/>
          <w:w w:val="72"/>
          <w:sz w:val="32"/>
          <w:szCs w:val="32"/>
        </w:rPr>
        <w:t xml:space="preserve"> </w:t>
      </w:r>
      <w:r>
        <w:rPr>
          <w:spacing w:val="2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 xml:space="preserve">o </w:t>
      </w:r>
      <w:r>
        <w:rPr>
          <w:spacing w:val="4"/>
          <w:w w:val="72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 xml:space="preserve">be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2"/>
          <w:w w:val="65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66"/>
          <w:sz w:val="32"/>
          <w:szCs w:val="32"/>
        </w:rPr>
        <w:t>t</w:t>
      </w:r>
      <w:r>
        <w:rPr>
          <w:spacing w:val="1"/>
          <w:w w:val="6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73"/>
          <w:sz w:val="32"/>
          <w:szCs w:val="32"/>
        </w:rPr>
        <w:t>.</w:t>
      </w:r>
      <w:r>
        <w:rPr>
          <w:spacing w:val="6"/>
          <w:w w:val="73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23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a</w:t>
      </w:r>
      <w:r>
        <w:rPr>
          <w:spacing w:val="-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n</w:t>
      </w:r>
      <w:r>
        <w:rPr>
          <w:spacing w:val="41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p</w:t>
      </w:r>
      <w:r>
        <w:rPr>
          <w:spacing w:val="1"/>
          <w:w w:val="71"/>
          <w:sz w:val="32"/>
          <w:szCs w:val="32"/>
        </w:rPr>
        <w:t>l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n</w:t>
      </w:r>
      <w:r>
        <w:rPr>
          <w:spacing w:val="39"/>
          <w:w w:val="71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3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3"/>
          <w:w w:val="80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 xml:space="preserve">so 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x</w:t>
      </w:r>
      <w:r>
        <w:rPr>
          <w:spacing w:val="1"/>
          <w:w w:val="73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62"/>
          <w:sz w:val="32"/>
          <w:szCs w:val="32"/>
        </w:rPr>
        <w:t>tly</w:t>
      </w:r>
      <w:r>
        <w:rPr>
          <w:spacing w:val="2"/>
          <w:w w:val="62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w w:val="61"/>
          <w:sz w:val="32"/>
          <w:szCs w:val="32"/>
        </w:rPr>
        <w:t>fy</w:t>
      </w:r>
      <w:r>
        <w:rPr>
          <w:spacing w:val="1"/>
          <w:w w:val="61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41"/>
          <w:w w:val="74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2"/>
          <w:w w:val="8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"/>
          <w:w w:val="5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18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an</w:t>
      </w:r>
      <w:r>
        <w:rPr>
          <w:w w:val="79"/>
          <w:sz w:val="32"/>
          <w:szCs w:val="32"/>
        </w:rPr>
        <w:t>d</w:t>
      </w:r>
      <w:r>
        <w:rPr>
          <w:spacing w:val="-10"/>
          <w:w w:val="7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</w:t>
      </w:r>
      <w:r>
        <w:rPr>
          <w:spacing w:val="-2"/>
          <w:w w:val="79"/>
          <w:sz w:val="32"/>
          <w:szCs w:val="32"/>
        </w:rPr>
        <w:t>e</w:t>
      </w:r>
      <w:r>
        <w:rPr>
          <w:w w:val="79"/>
          <w:sz w:val="32"/>
          <w:szCs w:val="32"/>
        </w:rPr>
        <w:t>t</w:t>
      </w:r>
      <w:r>
        <w:rPr>
          <w:spacing w:val="-3"/>
          <w:w w:val="7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a</w:t>
      </w:r>
      <w:r>
        <w:rPr>
          <w:spacing w:val="-3"/>
          <w:w w:val="79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70"/>
          <w:sz w:val="32"/>
          <w:szCs w:val="32"/>
        </w:rPr>
        <w:t>m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64"/>
          <w:sz w:val="32"/>
          <w:szCs w:val="32"/>
        </w:rPr>
        <w:t>fo</w:t>
      </w:r>
      <w:r>
        <w:rPr>
          <w:w w:val="64"/>
          <w:sz w:val="32"/>
          <w:szCs w:val="32"/>
        </w:rPr>
        <w:t>r</w:t>
      </w:r>
      <w:r>
        <w:rPr>
          <w:spacing w:val="12"/>
          <w:w w:val="6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s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s</w:t>
      </w:r>
      <w:r>
        <w:rPr>
          <w:spacing w:val="23"/>
          <w:w w:val="74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ll</w:t>
      </w:r>
      <w:r>
        <w:rPr>
          <w:w w:val="73"/>
          <w:sz w:val="32"/>
          <w:szCs w:val="32"/>
        </w:rPr>
        <w:t>.</w:t>
      </w:r>
    </w:p>
    <w:p w:rsidR="00C87061" w:rsidRDefault="006E0E90">
      <w:pPr>
        <w:spacing w:line="340" w:lineRule="exact"/>
        <w:ind w:left="861"/>
        <w:rPr>
          <w:sz w:val="32"/>
          <w:szCs w:val="32"/>
        </w:rPr>
      </w:pPr>
      <w:r>
        <w:rPr>
          <w:b/>
          <w:spacing w:val="-1"/>
          <w:w w:val="71"/>
          <w:sz w:val="28"/>
          <w:szCs w:val="28"/>
        </w:rPr>
        <w:t>6</w:t>
      </w:r>
      <w:r>
        <w:rPr>
          <w:b/>
          <w:w w:val="71"/>
          <w:sz w:val="28"/>
          <w:szCs w:val="28"/>
        </w:rPr>
        <w:t xml:space="preserve">.      </w:t>
      </w:r>
      <w:r>
        <w:rPr>
          <w:b/>
          <w:spacing w:val="45"/>
          <w:w w:val="71"/>
          <w:sz w:val="28"/>
          <w:szCs w:val="28"/>
        </w:rPr>
        <w:t xml:space="preserve"> </w:t>
      </w:r>
      <w:r>
        <w:rPr>
          <w:b/>
          <w:spacing w:val="1"/>
          <w:w w:val="65"/>
          <w:sz w:val="32"/>
          <w:szCs w:val="32"/>
        </w:rPr>
        <w:t>C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2"/>
          <w:w w:val="65"/>
          <w:sz w:val="32"/>
          <w:szCs w:val="32"/>
        </w:rPr>
        <w:t>mm</w:t>
      </w:r>
      <w:r>
        <w:rPr>
          <w:b/>
          <w:spacing w:val="-2"/>
          <w:w w:val="65"/>
          <w:sz w:val="32"/>
          <w:szCs w:val="32"/>
        </w:rPr>
        <w:t>un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w w:val="73"/>
          <w:sz w:val="32"/>
          <w:szCs w:val="32"/>
        </w:rPr>
        <w:t>c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2"/>
          <w:w w:val="73"/>
          <w:sz w:val="32"/>
          <w:szCs w:val="32"/>
        </w:rPr>
        <w:t>g</w:t>
      </w:r>
      <w:r>
        <w:rPr>
          <w:b/>
          <w:spacing w:val="-2"/>
          <w:w w:val="73"/>
          <w:sz w:val="32"/>
          <w:szCs w:val="32"/>
        </w:rPr>
        <w:t>ag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54"/>
          <w:sz w:val="32"/>
          <w:szCs w:val="32"/>
        </w:rPr>
        <w:t>t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73"/>
          <w:sz w:val="32"/>
          <w:szCs w:val="32"/>
        </w:rPr>
        <w:t>s</w:t>
      </w:r>
      <w:r>
        <w:rPr>
          <w:b/>
          <w:spacing w:val="-2"/>
          <w:w w:val="73"/>
          <w:sz w:val="32"/>
          <w:szCs w:val="32"/>
        </w:rPr>
        <w:t>u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70"/>
          <w:sz w:val="32"/>
          <w:szCs w:val="32"/>
        </w:rPr>
        <w:t>ts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1"/>
          <w:w w:val="66"/>
          <w:sz w:val="32"/>
          <w:szCs w:val="32"/>
        </w:rPr>
        <w:t>an</w:t>
      </w:r>
      <w:r>
        <w:rPr>
          <w:b/>
          <w:w w:val="66"/>
          <w:sz w:val="32"/>
          <w:szCs w:val="32"/>
        </w:rPr>
        <w:t>d</w:t>
      </w:r>
      <w:r>
        <w:rPr>
          <w:b/>
          <w:spacing w:val="23"/>
          <w:w w:val="66"/>
          <w:sz w:val="32"/>
          <w:szCs w:val="32"/>
        </w:rPr>
        <w:t xml:space="preserve"> </w:t>
      </w:r>
      <w:r>
        <w:rPr>
          <w:b/>
          <w:spacing w:val="-1"/>
          <w:w w:val="66"/>
          <w:sz w:val="32"/>
          <w:szCs w:val="32"/>
        </w:rPr>
        <w:t>a</w:t>
      </w:r>
      <w:r>
        <w:rPr>
          <w:b/>
          <w:w w:val="66"/>
          <w:sz w:val="32"/>
          <w:szCs w:val="32"/>
        </w:rPr>
        <w:t>cti</w:t>
      </w:r>
      <w:r>
        <w:rPr>
          <w:b/>
          <w:spacing w:val="-1"/>
          <w:w w:val="66"/>
          <w:sz w:val="32"/>
          <w:szCs w:val="32"/>
        </w:rPr>
        <w:t>o</w:t>
      </w:r>
      <w:r>
        <w:rPr>
          <w:b/>
          <w:w w:val="66"/>
          <w:sz w:val="32"/>
          <w:szCs w:val="32"/>
        </w:rPr>
        <w:t>n</w:t>
      </w:r>
      <w:r>
        <w:rPr>
          <w:b/>
          <w:spacing w:val="24"/>
          <w:w w:val="66"/>
          <w:sz w:val="32"/>
          <w:szCs w:val="32"/>
        </w:rPr>
        <w:t xml:space="preserve"> 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5"/>
          <w:sz w:val="32"/>
          <w:szCs w:val="32"/>
        </w:rPr>
        <w:t>n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140" w:right="76" w:firstLine="721"/>
        <w:jc w:val="both"/>
        <w:rPr>
          <w:sz w:val="32"/>
          <w:szCs w:val="32"/>
        </w:rPr>
      </w:pP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35"/>
          <w:w w:val="71"/>
          <w:sz w:val="32"/>
          <w:szCs w:val="32"/>
        </w:rPr>
        <w:t xml:space="preserve"> </w:t>
      </w:r>
      <w:proofErr w:type="gramStart"/>
      <w:r>
        <w:rPr>
          <w:w w:val="71"/>
          <w:sz w:val="32"/>
          <w:szCs w:val="32"/>
        </w:rPr>
        <w:t>s</w:t>
      </w:r>
      <w:r>
        <w:rPr>
          <w:spacing w:val="-1"/>
          <w:w w:val="71"/>
          <w:sz w:val="32"/>
          <w:szCs w:val="32"/>
        </w:rPr>
        <w:t>u</w:t>
      </w:r>
      <w:r>
        <w:rPr>
          <w:spacing w:val="1"/>
          <w:w w:val="71"/>
          <w:sz w:val="32"/>
          <w:szCs w:val="32"/>
        </w:rPr>
        <w:t>mm</w:t>
      </w:r>
      <w:r>
        <w:rPr>
          <w:spacing w:val="-1"/>
          <w:w w:val="71"/>
          <w:sz w:val="32"/>
          <w:szCs w:val="32"/>
        </w:rPr>
        <w:t>a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 xml:space="preserve">y 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spacing w:val="17"/>
          <w:w w:val="5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42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19"/>
          <w:w w:val="65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m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t</w:t>
      </w:r>
      <w:r>
        <w:rPr>
          <w:spacing w:val="32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ro</w:t>
      </w:r>
      <w:r>
        <w:rPr>
          <w:spacing w:val="-2"/>
          <w:w w:val="77"/>
          <w:sz w:val="32"/>
          <w:szCs w:val="32"/>
        </w:rPr>
        <w:t>ce</w:t>
      </w:r>
      <w:r>
        <w:rPr>
          <w:w w:val="77"/>
          <w:sz w:val="32"/>
          <w:szCs w:val="32"/>
        </w:rPr>
        <w:t>ss</w:t>
      </w:r>
      <w:r>
        <w:rPr>
          <w:spacing w:val="54"/>
          <w:w w:val="77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18"/>
          <w:w w:val="8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32"/>
          <w:w w:val="81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18"/>
          <w:w w:val="80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40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78"/>
          <w:sz w:val="32"/>
          <w:szCs w:val="32"/>
        </w:rPr>
        <w:t>co</w:t>
      </w:r>
      <w:r>
        <w:rPr>
          <w:spacing w:val="2"/>
          <w:w w:val="78"/>
          <w:sz w:val="32"/>
          <w:szCs w:val="32"/>
        </w:rPr>
        <w:t>m</w:t>
      </w:r>
      <w:r>
        <w:rPr>
          <w:w w:val="78"/>
          <w:sz w:val="32"/>
          <w:szCs w:val="32"/>
        </w:rPr>
        <w:t>p</w:t>
      </w:r>
      <w:r>
        <w:rPr>
          <w:spacing w:val="-1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y,</w:t>
      </w:r>
      <w:r>
        <w:rPr>
          <w:spacing w:val="-9"/>
          <w:w w:val="7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s</w:t>
      </w:r>
      <w:r>
        <w:rPr>
          <w:spacing w:val="51"/>
          <w:w w:val="78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21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s</w:t>
      </w:r>
      <w:r>
        <w:rPr>
          <w:spacing w:val="55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</w:t>
      </w:r>
      <w:r>
        <w:rPr>
          <w:spacing w:val="1"/>
          <w:w w:val="77"/>
          <w:sz w:val="32"/>
          <w:szCs w:val="32"/>
        </w:rPr>
        <w:t>h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t</w:t>
      </w:r>
      <w:r>
        <w:rPr>
          <w:spacing w:val="18"/>
          <w:w w:val="77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20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44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ac</w:t>
      </w:r>
      <w:r>
        <w:rPr>
          <w:w w:val="73"/>
          <w:sz w:val="32"/>
          <w:szCs w:val="32"/>
        </w:rPr>
        <w:t>ti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3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p</w:t>
      </w:r>
      <w:r>
        <w:rPr>
          <w:spacing w:val="1"/>
          <w:w w:val="73"/>
          <w:sz w:val="32"/>
          <w:szCs w:val="32"/>
        </w:rPr>
        <w:t>l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n</w:t>
      </w:r>
      <w:r>
        <w:rPr>
          <w:spacing w:val="45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th</w:t>
      </w:r>
      <w:r>
        <w:rPr>
          <w:spacing w:val="45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l</w:t>
      </w:r>
      <w:r>
        <w:rPr>
          <w:w w:val="65"/>
          <w:sz w:val="32"/>
          <w:szCs w:val="32"/>
        </w:rPr>
        <w:t>y</w:t>
      </w:r>
      <w:r>
        <w:rPr>
          <w:spacing w:val="21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39"/>
          <w:w w:val="78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60"/>
          <w:sz w:val="32"/>
          <w:szCs w:val="32"/>
        </w:rPr>
        <w:t>f</w:t>
      </w:r>
      <w:r>
        <w:rPr>
          <w:spacing w:val="-2"/>
          <w:w w:val="60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l</w:t>
      </w:r>
      <w:r>
        <w:rPr>
          <w:w w:val="68"/>
          <w:sz w:val="32"/>
          <w:szCs w:val="32"/>
        </w:rPr>
        <w:t>y.</w:t>
      </w:r>
      <w:r>
        <w:rPr>
          <w:spacing w:val="20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21"/>
          <w:sz w:val="32"/>
          <w:szCs w:val="32"/>
        </w:rPr>
        <w:t xml:space="preserve"> </w:t>
      </w:r>
      <w:proofErr w:type="gramStart"/>
      <w:r>
        <w:rPr>
          <w:spacing w:val="-1"/>
          <w:w w:val="73"/>
          <w:sz w:val="32"/>
          <w:szCs w:val="32"/>
        </w:rPr>
        <w:t>un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n 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proofErr w:type="gramEnd"/>
      <w:r>
        <w:rPr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b</w:t>
      </w:r>
      <w:r>
        <w:rPr>
          <w:spacing w:val="-1"/>
          <w:w w:val="67"/>
          <w:sz w:val="32"/>
          <w:szCs w:val="32"/>
        </w:rPr>
        <w:t>e</w:t>
      </w:r>
      <w:r>
        <w:rPr>
          <w:w w:val="67"/>
          <w:sz w:val="32"/>
          <w:szCs w:val="32"/>
        </w:rPr>
        <w:t>tw</w:t>
      </w:r>
      <w:r>
        <w:rPr>
          <w:spacing w:val="-1"/>
          <w:w w:val="67"/>
          <w:sz w:val="32"/>
          <w:szCs w:val="32"/>
        </w:rPr>
        <w:t>e</w:t>
      </w:r>
      <w:r>
        <w:rPr>
          <w:spacing w:val="1"/>
          <w:w w:val="67"/>
          <w:sz w:val="32"/>
          <w:szCs w:val="32"/>
        </w:rPr>
        <w:t>e</w:t>
      </w:r>
      <w:r>
        <w:rPr>
          <w:w w:val="67"/>
          <w:sz w:val="32"/>
          <w:szCs w:val="32"/>
        </w:rPr>
        <w:t xml:space="preserve">n </w:t>
      </w:r>
      <w:r>
        <w:rPr>
          <w:spacing w:val="40"/>
          <w:w w:val="67"/>
          <w:sz w:val="32"/>
          <w:szCs w:val="32"/>
        </w:rPr>
        <w:t xml:space="preserve"> </w:t>
      </w:r>
      <w:r>
        <w:rPr>
          <w:spacing w:val="-1"/>
          <w:w w:val="67"/>
          <w:sz w:val="32"/>
          <w:szCs w:val="32"/>
        </w:rPr>
        <w:t>t</w:t>
      </w:r>
      <w:r>
        <w:rPr>
          <w:spacing w:val="1"/>
          <w:w w:val="67"/>
          <w:sz w:val="32"/>
          <w:szCs w:val="32"/>
        </w:rPr>
        <w:t>h</w:t>
      </w:r>
      <w:r>
        <w:rPr>
          <w:w w:val="67"/>
          <w:sz w:val="32"/>
          <w:szCs w:val="32"/>
        </w:rPr>
        <w:t>e</w:t>
      </w:r>
      <w:r>
        <w:rPr>
          <w:spacing w:val="32"/>
          <w:w w:val="67"/>
          <w:sz w:val="32"/>
          <w:szCs w:val="32"/>
        </w:rPr>
        <w:t xml:space="preserve"> </w:t>
      </w:r>
      <w:r>
        <w:rPr>
          <w:spacing w:val="-2"/>
          <w:w w:val="67"/>
          <w:sz w:val="32"/>
          <w:szCs w:val="32"/>
        </w:rPr>
        <w:t>c</w:t>
      </w:r>
      <w:r>
        <w:rPr>
          <w:spacing w:val="-1"/>
          <w:w w:val="67"/>
          <w:sz w:val="32"/>
          <w:szCs w:val="32"/>
        </w:rPr>
        <w:t>o</w:t>
      </w:r>
      <w:r>
        <w:rPr>
          <w:spacing w:val="1"/>
          <w:w w:val="67"/>
          <w:sz w:val="32"/>
          <w:szCs w:val="32"/>
        </w:rPr>
        <w:t>m</w:t>
      </w:r>
      <w:r>
        <w:rPr>
          <w:w w:val="67"/>
          <w:sz w:val="32"/>
          <w:szCs w:val="32"/>
        </w:rPr>
        <w:t>p</w:t>
      </w:r>
      <w:r>
        <w:rPr>
          <w:spacing w:val="-1"/>
          <w:w w:val="67"/>
          <w:sz w:val="32"/>
          <w:szCs w:val="32"/>
        </w:rPr>
        <w:t>an</w:t>
      </w:r>
      <w:r>
        <w:rPr>
          <w:w w:val="67"/>
          <w:sz w:val="32"/>
          <w:szCs w:val="32"/>
        </w:rPr>
        <w:t xml:space="preserve">y </w:t>
      </w:r>
      <w:r>
        <w:rPr>
          <w:spacing w:val="37"/>
          <w:w w:val="67"/>
          <w:sz w:val="32"/>
          <w:szCs w:val="32"/>
        </w:rPr>
        <w:t xml:space="preserve"> </w:t>
      </w:r>
      <w:r>
        <w:rPr>
          <w:w w:val="67"/>
          <w:sz w:val="32"/>
          <w:szCs w:val="32"/>
        </w:rPr>
        <w:t>w</w:t>
      </w:r>
      <w:r>
        <w:rPr>
          <w:spacing w:val="1"/>
          <w:w w:val="67"/>
          <w:sz w:val="32"/>
          <w:szCs w:val="32"/>
        </w:rPr>
        <w:t>i</w:t>
      </w:r>
      <w:r>
        <w:rPr>
          <w:w w:val="67"/>
          <w:sz w:val="32"/>
          <w:szCs w:val="32"/>
        </w:rPr>
        <w:t>th</w:t>
      </w:r>
      <w:r>
        <w:rPr>
          <w:spacing w:val="-3"/>
          <w:w w:val="67"/>
          <w:sz w:val="32"/>
          <w:szCs w:val="32"/>
        </w:rPr>
        <w:t xml:space="preserve"> </w:t>
      </w:r>
      <w:r>
        <w:rPr>
          <w:spacing w:val="-1"/>
          <w:w w:val="67"/>
          <w:sz w:val="32"/>
          <w:szCs w:val="32"/>
        </w:rPr>
        <w:t>e</w:t>
      </w:r>
      <w:r>
        <w:rPr>
          <w:w w:val="67"/>
          <w:sz w:val="32"/>
          <w:szCs w:val="32"/>
        </w:rPr>
        <w:t>v</w:t>
      </w:r>
      <w:r>
        <w:rPr>
          <w:spacing w:val="-1"/>
          <w:w w:val="67"/>
          <w:sz w:val="32"/>
          <w:szCs w:val="32"/>
        </w:rPr>
        <w:t>e</w:t>
      </w:r>
      <w:r>
        <w:rPr>
          <w:spacing w:val="1"/>
          <w:w w:val="67"/>
          <w:sz w:val="32"/>
          <w:szCs w:val="32"/>
        </w:rPr>
        <w:t>r</w:t>
      </w:r>
      <w:r>
        <w:rPr>
          <w:w w:val="67"/>
          <w:sz w:val="32"/>
          <w:szCs w:val="32"/>
        </w:rPr>
        <w:t>y</w:t>
      </w:r>
      <w:r>
        <w:rPr>
          <w:spacing w:val="39"/>
          <w:w w:val="6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w</w:t>
      </w:r>
      <w:r>
        <w:rPr>
          <w:spacing w:val="1"/>
          <w:w w:val="65"/>
          <w:sz w:val="32"/>
          <w:szCs w:val="32"/>
        </w:rPr>
        <w:t>i</w:t>
      </w:r>
      <w:r>
        <w:rPr>
          <w:w w:val="65"/>
          <w:sz w:val="32"/>
          <w:szCs w:val="32"/>
        </w:rPr>
        <w:t>th</w:t>
      </w:r>
      <w:r>
        <w:rPr>
          <w:spacing w:val="6"/>
          <w:w w:val="6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th</w:t>
      </w:r>
      <w:r>
        <w:rPr>
          <w:w w:val="75"/>
          <w:sz w:val="32"/>
          <w:szCs w:val="32"/>
        </w:rPr>
        <w:t>e</w:t>
      </w:r>
      <w:r>
        <w:rPr>
          <w:spacing w:val="-1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-2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e</w:t>
      </w:r>
      <w:r>
        <w:rPr>
          <w:spacing w:val="15"/>
          <w:w w:val="75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u</w:t>
      </w:r>
      <w:r>
        <w:rPr>
          <w:w w:val="79"/>
          <w:sz w:val="32"/>
          <w:szCs w:val="32"/>
        </w:rPr>
        <w:t>s</w:t>
      </w:r>
      <w:r>
        <w:rPr>
          <w:spacing w:val="-2"/>
          <w:w w:val="79"/>
          <w:sz w:val="32"/>
          <w:szCs w:val="32"/>
        </w:rPr>
        <w:t>e</w:t>
      </w:r>
      <w:r>
        <w:rPr>
          <w:w w:val="79"/>
          <w:sz w:val="32"/>
          <w:szCs w:val="32"/>
        </w:rPr>
        <w:t>d</w:t>
      </w:r>
      <w:r>
        <w:rPr>
          <w:spacing w:val="-3"/>
          <w:w w:val="7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 xml:space="preserve">l </w:t>
      </w:r>
      <w:r>
        <w:rPr>
          <w:spacing w:val="-2"/>
          <w:w w:val="82"/>
          <w:sz w:val="32"/>
          <w:szCs w:val="32"/>
        </w:rPr>
        <w:t>ca</w:t>
      </w:r>
      <w:r>
        <w:rPr>
          <w:w w:val="82"/>
          <w:sz w:val="32"/>
          <w:szCs w:val="32"/>
        </w:rPr>
        <w:t>s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-18"/>
          <w:w w:val="82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(</w:t>
      </w:r>
      <w:proofErr w:type="spellStart"/>
      <w:r>
        <w:rPr>
          <w:spacing w:val="-2"/>
          <w:w w:val="82"/>
          <w:sz w:val="32"/>
          <w:szCs w:val="32"/>
        </w:rPr>
        <w:t>e</w:t>
      </w:r>
      <w:r>
        <w:rPr>
          <w:w w:val="78"/>
          <w:sz w:val="32"/>
          <w:szCs w:val="32"/>
        </w:rPr>
        <w:t>g</w:t>
      </w:r>
      <w:proofErr w:type="spellEnd"/>
      <w:r>
        <w:rPr>
          <w:w w:val="78"/>
          <w:sz w:val="32"/>
          <w:szCs w:val="32"/>
        </w:rPr>
        <w:t>.</w:t>
      </w:r>
      <w:r>
        <w:rPr>
          <w:spacing w:val="-3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9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0"/>
          <w:sz w:val="32"/>
          <w:szCs w:val="32"/>
        </w:rPr>
        <w:t>m</w:t>
      </w:r>
      <w:r>
        <w:rPr>
          <w:spacing w:val="-3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8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ts</w:t>
      </w:r>
      <w:r>
        <w:rPr>
          <w:spacing w:val="-37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38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3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36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3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75"/>
          <w:sz w:val="32"/>
          <w:szCs w:val="32"/>
        </w:rPr>
        <w:t>s)</w:t>
      </w:r>
      <w:r>
        <w:rPr>
          <w:spacing w:val="-3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ss</w:t>
      </w:r>
      <w:r>
        <w:rPr>
          <w:spacing w:val="1"/>
          <w:w w:val="76"/>
          <w:sz w:val="32"/>
          <w:szCs w:val="32"/>
        </w:rPr>
        <w:t>i</w:t>
      </w:r>
      <w:r>
        <w:rPr>
          <w:spacing w:val="14"/>
          <w:w w:val="80"/>
          <w:sz w:val="32"/>
          <w:szCs w:val="32"/>
        </w:rPr>
        <w:t>b</w:t>
      </w:r>
      <w:r>
        <w:rPr>
          <w:spacing w:val="1"/>
          <w:w w:val="52"/>
          <w:sz w:val="32"/>
          <w:szCs w:val="32"/>
        </w:rPr>
        <w:t>ili</w:t>
      </w:r>
      <w:r>
        <w:rPr>
          <w:w w:val="65"/>
          <w:sz w:val="32"/>
          <w:szCs w:val="32"/>
        </w:rPr>
        <w:t>ty</w:t>
      </w:r>
      <w:r>
        <w:rPr>
          <w:spacing w:val="-37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8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a</w:t>
      </w:r>
      <w:r>
        <w:rPr>
          <w:spacing w:val="-39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73"/>
          <w:sz w:val="32"/>
          <w:szCs w:val="32"/>
        </w:rPr>
        <w:t>on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w w:val="73"/>
          <w:sz w:val="32"/>
          <w:szCs w:val="32"/>
        </w:rPr>
        <w:t xml:space="preserve">,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spacing w:val="1"/>
          <w:w w:val="69"/>
          <w:sz w:val="32"/>
          <w:szCs w:val="32"/>
        </w:rPr>
        <w:t>r</w:t>
      </w:r>
      <w:r>
        <w:rPr>
          <w:w w:val="69"/>
          <w:sz w:val="32"/>
          <w:szCs w:val="32"/>
        </w:rPr>
        <w:t>d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r</w:t>
      </w:r>
      <w:r>
        <w:rPr>
          <w:spacing w:val="47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-2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-3"/>
          <w:w w:val="6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-2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x</w:t>
      </w:r>
      <w:r>
        <w:rPr>
          <w:spacing w:val="1"/>
          <w:w w:val="73"/>
          <w:sz w:val="32"/>
          <w:szCs w:val="32"/>
        </w:rPr>
        <w:t>pr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ss</w:t>
      </w:r>
      <w:r>
        <w:rPr>
          <w:spacing w:val="5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mm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ts</w:t>
      </w:r>
      <w:r>
        <w:rPr>
          <w:spacing w:val="24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n</w:t>
      </w:r>
      <w:r>
        <w:rPr>
          <w:spacing w:val="-1"/>
          <w:w w:val="73"/>
          <w:sz w:val="32"/>
          <w:szCs w:val="32"/>
        </w:rPr>
        <w:t>ce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s.</w:t>
      </w:r>
      <w:r>
        <w:rPr>
          <w:spacing w:val="50"/>
          <w:w w:val="73"/>
          <w:sz w:val="32"/>
          <w:szCs w:val="32"/>
        </w:rPr>
        <w:t xml:space="preserve"> </w:t>
      </w:r>
      <w:r>
        <w:rPr>
          <w:w w:val="60"/>
          <w:sz w:val="32"/>
          <w:szCs w:val="32"/>
        </w:rPr>
        <w:t>A</w:t>
      </w:r>
      <w:r>
        <w:rPr>
          <w:spacing w:val="18"/>
          <w:w w:val="60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5"/>
          <w:w w:val="65"/>
          <w:sz w:val="32"/>
          <w:szCs w:val="32"/>
        </w:rPr>
        <w:t>w</w:t>
      </w:r>
      <w:r>
        <w:rPr>
          <w:spacing w:val="2"/>
          <w:w w:val="65"/>
          <w:sz w:val="32"/>
          <w:szCs w:val="32"/>
        </w:rPr>
        <w:t>-</w:t>
      </w:r>
      <w:r>
        <w:rPr>
          <w:spacing w:val="-2"/>
          <w:w w:val="73"/>
          <w:sz w:val="32"/>
          <w:szCs w:val="32"/>
        </w:rPr>
        <w:t>u</w:t>
      </w:r>
      <w:r>
        <w:rPr>
          <w:w w:val="80"/>
          <w:sz w:val="32"/>
          <w:szCs w:val="32"/>
        </w:rPr>
        <w:t>p</w:t>
      </w:r>
      <w:r>
        <w:rPr>
          <w:spacing w:val="-12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2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be</w:t>
      </w:r>
      <w:r>
        <w:rPr>
          <w:spacing w:val="20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con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76"/>
          <w:sz w:val="32"/>
          <w:szCs w:val="32"/>
        </w:rPr>
        <w:t>c</w:t>
      </w:r>
      <w:r>
        <w:rPr>
          <w:spacing w:val="2"/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d</w:t>
      </w:r>
      <w:r>
        <w:rPr>
          <w:spacing w:val="19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by</w:t>
      </w:r>
      <w:r>
        <w:rPr>
          <w:spacing w:val="-2"/>
          <w:w w:val="7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y,</w:t>
      </w:r>
      <w:r>
        <w:rPr>
          <w:spacing w:val="3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17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en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u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e</w:t>
      </w:r>
      <w:r>
        <w:rPr>
          <w:spacing w:val="56"/>
          <w:w w:val="7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1"/>
          <w:w w:val="8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ha</w:t>
      </w:r>
      <w:r>
        <w:rPr>
          <w:w w:val="74"/>
          <w:sz w:val="32"/>
          <w:szCs w:val="32"/>
        </w:rPr>
        <w:t>ve</w:t>
      </w:r>
      <w:r>
        <w:rPr>
          <w:spacing w:val="30"/>
          <w:w w:val="74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ece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2"/>
          <w:w w:val="80"/>
          <w:sz w:val="32"/>
          <w:szCs w:val="32"/>
        </w:rPr>
        <w:t xml:space="preserve"> </w:t>
      </w:r>
      <w:r>
        <w:rPr>
          <w:spacing w:val="2"/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20"/>
          <w:w w:val="75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6"/>
          <w:sz w:val="32"/>
          <w:szCs w:val="32"/>
        </w:rPr>
        <w:t xml:space="preserve">ts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5"/>
          <w:w w:val="5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d</w:t>
      </w:r>
      <w:r>
        <w:rPr>
          <w:spacing w:val="1"/>
          <w:w w:val="75"/>
          <w:sz w:val="32"/>
          <w:szCs w:val="32"/>
        </w:rPr>
        <w:t>i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cu</w:t>
      </w:r>
      <w:r>
        <w:rPr>
          <w:w w:val="75"/>
          <w:sz w:val="32"/>
          <w:szCs w:val="32"/>
        </w:rPr>
        <w:t>ss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on</w:t>
      </w:r>
      <w:r>
        <w:rPr>
          <w:w w:val="75"/>
          <w:sz w:val="32"/>
          <w:szCs w:val="32"/>
        </w:rPr>
        <w:t>s</w:t>
      </w:r>
      <w:r>
        <w:rPr>
          <w:spacing w:val="39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36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c</w:t>
      </w:r>
      <w:r>
        <w:rPr>
          <w:w w:val="75"/>
          <w:sz w:val="32"/>
          <w:szCs w:val="32"/>
        </w:rPr>
        <w:t>ti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n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p</w:t>
      </w:r>
      <w:r>
        <w:rPr>
          <w:spacing w:val="1"/>
          <w:w w:val="75"/>
          <w:sz w:val="32"/>
          <w:szCs w:val="32"/>
        </w:rPr>
        <w:t>l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s.</w:t>
      </w:r>
      <w:r>
        <w:rPr>
          <w:spacing w:val="24"/>
          <w:w w:val="75"/>
          <w:sz w:val="32"/>
          <w:szCs w:val="32"/>
        </w:rPr>
        <w:t xml:space="preserve"> </w:t>
      </w:r>
      <w:r>
        <w:rPr>
          <w:spacing w:val="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y</w:t>
      </w:r>
      <w:r>
        <w:rPr>
          <w:spacing w:val="-36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y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8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9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3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u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c</w:t>
      </w:r>
      <w:r>
        <w:rPr>
          <w:spacing w:val="-39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6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3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 xml:space="preserve">t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ee</w:t>
      </w:r>
      <w:r>
        <w:rPr>
          <w:w w:val="75"/>
          <w:sz w:val="32"/>
          <w:szCs w:val="32"/>
        </w:rPr>
        <w:t>m</w:t>
      </w:r>
      <w:r>
        <w:rPr>
          <w:spacing w:val="15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-2"/>
          <w:w w:val="75"/>
          <w:sz w:val="32"/>
          <w:szCs w:val="32"/>
        </w:rPr>
        <w:t>u</w:t>
      </w:r>
      <w:r>
        <w:rPr>
          <w:spacing w:val="-1"/>
          <w:w w:val="75"/>
          <w:sz w:val="32"/>
          <w:szCs w:val="32"/>
        </w:rPr>
        <w:t>c</w:t>
      </w:r>
      <w:r>
        <w:rPr>
          <w:w w:val="75"/>
          <w:sz w:val="32"/>
          <w:szCs w:val="32"/>
        </w:rPr>
        <w:t>h</w:t>
      </w:r>
      <w:r>
        <w:rPr>
          <w:spacing w:val="10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</w:t>
      </w:r>
      <w:r>
        <w:rPr>
          <w:w w:val="75"/>
          <w:sz w:val="32"/>
          <w:szCs w:val="32"/>
        </w:rPr>
        <w:t>o</w:t>
      </w:r>
      <w:r>
        <w:rPr>
          <w:spacing w:val="-11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be</w:t>
      </w:r>
      <w:r>
        <w:rPr>
          <w:spacing w:val="14"/>
          <w:w w:val="7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before="4" w:line="220" w:lineRule="exact"/>
        <w:rPr>
          <w:sz w:val="22"/>
          <w:szCs w:val="22"/>
        </w:rPr>
      </w:pPr>
    </w:p>
    <w:p w:rsidR="00C87061" w:rsidRDefault="006E0E90">
      <w:pPr>
        <w:ind w:left="861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lastRenderedPageBreak/>
        <w:t>4</w:t>
      </w:r>
      <w:r>
        <w:rPr>
          <w:b/>
          <w:w w:val="72"/>
          <w:sz w:val="32"/>
          <w:szCs w:val="32"/>
        </w:rPr>
        <w:t>.5</w:t>
      </w:r>
      <w:r>
        <w:rPr>
          <w:b/>
          <w:spacing w:val="1"/>
          <w:w w:val="72"/>
          <w:sz w:val="32"/>
          <w:szCs w:val="32"/>
        </w:rPr>
        <w:t xml:space="preserve"> </w:t>
      </w:r>
      <w:r>
        <w:rPr>
          <w:b/>
          <w:i/>
          <w:spacing w:val="1"/>
          <w:w w:val="61"/>
          <w:sz w:val="32"/>
          <w:szCs w:val="32"/>
        </w:rPr>
        <w:t>H</w:t>
      </w:r>
      <w:r>
        <w:rPr>
          <w:b/>
          <w:i/>
          <w:spacing w:val="2"/>
          <w:w w:val="65"/>
          <w:sz w:val="26"/>
          <w:szCs w:val="26"/>
        </w:rPr>
        <w:t>AND</w:t>
      </w:r>
      <w:r>
        <w:rPr>
          <w:b/>
          <w:i/>
          <w:spacing w:val="1"/>
          <w:w w:val="59"/>
          <w:sz w:val="26"/>
          <w:szCs w:val="26"/>
        </w:rPr>
        <w:t>L</w:t>
      </w:r>
      <w:r>
        <w:rPr>
          <w:b/>
          <w:i/>
          <w:w w:val="46"/>
          <w:sz w:val="26"/>
          <w:szCs w:val="26"/>
        </w:rPr>
        <w:t>I</w:t>
      </w:r>
      <w:r>
        <w:rPr>
          <w:b/>
          <w:i/>
          <w:spacing w:val="-3"/>
          <w:w w:val="65"/>
          <w:sz w:val="26"/>
          <w:szCs w:val="26"/>
        </w:rPr>
        <w:t>N</w:t>
      </w:r>
      <w:r>
        <w:rPr>
          <w:b/>
          <w:i/>
          <w:w w:val="70"/>
          <w:sz w:val="26"/>
          <w:szCs w:val="26"/>
        </w:rPr>
        <w:t>G</w:t>
      </w:r>
      <w:r>
        <w:rPr>
          <w:b/>
          <w:i/>
          <w:spacing w:val="-12"/>
          <w:sz w:val="26"/>
          <w:szCs w:val="26"/>
        </w:rPr>
        <w:t xml:space="preserve"> </w:t>
      </w:r>
      <w:r>
        <w:rPr>
          <w:b/>
          <w:i/>
          <w:spacing w:val="-1"/>
          <w:w w:val="65"/>
          <w:sz w:val="32"/>
          <w:szCs w:val="32"/>
        </w:rPr>
        <w:t>S</w:t>
      </w:r>
      <w:r>
        <w:rPr>
          <w:b/>
          <w:i/>
          <w:spacing w:val="-2"/>
          <w:w w:val="65"/>
          <w:sz w:val="26"/>
          <w:szCs w:val="26"/>
        </w:rPr>
        <w:t>T</w:t>
      </w:r>
      <w:r>
        <w:rPr>
          <w:b/>
          <w:i/>
          <w:spacing w:val="1"/>
          <w:w w:val="65"/>
          <w:sz w:val="26"/>
          <w:szCs w:val="26"/>
        </w:rPr>
        <w:t>AK</w:t>
      </w:r>
      <w:r>
        <w:rPr>
          <w:b/>
          <w:i/>
          <w:spacing w:val="-2"/>
          <w:w w:val="65"/>
          <w:sz w:val="26"/>
          <w:szCs w:val="26"/>
        </w:rPr>
        <w:t>E</w:t>
      </w:r>
      <w:r>
        <w:rPr>
          <w:b/>
          <w:i/>
          <w:spacing w:val="1"/>
          <w:w w:val="65"/>
          <w:sz w:val="26"/>
          <w:szCs w:val="26"/>
        </w:rPr>
        <w:t>HO</w:t>
      </w:r>
      <w:r>
        <w:rPr>
          <w:b/>
          <w:i/>
          <w:spacing w:val="-2"/>
          <w:w w:val="65"/>
          <w:sz w:val="26"/>
          <w:szCs w:val="26"/>
        </w:rPr>
        <w:t>L</w:t>
      </w:r>
      <w:r>
        <w:rPr>
          <w:b/>
          <w:i/>
          <w:spacing w:val="1"/>
          <w:w w:val="65"/>
          <w:sz w:val="26"/>
          <w:szCs w:val="26"/>
        </w:rPr>
        <w:t>DE</w:t>
      </w:r>
      <w:r>
        <w:rPr>
          <w:b/>
          <w:i/>
          <w:w w:val="65"/>
          <w:sz w:val="26"/>
          <w:szCs w:val="26"/>
        </w:rPr>
        <w:t>R</w:t>
      </w:r>
      <w:r>
        <w:rPr>
          <w:b/>
          <w:i/>
          <w:spacing w:val="33"/>
          <w:w w:val="65"/>
          <w:sz w:val="26"/>
          <w:szCs w:val="26"/>
        </w:rPr>
        <w:t xml:space="preserve"> </w:t>
      </w:r>
      <w:r>
        <w:rPr>
          <w:b/>
          <w:i/>
          <w:spacing w:val="-4"/>
          <w:w w:val="65"/>
          <w:sz w:val="32"/>
          <w:szCs w:val="32"/>
        </w:rPr>
        <w:t>E</w:t>
      </w:r>
      <w:r>
        <w:rPr>
          <w:b/>
          <w:i/>
          <w:spacing w:val="1"/>
          <w:w w:val="65"/>
          <w:sz w:val="26"/>
          <w:szCs w:val="26"/>
        </w:rPr>
        <w:t>NG</w:t>
      </w:r>
      <w:r>
        <w:rPr>
          <w:b/>
          <w:i/>
          <w:spacing w:val="-2"/>
          <w:w w:val="65"/>
          <w:sz w:val="26"/>
          <w:szCs w:val="26"/>
        </w:rPr>
        <w:t>A</w:t>
      </w:r>
      <w:r>
        <w:rPr>
          <w:b/>
          <w:i/>
          <w:spacing w:val="1"/>
          <w:w w:val="65"/>
          <w:sz w:val="26"/>
          <w:szCs w:val="26"/>
        </w:rPr>
        <w:t>GE</w:t>
      </w:r>
      <w:r>
        <w:rPr>
          <w:b/>
          <w:i/>
          <w:spacing w:val="-1"/>
          <w:w w:val="65"/>
          <w:sz w:val="26"/>
          <w:szCs w:val="26"/>
        </w:rPr>
        <w:t>M</w:t>
      </w:r>
      <w:r>
        <w:rPr>
          <w:b/>
          <w:i/>
          <w:spacing w:val="1"/>
          <w:w w:val="65"/>
          <w:sz w:val="26"/>
          <w:szCs w:val="26"/>
        </w:rPr>
        <w:t>E</w:t>
      </w:r>
      <w:r>
        <w:rPr>
          <w:b/>
          <w:i/>
          <w:spacing w:val="-2"/>
          <w:w w:val="65"/>
          <w:sz w:val="26"/>
          <w:szCs w:val="26"/>
        </w:rPr>
        <w:t>N</w:t>
      </w:r>
      <w:r>
        <w:rPr>
          <w:b/>
          <w:i/>
          <w:w w:val="65"/>
          <w:sz w:val="26"/>
          <w:szCs w:val="26"/>
        </w:rPr>
        <w:t>T</w:t>
      </w:r>
      <w:r>
        <w:rPr>
          <w:b/>
          <w:i/>
          <w:spacing w:val="18"/>
          <w:w w:val="65"/>
          <w:sz w:val="26"/>
          <w:szCs w:val="26"/>
        </w:rPr>
        <w:t xml:space="preserve"> </w:t>
      </w:r>
      <w:r>
        <w:rPr>
          <w:b/>
          <w:i/>
          <w:spacing w:val="1"/>
          <w:w w:val="71"/>
          <w:sz w:val="32"/>
          <w:szCs w:val="32"/>
        </w:rPr>
        <w:t>R</w:t>
      </w:r>
      <w:r>
        <w:rPr>
          <w:b/>
          <w:i/>
          <w:spacing w:val="-4"/>
          <w:w w:val="46"/>
          <w:sz w:val="26"/>
          <w:szCs w:val="26"/>
        </w:rPr>
        <w:t>I</w:t>
      </w:r>
      <w:r>
        <w:rPr>
          <w:b/>
          <w:i/>
          <w:spacing w:val="2"/>
          <w:w w:val="78"/>
          <w:sz w:val="26"/>
          <w:szCs w:val="26"/>
        </w:rPr>
        <w:t>S</w:t>
      </w:r>
      <w:r>
        <w:rPr>
          <w:b/>
          <w:i/>
          <w:spacing w:val="2"/>
          <w:w w:val="65"/>
          <w:sz w:val="26"/>
          <w:szCs w:val="26"/>
        </w:rPr>
        <w:t>K</w:t>
      </w:r>
      <w:r>
        <w:rPr>
          <w:b/>
          <w:i/>
          <w:w w:val="78"/>
          <w:sz w:val="26"/>
          <w:szCs w:val="26"/>
        </w:rPr>
        <w:t>S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2" w:lineRule="auto"/>
        <w:ind w:left="140" w:right="88" w:firstLine="721"/>
        <w:jc w:val="both"/>
        <w:rPr>
          <w:sz w:val="32"/>
          <w:szCs w:val="32"/>
        </w:rPr>
      </w:pP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y</w:t>
      </w:r>
      <w:r>
        <w:rPr>
          <w:spacing w:val="-36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0"/>
          <w:sz w:val="32"/>
          <w:szCs w:val="32"/>
        </w:rPr>
        <w:t>tify</w:t>
      </w:r>
      <w:r>
        <w:rPr>
          <w:spacing w:val="-37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7"/>
          <w:sz w:val="32"/>
          <w:szCs w:val="32"/>
        </w:rPr>
        <w:t>sks</w:t>
      </w:r>
      <w:r>
        <w:rPr>
          <w:spacing w:val="-3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u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d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ke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38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4"/>
          <w:sz w:val="32"/>
          <w:szCs w:val="32"/>
        </w:rPr>
        <w:t>sk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ana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-11"/>
          <w:w w:val="7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s,</w:t>
      </w:r>
      <w:r>
        <w:rPr>
          <w:spacing w:val="-3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g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se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w w:val="59"/>
          <w:sz w:val="32"/>
          <w:szCs w:val="32"/>
        </w:rPr>
        <w:t>r</w:t>
      </w:r>
      <w:r>
        <w:rPr>
          <w:spacing w:val="2"/>
          <w:w w:val="59"/>
          <w:sz w:val="32"/>
          <w:szCs w:val="32"/>
        </w:rPr>
        <w:t>i</w:t>
      </w:r>
      <w:r>
        <w:rPr>
          <w:w w:val="77"/>
          <w:sz w:val="32"/>
          <w:szCs w:val="32"/>
        </w:rPr>
        <w:t>sks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tha</w:t>
      </w:r>
      <w:r>
        <w:rPr>
          <w:w w:val="71"/>
          <w:sz w:val="32"/>
          <w:szCs w:val="32"/>
        </w:rPr>
        <w:t>t</w:t>
      </w:r>
      <w:r>
        <w:rPr>
          <w:spacing w:val="8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y</w:t>
      </w:r>
      <w:r>
        <w:rPr>
          <w:spacing w:val="6"/>
          <w:w w:val="7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83"/>
          <w:sz w:val="32"/>
          <w:szCs w:val="32"/>
        </w:rPr>
        <w:t>se</w:t>
      </w:r>
      <w:r>
        <w:rPr>
          <w:spacing w:val="-22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fr</w:t>
      </w:r>
      <w:r>
        <w:rPr>
          <w:spacing w:val="-1"/>
          <w:w w:val="68"/>
          <w:sz w:val="32"/>
          <w:szCs w:val="32"/>
        </w:rPr>
        <w:t>o</w:t>
      </w:r>
      <w:r>
        <w:rPr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t</w:t>
      </w:r>
      <w:r>
        <w:rPr>
          <w:spacing w:val="-2"/>
          <w:w w:val="68"/>
          <w:sz w:val="32"/>
          <w:szCs w:val="32"/>
        </w:rPr>
        <w:t>h</w:t>
      </w:r>
      <w:r>
        <w:rPr>
          <w:w w:val="68"/>
          <w:sz w:val="32"/>
          <w:szCs w:val="32"/>
        </w:rPr>
        <w:t>e</w:t>
      </w:r>
      <w:r>
        <w:rPr>
          <w:spacing w:val="25"/>
          <w:w w:val="68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g</w:t>
      </w:r>
      <w:r>
        <w:rPr>
          <w:spacing w:val="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e</w:t>
      </w:r>
      <w:r>
        <w:rPr>
          <w:spacing w:val="2"/>
          <w:w w:val="77"/>
          <w:sz w:val="32"/>
          <w:szCs w:val="32"/>
        </w:rPr>
        <w:t>m</w:t>
      </w:r>
      <w:r>
        <w:rPr>
          <w:spacing w:val="-2"/>
          <w:w w:val="77"/>
          <w:sz w:val="32"/>
          <w:szCs w:val="32"/>
        </w:rPr>
        <w:t>en</w:t>
      </w:r>
      <w:r>
        <w:rPr>
          <w:w w:val="77"/>
          <w:sz w:val="32"/>
          <w:szCs w:val="32"/>
        </w:rPr>
        <w:t>t</w:t>
      </w:r>
      <w:r>
        <w:rPr>
          <w:spacing w:val="-7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oce</w:t>
      </w:r>
      <w:r>
        <w:rPr>
          <w:w w:val="77"/>
          <w:sz w:val="32"/>
          <w:szCs w:val="32"/>
        </w:rPr>
        <w:t>ss</w:t>
      </w:r>
      <w:r>
        <w:rPr>
          <w:spacing w:val="14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s</w:t>
      </w:r>
      <w:r>
        <w:rPr>
          <w:spacing w:val="13"/>
          <w:w w:val="77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76"/>
          <w:sz w:val="32"/>
          <w:szCs w:val="32"/>
        </w:rPr>
        <w:t>s:</w:t>
      </w:r>
    </w:p>
    <w:p w:rsidR="00C87061" w:rsidRDefault="006E0E90">
      <w:pPr>
        <w:spacing w:before="4"/>
        <w:ind w:left="1221"/>
        <w:rPr>
          <w:sz w:val="32"/>
          <w:szCs w:val="32"/>
        </w:rPr>
      </w:pPr>
      <w:r>
        <w:rPr>
          <w:sz w:val="22"/>
          <w:szCs w:val="22"/>
        </w:rPr>
        <w:t xml:space="preserve">● 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71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53"/>
          <w:sz w:val="32"/>
          <w:szCs w:val="32"/>
        </w:rPr>
        <w:t>fl</w:t>
      </w:r>
      <w:r>
        <w:rPr>
          <w:spacing w:val="1"/>
          <w:w w:val="53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tw</w:t>
      </w:r>
      <w:r>
        <w:rPr>
          <w:spacing w:val="-1"/>
          <w:w w:val="75"/>
          <w:sz w:val="32"/>
          <w:szCs w:val="32"/>
        </w:rPr>
        <w:t>ee</w:t>
      </w:r>
      <w:r>
        <w:rPr>
          <w:w w:val="75"/>
          <w:sz w:val="32"/>
          <w:szCs w:val="32"/>
        </w:rPr>
        <w:t>n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2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7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e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g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en</w:t>
      </w:r>
      <w:r>
        <w:rPr>
          <w:w w:val="75"/>
          <w:sz w:val="32"/>
          <w:szCs w:val="32"/>
        </w:rPr>
        <w:t>t</w:t>
      </w:r>
      <w:r>
        <w:rPr>
          <w:spacing w:val="24"/>
          <w:w w:val="75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1"/>
          <w:sz w:val="32"/>
          <w:szCs w:val="32"/>
        </w:rPr>
        <w:t>ss.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tabs>
          <w:tab w:val="left" w:pos="1580"/>
        </w:tabs>
        <w:spacing w:line="331" w:lineRule="auto"/>
        <w:ind w:left="1581" w:right="75" w:hanging="360"/>
        <w:rPr>
          <w:sz w:val="32"/>
          <w:szCs w:val="32"/>
        </w:rPr>
      </w:pPr>
      <w:r>
        <w:rPr>
          <w:sz w:val="22"/>
          <w:szCs w:val="22"/>
        </w:rPr>
        <w:t>●</w:t>
      </w:r>
      <w:r>
        <w:rPr>
          <w:sz w:val="22"/>
          <w:szCs w:val="22"/>
        </w:rPr>
        <w:tab/>
      </w:r>
      <w:r w:rsidR="00681949">
        <w:rPr>
          <w:spacing w:val="1"/>
          <w:w w:val="70"/>
          <w:sz w:val="32"/>
          <w:szCs w:val="32"/>
        </w:rPr>
        <w:t>H</w:t>
      </w:r>
      <w:r w:rsidR="00681949">
        <w:rPr>
          <w:spacing w:val="-1"/>
          <w:w w:val="70"/>
          <w:sz w:val="32"/>
          <w:szCs w:val="32"/>
        </w:rPr>
        <w:t>a</w:t>
      </w:r>
      <w:r w:rsidR="00681949">
        <w:rPr>
          <w:spacing w:val="1"/>
          <w:w w:val="70"/>
          <w:sz w:val="32"/>
          <w:szCs w:val="32"/>
        </w:rPr>
        <w:t>r</w:t>
      </w:r>
      <w:r w:rsidR="00681949">
        <w:rPr>
          <w:spacing w:val="-1"/>
          <w:w w:val="70"/>
          <w:sz w:val="32"/>
          <w:szCs w:val="32"/>
        </w:rPr>
        <w:t>a</w:t>
      </w:r>
      <w:r w:rsidR="00681949">
        <w:rPr>
          <w:w w:val="70"/>
          <w:sz w:val="32"/>
          <w:szCs w:val="32"/>
        </w:rPr>
        <w:t>ss</w:t>
      </w:r>
      <w:r w:rsidR="00681949">
        <w:rPr>
          <w:spacing w:val="1"/>
          <w:w w:val="70"/>
          <w:sz w:val="32"/>
          <w:szCs w:val="32"/>
        </w:rPr>
        <w:t>m</w:t>
      </w:r>
      <w:r w:rsidR="00681949">
        <w:rPr>
          <w:spacing w:val="-1"/>
          <w:w w:val="70"/>
          <w:sz w:val="32"/>
          <w:szCs w:val="32"/>
        </w:rPr>
        <w:t>en</w:t>
      </w:r>
      <w:r w:rsidR="00681949">
        <w:rPr>
          <w:w w:val="70"/>
          <w:sz w:val="32"/>
          <w:szCs w:val="32"/>
        </w:rPr>
        <w:t xml:space="preserve">t </w:t>
      </w:r>
      <w:r w:rsidR="00681949">
        <w:rPr>
          <w:spacing w:val="33"/>
          <w:w w:val="70"/>
          <w:sz w:val="32"/>
          <w:szCs w:val="32"/>
        </w:rPr>
        <w:t>from</w:t>
      </w:r>
      <w:r>
        <w:rPr>
          <w:spacing w:val="-1"/>
          <w:w w:val="70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d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e</w:t>
      </w:r>
      <w:r>
        <w:rPr>
          <w:spacing w:val="3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to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ac</w:t>
      </w:r>
      <w:r>
        <w:rPr>
          <w:w w:val="65"/>
          <w:sz w:val="32"/>
          <w:szCs w:val="32"/>
        </w:rPr>
        <w:t>k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il</w:t>
      </w:r>
      <w:r>
        <w:rPr>
          <w:spacing w:val="-4"/>
          <w:w w:val="52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ss</w:t>
      </w:r>
      <w:r>
        <w:rPr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to</w:t>
      </w:r>
      <w:r>
        <w:rPr>
          <w:spacing w:val="1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be</w:t>
      </w:r>
      <w:r>
        <w:rPr>
          <w:spacing w:val="33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v</w:t>
      </w:r>
      <w:r>
        <w:rPr>
          <w:spacing w:val="-2"/>
          <w:w w:val="69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8"/>
          <w:w w:val="7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ce</w:t>
      </w:r>
      <w:r>
        <w:rPr>
          <w:w w:val="81"/>
          <w:sz w:val="32"/>
          <w:szCs w:val="32"/>
        </w:rPr>
        <w:t>ss.</w:t>
      </w:r>
    </w:p>
    <w:p w:rsidR="00C87061" w:rsidRDefault="006E0E90">
      <w:pPr>
        <w:spacing w:before="5"/>
        <w:ind w:left="1221"/>
        <w:rPr>
          <w:sz w:val="32"/>
          <w:szCs w:val="32"/>
        </w:rPr>
      </w:pPr>
      <w:r>
        <w:rPr>
          <w:sz w:val="22"/>
          <w:szCs w:val="22"/>
        </w:rPr>
        <w:t xml:space="preserve">●   </w:t>
      </w:r>
      <w:r>
        <w:rPr>
          <w:spacing w:val="7"/>
          <w:sz w:val="22"/>
          <w:szCs w:val="2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x</w:t>
      </w:r>
      <w:r>
        <w:rPr>
          <w:spacing w:val="1"/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ec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</w:t>
      </w:r>
      <w:r>
        <w:rPr>
          <w:spacing w:val="15"/>
          <w:w w:val="74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fr</w:t>
      </w:r>
      <w:r>
        <w:rPr>
          <w:spacing w:val="-1"/>
          <w:w w:val="66"/>
          <w:sz w:val="32"/>
          <w:szCs w:val="32"/>
        </w:rPr>
        <w:t>o</w:t>
      </w:r>
      <w:r>
        <w:rPr>
          <w:w w:val="66"/>
          <w:sz w:val="32"/>
          <w:szCs w:val="32"/>
        </w:rPr>
        <w:t>m</w:t>
      </w:r>
      <w:r>
        <w:rPr>
          <w:spacing w:val="13"/>
          <w:w w:val="66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tha</w:t>
      </w:r>
      <w:r>
        <w:rPr>
          <w:w w:val="72"/>
          <w:sz w:val="32"/>
          <w:szCs w:val="32"/>
        </w:rPr>
        <w:t>t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23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u</w:t>
      </w:r>
      <w:r>
        <w:rPr>
          <w:spacing w:val="-1"/>
          <w:w w:val="72"/>
          <w:sz w:val="32"/>
          <w:szCs w:val="32"/>
        </w:rPr>
        <w:t>na</w:t>
      </w:r>
      <w:r>
        <w:rPr>
          <w:w w:val="72"/>
          <w:sz w:val="32"/>
          <w:szCs w:val="32"/>
        </w:rPr>
        <w:t>b</w:t>
      </w:r>
      <w:r>
        <w:rPr>
          <w:spacing w:val="1"/>
          <w:w w:val="72"/>
          <w:sz w:val="32"/>
          <w:szCs w:val="32"/>
        </w:rPr>
        <w:t>l</w:t>
      </w:r>
      <w:r>
        <w:rPr>
          <w:w w:val="72"/>
          <w:sz w:val="32"/>
          <w:szCs w:val="32"/>
        </w:rPr>
        <w:t>e</w:t>
      </w:r>
      <w:r>
        <w:rPr>
          <w:spacing w:val="2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</w:t>
      </w:r>
      <w:r>
        <w:rPr>
          <w:w w:val="72"/>
          <w:sz w:val="32"/>
          <w:szCs w:val="32"/>
        </w:rPr>
        <w:t>o</w:t>
      </w:r>
      <w:r>
        <w:rPr>
          <w:spacing w:val="-6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on</w:t>
      </w:r>
      <w:r>
        <w:rPr>
          <w:w w:val="72"/>
          <w:sz w:val="32"/>
          <w:szCs w:val="32"/>
        </w:rPr>
        <w:t>d</w:t>
      </w:r>
      <w:r>
        <w:rPr>
          <w:spacing w:val="51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to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ee</w:t>
      </w:r>
      <w:r>
        <w:rPr>
          <w:w w:val="82"/>
          <w:sz w:val="32"/>
          <w:szCs w:val="32"/>
        </w:rPr>
        <w:t>d</w:t>
      </w:r>
      <w:r>
        <w:rPr>
          <w:spacing w:val="1"/>
          <w:w w:val="82"/>
          <w:sz w:val="32"/>
          <w:szCs w:val="32"/>
        </w:rPr>
        <w:t>s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before="1" w:line="140" w:lineRule="exact"/>
        <w:rPr>
          <w:sz w:val="14"/>
          <w:szCs w:val="14"/>
        </w:rPr>
      </w:pPr>
    </w:p>
    <w:p w:rsidR="001D06F6" w:rsidRDefault="006E0E90">
      <w:pPr>
        <w:ind w:left="1221"/>
        <w:rPr>
          <w:w w:val="68"/>
          <w:sz w:val="32"/>
          <w:szCs w:val="32"/>
        </w:rPr>
      </w:pPr>
      <w:r>
        <w:rPr>
          <w:sz w:val="22"/>
          <w:szCs w:val="22"/>
        </w:rPr>
        <w:t xml:space="preserve">●   </w:t>
      </w:r>
      <w:r>
        <w:rPr>
          <w:spacing w:val="7"/>
          <w:sz w:val="22"/>
          <w:szCs w:val="2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w w:val="66"/>
          <w:sz w:val="32"/>
          <w:szCs w:val="32"/>
        </w:rPr>
        <w:t>t</w:t>
      </w:r>
      <w:r>
        <w:rPr>
          <w:spacing w:val="-3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no</w:t>
      </w:r>
      <w:r>
        <w:rPr>
          <w:w w:val="70"/>
          <w:sz w:val="32"/>
          <w:szCs w:val="32"/>
        </w:rPr>
        <w:t>r</w:t>
      </w:r>
      <w:r>
        <w:rPr>
          <w:spacing w:val="-8"/>
          <w:w w:val="70"/>
          <w:sz w:val="32"/>
          <w:szCs w:val="32"/>
        </w:rPr>
        <w:t xml:space="preserve"> </w:t>
      </w:r>
      <w:r w:rsidR="002802C8">
        <w:rPr>
          <w:spacing w:val="-1"/>
          <w:w w:val="70"/>
          <w:sz w:val="32"/>
          <w:szCs w:val="32"/>
        </w:rPr>
        <w:t>a</w:t>
      </w:r>
      <w:r w:rsidR="002802C8">
        <w:rPr>
          <w:spacing w:val="1"/>
          <w:w w:val="70"/>
          <w:sz w:val="32"/>
          <w:szCs w:val="32"/>
        </w:rPr>
        <w:t>w</w:t>
      </w:r>
      <w:r w:rsidR="002802C8">
        <w:rPr>
          <w:spacing w:val="-1"/>
          <w:w w:val="70"/>
          <w:sz w:val="32"/>
          <w:szCs w:val="32"/>
        </w:rPr>
        <w:t>a</w:t>
      </w:r>
      <w:r w:rsidR="002802C8">
        <w:rPr>
          <w:spacing w:val="1"/>
          <w:w w:val="70"/>
          <w:sz w:val="32"/>
          <w:szCs w:val="32"/>
        </w:rPr>
        <w:t>r</w:t>
      </w:r>
      <w:r w:rsidR="002802C8">
        <w:rPr>
          <w:spacing w:val="-1"/>
          <w:w w:val="70"/>
          <w:sz w:val="32"/>
          <w:szCs w:val="32"/>
        </w:rPr>
        <w:t>ene</w:t>
      </w:r>
      <w:r w:rsidR="002802C8">
        <w:rPr>
          <w:w w:val="70"/>
          <w:sz w:val="32"/>
          <w:szCs w:val="32"/>
        </w:rPr>
        <w:t xml:space="preserve">ss </w:t>
      </w:r>
      <w:r w:rsidR="002802C8">
        <w:rPr>
          <w:spacing w:val="21"/>
          <w:w w:val="70"/>
          <w:sz w:val="32"/>
          <w:szCs w:val="32"/>
        </w:rPr>
        <w:t>of</w:t>
      </w:r>
      <w:r>
        <w:rPr>
          <w:spacing w:val="-38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y</w:t>
      </w:r>
      <w:r>
        <w:rPr>
          <w:spacing w:val="-3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9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1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</w:t>
      </w:r>
    </w:p>
    <w:p w:rsidR="00C87061" w:rsidRDefault="00C87061">
      <w:pPr>
        <w:spacing w:before="4" w:line="140" w:lineRule="exact"/>
        <w:rPr>
          <w:sz w:val="15"/>
          <w:szCs w:val="15"/>
        </w:rPr>
      </w:pPr>
    </w:p>
    <w:p w:rsidR="00C87061" w:rsidRDefault="006E0E90">
      <w:pPr>
        <w:spacing w:before="11"/>
        <w:ind w:left="861"/>
        <w:rPr>
          <w:sz w:val="26"/>
          <w:szCs w:val="26"/>
        </w:rPr>
      </w:pPr>
      <w:r>
        <w:rPr>
          <w:b/>
          <w:spacing w:val="-1"/>
          <w:w w:val="72"/>
          <w:sz w:val="32"/>
          <w:szCs w:val="32"/>
        </w:rPr>
        <w:t>4</w:t>
      </w:r>
      <w:r>
        <w:rPr>
          <w:i/>
          <w:spacing w:val="-1"/>
          <w:w w:val="72"/>
          <w:sz w:val="32"/>
          <w:szCs w:val="32"/>
        </w:rPr>
        <w:t>.</w:t>
      </w:r>
      <w:r>
        <w:rPr>
          <w:b/>
          <w:w w:val="72"/>
          <w:sz w:val="32"/>
          <w:szCs w:val="32"/>
        </w:rPr>
        <w:t>6</w:t>
      </w:r>
      <w:r>
        <w:rPr>
          <w:b/>
          <w:spacing w:val="2"/>
          <w:w w:val="72"/>
          <w:sz w:val="32"/>
          <w:szCs w:val="32"/>
        </w:rPr>
        <w:t xml:space="preserve"> </w:t>
      </w:r>
      <w:r>
        <w:rPr>
          <w:b/>
          <w:spacing w:val="2"/>
          <w:w w:val="58"/>
          <w:sz w:val="32"/>
          <w:szCs w:val="32"/>
        </w:rPr>
        <w:t>M</w:t>
      </w:r>
      <w:r>
        <w:rPr>
          <w:b/>
          <w:spacing w:val="2"/>
          <w:w w:val="65"/>
          <w:sz w:val="26"/>
          <w:szCs w:val="26"/>
        </w:rPr>
        <w:t>ON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59"/>
          <w:sz w:val="26"/>
          <w:szCs w:val="26"/>
        </w:rPr>
        <w:t>T</w:t>
      </w:r>
      <w:r>
        <w:rPr>
          <w:b/>
          <w:spacing w:val="-2"/>
          <w:w w:val="65"/>
          <w:sz w:val="26"/>
          <w:szCs w:val="26"/>
        </w:rPr>
        <w:t>O</w:t>
      </w:r>
      <w:r>
        <w:rPr>
          <w:b/>
          <w:spacing w:val="2"/>
          <w:w w:val="65"/>
          <w:sz w:val="26"/>
          <w:szCs w:val="26"/>
        </w:rPr>
        <w:t>R</w:t>
      </w:r>
      <w:r>
        <w:rPr>
          <w:b/>
          <w:w w:val="46"/>
          <w:sz w:val="26"/>
          <w:szCs w:val="26"/>
        </w:rPr>
        <w:t>I</w:t>
      </w:r>
      <w:r>
        <w:rPr>
          <w:b/>
          <w:spacing w:val="-3"/>
          <w:w w:val="65"/>
          <w:sz w:val="26"/>
          <w:szCs w:val="26"/>
        </w:rPr>
        <w:t>N</w:t>
      </w:r>
      <w:r>
        <w:rPr>
          <w:b/>
          <w:spacing w:val="5"/>
          <w:w w:val="65"/>
          <w:sz w:val="26"/>
          <w:szCs w:val="26"/>
        </w:rPr>
        <w:t>G</w:t>
      </w:r>
      <w:r>
        <w:rPr>
          <w:b/>
          <w:w w:val="73"/>
          <w:sz w:val="32"/>
          <w:szCs w:val="32"/>
        </w:rPr>
        <w:t>,</w:t>
      </w:r>
      <w:r>
        <w:rPr>
          <w:b/>
          <w:spacing w:val="-23"/>
          <w:sz w:val="32"/>
          <w:szCs w:val="32"/>
        </w:rPr>
        <w:t xml:space="preserve"> </w:t>
      </w:r>
      <w:r>
        <w:rPr>
          <w:b/>
          <w:spacing w:val="1"/>
          <w:w w:val="65"/>
          <w:sz w:val="32"/>
          <w:szCs w:val="32"/>
        </w:rPr>
        <w:t>R</w:t>
      </w:r>
      <w:r>
        <w:rPr>
          <w:b/>
          <w:spacing w:val="-3"/>
          <w:w w:val="65"/>
          <w:sz w:val="26"/>
          <w:szCs w:val="26"/>
        </w:rPr>
        <w:t>E</w:t>
      </w:r>
      <w:r>
        <w:rPr>
          <w:b/>
          <w:spacing w:val="2"/>
          <w:w w:val="60"/>
          <w:sz w:val="26"/>
          <w:szCs w:val="26"/>
        </w:rPr>
        <w:t>V</w:t>
      </w:r>
      <w:r>
        <w:rPr>
          <w:b/>
          <w:w w:val="46"/>
          <w:sz w:val="26"/>
          <w:szCs w:val="26"/>
        </w:rPr>
        <w:t>I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w w:val="61"/>
          <w:sz w:val="26"/>
          <w:szCs w:val="26"/>
        </w:rPr>
        <w:t>W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1"/>
          <w:w w:val="63"/>
          <w:sz w:val="26"/>
          <w:szCs w:val="26"/>
        </w:rPr>
        <w:t>AN</w:t>
      </w:r>
      <w:r>
        <w:rPr>
          <w:b/>
          <w:w w:val="63"/>
          <w:sz w:val="26"/>
          <w:szCs w:val="26"/>
        </w:rPr>
        <w:t>D</w:t>
      </w:r>
      <w:r>
        <w:rPr>
          <w:b/>
          <w:spacing w:val="24"/>
          <w:w w:val="63"/>
          <w:sz w:val="26"/>
          <w:szCs w:val="26"/>
        </w:rPr>
        <w:t xml:space="preserve"> </w:t>
      </w:r>
      <w:r>
        <w:rPr>
          <w:b/>
          <w:spacing w:val="-1"/>
          <w:w w:val="47"/>
          <w:sz w:val="32"/>
          <w:szCs w:val="32"/>
        </w:rPr>
        <w:t>I</w:t>
      </w:r>
      <w:r>
        <w:rPr>
          <w:b/>
          <w:spacing w:val="-2"/>
          <w:w w:val="57"/>
          <w:sz w:val="26"/>
          <w:szCs w:val="26"/>
        </w:rPr>
        <w:t>M</w:t>
      </w:r>
      <w:r>
        <w:rPr>
          <w:b/>
          <w:spacing w:val="2"/>
          <w:w w:val="71"/>
          <w:sz w:val="26"/>
          <w:szCs w:val="26"/>
        </w:rPr>
        <w:t>P</w:t>
      </w:r>
      <w:r>
        <w:rPr>
          <w:b/>
          <w:spacing w:val="-3"/>
          <w:w w:val="65"/>
          <w:sz w:val="26"/>
          <w:szCs w:val="26"/>
        </w:rPr>
        <w:t>R</w:t>
      </w:r>
      <w:r>
        <w:rPr>
          <w:b/>
          <w:spacing w:val="2"/>
          <w:w w:val="65"/>
          <w:sz w:val="26"/>
          <w:szCs w:val="26"/>
        </w:rPr>
        <w:t>O</w:t>
      </w:r>
      <w:r>
        <w:rPr>
          <w:b/>
          <w:spacing w:val="2"/>
          <w:w w:val="60"/>
          <w:sz w:val="26"/>
          <w:szCs w:val="26"/>
        </w:rPr>
        <w:t>V</w:t>
      </w:r>
      <w:r>
        <w:rPr>
          <w:b/>
          <w:spacing w:val="2"/>
          <w:w w:val="65"/>
          <w:sz w:val="26"/>
          <w:szCs w:val="26"/>
        </w:rPr>
        <w:t>E</w:t>
      </w:r>
      <w:r>
        <w:rPr>
          <w:b/>
          <w:spacing w:val="-2"/>
          <w:w w:val="57"/>
          <w:sz w:val="26"/>
          <w:szCs w:val="26"/>
        </w:rPr>
        <w:t>M</w:t>
      </w:r>
      <w:r>
        <w:rPr>
          <w:b/>
          <w:spacing w:val="-3"/>
          <w:w w:val="65"/>
          <w:sz w:val="26"/>
          <w:szCs w:val="26"/>
        </w:rPr>
        <w:t>E</w:t>
      </w:r>
      <w:r>
        <w:rPr>
          <w:b/>
          <w:spacing w:val="2"/>
          <w:w w:val="65"/>
          <w:sz w:val="26"/>
          <w:szCs w:val="26"/>
        </w:rPr>
        <w:t>N</w:t>
      </w:r>
      <w:r>
        <w:rPr>
          <w:b/>
          <w:w w:val="59"/>
          <w:sz w:val="26"/>
          <w:szCs w:val="26"/>
        </w:rPr>
        <w:t>T</w:t>
      </w:r>
    </w:p>
    <w:p w:rsidR="00C87061" w:rsidRDefault="00C87061">
      <w:pPr>
        <w:spacing w:before="1" w:line="120" w:lineRule="exact"/>
        <w:rPr>
          <w:sz w:val="13"/>
          <w:szCs w:val="13"/>
        </w:rPr>
      </w:pPr>
    </w:p>
    <w:p w:rsidR="00C87061" w:rsidRDefault="006E0E90">
      <w:pPr>
        <w:spacing w:line="332" w:lineRule="auto"/>
        <w:ind w:left="140" w:right="71" w:firstLine="721"/>
        <w:jc w:val="both"/>
        <w:rPr>
          <w:w w:val="80"/>
          <w:sz w:val="32"/>
          <w:szCs w:val="32"/>
        </w:rPr>
      </w:pPr>
      <w:r>
        <w:rPr>
          <w:spacing w:val="-1"/>
          <w:w w:val="60"/>
          <w:sz w:val="32"/>
          <w:szCs w:val="32"/>
        </w:rPr>
        <w:t>A</w:t>
      </w:r>
      <w:r>
        <w:rPr>
          <w:w w:val="60"/>
          <w:sz w:val="32"/>
          <w:szCs w:val="32"/>
        </w:rPr>
        <w:t>f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8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35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spacing w:val="6"/>
          <w:w w:val="76"/>
          <w:sz w:val="32"/>
          <w:szCs w:val="32"/>
        </w:rPr>
        <w:t>g</w:t>
      </w:r>
      <w:r>
        <w:rPr>
          <w:spacing w:val="-2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-5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oce</w:t>
      </w:r>
      <w:r>
        <w:rPr>
          <w:w w:val="76"/>
          <w:sz w:val="32"/>
          <w:szCs w:val="32"/>
        </w:rPr>
        <w:t>ss,</w:t>
      </w:r>
      <w:r>
        <w:rPr>
          <w:spacing w:val="9"/>
          <w:w w:val="7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9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11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36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8"/>
          <w:w w:val="65"/>
          <w:sz w:val="32"/>
          <w:szCs w:val="32"/>
        </w:rPr>
        <w:t>w</w:t>
      </w:r>
      <w:r>
        <w:rPr>
          <w:w w:val="65"/>
          <w:sz w:val="32"/>
          <w:szCs w:val="32"/>
        </w:rPr>
        <w:t xml:space="preserve">- </w:t>
      </w:r>
      <w:r>
        <w:rPr>
          <w:spacing w:val="-2"/>
          <w:w w:val="77"/>
          <w:sz w:val="32"/>
          <w:szCs w:val="32"/>
        </w:rPr>
        <w:t>u</w:t>
      </w:r>
      <w:r>
        <w:rPr>
          <w:w w:val="77"/>
          <w:sz w:val="32"/>
          <w:szCs w:val="32"/>
        </w:rPr>
        <w:t>p</w:t>
      </w:r>
      <w:r>
        <w:rPr>
          <w:spacing w:val="-6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6"/>
          <w:w w:val="77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3"/>
          <w:w w:val="66"/>
          <w:sz w:val="32"/>
          <w:szCs w:val="32"/>
        </w:rPr>
        <w:t>t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 w:rsidR="00681949">
        <w:rPr>
          <w:spacing w:val="-2"/>
          <w:w w:val="69"/>
          <w:sz w:val="32"/>
          <w:szCs w:val="32"/>
        </w:rPr>
        <w:t>u</w:t>
      </w:r>
      <w:r w:rsidR="00681949">
        <w:rPr>
          <w:spacing w:val="-1"/>
          <w:w w:val="69"/>
          <w:sz w:val="32"/>
          <w:szCs w:val="32"/>
        </w:rPr>
        <w:t>n</w:t>
      </w:r>
      <w:r w:rsidR="00681949">
        <w:rPr>
          <w:w w:val="69"/>
          <w:sz w:val="32"/>
          <w:szCs w:val="32"/>
        </w:rPr>
        <w:t>d</w:t>
      </w:r>
      <w:r w:rsidR="00681949">
        <w:rPr>
          <w:spacing w:val="-1"/>
          <w:w w:val="69"/>
          <w:sz w:val="32"/>
          <w:szCs w:val="32"/>
        </w:rPr>
        <w:t>e</w:t>
      </w:r>
      <w:r w:rsidR="00681949">
        <w:rPr>
          <w:spacing w:val="1"/>
          <w:w w:val="69"/>
          <w:sz w:val="32"/>
          <w:szCs w:val="32"/>
        </w:rPr>
        <w:t>r</w:t>
      </w:r>
      <w:r w:rsidR="00681949">
        <w:rPr>
          <w:w w:val="69"/>
          <w:sz w:val="32"/>
          <w:szCs w:val="32"/>
        </w:rPr>
        <w:t>t</w:t>
      </w:r>
      <w:r w:rsidR="00681949">
        <w:rPr>
          <w:spacing w:val="-2"/>
          <w:w w:val="69"/>
          <w:sz w:val="32"/>
          <w:szCs w:val="32"/>
        </w:rPr>
        <w:t>a</w:t>
      </w:r>
      <w:r w:rsidR="00681949">
        <w:rPr>
          <w:w w:val="69"/>
          <w:sz w:val="32"/>
          <w:szCs w:val="32"/>
        </w:rPr>
        <w:t>k</w:t>
      </w:r>
      <w:r w:rsidR="00681949">
        <w:rPr>
          <w:spacing w:val="1"/>
          <w:w w:val="69"/>
          <w:sz w:val="32"/>
          <w:szCs w:val="32"/>
        </w:rPr>
        <w:t>i</w:t>
      </w:r>
      <w:r w:rsidR="00681949">
        <w:rPr>
          <w:spacing w:val="-1"/>
          <w:w w:val="69"/>
          <w:sz w:val="32"/>
          <w:szCs w:val="32"/>
        </w:rPr>
        <w:t>n</w:t>
      </w:r>
      <w:r w:rsidR="00681949">
        <w:rPr>
          <w:w w:val="69"/>
          <w:sz w:val="32"/>
          <w:szCs w:val="32"/>
        </w:rPr>
        <w:t xml:space="preserve">g, </w:t>
      </w:r>
      <w:r w:rsidR="00681949">
        <w:rPr>
          <w:spacing w:val="19"/>
          <w:w w:val="69"/>
          <w:sz w:val="32"/>
          <w:szCs w:val="32"/>
        </w:rPr>
        <w:t>in</w:t>
      </w:r>
      <w:r>
        <w:rPr>
          <w:spacing w:val="-5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o</w:t>
      </w:r>
      <w:r>
        <w:rPr>
          <w:spacing w:val="1"/>
          <w:w w:val="69"/>
          <w:sz w:val="32"/>
          <w:szCs w:val="32"/>
        </w:rPr>
        <w:t>r</w:t>
      </w:r>
      <w:r>
        <w:rPr>
          <w:w w:val="69"/>
          <w:sz w:val="32"/>
          <w:szCs w:val="32"/>
        </w:rPr>
        <w:t>d</w:t>
      </w:r>
      <w:r>
        <w:rPr>
          <w:spacing w:val="-1"/>
          <w:w w:val="69"/>
          <w:sz w:val="32"/>
          <w:szCs w:val="32"/>
        </w:rPr>
        <w:t>e</w:t>
      </w:r>
      <w:r>
        <w:rPr>
          <w:w w:val="69"/>
          <w:sz w:val="32"/>
          <w:szCs w:val="32"/>
        </w:rPr>
        <w:t>r</w:t>
      </w:r>
      <w:r>
        <w:rPr>
          <w:spacing w:val="39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t</w:t>
      </w:r>
      <w:r>
        <w:rPr>
          <w:w w:val="69"/>
          <w:sz w:val="32"/>
          <w:szCs w:val="32"/>
        </w:rPr>
        <w:t>o</w:t>
      </w:r>
      <w:r>
        <w:rPr>
          <w:spacing w:val="4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</w:t>
      </w:r>
      <w:r>
        <w:rPr>
          <w:spacing w:val="1"/>
          <w:w w:val="69"/>
          <w:sz w:val="32"/>
          <w:szCs w:val="32"/>
        </w:rPr>
        <w:t>m</w:t>
      </w:r>
      <w:r>
        <w:rPr>
          <w:w w:val="69"/>
          <w:sz w:val="32"/>
          <w:szCs w:val="32"/>
        </w:rPr>
        <w:t>p</w:t>
      </w:r>
      <w:r>
        <w:rPr>
          <w:spacing w:val="1"/>
          <w:w w:val="69"/>
          <w:sz w:val="32"/>
          <w:szCs w:val="32"/>
        </w:rPr>
        <w:t>r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ve</w:t>
      </w:r>
      <w:r>
        <w:rPr>
          <w:spacing w:val="21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its</w:t>
      </w:r>
      <w:r>
        <w:rPr>
          <w:spacing w:val="2"/>
          <w:w w:val="69"/>
          <w:sz w:val="32"/>
          <w:szCs w:val="32"/>
        </w:rPr>
        <w:t xml:space="preserve"> </w:t>
      </w:r>
      <w:r>
        <w:rPr>
          <w:spacing w:val="3"/>
          <w:w w:val="54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>e</w:t>
      </w:r>
      <w:r>
        <w:rPr>
          <w:spacing w:val="-1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68"/>
          <w:sz w:val="32"/>
          <w:szCs w:val="32"/>
        </w:rPr>
        <w:t>y.</w:t>
      </w:r>
      <w:r>
        <w:rPr>
          <w:spacing w:val="-19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i</w:t>
      </w:r>
      <w:r>
        <w:rPr>
          <w:spacing w:val="1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1"/>
          <w:w w:val="70"/>
          <w:sz w:val="32"/>
          <w:szCs w:val="32"/>
        </w:rPr>
        <w:t>l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m</w:t>
      </w:r>
      <w:r>
        <w:rPr>
          <w:spacing w:val="-1"/>
          <w:w w:val="70"/>
          <w:sz w:val="32"/>
          <w:szCs w:val="32"/>
        </w:rPr>
        <w:t>en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ti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n</w:t>
      </w:r>
      <w:r>
        <w:rPr>
          <w:spacing w:val="22"/>
          <w:w w:val="70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 w:rsidR="00681949">
        <w:rPr>
          <w:spacing w:val="-1"/>
          <w:w w:val="72"/>
          <w:sz w:val="32"/>
          <w:szCs w:val="32"/>
        </w:rPr>
        <w:t>ac</w:t>
      </w:r>
      <w:r w:rsidR="00681949">
        <w:rPr>
          <w:w w:val="72"/>
          <w:sz w:val="32"/>
          <w:szCs w:val="32"/>
        </w:rPr>
        <w:t>ti</w:t>
      </w:r>
      <w:r w:rsidR="00681949">
        <w:rPr>
          <w:spacing w:val="-1"/>
          <w:w w:val="72"/>
          <w:sz w:val="32"/>
          <w:szCs w:val="32"/>
        </w:rPr>
        <w:t>o</w:t>
      </w:r>
      <w:r w:rsidR="00681949">
        <w:rPr>
          <w:w w:val="72"/>
          <w:sz w:val="32"/>
          <w:szCs w:val="32"/>
        </w:rPr>
        <w:t xml:space="preserve">n </w:t>
      </w:r>
      <w:r w:rsidR="00681949">
        <w:rPr>
          <w:spacing w:val="7"/>
          <w:w w:val="72"/>
          <w:sz w:val="32"/>
          <w:szCs w:val="32"/>
        </w:rPr>
        <w:t>plan</w:t>
      </w:r>
      <w:r w:rsidR="00681949">
        <w:rPr>
          <w:w w:val="72"/>
          <w:sz w:val="32"/>
          <w:szCs w:val="32"/>
        </w:rPr>
        <w:t xml:space="preserve"> </w:t>
      </w:r>
      <w:r w:rsidR="00681949">
        <w:rPr>
          <w:spacing w:val="9"/>
          <w:w w:val="72"/>
          <w:sz w:val="32"/>
          <w:szCs w:val="32"/>
        </w:rPr>
        <w:t>should</w:t>
      </w:r>
      <w:r>
        <w:rPr>
          <w:spacing w:val="37"/>
          <w:w w:val="8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49"/>
          <w:w w:val="81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73"/>
          <w:sz w:val="32"/>
          <w:szCs w:val="32"/>
        </w:rPr>
        <w:t>on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37"/>
          <w:w w:val="80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37"/>
          <w:w w:val="70"/>
          <w:sz w:val="32"/>
          <w:szCs w:val="32"/>
        </w:rPr>
        <w:t xml:space="preserve"> </w:t>
      </w:r>
      <w:r w:rsidR="00681949">
        <w:rPr>
          <w:w w:val="74"/>
          <w:sz w:val="32"/>
          <w:szCs w:val="32"/>
        </w:rPr>
        <w:t>t</w:t>
      </w:r>
      <w:r w:rsidR="00681949">
        <w:rPr>
          <w:spacing w:val="-2"/>
          <w:w w:val="74"/>
          <w:sz w:val="32"/>
          <w:szCs w:val="32"/>
        </w:rPr>
        <w:t>h</w:t>
      </w:r>
      <w:r w:rsidR="00681949">
        <w:rPr>
          <w:w w:val="74"/>
          <w:sz w:val="32"/>
          <w:szCs w:val="32"/>
        </w:rPr>
        <w:t>e integration</w:t>
      </w:r>
      <w:r>
        <w:rPr>
          <w:spacing w:val="38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35"/>
          <w:w w:val="5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  <w:r>
        <w:rPr>
          <w:spacing w:val="40"/>
          <w:w w:val="84"/>
          <w:sz w:val="32"/>
          <w:szCs w:val="32"/>
        </w:rPr>
        <w:t xml:space="preserve"> </w:t>
      </w:r>
      <w:r w:rsidR="00681949">
        <w:rPr>
          <w:spacing w:val="-2"/>
          <w:w w:val="76"/>
          <w:sz w:val="32"/>
          <w:szCs w:val="32"/>
        </w:rPr>
        <w:t>an</w:t>
      </w:r>
      <w:r w:rsidR="00681949">
        <w:rPr>
          <w:w w:val="76"/>
          <w:sz w:val="32"/>
          <w:szCs w:val="32"/>
        </w:rPr>
        <w:t xml:space="preserve">d </w:t>
      </w:r>
      <w:r w:rsidR="00681949">
        <w:rPr>
          <w:spacing w:val="8"/>
          <w:w w:val="76"/>
          <w:sz w:val="32"/>
          <w:szCs w:val="32"/>
        </w:rPr>
        <w:t>recommendations</w:t>
      </w:r>
      <w:r>
        <w:rPr>
          <w:spacing w:val="10"/>
          <w:w w:val="76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fr</w:t>
      </w:r>
      <w:r>
        <w:rPr>
          <w:spacing w:val="-1"/>
          <w:w w:val="65"/>
          <w:sz w:val="32"/>
          <w:szCs w:val="32"/>
        </w:rPr>
        <w:t>o</w:t>
      </w:r>
      <w:r>
        <w:rPr>
          <w:w w:val="70"/>
          <w:sz w:val="32"/>
          <w:szCs w:val="32"/>
        </w:rPr>
        <w:t xml:space="preserve">m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d</w:t>
      </w:r>
      <w:r>
        <w:rPr>
          <w:spacing w:val="3"/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g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3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-4"/>
          <w:w w:val="74"/>
          <w:sz w:val="32"/>
          <w:szCs w:val="32"/>
        </w:rPr>
        <w:t xml:space="preserve"> </w:t>
      </w:r>
      <w:r>
        <w:rPr>
          <w:spacing w:val="-2"/>
          <w:w w:val="65"/>
          <w:sz w:val="32"/>
          <w:szCs w:val="32"/>
        </w:rPr>
        <w:t>F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w w:val="68"/>
          <w:sz w:val="32"/>
          <w:szCs w:val="32"/>
        </w:rPr>
        <w:t>y,</w:t>
      </w:r>
      <w:r>
        <w:rPr>
          <w:spacing w:val="-2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>so</w:t>
      </w:r>
      <w:r>
        <w:rPr>
          <w:spacing w:val="-29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t</w:t>
      </w:r>
      <w:r>
        <w:rPr>
          <w:spacing w:val="1"/>
          <w:w w:val="7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w w:val="78"/>
          <w:sz w:val="32"/>
          <w:szCs w:val="32"/>
        </w:rPr>
        <w:t>p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oce</w:t>
      </w:r>
      <w:r>
        <w:rPr>
          <w:w w:val="78"/>
          <w:sz w:val="32"/>
          <w:szCs w:val="32"/>
        </w:rPr>
        <w:t>ss</w:t>
      </w:r>
      <w:r>
        <w:rPr>
          <w:spacing w:val="21"/>
          <w:w w:val="7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"/>
          <w:sz w:val="32"/>
          <w:szCs w:val="32"/>
        </w:rPr>
        <w:t xml:space="preserve"> </w:t>
      </w:r>
      <w:r w:rsidR="006145A6">
        <w:rPr>
          <w:spacing w:val="-1"/>
          <w:w w:val="73"/>
          <w:sz w:val="32"/>
          <w:szCs w:val="32"/>
        </w:rPr>
        <w:t>en</w:t>
      </w:r>
      <w:r w:rsidR="006145A6">
        <w:rPr>
          <w:w w:val="73"/>
          <w:sz w:val="32"/>
          <w:szCs w:val="32"/>
        </w:rPr>
        <w:t>g</w:t>
      </w:r>
      <w:r w:rsidR="006145A6">
        <w:rPr>
          <w:spacing w:val="-1"/>
          <w:w w:val="73"/>
          <w:sz w:val="32"/>
          <w:szCs w:val="32"/>
        </w:rPr>
        <w:t>a</w:t>
      </w:r>
      <w:r w:rsidR="006145A6">
        <w:rPr>
          <w:w w:val="73"/>
          <w:sz w:val="32"/>
          <w:szCs w:val="32"/>
        </w:rPr>
        <w:t>g</w:t>
      </w:r>
      <w:r w:rsidR="006145A6">
        <w:rPr>
          <w:spacing w:val="-1"/>
          <w:w w:val="73"/>
          <w:sz w:val="32"/>
          <w:szCs w:val="32"/>
        </w:rPr>
        <w:t>e</w:t>
      </w:r>
      <w:r w:rsidR="006145A6">
        <w:rPr>
          <w:spacing w:val="1"/>
          <w:w w:val="73"/>
          <w:sz w:val="32"/>
          <w:szCs w:val="32"/>
        </w:rPr>
        <w:t>m</w:t>
      </w:r>
      <w:r w:rsidR="006145A6">
        <w:rPr>
          <w:spacing w:val="-1"/>
          <w:w w:val="73"/>
          <w:sz w:val="32"/>
          <w:szCs w:val="32"/>
        </w:rPr>
        <w:t>en</w:t>
      </w:r>
      <w:r w:rsidR="006145A6">
        <w:rPr>
          <w:w w:val="73"/>
          <w:sz w:val="32"/>
          <w:szCs w:val="32"/>
        </w:rPr>
        <w:t xml:space="preserve">t </w:t>
      </w:r>
      <w:r w:rsidR="006145A6">
        <w:rPr>
          <w:spacing w:val="17"/>
          <w:w w:val="73"/>
          <w:sz w:val="32"/>
          <w:szCs w:val="32"/>
        </w:rPr>
        <w:t>to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0"/>
          <w:w w:val="7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u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.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1"/>
          <w:w w:val="70"/>
          <w:sz w:val="32"/>
          <w:szCs w:val="32"/>
        </w:rPr>
        <w:t>ee</w:t>
      </w:r>
      <w:r>
        <w:rPr>
          <w:w w:val="70"/>
          <w:sz w:val="32"/>
          <w:szCs w:val="32"/>
        </w:rPr>
        <w:t>ti</w:t>
      </w:r>
      <w:r>
        <w:rPr>
          <w:spacing w:val="-1"/>
          <w:w w:val="70"/>
          <w:sz w:val="32"/>
          <w:szCs w:val="32"/>
        </w:rPr>
        <w:t>n</w:t>
      </w:r>
      <w:r>
        <w:rPr>
          <w:w w:val="70"/>
          <w:sz w:val="32"/>
          <w:szCs w:val="32"/>
        </w:rPr>
        <w:t>g</w:t>
      </w:r>
      <w:r>
        <w:rPr>
          <w:spacing w:val="27"/>
          <w:w w:val="70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l</w:t>
      </w:r>
      <w:r>
        <w:rPr>
          <w:w w:val="75"/>
          <w:sz w:val="32"/>
          <w:szCs w:val="32"/>
        </w:rPr>
        <w:t>ts,</w:t>
      </w:r>
      <w:r>
        <w:rPr>
          <w:spacing w:val="-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on</w:t>
      </w:r>
      <w:r>
        <w:rPr>
          <w:w w:val="80"/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3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w w:val="76"/>
          <w:sz w:val="32"/>
          <w:szCs w:val="32"/>
        </w:rPr>
        <w:t>ts</w:t>
      </w:r>
      <w:r>
        <w:rPr>
          <w:spacing w:val="-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-8"/>
          <w:w w:val="76"/>
          <w:sz w:val="32"/>
          <w:szCs w:val="32"/>
        </w:rPr>
        <w:t xml:space="preserve"> 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a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e</w:t>
      </w:r>
      <w:r>
        <w:rPr>
          <w:spacing w:val="2"/>
          <w:w w:val="76"/>
          <w:sz w:val="32"/>
          <w:szCs w:val="32"/>
        </w:rPr>
        <w:t>m</w:t>
      </w:r>
      <w:r>
        <w:rPr>
          <w:spacing w:val="-2"/>
          <w:w w:val="76"/>
          <w:sz w:val="32"/>
          <w:szCs w:val="32"/>
        </w:rPr>
        <w:t>en</w:t>
      </w:r>
      <w:r>
        <w:rPr>
          <w:w w:val="76"/>
          <w:sz w:val="32"/>
          <w:szCs w:val="32"/>
        </w:rPr>
        <w:t>t</w:t>
      </w:r>
      <w:r>
        <w:rPr>
          <w:spacing w:val="12"/>
          <w:w w:val="76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</w:t>
      </w:r>
      <w:r>
        <w:rPr>
          <w:spacing w:val="2"/>
          <w:w w:val="76"/>
          <w:sz w:val="32"/>
          <w:szCs w:val="32"/>
        </w:rPr>
        <w:t>c</w:t>
      </w:r>
      <w:r>
        <w:rPr>
          <w:spacing w:val="-2"/>
          <w:w w:val="76"/>
          <w:sz w:val="32"/>
          <w:szCs w:val="32"/>
        </w:rPr>
        <w:t>e</w:t>
      </w:r>
      <w:r>
        <w:rPr>
          <w:w w:val="76"/>
          <w:sz w:val="32"/>
          <w:szCs w:val="32"/>
        </w:rPr>
        <w:t>ss</w:t>
      </w:r>
      <w:r>
        <w:rPr>
          <w:spacing w:val="29"/>
          <w:w w:val="76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7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4"/>
          <w:w w:val="8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1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s,</w:t>
      </w:r>
      <w:r>
        <w:rPr>
          <w:spacing w:val="-1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2"/>
          <w:sz w:val="32"/>
          <w:szCs w:val="32"/>
        </w:rPr>
        <w:t>s</w:t>
      </w:r>
      <w:r>
        <w:rPr>
          <w:spacing w:val="-1"/>
          <w:w w:val="8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</w:t>
      </w:r>
      <w:r>
        <w:rPr>
          <w:w w:val="78"/>
          <w:sz w:val="32"/>
          <w:szCs w:val="32"/>
        </w:rPr>
        <w:t>s</w:t>
      </w:r>
      <w:r>
        <w:rPr>
          <w:spacing w:val="12"/>
          <w:w w:val="7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t</w:t>
      </w:r>
      <w:r>
        <w:rPr>
          <w:spacing w:val="-2"/>
          <w:w w:val="78"/>
          <w:sz w:val="32"/>
          <w:szCs w:val="32"/>
        </w:rPr>
        <w:t>h</w:t>
      </w:r>
      <w:r>
        <w:rPr>
          <w:w w:val="78"/>
          <w:sz w:val="32"/>
          <w:szCs w:val="32"/>
        </w:rPr>
        <w:t>e</w:t>
      </w:r>
      <w:r>
        <w:rPr>
          <w:spacing w:val="-3"/>
          <w:w w:val="7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u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c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ou</w:t>
      </w:r>
      <w:r>
        <w:rPr>
          <w:w w:val="74"/>
          <w:sz w:val="32"/>
          <w:szCs w:val="32"/>
        </w:rPr>
        <w:t>tsi</w:t>
      </w:r>
      <w:r>
        <w:rPr>
          <w:spacing w:val="1"/>
          <w:w w:val="74"/>
          <w:sz w:val="32"/>
          <w:szCs w:val="32"/>
        </w:rPr>
        <w:t>d</w:t>
      </w:r>
      <w:r>
        <w:rPr>
          <w:w w:val="74"/>
          <w:sz w:val="32"/>
          <w:szCs w:val="32"/>
        </w:rPr>
        <w:t>e</w:t>
      </w:r>
      <w:r>
        <w:rPr>
          <w:spacing w:val="4"/>
          <w:w w:val="7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 xml:space="preserve">f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9"/>
          <w:w w:val="84"/>
          <w:sz w:val="32"/>
          <w:szCs w:val="32"/>
        </w:rPr>
        <w:t xml:space="preserve"> </w:t>
      </w:r>
      <w:r w:rsidR="006145A6">
        <w:rPr>
          <w:w w:val="74"/>
          <w:sz w:val="32"/>
          <w:szCs w:val="32"/>
        </w:rPr>
        <w:t>p</w:t>
      </w:r>
      <w:r w:rsidR="006145A6">
        <w:rPr>
          <w:spacing w:val="1"/>
          <w:w w:val="74"/>
          <w:sz w:val="32"/>
          <w:szCs w:val="32"/>
        </w:rPr>
        <w:t>r</w:t>
      </w:r>
      <w:r w:rsidR="006145A6">
        <w:rPr>
          <w:spacing w:val="-1"/>
          <w:w w:val="74"/>
          <w:sz w:val="32"/>
          <w:szCs w:val="32"/>
        </w:rPr>
        <w:t>oce</w:t>
      </w:r>
      <w:r w:rsidR="006145A6">
        <w:rPr>
          <w:w w:val="74"/>
          <w:sz w:val="32"/>
          <w:szCs w:val="32"/>
        </w:rPr>
        <w:t xml:space="preserve">ss </w:t>
      </w:r>
      <w:r w:rsidR="006145A6">
        <w:rPr>
          <w:spacing w:val="25"/>
          <w:w w:val="74"/>
          <w:sz w:val="32"/>
          <w:szCs w:val="32"/>
        </w:rPr>
        <w:t>to</w:t>
      </w:r>
      <w:r>
        <w:rPr>
          <w:spacing w:val="26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w w:val="65"/>
          <w:sz w:val="32"/>
          <w:szCs w:val="32"/>
        </w:rPr>
        <w:t>w</w:t>
      </w:r>
      <w:r>
        <w:rPr>
          <w:spacing w:val="20"/>
          <w:w w:val="65"/>
          <w:sz w:val="32"/>
          <w:szCs w:val="32"/>
        </w:rPr>
        <w:t xml:space="preserve"> </w:t>
      </w:r>
      <w:r w:rsidR="006145A6">
        <w:rPr>
          <w:w w:val="64"/>
          <w:sz w:val="32"/>
          <w:szCs w:val="32"/>
        </w:rPr>
        <w:t>f</w:t>
      </w:r>
      <w:r w:rsidR="006145A6">
        <w:rPr>
          <w:spacing w:val="-2"/>
          <w:w w:val="64"/>
          <w:sz w:val="32"/>
          <w:szCs w:val="32"/>
        </w:rPr>
        <w:t>o</w:t>
      </w:r>
      <w:r w:rsidR="006145A6">
        <w:rPr>
          <w:w w:val="64"/>
          <w:sz w:val="32"/>
          <w:szCs w:val="32"/>
        </w:rPr>
        <w:t>r their</w:t>
      </w:r>
      <w:r>
        <w:rPr>
          <w:spacing w:val="20"/>
          <w:w w:val="6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un</w:t>
      </w:r>
      <w:r>
        <w:rPr>
          <w:w w:val="75"/>
          <w:sz w:val="32"/>
          <w:szCs w:val="32"/>
        </w:rPr>
        <w:t>d</w:t>
      </w:r>
      <w:r>
        <w:rPr>
          <w:spacing w:val="-1"/>
          <w:w w:val="75"/>
          <w:sz w:val="32"/>
          <w:szCs w:val="32"/>
        </w:rPr>
        <w:t>e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>st</w:t>
      </w:r>
      <w:r>
        <w:rPr>
          <w:spacing w:val="-2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1"/>
          <w:w w:val="75"/>
          <w:sz w:val="32"/>
          <w:szCs w:val="32"/>
        </w:rPr>
        <w:t>i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g</w:t>
      </w:r>
      <w:r>
        <w:rPr>
          <w:spacing w:val="41"/>
          <w:w w:val="7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18"/>
          <w:w w:val="5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2"/>
          <w:w w:val="76"/>
          <w:sz w:val="32"/>
          <w:szCs w:val="32"/>
        </w:rPr>
        <w:t>h</w:t>
      </w:r>
      <w:r>
        <w:rPr>
          <w:w w:val="76"/>
          <w:sz w:val="32"/>
          <w:szCs w:val="32"/>
        </w:rPr>
        <w:t>e</w:t>
      </w:r>
      <w:r>
        <w:rPr>
          <w:spacing w:val="28"/>
          <w:w w:val="76"/>
          <w:sz w:val="32"/>
          <w:szCs w:val="32"/>
        </w:rPr>
        <w:t xml:space="preserve"> </w:t>
      </w:r>
      <w:r w:rsidR="006145A6">
        <w:rPr>
          <w:w w:val="76"/>
          <w:sz w:val="32"/>
          <w:szCs w:val="32"/>
        </w:rPr>
        <w:t>s</w:t>
      </w:r>
      <w:r w:rsidR="006145A6">
        <w:rPr>
          <w:spacing w:val="-2"/>
          <w:w w:val="76"/>
          <w:sz w:val="32"/>
          <w:szCs w:val="32"/>
        </w:rPr>
        <w:t>co</w:t>
      </w:r>
      <w:r w:rsidR="006145A6">
        <w:rPr>
          <w:w w:val="76"/>
          <w:sz w:val="32"/>
          <w:szCs w:val="32"/>
        </w:rPr>
        <w:t xml:space="preserve">pe </w:t>
      </w:r>
      <w:r w:rsidR="006145A6">
        <w:rPr>
          <w:spacing w:val="3"/>
          <w:w w:val="76"/>
          <w:sz w:val="32"/>
          <w:szCs w:val="32"/>
        </w:rPr>
        <w:t>of</w:t>
      </w:r>
      <w:r>
        <w:rPr>
          <w:spacing w:val="18"/>
          <w:w w:val="5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3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42"/>
          <w:w w:val="74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19"/>
          <w:w w:val="84"/>
          <w:sz w:val="32"/>
          <w:szCs w:val="32"/>
        </w:rPr>
        <w:t xml:space="preserve"> </w:t>
      </w:r>
      <w:r w:rsidR="006145A6">
        <w:rPr>
          <w:spacing w:val="-1"/>
          <w:w w:val="74"/>
          <w:sz w:val="32"/>
          <w:szCs w:val="32"/>
        </w:rPr>
        <w:t>o</w:t>
      </w:r>
      <w:r w:rsidR="006145A6">
        <w:rPr>
          <w:spacing w:val="1"/>
          <w:w w:val="74"/>
          <w:sz w:val="32"/>
          <w:szCs w:val="32"/>
        </w:rPr>
        <w:t>c</w:t>
      </w:r>
      <w:r w:rsidR="006145A6">
        <w:rPr>
          <w:spacing w:val="-1"/>
          <w:w w:val="74"/>
          <w:sz w:val="32"/>
          <w:szCs w:val="32"/>
        </w:rPr>
        <w:t>cu</w:t>
      </w:r>
      <w:r w:rsidR="006145A6">
        <w:rPr>
          <w:spacing w:val="1"/>
          <w:w w:val="74"/>
          <w:sz w:val="32"/>
          <w:szCs w:val="32"/>
        </w:rPr>
        <w:t>r</w:t>
      </w:r>
      <w:r w:rsidR="006145A6">
        <w:rPr>
          <w:w w:val="74"/>
          <w:sz w:val="32"/>
          <w:szCs w:val="32"/>
        </w:rPr>
        <w:t xml:space="preserve">s </w:t>
      </w:r>
      <w:r w:rsidR="006145A6">
        <w:rPr>
          <w:spacing w:val="2"/>
          <w:w w:val="74"/>
          <w:sz w:val="32"/>
          <w:szCs w:val="32"/>
        </w:rPr>
        <w:t>by</w:t>
      </w:r>
      <w:r>
        <w:rPr>
          <w:spacing w:val="36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28"/>
          <w:w w:val="74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83"/>
          <w:sz w:val="32"/>
          <w:szCs w:val="32"/>
        </w:rPr>
        <w:t>ss</w:t>
      </w:r>
      <w:r>
        <w:rPr>
          <w:spacing w:val="-6"/>
          <w:w w:val="83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5"/>
          <w:w w:val="8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25"/>
          <w:w w:val="70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2"/>
          <w:sz w:val="32"/>
          <w:szCs w:val="32"/>
        </w:rPr>
        <w:t>xt</w:t>
      </w:r>
      <w:r>
        <w:rPr>
          <w:spacing w:val="-3"/>
          <w:w w:val="7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5"/>
          <w:w w:val="5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</w:t>
      </w:r>
      <w:r>
        <w:rPr>
          <w:spacing w:val="-2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ti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s,</w:t>
      </w:r>
      <w:r>
        <w:rPr>
          <w:spacing w:val="30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5"/>
          <w:w w:val="8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 xml:space="preserve">p </w:t>
      </w:r>
      <w:r>
        <w:rPr>
          <w:w w:val="71"/>
          <w:sz w:val="32"/>
          <w:szCs w:val="32"/>
        </w:rPr>
        <w:t>to</w:t>
      </w:r>
      <w:r>
        <w:rPr>
          <w:spacing w:val="22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fl</w:t>
      </w:r>
      <w:r>
        <w:rPr>
          <w:spacing w:val="-1"/>
          <w:w w:val="71"/>
          <w:sz w:val="32"/>
          <w:szCs w:val="32"/>
        </w:rPr>
        <w:t>ec</w:t>
      </w:r>
      <w:r>
        <w:rPr>
          <w:w w:val="71"/>
          <w:sz w:val="32"/>
          <w:szCs w:val="32"/>
        </w:rPr>
        <w:t>t</w:t>
      </w:r>
      <w:r>
        <w:rPr>
          <w:spacing w:val="29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37"/>
          <w:w w:val="71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82"/>
          <w:sz w:val="32"/>
          <w:szCs w:val="32"/>
        </w:rPr>
        <w:t>e</w:t>
      </w:r>
      <w:r>
        <w:rPr>
          <w:spacing w:val="2"/>
          <w:w w:val="82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l</w:t>
      </w:r>
      <w:r>
        <w:rPr>
          <w:spacing w:val="-1"/>
          <w:w w:val="74"/>
          <w:sz w:val="32"/>
          <w:szCs w:val="32"/>
        </w:rPr>
        <w:t>ace</w:t>
      </w:r>
      <w:r>
        <w:rPr>
          <w:w w:val="74"/>
          <w:sz w:val="32"/>
          <w:szCs w:val="32"/>
        </w:rPr>
        <w:t>s</w:t>
      </w:r>
      <w:r>
        <w:rPr>
          <w:spacing w:val="29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n</w:t>
      </w:r>
      <w:r>
        <w:rPr>
          <w:spacing w:val="-11"/>
          <w:w w:val="74"/>
          <w:sz w:val="32"/>
          <w:szCs w:val="32"/>
        </w:rPr>
        <w:t xml:space="preserve"> 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p</w:t>
      </w:r>
      <w:r>
        <w:rPr>
          <w:spacing w:val="2"/>
          <w:w w:val="79"/>
          <w:sz w:val="32"/>
          <w:szCs w:val="32"/>
        </w:rPr>
        <w:t>r</w:t>
      </w:r>
      <w:r>
        <w:rPr>
          <w:spacing w:val="-2"/>
          <w:w w:val="79"/>
          <w:sz w:val="32"/>
          <w:szCs w:val="32"/>
        </w:rPr>
        <w:t>oce</w:t>
      </w:r>
      <w:r>
        <w:rPr>
          <w:w w:val="79"/>
          <w:sz w:val="32"/>
          <w:szCs w:val="32"/>
        </w:rPr>
        <w:t>ss,</w:t>
      </w:r>
      <w:r>
        <w:rPr>
          <w:spacing w:val="-15"/>
          <w:w w:val="79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a</w:t>
      </w:r>
      <w:r>
        <w:rPr>
          <w:w w:val="79"/>
          <w:sz w:val="32"/>
          <w:szCs w:val="32"/>
        </w:rPr>
        <w:t xml:space="preserve">s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26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s</w:t>
      </w:r>
      <w:r>
        <w:rPr>
          <w:spacing w:val="17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4"/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u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sti</w:t>
      </w:r>
      <w:r>
        <w:rPr>
          <w:spacing w:val="-1"/>
          <w:w w:val="74"/>
          <w:sz w:val="32"/>
          <w:szCs w:val="32"/>
        </w:rPr>
        <w:t>on</w:t>
      </w:r>
      <w:r>
        <w:rPr>
          <w:w w:val="74"/>
          <w:sz w:val="32"/>
          <w:szCs w:val="32"/>
        </w:rPr>
        <w:t>s</w:t>
      </w:r>
      <w:r>
        <w:rPr>
          <w:spacing w:val="32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by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2"/>
          <w:sz w:val="32"/>
          <w:szCs w:val="32"/>
        </w:rPr>
        <w:t xml:space="preserve">e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gy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d</w:t>
      </w:r>
      <w:r>
        <w:rPr>
          <w:spacing w:val="8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j</w:t>
      </w:r>
      <w:r>
        <w:rPr>
          <w:spacing w:val="-2"/>
          <w:w w:val="82"/>
          <w:sz w:val="32"/>
          <w:szCs w:val="32"/>
        </w:rPr>
        <w:t>ec</w:t>
      </w:r>
      <w:r>
        <w:rPr>
          <w:w w:val="66"/>
          <w:sz w:val="32"/>
          <w:szCs w:val="32"/>
        </w:rPr>
        <w:t>t</w:t>
      </w:r>
      <w:r>
        <w:rPr>
          <w:spacing w:val="-3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3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34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3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>e</w:t>
      </w:r>
      <w:r>
        <w:rPr>
          <w:spacing w:val="-3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y.</w:t>
      </w:r>
      <w:r>
        <w:rPr>
          <w:spacing w:val="-9"/>
          <w:w w:val="74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V</w:t>
      </w:r>
      <w:r>
        <w:rPr>
          <w:spacing w:val="-1"/>
          <w:w w:val="65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32"/>
          <w:sz w:val="32"/>
          <w:szCs w:val="32"/>
        </w:rPr>
        <w:t xml:space="preserve"> </w:t>
      </w:r>
      <w:r>
        <w:rPr>
          <w:w w:val="64"/>
          <w:sz w:val="32"/>
          <w:szCs w:val="32"/>
        </w:rPr>
        <w:t>f</w:t>
      </w:r>
      <w:r>
        <w:rPr>
          <w:spacing w:val="-2"/>
          <w:w w:val="64"/>
          <w:sz w:val="32"/>
          <w:szCs w:val="32"/>
        </w:rPr>
        <w:t>o</w:t>
      </w:r>
      <w:r>
        <w:rPr>
          <w:w w:val="64"/>
          <w:sz w:val="32"/>
          <w:szCs w:val="32"/>
        </w:rPr>
        <w:t xml:space="preserve">r 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g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y</w:t>
      </w:r>
      <w:r>
        <w:rPr>
          <w:spacing w:val="-36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be</w:t>
      </w:r>
      <w:r>
        <w:rPr>
          <w:spacing w:val="-3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u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e</w:t>
      </w:r>
      <w:r>
        <w:rPr>
          <w:w w:val="78"/>
          <w:sz w:val="32"/>
          <w:szCs w:val="32"/>
        </w:rPr>
        <w:t xml:space="preserve">d, </w:t>
      </w:r>
      <w:r>
        <w:rPr>
          <w:w w:val="73"/>
          <w:sz w:val="32"/>
          <w:szCs w:val="32"/>
        </w:rPr>
        <w:t>s</w:t>
      </w:r>
      <w:r>
        <w:rPr>
          <w:spacing w:val="-1"/>
          <w:w w:val="73"/>
          <w:sz w:val="32"/>
          <w:szCs w:val="32"/>
        </w:rPr>
        <w:t>uc</w:t>
      </w:r>
      <w:r>
        <w:rPr>
          <w:w w:val="73"/>
          <w:sz w:val="32"/>
          <w:szCs w:val="32"/>
        </w:rPr>
        <w:t>h</w:t>
      </w:r>
      <w:r>
        <w:rPr>
          <w:spacing w:val="24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s</w:t>
      </w:r>
      <w:r>
        <w:rPr>
          <w:spacing w:val="30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>gh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</w:t>
      </w:r>
      <w:r>
        <w:rPr>
          <w:spacing w:val="1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4"/>
          <w:w w:val="73"/>
          <w:sz w:val="32"/>
          <w:szCs w:val="32"/>
        </w:rPr>
        <w:t xml:space="preserve"> </w:t>
      </w:r>
      <w:r>
        <w:rPr>
          <w:spacing w:val="1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nn</w:t>
      </w:r>
      <w:r>
        <w:rPr>
          <w:spacing w:val="2"/>
          <w:w w:val="73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3"/>
          <w:w w:val="78"/>
          <w:sz w:val="32"/>
          <w:szCs w:val="32"/>
        </w:rPr>
        <w:t>u</w:t>
      </w:r>
      <w:r>
        <w:rPr>
          <w:w w:val="76"/>
          <w:sz w:val="32"/>
          <w:szCs w:val="32"/>
        </w:rPr>
        <w:t>s</w:t>
      </w:r>
      <w:r>
        <w:rPr>
          <w:spacing w:val="4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5"/>
          <w:sz w:val="32"/>
          <w:szCs w:val="32"/>
        </w:rPr>
        <w:t>ty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p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t,</w:t>
      </w:r>
      <w:r>
        <w:rPr>
          <w:spacing w:val="25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p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ti</w:t>
      </w:r>
      <w:r>
        <w:rPr>
          <w:spacing w:val="-1"/>
          <w:w w:val="70"/>
          <w:sz w:val="32"/>
          <w:szCs w:val="32"/>
        </w:rPr>
        <w:t>n</w:t>
      </w:r>
      <w:r>
        <w:rPr>
          <w:w w:val="70"/>
          <w:sz w:val="32"/>
          <w:szCs w:val="32"/>
        </w:rPr>
        <w:t>g</w:t>
      </w:r>
      <w:r>
        <w:rPr>
          <w:spacing w:val="27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v</w:t>
      </w:r>
      <w:r>
        <w:rPr>
          <w:spacing w:val="1"/>
          <w:w w:val="70"/>
          <w:sz w:val="32"/>
          <w:szCs w:val="32"/>
        </w:rPr>
        <w:t>i</w:t>
      </w:r>
      <w:r>
        <w:rPr>
          <w:w w:val="70"/>
          <w:sz w:val="32"/>
          <w:szCs w:val="32"/>
        </w:rPr>
        <w:t>a</w:t>
      </w:r>
      <w:r>
        <w:rPr>
          <w:spacing w:val="-5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22"/>
          <w:w w:val="70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e</w:t>
      </w:r>
      <w:r>
        <w:rPr>
          <w:w w:val="82"/>
          <w:sz w:val="32"/>
          <w:szCs w:val="32"/>
        </w:rPr>
        <w:t>b</w:t>
      </w:r>
      <w:r>
        <w:rPr>
          <w:spacing w:val="1"/>
          <w:w w:val="82"/>
          <w:sz w:val="32"/>
          <w:szCs w:val="32"/>
        </w:rPr>
        <w:t>s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73"/>
          <w:sz w:val="32"/>
          <w:szCs w:val="32"/>
        </w:rPr>
        <w:t>,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66"/>
          <w:sz w:val="32"/>
          <w:szCs w:val="32"/>
        </w:rPr>
        <w:t>e</w:t>
      </w:r>
      <w:r>
        <w:rPr>
          <w:spacing w:val="2"/>
          <w:w w:val="66"/>
          <w:sz w:val="32"/>
          <w:szCs w:val="32"/>
        </w:rPr>
        <w:t>t</w:t>
      </w:r>
      <w:r>
        <w:rPr>
          <w:spacing w:val="-1"/>
          <w:w w:val="66"/>
          <w:sz w:val="32"/>
          <w:szCs w:val="32"/>
        </w:rPr>
        <w:t>c</w:t>
      </w:r>
      <w:r>
        <w:rPr>
          <w:w w:val="66"/>
          <w:sz w:val="32"/>
          <w:szCs w:val="32"/>
        </w:rPr>
        <w:t xml:space="preserve">. </w:t>
      </w:r>
      <w:r>
        <w:rPr>
          <w:spacing w:val="2"/>
          <w:w w:val="66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It</w:t>
      </w:r>
      <w:r>
        <w:rPr>
          <w:spacing w:val="-3"/>
          <w:w w:val="66"/>
          <w:sz w:val="32"/>
          <w:szCs w:val="32"/>
        </w:rPr>
        <w:t xml:space="preserve"> </w:t>
      </w:r>
      <w:r>
        <w:rPr>
          <w:spacing w:val="1"/>
          <w:w w:val="66"/>
          <w:sz w:val="32"/>
          <w:szCs w:val="32"/>
        </w:rPr>
        <w:t>m</w:t>
      </w:r>
      <w:r>
        <w:rPr>
          <w:spacing w:val="-1"/>
          <w:w w:val="66"/>
          <w:sz w:val="32"/>
          <w:szCs w:val="32"/>
        </w:rPr>
        <w:t>a</w:t>
      </w:r>
      <w:r>
        <w:rPr>
          <w:w w:val="66"/>
          <w:sz w:val="32"/>
          <w:szCs w:val="32"/>
        </w:rPr>
        <w:t>y</w:t>
      </w:r>
      <w:r>
        <w:rPr>
          <w:spacing w:val="37"/>
          <w:w w:val="66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78"/>
          <w:sz w:val="32"/>
          <w:szCs w:val="32"/>
        </w:rPr>
        <w:t xml:space="preserve">so </w:t>
      </w:r>
      <w:r>
        <w:rPr>
          <w:spacing w:val="1"/>
          <w:w w:val="70"/>
          <w:sz w:val="32"/>
          <w:szCs w:val="32"/>
        </w:rPr>
        <w:t>b</w:t>
      </w:r>
      <w:r>
        <w:rPr>
          <w:w w:val="70"/>
          <w:sz w:val="32"/>
          <w:szCs w:val="32"/>
        </w:rPr>
        <w:t>e</w:t>
      </w:r>
      <w:r>
        <w:rPr>
          <w:spacing w:val="28"/>
          <w:w w:val="70"/>
          <w:sz w:val="32"/>
          <w:szCs w:val="32"/>
        </w:rPr>
        <w:t xml:space="preserve"> </w:t>
      </w:r>
      <w:r w:rsidR="002802C8">
        <w:rPr>
          <w:spacing w:val="-1"/>
          <w:w w:val="70"/>
          <w:sz w:val="32"/>
          <w:szCs w:val="32"/>
        </w:rPr>
        <w:t>con</w:t>
      </w:r>
      <w:r w:rsidR="002802C8">
        <w:rPr>
          <w:w w:val="70"/>
          <w:sz w:val="32"/>
          <w:szCs w:val="32"/>
        </w:rPr>
        <w:t>s</w:t>
      </w:r>
      <w:r w:rsidR="002802C8">
        <w:rPr>
          <w:spacing w:val="1"/>
          <w:w w:val="70"/>
          <w:sz w:val="32"/>
          <w:szCs w:val="32"/>
        </w:rPr>
        <w:t>i</w:t>
      </w:r>
      <w:r w:rsidR="002802C8">
        <w:rPr>
          <w:w w:val="70"/>
          <w:sz w:val="32"/>
          <w:szCs w:val="32"/>
        </w:rPr>
        <w:t>d</w:t>
      </w:r>
      <w:r w:rsidR="002802C8">
        <w:rPr>
          <w:spacing w:val="-1"/>
          <w:w w:val="70"/>
          <w:sz w:val="32"/>
          <w:szCs w:val="32"/>
        </w:rPr>
        <w:t>e</w:t>
      </w:r>
      <w:r w:rsidR="002802C8">
        <w:rPr>
          <w:spacing w:val="1"/>
          <w:w w:val="70"/>
          <w:sz w:val="32"/>
          <w:szCs w:val="32"/>
        </w:rPr>
        <w:t>r</w:t>
      </w:r>
      <w:r w:rsidR="002802C8">
        <w:rPr>
          <w:spacing w:val="-1"/>
          <w:w w:val="70"/>
          <w:sz w:val="32"/>
          <w:szCs w:val="32"/>
        </w:rPr>
        <w:t>e</w:t>
      </w:r>
      <w:r w:rsidR="002802C8">
        <w:rPr>
          <w:w w:val="70"/>
          <w:sz w:val="32"/>
          <w:szCs w:val="32"/>
        </w:rPr>
        <w:t xml:space="preserve">d </w:t>
      </w:r>
      <w:r w:rsidR="002802C8">
        <w:rPr>
          <w:spacing w:val="30"/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p</w:t>
      </w:r>
      <w:r>
        <w:rPr>
          <w:spacing w:val="-1"/>
          <w:w w:val="70"/>
          <w:sz w:val="32"/>
          <w:szCs w:val="32"/>
        </w:rPr>
        <w:t>o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t</w:t>
      </w:r>
      <w:r>
        <w:rPr>
          <w:spacing w:val="18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con</w:t>
      </w:r>
      <w:r>
        <w:rPr>
          <w:spacing w:val="2"/>
          <w:w w:val="70"/>
          <w:sz w:val="32"/>
          <w:szCs w:val="32"/>
        </w:rPr>
        <w:t>t</w:t>
      </w:r>
      <w:r>
        <w:rPr>
          <w:spacing w:val="-1"/>
          <w:w w:val="70"/>
          <w:sz w:val="32"/>
          <w:szCs w:val="32"/>
        </w:rPr>
        <w:t>en</w:t>
      </w:r>
      <w:r>
        <w:rPr>
          <w:w w:val="70"/>
          <w:sz w:val="32"/>
          <w:szCs w:val="32"/>
        </w:rPr>
        <w:t>t</w:t>
      </w:r>
      <w:r>
        <w:rPr>
          <w:spacing w:val="40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proofErr w:type="gramStart"/>
      <w:r>
        <w:rPr>
          <w:w w:val="70"/>
          <w:sz w:val="32"/>
          <w:szCs w:val="32"/>
        </w:rPr>
        <w:t>g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ou</w:t>
      </w:r>
      <w:r>
        <w:rPr>
          <w:w w:val="70"/>
          <w:sz w:val="32"/>
          <w:szCs w:val="32"/>
        </w:rPr>
        <w:t xml:space="preserve">ps </w:t>
      </w:r>
      <w:r>
        <w:rPr>
          <w:spacing w:val="1"/>
          <w:w w:val="70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spacing w:val="-28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 xml:space="preserve">t 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oce</w:t>
      </w:r>
      <w:r>
        <w:rPr>
          <w:w w:val="77"/>
          <w:sz w:val="32"/>
          <w:szCs w:val="32"/>
        </w:rPr>
        <w:t>ss,</w:t>
      </w:r>
      <w:r>
        <w:rPr>
          <w:spacing w:val="12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s</w:t>
      </w:r>
      <w:r>
        <w:rPr>
          <w:spacing w:val="-2"/>
          <w:w w:val="77"/>
          <w:sz w:val="32"/>
          <w:szCs w:val="32"/>
        </w:rPr>
        <w:t>uc</w:t>
      </w:r>
      <w:r>
        <w:rPr>
          <w:w w:val="77"/>
          <w:sz w:val="32"/>
          <w:szCs w:val="32"/>
        </w:rPr>
        <w:t>h</w:t>
      </w:r>
      <w:r>
        <w:rPr>
          <w:spacing w:val="5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w w:val="77"/>
          <w:sz w:val="32"/>
          <w:szCs w:val="32"/>
        </w:rPr>
        <w:t>s</w:t>
      </w:r>
      <w:r>
        <w:rPr>
          <w:spacing w:val="21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h</w:t>
      </w:r>
      <w:r>
        <w:rPr>
          <w:w w:val="77"/>
          <w:sz w:val="32"/>
          <w:szCs w:val="32"/>
        </w:rPr>
        <w:t>e</w:t>
      </w:r>
      <w:r>
        <w:rPr>
          <w:spacing w:val="-9"/>
          <w:w w:val="77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w w:val="75"/>
          <w:sz w:val="32"/>
          <w:szCs w:val="32"/>
        </w:rPr>
        <w:t>m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spacing w:val="-1"/>
          <w:w w:val="75"/>
          <w:sz w:val="32"/>
          <w:szCs w:val="32"/>
        </w:rPr>
        <w:t>o</w:t>
      </w:r>
      <w:r>
        <w:rPr>
          <w:w w:val="75"/>
          <w:sz w:val="32"/>
          <w:szCs w:val="32"/>
        </w:rPr>
        <w:t>ds</w:t>
      </w:r>
      <w:r>
        <w:rPr>
          <w:spacing w:val="5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d,</w:t>
      </w:r>
      <w:r>
        <w:rPr>
          <w:spacing w:val="30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fr</w:t>
      </w:r>
      <w:r>
        <w:rPr>
          <w:spacing w:val="2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q</w:t>
      </w:r>
      <w:r>
        <w:rPr>
          <w:spacing w:val="-1"/>
          <w:w w:val="75"/>
          <w:sz w:val="32"/>
          <w:szCs w:val="32"/>
        </w:rPr>
        <w:t>uenc</w:t>
      </w:r>
      <w:r>
        <w:rPr>
          <w:w w:val="75"/>
          <w:sz w:val="32"/>
          <w:szCs w:val="32"/>
        </w:rPr>
        <w:t>y</w:t>
      </w:r>
      <w:r>
        <w:rPr>
          <w:spacing w:val="-11"/>
          <w:w w:val="75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m</w:t>
      </w:r>
      <w:r>
        <w:rPr>
          <w:spacing w:val="-1"/>
          <w:w w:val="74"/>
          <w:sz w:val="32"/>
          <w:szCs w:val="32"/>
        </w:rPr>
        <w:t>en</w:t>
      </w:r>
      <w:r>
        <w:rPr>
          <w:w w:val="74"/>
          <w:sz w:val="32"/>
          <w:szCs w:val="32"/>
        </w:rPr>
        <w:t>t</w:t>
      </w:r>
      <w:r>
        <w:rPr>
          <w:spacing w:val="49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c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ea</w:t>
      </w:r>
      <w:r>
        <w:rPr>
          <w:w w:val="74"/>
          <w:sz w:val="32"/>
          <w:szCs w:val="32"/>
        </w:rPr>
        <w:t>ti</w:t>
      </w:r>
      <w:r>
        <w:rPr>
          <w:spacing w:val="2"/>
          <w:w w:val="74"/>
          <w:sz w:val="32"/>
          <w:szCs w:val="32"/>
        </w:rPr>
        <w:t>o</w:t>
      </w:r>
      <w:r>
        <w:rPr>
          <w:spacing w:val="-1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,</w:t>
      </w:r>
      <w:r>
        <w:rPr>
          <w:spacing w:val="-7"/>
          <w:w w:val="74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8"/>
          <w:w w:val="74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-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conce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 xml:space="preserve">s </w:t>
      </w:r>
      <w:r>
        <w:rPr>
          <w:spacing w:val="3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s</w:t>
      </w:r>
      <w:r>
        <w:rPr>
          <w:spacing w:val="-1"/>
          <w:w w:val="71"/>
          <w:sz w:val="32"/>
          <w:szCs w:val="32"/>
        </w:rPr>
        <w:t>cu</w:t>
      </w:r>
      <w:r>
        <w:rPr>
          <w:w w:val="71"/>
          <w:sz w:val="32"/>
          <w:szCs w:val="32"/>
        </w:rPr>
        <w:t>ss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 xml:space="preserve">d </w:t>
      </w:r>
      <w:r>
        <w:rPr>
          <w:spacing w:val="33"/>
          <w:w w:val="71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6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en</w:t>
      </w:r>
      <w:r>
        <w:rPr>
          <w:w w:val="71"/>
          <w:sz w:val="32"/>
          <w:szCs w:val="32"/>
        </w:rPr>
        <w:t>g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g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en</w:t>
      </w:r>
      <w:r>
        <w:rPr>
          <w:w w:val="71"/>
          <w:sz w:val="32"/>
          <w:szCs w:val="32"/>
        </w:rPr>
        <w:t xml:space="preserve">t </w:t>
      </w:r>
      <w:r>
        <w:rPr>
          <w:spacing w:val="2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an</w:t>
      </w:r>
      <w:r>
        <w:rPr>
          <w:w w:val="71"/>
          <w:sz w:val="32"/>
          <w:szCs w:val="32"/>
        </w:rPr>
        <w:t>d</w:t>
      </w:r>
      <w:r>
        <w:rPr>
          <w:spacing w:val="29"/>
          <w:w w:val="71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m</w:t>
      </w:r>
      <w:r>
        <w:rPr>
          <w:spacing w:val="-1"/>
          <w:w w:val="71"/>
          <w:sz w:val="32"/>
          <w:szCs w:val="32"/>
        </w:rPr>
        <w:t>ea</w:t>
      </w:r>
      <w:r>
        <w:rPr>
          <w:w w:val="71"/>
          <w:sz w:val="32"/>
          <w:szCs w:val="32"/>
        </w:rPr>
        <w:t>s</w:t>
      </w:r>
      <w:r>
        <w:rPr>
          <w:spacing w:val="-1"/>
          <w:w w:val="71"/>
          <w:sz w:val="32"/>
          <w:szCs w:val="32"/>
        </w:rPr>
        <w:t>u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 xml:space="preserve">s </w:t>
      </w:r>
      <w:r>
        <w:rPr>
          <w:spacing w:val="12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-7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p</w:t>
      </w:r>
      <w:r>
        <w:rPr>
          <w:spacing w:val="7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oce</w:t>
      </w:r>
      <w:r>
        <w:rPr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u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 xml:space="preserve">s </w:t>
      </w:r>
      <w:r>
        <w:rPr>
          <w:spacing w:val="24"/>
          <w:w w:val="71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a</w:t>
      </w:r>
      <w:r>
        <w:rPr>
          <w:spacing w:val="-1"/>
          <w:w w:val="70"/>
          <w:sz w:val="32"/>
          <w:szCs w:val="32"/>
        </w:rPr>
        <w:t>c</w:t>
      </w:r>
      <w:r>
        <w:rPr>
          <w:w w:val="70"/>
          <w:sz w:val="32"/>
          <w:szCs w:val="32"/>
        </w:rPr>
        <w:t>k</w:t>
      </w:r>
      <w:r>
        <w:rPr>
          <w:spacing w:val="1"/>
          <w:w w:val="70"/>
          <w:sz w:val="32"/>
          <w:szCs w:val="32"/>
        </w:rPr>
        <w:t>l</w:t>
      </w:r>
      <w:r>
        <w:rPr>
          <w:w w:val="70"/>
          <w:sz w:val="32"/>
          <w:szCs w:val="32"/>
        </w:rPr>
        <w:t>e</w:t>
      </w:r>
      <w:r>
        <w:rPr>
          <w:spacing w:val="19"/>
          <w:w w:val="70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d</w:t>
      </w:r>
      <w:r>
        <w:rPr>
          <w:spacing w:val="-26"/>
          <w:sz w:val="32"/>
          <w:szCs w:val="32"/>
        </w:rPr>
        <w:t xml:space="preserve"> </w:t>
      </w:r>
      <w:r>
        <w:rPr>
          <w:spacing w:val="-4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 xml:space="preserve">t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s.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ind w:left="140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5</w:t>
      </w:r>
      <w:r>
        <w:rPr>
          <w:b/>
          <w:w w:val="72"/>
          <w:sz w:val="32"/>
          <w:szCs w:val="32"/>
        </w:rPr>
        <w:t xml:space="preserve">.        </w:t>
      </w:r>
      <w:r>
        <w:rPr>
          <w:b/>
          <w:spacing w:val="30"/>
          <w:w w:val="72"/>
          <w:sz w:val="32"/>
          <w:szCs w:val="32"/>
        </w:rPr>
        <w:t xml:space="preserve"> </w:t>
      </w:r>
      <w:r>
        <w:rPr>
          <w:b/>
          <w:spacing w:val="-1"/>
          <w:w w:val="60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pp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65"/>
          <w:sz w:val="32"/>
          <w:szCs w:val="32"/>
        </w:rPr>
        <w:t>n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w w:val="65"/>
          <w:sz w:val="32"/>
          <w:szCs w:val="32"/>
        </w:rPr>
        <w:t>x</w:t>
      </w:r>
    </w:p>
    <w:p w:rsidR="00C87061" w:rsidRDefault="00C87061">
      <w:pPr>
        <w:spacing w:before="2" w:line="140" w:lineRule="exact"/>
        <w:rPr>
          <w:sz w:val="15"/>
          <w:szCs w:val="15"/>
        </w:rPr>
      </w:pPr>
    </w:p>
    <w:p w:rsidR="00C87061" w:rsidRDefault="00C87061">
      <w:pPr>
        <w:spacing w:line="200" w:lineRule="exact"/>
      </w:pPr>
    </w:p>
    <w:p w:rsidR="00C87061" w:rsidRDefault="006145A6">
      <w:pPr>
        <w:ind w:left="861"/>
        <w:rPr>
          <w:sz w:val="32"/>
          <w:szCs w:val="32"/>
        </w:rPr>
      </w:pPr>
      <w:r>
        <w:pict>
          <v:group id="_x0000_s1050" style="position:absolute;left:0;text-align:left;margin-left:180.75pt;margin-top:276.15pt;width:345.3pt;height:111.9pt;z-index:-1736;mso-position-horizontal-relative:page" coordorigin="3615,5523" coordsize="6906,2238">
            <v:shape id="_x0000_s1055" style="position:absolute;left:3625;top:5533;width:6886;height:442" coordorigin="3625,5533" coordsize="6886,442" path="m3625,5974r6886,l10511,5533r-6886,l3625,5974xe" fillcolor="#d5e6f4" stroked="f">
              <v:path arrowok="t"/>
            </v:shape>
            <v:shape id="_x0000_s1054" style="position:absolute;left:3625;top:5974;width:6886;height:446" coordorigin="3625,5974" coordsize="6886,446" path="m3625,6421r6886,l10511,5974r-6886,l3625,6421xe" fillcolor="#d5e6f4" stroked="f">
              <v:path arrowok="t"/>
            </v:shape>
            <v:shape id="_x0000_s1053" style="position:absolute;left:3625;top:6421;width:6886;height:442" coordorigin="3625,6421" coordsize="6886,442" path="m3625,6862r6886,l10511,6421r-6886,l3625,6862xe" fillcolor="#d5e6f4" stroked="f">
              <v:path arrowok="t"/>
            </v:shape>
            <v:shape id="_x0000_s1052" style="position:absolute;left:3625;top:6862;width:6886;height:442" coordorigin="3625,6862" coordsize="6886,442" path="m3625,7304r6886,l10511,6862r-6886,l3625,7304xe" fillcolor="#d5e6f4" stroked="f">
              <v:path arrowok="t"/>
            </v:shape>
            <v:shape id="_x0000_s1051" style="position:absolute;left:3625;top:7304;width:6886;height:446" coordorigin="3625,7304" coordsize="6886,446" path="m3625,7751r6886,l10511,7304r-6886,l3625,7751xe" fillcolor="#d5e6f4" stroked="f">
              <v:path arrowok="t"/>
            </v:shape>
            <w10:wrap anchorx="page"/>
          </v:group>
        </w:pict>
      </w:r>
      <w:r w:rsidR="006E0E90">
        <w:rPr>
          <w:b/>
          <w:spacing w:val="-1"/>
          <w:w w:val="72"/>
          <w:sz w:val="32"/>
          <w:szCs w:val="32"/>
        </w:rPr>
        <w:t>5</w:t>
      </w:r>
      <w:r w:rsidR="006E0E90">
        <w:rPr>
          <w:i/>
          <w:spacing w:val="-1"/>
          <w:w w:val="72"/>
          <w:sz w:val="32"/>
          <w:szCs w:val="32"/>
        </w:rPr>
        <w:t>.</w:t>
      </w:r>
      <w:r w:rsidR="006E0E90">
        <w:rPr>
          <w:b/>
          <w:w w:val="72"/>
          <w:sz w:val="32"/>
          <w:szCs w:val="32"/>
        </w:rPr>
        <w:t>1</w:t>
      </w:r>
      <w:r w:rsidR="006E0E90">
        <w:rPr>
          <w:b/>
          <w:spacing w:val="16"/>
          <w:w w:val="72"/>
          <w:sz w:val="32"/>
          <w:szCs w:val="32"/>
        </w:rPr>
        <w:t xml:space="preserve"> </w:t>
      </w:r>
      <w:r w:rsidR="006E0E90">
        <w:rPr>
          <w:b/>
          <w:w w:val="65"/>
          <w:sz w:val="32"/>
          <w:szCs w:val="32"/>
        </w:rPr>
        <w:t>Gl</w:t>
      </w:r>
      <w:r w:rsidR="006E0E90">
        <w:rPr>
          <w:b/>
          <w:spacing w:val="-1"/>
          <w:w w:val="65"/>
          <w:sz w:val="32"/>
          <w:szCs w:val="32"/>
        </w:rPr>
        <w:t>o</w:t>
      </w:r>
      <w:r w:rsidR="006E0E90">
        <w:rPr>
          <w:b/>
          <w:w w:val="80"/>
          <w:sz w:val="32"/>
          <w:szCs w:val="32"/>
        </w:rPr>
        <w:t>ss</w:t>
      </w:r>
      <w:r w:rsidR="006E0E90">
        <w:rPr>
          <w:b/>
          <w:spacing w:val="-2"/>
          <w:w w:val="80"/>
          <w:sz w:val="32"/>
          <w:szCs w:val="32"/>
        </w:rPr>
        <w:t>a</w:t>
      </w:r>
      <w:r w:rsidR="006E0E90">
        <w:rPr>
          <w:b/>
          <w:spacing w:val="2"/>
          <w:w w:val="49"/>
          <w:sz w:val="32"/>
          <w:szCs w:val="32"/>
        </w:rPr>
        <w:t>r</w:t>
      </w:r>
      <w:r w:rsidR="006E0E90">
        <w:rPr>
          <w:b/>
          <w:w w:val="65"/>
          <w:sz w:val="32"/>
          <w:szCs w:val="32"/>
        </w:rPr>
        <w:t>y</w:t>
      </w:r>
    </w:p>
    <w:p w:rsidR="00C87061" w:rsidRDefault="00C87061">
      <w:pPr>
        <w:spacing w:before="2" w:line="120" w:lineRule="exact"/>
        <w:rPr>
          <w:sz w:val="13"/>
          <w:szCs w:val="13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7119"/>
      </w:tblGrid>
      <w:tr w:rsidR="00C87061">
        <w:trPr>
          <w:trHeight w:hRule="exact" w:val="506"/>
        </w:trPr>
        <w:tc>
          <w:tcPr>
            <w:tcW w:w="2053" w:type="dxa"/>
            <w:tcBorders>
              <w:top w:val="single" w:sz="12" w:space="0" w:color="4471C4"/>
              <w:left w:val="single" w:sz="44" w:space="0" w:color="D9E1F3"/>
              <w:bottom w:val="single" w:sz="24" w:space="0" w:color="FFC000"/>
              <w:right w:val="single" w:sz="5" w:space="0" w:color="4471C4"/>
            </w:tcBorders>
            <w:shd w:val="clear" w:color="auto" w:fill="D9E1F3"/>
          </w:tcPr>
          <w:p w:rsidR="00C87061" w:rsidRDefault="006E0E90">
            <w:pPr>
              <w:spacing w:line="320" w:lineRule="exact"/>
              <w:ind w:left="60"/>
              <w:rPr>
                <w:sz w:val="32"/>
                <w:szCs w:val="32"/>
              </w:rPr>
            </w:pPr>
            <w:r>
              <w:rPr>
                <w:b/>
                <w:color w:val="2E5395"/>
                <w:w w:val="69"/>
                <w:sz w:val="32"/>
                <w:szCs w:val="32"/>
              </w:rPr>
              <w:t>T</w:t>
            </w:r>
            <w:r>
              <w:rPr>
                <w:b/>
                <w:color w:val="2E5395"/>
                <w:spacing w:val="-1"/>
                <w:w w:val="69"/>
                <w:sz w:val="32"/>
                <w:szCs w:val="32"/>
              </w:rPr>
              <w:t>e</w:t>
            </w:r>
            <w:r>
              <w:rPr>
                <w:b/>
                <w:color w:val="2E5395"/>
                <w:spacing w:val="2"/>
                <w:w w:val="49"/>
                <w:sz w:val="32"/>
                <w:szCs w:val="32"/>
              </w:rPr>
              <w:t>r</w:t>
            </w:r>
            <w:r>
              <w:rPr>
                <w:b/>
                <w:color w:val="2E5395"/>
                <w:spacing w:val="2"/>
                <w:w w:val="65"/>
                <w:sz w:val="32"/>
                <w:szCs w:val="32"/>
              </w:rPr>
              <w:t>m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b/>
                <w:color w:val="2E5395"/>
                <w:spacing w:val="-2"/>
                <w:w w:val="73"/>
                <w:sz w:val="32"/>
                <w:szCs w:val="32"/>
              </w:rPr>
              <w:t>og</w:t>
            </w:r>
            <w:r>
              <w:rPr>
                <w:b/>
                <w:color w:val="2E5395"/>
                <w:w w:val="65"/>
                <w:sz w:val="32"/>
                <w:szCs w:val="32"/>
              </w:rPr>
              <w:t>y</w:t>
            </w:r>
          </w:p>
        </w:tc>
        <w:tc>
          <w:tcPr>
            <w:tcW w:w="7119" w:type="dxa"/>
            <w:tcBorders>
              <w:top w:val="single" w:sz="12" w:space="0" w:color="4471C4"/>
              <w:left w:val="single" w:sz="5" w:space="0" w:color="4471C4"/>
              <w:bottom w:val="single" w:sz="24" w:space="0" w:color="FFC000"/>
              <w:right w:val="single" w:sz="44" w:space="0" w:color="D9E1F3"/>
            </w:tcBorders>
            <w:shd w:val="clear" w:color="auto" w:fill="D9E1F3"/>
          </w:tcPr>
          <w:p w:rsidR="00C87061" w:rsidRDefault="006E0E90">
            <w:pPr>
              <w:spacing w:line="320" w:lineRule="exact"/>
              <w:ind w:left="112"/>
              <w:rPr>
                <w:sz w:val="32"/>
                <w:szCs w:val="32"/>
              </w:rPr>
            </w:pPr>
            <w:r>
              <w:rPr>
                <w:b/>
                <w:color w:val="2E5395"/>
                <w:spacing w:val="1"/>
                <w:w w:val="65"/>
                <w:sz w:val="32"/>
                <w:szCs w:val="32"/>
              </w:rPr>
              <w:t>D</w:t>
            </w:r>
            <w:r>
              <w:rPr>
                <w:b/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b/>
                <w:color w:val="2E5395"/>
                <w:w w:val="59"/>
                <w:sz w:val="32"/>
                <w:szCs w:val="32"/>
              </w:rPr>
              <w:t>fi</w:t>
            </w:r>
            <w:r>
              <w:rPr>
                <w:b/>
                <w:color w:val="2E5395"/>
                <w:spacing w:val="-2"/>
                <w:w w:val="59"/>
                <w:sz w:val="32"/>
                <w:szCs w:val="32"/>
              </w:rPr>
              <w:t>n</w:t>
            </w:r>
            <w:r>
              <w:rPr>
                <w:b/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b/>
                <w:color w:val="2E5395"/>
                <w:w w:val="62"/>
                <w:sz w:val="32"/>
                <w:szCs w:val="32"/>
              </w:rPr>
              <w:t>ti</w:t>
            </w:r>
            <w:r>
              <w:rPr>
                <w:b/>
                <w:color w:val="2E5395"/>
                <w:spacing w:val="-2"/>
                <w:w w:val="62"/>
                <w:sz w:val="32"/>
                <w:szCs w:val="32"/>
              </w:rPr>
              <w:t>o</w:t>
            </w:r>
            <w:r>
              <w:rPr>
                <w:b/>
                <w:color w:val="2E5395"/>
                <w:w w:val="65"/>
                <w:sz w:val="32"/>
                <w:szCs w:val="32"/>
              </w:rPr>
              <w:t>n</w:t>
            </w:r>
          </w:p>
        </w:tc>
      </w:tr>
      <w:tr w:rsidR="00C87061">
        <w:trPr>
          <w:trHeight w:hRule="exact" w:val="2254"/>
        </w:trPr>
        <w:tc>
          <w:tcPr>
            <w:tcW w:w="2053" w:type="dxa"/>
            <w:tcBorders>
              <w:top w:val="single" w:sz="24" w:space="0" w:color="FFC000"/>
              <w:left w:val="single" w:sz="12" w:space="0" w:color="4471C4"/>
              <w:bottom w:val="single" w:sz="7" w:space="0" w:color="4471C4"/>
              <w:right w:val="single" w:sz="7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57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Iss</w:t>
            </w:r>
            <w:r>
              <w:rPr>
                <w:color w:val="2E5395"/>
                <w:spacing w:val="-3"/>
                <w:w w:val="74"/>
                <w:sz w:val="32"/>
                <w:szCs w:val="32"/>
              </w:rPr>
              <w:t>u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</w:p>
        </w:tc>
        <w:tc>
          <w:tcPr>
            <w:tcW w:w="7119" w:type="dxa"/>
            <w:tcBorders>
              <w:top w:val="single" w:sz="24" w:space="0" w:color="FFC000"/>
              <w:left w:val="single" w:sz="7" w:space="0" w:color="4471C4"/>
              <w:bottom w:val="single" w:sz="7" w:space="0" w:color="4471C4"/>
              <w:right w:val="single" w:sz="12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9" w:right="65"/>
              <w:jc w:val="both"/>
              <w:rPr>
                <w:sz w:val="32"/>
                <w:szCs w:val="32"/>
              </w:rPr>
            </w:pP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en</w:t>
            </w:r>
            <w:r>
              <w:rPr>
                <w:color w:val="2E5395"/>
                <w:w w:val="73"/>
                <w:sz w:val="32"/>
                <w:szCs w:val="32"/>
              </w:rPr>
              <w:t>ts</w:t>
            </w:r>
            <w:r>
              <w:rPr>
                <w:color w:val="2E5395"/>
                <w:spacing w:val="4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49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42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53"/>
                <w:w w:val="73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spacing w:val="-1"/>
                <w:w w:val="73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3"/>
                <w:sz w:val="32"/>
                <w:szCs w:val="32"/>
              </w:rPr>
              <w:t xml:space="preserve">se </w:t>
            </w:r>
            <w:r>
              <w:rPr>
                <w:color w:val="2E5395"/>
                <w:spacing w:val="4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a</w:t>
            </w:r>
            <w:proofErr w:type="gramEnd"/>
            <w:r>
              <w:rPr>
                <w:color w:val="2E5395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9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tive</w:t>
            </w:r>
            <w:r>
              <w:rPr>
                <w:color w:val="2E5395"/>
                <w:spacing w:val="3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49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 xml:space="preserve">tive </w:t>
            </w:r>
            <w:r>
              <w:rPr>
                <w:color w:val="2E5395"/>
                <w:spacing w:val="9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3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 xml:space="preserve">n 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</w:p>
          <w:p w:rsidR="00C87061" w:rsidRDefault="006E0E90">
            <w:pPr>
              <w:spacing w:before="78" w:line="289" w:lineRule="auto"/>
              <w:ind w:left="109" w:right="46"/>
              <w:jc w:val="both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y,</w:t>
            </w:r>
            <w:r>
              <w:rPr>
                <w:color w:val="2E5395"/>
                <w:spacing w:val="24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>th</w:t>
            </w:r>
            <w:r>
              <w:rPr>
                <w:color w:val="2E5395"/>
                <w:spacing w:val="-2"/>
                <w:sz w:val="32"/>
                <w:szCs w:val="32"/>
              </w:rPr>
              <w:t xml:space="preserve"> </w:t>
            </w:r>
            <w:r>
              <w:rPr>
                <w:color w:val="2E5395"/>
                <w:w w:val="77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he</w:t>
            </w:r>
            <w:r>
              <w:rPr>
                <w:color w:val="2E5395"/>
                <w:w w:val="77"/>
                <w:sz w:val="32"/>
                <w:szCs w:val="32"/>
              </w:rPr>
              <w:t>se</w:t>
            </w:r>
            <w:r>
              <w:rPr>
                <w:color w:val="2E5395"/>
                <w:spacing w:val="27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80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ss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b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y</w:t>
            </w:r>
            <w:r>
              <w:rPr>
                <w:color w:val="2E5395"/>
                <w:spacing w:val="2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to</w:t>
            </w:r>
            <w:r>
              <w:rPr>
                <w:color w:val="2E5395"/>
                <w:spacing w:val="19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37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en</w:t>
            </w:r>
            <w:r>
              <w:rPr>
                <w:color w:val="2E5395"/>
                <w:w w:val="71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ir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on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en</w:t>
            </w:r>
            <w:r>
              <w:rPr>
                <w:color w:val="2E5395"/>
                <w:w w:val="71"/>
                <w:sz w:val="32"/>
                <w:szCs w:val="32"/>
              </w:rPr>
              <w:t>t,</w:t>
            </w:r>
            <w:r>
              <w:rPr>
                <w:color w:val="2E5395"/>
                <w:spacing w:val="32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83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83"/>
                <w:sz w:val="32"/>
                <w:szCs w:val="32"/>
              </w:rPr>
              <w:t>a</w:t>
            </w:r>
            <w:r>
              <w:rPr>
                <w:color w:val="2E5395"/>
                <w:w w:val="70"/>
                <w:sz w:val="32"/>
                <w:szCs w:val="32"/>
              </w:rPr>
              <w:t>f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w w:val="65"/>
                <w:sz w:val="32"/>
                <w:szCs w:val="32"/>
              </w:rPr>
              <w:t xml:space="preserve">ty </w:t>
            </w:r>
            <w:r>
              <w:rPr>
                <w:color w:val="2E5395"/>
                <w:spacing w:val="-2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9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9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79"/>
                <w:sz w:val="32"/>
                <w:szCs w:val="32"/>
              </w:rPr>
              <w:t>ec</w:t>
            </w:r>
            <w:r>
              <w:rPr>
                <w:color w:val="2E5395"/>
                <w:w w:val="79"/>
                <w:sz w:val="32"/>
                <w:szCs w:val="32"/>
              </w:rPr>
              <w:t>ts,</w:t>
            </w:r>
            <w:r>
              <w:rPr>
                <w:color w:val="2E5395"/>
                <w:spacing w:val="5"/>
                <w:w w:val="7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1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0"/>
                <w:sz w:val="32"/>
                <w:szCs w:val="32"/>
              </w:rPr>
              <w:t>th</w:t>
            </w:r>
            <w:r>
              <w:rPr>
                <w:color w:val="2E5395"/>
                <w:spacing w:val="-1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7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24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80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  <w:r>
              <w:rPr>
                <w:color w:val="2E5395"/>
                <w:spacing w:val="-1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1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80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1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4"/>
                <w:sz w:val="32"/>
                <w:szCs w:val="32"/>
              </w:rPr>
              <w:t>y</w:t>
            </w:r>
            <w:r>
              <w:rPr>
                <w:color w:val="2E5395"/>
                <w:spacing w:val="-10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be</w:t>
            </w:r>
            <w:r>
              <w:rPr>
                <w:color w:val="2E5395"/>
                <w:spacing w:val="2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w w:val="65"/>
                <w:sz w:val="32"/>
                <w:szCs w:val="32"/>
              </w:rPr>
              <w:t xml:space="preserve">- 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6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7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spacing w:val="4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3"/>
                <w:sz w:val="32"/>
                <w:szCs w:val="32"/>
              </w:rPr>
              <w:t>,</w:t>
            </w:r>
            <w:r>
              <w:rPr>
                <w:color w:val="2E5395"/>
                <w:spacing w:val="-19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g</w:t>
            </w:r>
            <w:r>
              <w:rPr>
                <w:color w:val="2E5395"/>
                <w:spacing w:val="27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spacing w:val="-7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en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1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w w:val="75"/>
                <w:sz w:val="32"/>
                <w:szCs w:val="32"/>
              </w:rPr>
              <w:t>ds</w:t>
            </w:r>
            <w:r>
              <w:rPr>
                <w:color w:val="2E5395"/>
                <w:spacing w:val="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7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2"/>
                <w:w w:val="75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w w:val="75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,</w:t>
            </w:r>
            <w:r>
              <w:rPr>
                <w:color w:val="2E5395"/>
                <w:spacing w:val="36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3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w w:val="73"/>
                <w:sz w:val="32"/>
                <w:szCs w:val="32"/>
              </w:rPr>
              <w:t xml:space="preserve">h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w w:val="68"/>
                <w:sz w:val="32"/>
                <w:szCs w:val="32"/>
              </w:rPr>
              <w:t>y,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5"/>
                <w:sz w:val="32"/>
                <w:szCs w:val="32"/>
              </w:rPr>
              <w:t>ti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w w:val="65"/>
                <w:sz w:val="32"/>
                <w:szCs w:val="32"/>
              </w:rPr>
              <w:t>y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1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w w:val="68"/>
                <w:sz w:val="32"/>
                <w:szCs w:val="32"/>
              </w:rPr>
              <w:t>y.</w:t>
            </w:r>
          </w:p>
        </w:tc>
      </w:tr>
      <w:tr w:rsidR="00C87061">
        <w:trPr>
          <w:trHeight w:hRule="exact" w:val="2236"/>
        </w:trPr>
        <w:tc>
          <w:tcPr>
            <w:tcW w:w="2053" w:type="dxa"/>
            <w:tcBorders>
              <w:top w:val="single" w:sz="7" w:space="0" w:color="4471C4"/>
              <w:left w:val="single" w:sz="12" w:space="0" w:color="4471C4"/>
              <w:bottom w:val="single" w:sz="7" w:space="0" w:color="4471C4"/>
              <w:right w:val="single" w:sz="7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0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65"/>
                <w:sz w:val="32"/>
                <w:szCs w:val="32"/>
              </w:rPr>
              <w:t>r</w:t>
            </w:r>
          </w:p>
        </w:tc>
        <w:tc>
          <w:tcPr>
            <w:tcW w:w="7119" w:type="dxa"/>
            <w:tcBorders>
              <w:top w:val="single" w:sz="7" w:space="0" w:color="4471C4"/>
              <w:left w:val="single" w:sz="7" w:space="0" w:color="4471C4"/>
              <w:bottom w:val="single" w:sz="7" w:space="0" w:color="4471C4"/>
              <w:right w:val="single" w:sz="12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9"/>
              <w:rPr>
                <w:sz w:val="32"/>
                <w:szCs w:val="32"/>
              </w:rPr>
            </w:pPr>
            <w:r>
              <w:rPr>
                <w:color w:val="2E5395"/>
                <w:w w:val="75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on</w:t>
            </w:r>
            <w:r>
              <w:rPr>
                <w:color w:val="2E5395"/>
                <w:w w:val="75"/>
                <w:sz w:val="32"/>
                <w:szCs w:val="32"/>
              </w:rPr>
              <w:t>s,</w:t>
            </w:r>
            <w:r>
              <w:rPr>
                <w:color w:val="2E5395"/>
                <w:spacing w:val="4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ou</w:t>
            </w:r>
            <w:r>
              <w:rPr>
                <w:color w:val="2E5395"/>
                <w:w w:val="75"/>
                <w:sz w:val="32"/>
                <w:szCs w:val="32"/>
              </w:rPr>
              <w:t>ps</w:t>
            </w:r>
            <w:r>
              <w:rPr>
                <w:color w:val="2E5395"/>
                <w:spacing w:val="9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eo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7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en</w:t>
            </w:r>
            <w:r>
              <w:rPr>
                <w:color w:val="2E5395"/>
                <w:w w:val="73"/>
                <w:sz w:val="32"/>
                <w:szCs w:val="32"/>
              </w:rPr>
              <w:t>ts</w:t>
            </w:r>
            <w:r>
              <w:rPr>
                <w:color w:val="2E5395"/>
                <w:spacing w:val="4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-4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2"/>
                <w:sz w:val="32"/>
                <w:szCs w:val="32"/>
              </w:rPr>
              <w:t>fl</w:t>
            </w:r>
            <w:r>
              <w:rPr>
                <w:color w:val="2E5395"/>
                <w:spacing w:val="3"/>
                <w:w w:val="62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 xml:space="preserve">e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7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5"/>
                <w:sz w:val="32"/>
                <w:szCs w:val="32"/>
              </w:rPr>
              <w:t>-</w:t>
            </w:r>
          </w:p>
          <w:p w:rsidR="00C87061" w:rsidRDefault="006E0E90">
            <w:pPr>
              <w:spacing w:before="74" w:line="288" w:lineRule="auto"/>
              <w:ind w:left="109" w:right="71"/>
              <w:rPr>
                <w:sz w:val="32"/>
                <w:szCs w:val="32"/>
              </w:rPr>
            </w:pPr>
            <w:r>
              <w:rPr>
                <w:color w:val="2E5395"/>
                <w:spacing w:val="1"/>
                <w:w w:val="72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k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n</w:t>
            </w:r>
            <w:r>
              <w:rPr>
                <w:color w:val="2E5395"/>
                <w:w w:val="72"/>
                <w:sz w:val="32"/>
                <w:szCs w:val="32"/>
              </w:rPr>
              <w:t>g</w:t>
            </w:r>
            <w:r>
              <w:rPr>
                <w:color w:val="2E5395"/>
                <w:spacing w:val="-4"/>
                <w:w w:val="72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spacing w:val="1"/>
                <w:w w:val="72"/>
                <w:sz w:val="32"/>
                <w:szCs w:val="32"/>
              </w:rPr>
              <w:t>pr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oce</w:t>
            </w:r>
            <w:r>
              <w:rPr>
                <w:color w:val="2E5395"/>
                <w:w w:val="72"/>
                <w:sz w:val="32"/>
                <w:szCs w:val="32"/>
              </w:rPr>
              <w:t xml:space="preserve">ss </w:t>
            </w:r>
            <w:r>
              <w:rPr>
                <w:color w:val="2E5395"/>
                <w:spacing w:val="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proofErr w:type="gramEnd"/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-3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y,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ca</w:t>
            </w:r>
            <w:r>
              <w:rPr>
                <w:color w:val="2E5395"/>
                <w:w w:val="78"/>
                <w:sz w:val="32"/>
                <w:szCs w:val="32"/>
              </w:rPr>
              <w:t xml:space="preserve">n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7"/>
                <w:sz w:val="32"/>
                <w:szCs w:val="32"/>
              </w:rPr>
              <w:t>an</w:t>
            </w:r>
            <w:r>
              <w:rPr>
                <w:color w:val="2E5395"/>
                <w:w w:val="77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52"/>
                <w:sz w:val="32"/>
                <w:szCs w:val="32"/>
              </w:rPr>
              <w:t xml:space="preserve">l </w:t>
            </w:r>
            <w:r>
              <w:rPr>
                <w:color w:val="2E5395"/>
                <w:w w:val="81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ucce</w:t>
            </w:r>
            <w:r>
              <w:rPr>
                <w:color w:val="2E5395"/>
                <w:w w:val="81"/>
                <w:sz w:val="32"/>
                <w:szCs w:val="32"/>
              </w:rPr>
              <w:t>ss</w:t>
            </w:r>
            <w:r>
              <w:rPr>
                <w:color w:val="2E5395"/>
                <w:spacing w:val="-4"/>
                <w:w w:val="8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19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y.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0"/>
                <w:sz w:val="32"/>
                <w:szCs w:val="32"/>
              </w:rPr>
              <w:t>T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3"/>
                <w:sz w:val="32"/>
                <w:szCs w:val="32"/>
              </w:rPr>
              <w:t>se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b</w:t>
            </w:r>
            <w:r>
              <w:rPr>
                <w:color w:val="2E5395"/>
                <w:w w:val="73"/>
                <w:sz w:val="32"/>
                <w:szCs w:val="32"/>
              </w:rPr>
              <w:t>y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 xml:space="preserve"> t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4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-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61"/>
                <w:sz w:val="32"/>
                <w:szCs w:val="32"/>
              </w:rPr>
              <w:t>k</w:t>
            </w:r>
            <w:r>
              <w:rPr>
                <w:color w:val="2E5395"/>
                <w:spacing w:val="1"/>
                <w:w w:val="61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g </w:t>
            </w:r>
            <w:r>
              <w:rPr>
                <w:color w:val="2E5395"/>
                <w:w w:val="79"/>
                <w:sz w:val="32"/>
                <w:szCs w:val="32"/>
              </w:rPr>
              <w:t>p</w:t>
            </w:r>
            <w:r>
              <w:rPr>
                <w:color w:val="2E5395"/>
                <w:spacing w:val="2"/>
                <w:w w:val="79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9"/>
                <w:sz w:val="32"/>
                <w:szCs w:val="32"/>
              </w:rPr>
              <w:t>oce</w:t>
            </w:r>
            <w:r>
              <w:rPr>
                <w:color w:val="2E5395"/>
                <w:w w:val="79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79"/>
                <w:sz w:val="32"/>
                <w:szCs w:val="32"/>
              </w:rPr>
              <w:t>e</w:t>
            </w:r>
            <w:r>
              <w:rPr>
                <w:color w:val="2E5395"/>
                <w:w w:val="79"/>
                <w:sz w:val="32"/>
                <w:szCs w:val="32"/>
              </w:rPr>
              <w:t>s</w:t>
            </w:r>
            <w:r>
              <w:rPr>
                <w:color w:val="2E5395"/>
                <w:spacing w:val="2"/>
                <w:w w:val="7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 xml:space="preserve"> c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w w:val="75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an</w:t>
            </w:r>
            <w:r>
              <w:rPr>
                <w:color w:val="2E5395"/>
                <w:w w:val="75"/>
                <w:sz w:val="32"/>
                <w:szCs w:val="32"/>
              </w:rPr>
              <w:t>y</w:t>
            </w:r>
            <w:r>
              <w:rPr>
                <w:color w:val="2E5395"/>
                <w:spacing w:val="-9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spacing w:val="1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8"/>
                <w:sz w:val="32"/>
                <w:szCs w:val="32"/>
              </w:rPr>
              <w:t>so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be</w:t>
            </w:r>
            <w:r>
              <w:rPr>
                <w:color w:val="2E5395"/>
                <w:spacing w:val="26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rr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14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to</w:t>
            </w:r>
            <w:r>
              <w:rPr>
                <w:color w:val="2E5395"/>
                <w:spacing w:val="-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31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4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0"/>
                <w:sz w:val="32"/>
                <w:szCs w:val="32"/>
              </w:rPr>
              <w:t>s,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80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>th</w:t>
            </w:r>
            <w:r>
              <w:rPr>
                <w:color w:val="2E5395"/>
                <w:spacing w:val="-2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tho</w:t>
            </w:r>
            <w:r>
              <w:rPr>
                <w:color w:val="2E5395"/>
                <w:w w:val="70"/>
                <w:sz w:val="32"/>
                <w:szCs w:val="32"/>
              </w:rPr>
              <w:t>se</w:t>
            </w:r>
            <w:r>
              <w:rPr>
                <w:color w:val="2E5395"/>
                <w:spacing w:val="40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h</w:t>
            </w:r>
            <w:r>
              <w:rPr>
                <w:color w:val="2E5395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28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n</w:t>
            </w:r>
            <w:r>
              <w:rPr>
                <w:color w:val="2E5395"/>
                <w:w w:val="7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w w:val="70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w w:val="70"/>
                <w:sz w:val="32"/>
                <w:szCs w:val="32"/>
              </w:rPr>
              <w:t xml:space="preserve">d </w:t>
            </w:r>
            <w:r>
              <w:rPr>
                <w:color w:val="2E5395"/>
                <w:spacing w:val="6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-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b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u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ne</w:t>
            </w:r>
            <w:r>
              <w:rPr>
                <w:color w:val="2E5395"/>
                <w:w w:val="75"/>
                <w:sz w:val="32"/>
                <w:szCs w:val="32"/>
              </w:rPr>
              <w:t>ss</w:t>
            </w:r>
            <w:r>
              <w:rPr>
                <w:color w:val="2E5395"/>
                <w:spacing w:val="2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3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8"/>
                <w:sz w:val="32"/>
                <w:szCs w:val="32"/>
              </w:rPr>
              <w:t>y.</w:t>
            </w:r>
          </w:p>
        </w:tc>
      </w:tr>
      <w:tr w:rsidR="00C87061">
        <w:trPr>
          <w:trHeight w:hRule="exact" w:val="2232"/>
        </w:trPr>
        <w:tc>
          <w:tcPr>
            <w:tcW w:w="2053" w:type="dxa"/>
            <w:tcBorders>
              <w:top w:val="single" w:sz="7" w:space="0" w:color="4471C4"/>
              <w:left w:val="single" w:sz="12" w:space="0" w:color="4471C4"/>
              <w:bottom w:val="single" w:sz="7" w:space="0" w:color="4471C4"/>
              <w:right w:val="single" w:sz="7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0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w w:val="65"/>
                <w:sz w:val="32"/>
                <w:szCs w:val="32"/>
              </w:rPr>
              <w:t>r</w:t>
            </w:r>
          </w:p>
          <w:p w:rsidR="00C87061" w:rsidRDefault="006E0E90">
            <w:pPr>
              <w:spacing w:before="73" w:line="291" w:lineRule="auto"/>
              <w:ind w:left="100" w:right="94"/>
              <w:rPr>
                <w:sz w:val="32"/>
                <w:szCs w:val="32"/>
              </w:rPr>
            </w:pPr>
            <w:r>
              <w:rPr>
                <w:color w:val="2E5395"/>
                <w:spacing w:val="-2"/>
                <w:w w:val="76"/>
                <w:sz w:val="32"/>
                <w:szCs w:val="32"/>
              </w:rPr>
              <w:t>en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6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en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8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an</w:t>
            </w:r>
            <w:r>
              <w:rPr>
                <w:color w:val="2E5395"/>
                <w:w w:val="78"/>
                <w:sz w:val="32"/>
                <w:szCs w:val="32"/>
              </w:rPr>
              <w:t xml:space="preserve">d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ss</w:t>
            </w:r>
            <w:r>
              <w:rPr>
                <w:color w:val="2E5395"/>
                <w:spacing w:val="-2"/>
                <w:w w:val="80"/>
                <w:sz w:val="32"/>
                <w:szCs w:val="32"/>
              </w:rPr>
              <w:t>u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8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6"/>
                <w:sz w:val="32"/>
                <w:szCs w:val="32"/>
              </w:rPr>
              <w:t>t</w:t>
            </w:r>
          </w:p>
        </w:tc>
        <w:tc>
          <w:tcPr>
            <w:tcW w:w="7119" w:type="dxa"/>
            <w:tcBorders>
              <w:top w:val="single" w:sz="7" w:space="0" w:color="4471C4"/>
              <w:left w:val="single" w:sz="7" w:space="0" w:color="4471C4"/>
              <w:bottom w:val="single" w:sz="7" w:space="0" w:color="4471C4"/>
              <w:right w:val="single" w:sz="12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9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1"/>
                <w:sz w:val="32"/>
                <w:szCs w:val="32"/>
              </w:rPr>
              <w:t>Th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-5"/>
                <w:w w:val="71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w w:val="71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oce</w:t>
            </w:r>
            <w:r>
              <w:rPr>
                <w:color w:val="2E5395"/>
                <w:w w:val="71"/>
                <w:sz w:val="32"/>
                <w:szCs w:val="32"/>
              </w:rPr>
              <w:t xml:space="preserve">ss </w:t>
            </w:r>
            <w:r>
              <w:rPr>
                <w:color w:val="2E5395"/>
                <w:spacing w:val="19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proofErr w:type="gramEnd"/>
            <w:r>
              <w:rPr>
                <w:color w:val="2E5395"/>
                <w:spacing w:val="-1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69"/>
                <w:sz w:val="32"/>
                <w:szCs w:val="32"/>
              </w:rPr>
              <w:t>ys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w w:val="80"/>
                <w:sz w:val="32"/>
                <w:szCs w:val="32"/>
              </w:rPr>
              <w:t>s,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un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80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nn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8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e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8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on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e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3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w w:val="73"/>
                <w:sz w:val="32"/>
                <w:szCs w:val="32"/>
              </w:rPr>
              <w:t>o</w:t>
            </w:r>
          </w:p>
          <w:p w:rsidR="00C87061" w:rsidRDefault="006E0E90">
            <w:pPr>
              <w:spacing w:before="73" w:line="289" w:lineRule="auto"/>
              <w:ind w:left="109" w:right="147"/>
              <w:rPr>
                <w:sz w:val="32"/>
                <w:szCs w:val="32"/>
              </w:rPr>
            </w:pP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en</w:t>
            </w:r>
            <w:r>
              <w:rPr>
                <w:color w:val="2E5395"/>
                <w:w w:val="73"/>
                <w:sz w:val="32"/>
                <w:szCs w:val="32"/>
              </w:rPr>
              <w:t>ts,</w:t>
            </w:r>
            <w:r>
              <w:rPr>
                <w:color w:val="2E5395"/>
                <w:spacing w:val="1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sit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-10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22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9"/>
                <w:sz w:val="32"/>
                <w:szCs w:val="32"/>
              </w:rPr>
              <w:t>st</w:t>
            </w:r>
            <w:r>
              <w:rPr>
                <w:color w:val="2E5395"/>
                <w:spacing w:val="-3"/>
                <w:w w:val="79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k</w:t>
            </w:r>
            <w:r>
              <w:rPr>
                <w:color w:val="2E5395"/>
                <w:spacing w:val="3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65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65"/>
                <w:sz w:val="32"/>
                <w:szCs w:val="32"/>
              </w:rPr>
              <w:t>n</w:t>
            </w:r>
            <w:r>
              <w:rPr>
                <w:color w:val="2E5395"/>
                <w:w w:val="69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th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2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c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spacing w:val="6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w w:val="7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an</w:t>
            </w:r>
            <w:r>
              <w:rPr>
                <w:color w:val="2E5395"/>
                <w:w w:val="71"/>
                <w:sz w:val="32"/>
                <w:szCs w:val="32"/>
              </w:rPr>
              <w:t>y</w:t>
            </w:r>
            <w:r>
              <w:rPr>
                <w:color w:val="2E5395"/>
                <w:spacing w:val="43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(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spacing w:val="-7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70"/>
                <w:sz w:val="32"/>
                <w:szCs w:val="32"/>
              </w:rPr>
              <w:t>e</w:t>
            </w:r>
            <w:r>
              <w:rPr>
                <w:color w:val="2E5395"/>
                <w:spacing w:val="39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w w:val="70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a</w:t>
            </w:r>
            <w:r>
              <w:rPr>
                <w:color w:val="2E5395"/>
                <w:w w:val="70"/>
                <w:sz w:val="32"/>
                <w:szCs w:val="32"/>
              </w:rPr>
              <w:t>y</w:t>
            </w:r>
            <w:r>
              <w:rPr>
                <w:color w:val="2E5395"/>
                <w:spacing w:val="1"/>
                <w:w w:val="70"/>
                <w:sz w:val="32"/>
                <w:szCs w:val="32"/>
              </w:rPr>
              <w:t>)</w:t>
            </w:r>
            <w:r>
              <w:rPr>
                <w:color w:val="2E5395"/>
                <w:w w:val="70"/>
                <w:sz w:val="32"/>
                <w:szCs w:val="32"/>
              </w:rPr>
              <w:t>,</w:t>
            </w:r>
            <w:r>
              <w:rPr>
                <w:color w:val="2E5395"/>
                <w:spacing w:val="-2"/>
                <w:w w:val="7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>th</w:t>
            </w:r>
            <w:r>
              <w:rPr>
                <w:color w:val="2E5395"/>
                <w:spacing w:val="-2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th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0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-9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uc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37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4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4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tive</w:t>
            </w:r>
            <w:r>
              <w:rPr>
                <w:color w:val="2E5395"/>
                <w:spacing w:val="11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ac</w:t>
            </w:r>
            <w:r>
              <w:rPr>
                <w:color w:val="2E5395"/>
                <w:w w:val="73"/>
                <w:sz w:val="32"/>
                <w:szCs w:val="32"/>
              </w:rPr>
              <w:t>ts</w:t>
            </w:r>
            <w:r>
              <w:rPr>
                <w:color w:val="2E5395"/>
                <w:spacing w:val="15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82"/>
                <w:sz w:val="32"/>
                <w:szCs w:val="32"/>
              </w:rPr>
              <w:t xml:space="preserve">e 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m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an</w:t>
            </w:r>
            <w:r>
              <w:rPr>
                <w:color w:val="2E5395"/>
                <w:w w:val="74"/>
                <w:sz w:val="32"/>
                <w:szCs w:val="32"/>
              </w:rPr>
              <w:t>y.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60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8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oce</w:t>
            </w:r>
            <w:r>
              <w:rPr>
                <w:color w:val="2E5395"/>
                <w:w w:val="78"/>
                <w:sz w:val="32"/>
                <w:szCs w:val="32"/>
              </w:rPr>
              <w:t>ss</w:t>
            </w:r>
            <w:r>
              <w:rPr>
                <w:color w:val="2E5395"/>
                <w:spacing w:val="3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ca</w:t>
            </w:r>
            <w:r>
              <w:rPr>
                <w:color w:val="2E5395"/>
                <w:w w:val="78"/>
                <w:sz w:val="32"/>
                <w:szCs w:val="32"/>
              </w:rPr>
              <w:t>n</w:t>
            </w:r>
            <w:r>
              <w:rPr>
                <w:color w:val="2E5395"/>
                <w:spacing w:val="1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8"/>
                <w:sz w:val="32"/>
                <w:szCs w:val="32"/>
              </w:rPr>
              <w:t>so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xt</w:t>
            </w:r>
            <w:r>
              <w:rPr>
                <w:color w:val="2E5395"/>
                <w:spacing w:val="2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-9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an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6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nha</w:t>
            </w:r>
            <w:r>
              <w:rPr>
                <w:color w:val="2E5395"/>
                <w:spacing w:val="2"/>
                <w:w w:val="76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c</w:t>
            </w:r>
            <w:r>
              <w:rPr>
                <w:color w:val="2E5395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14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th</w:t>
            </w:r>
            <w:r>
              <w:rPr>
                <w:color w:val="2E5395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6"/>
                <w:w w:val="76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w w:val="68"/>
                <w:sz w:val="32"/>
                <w:szCs w:val="32"/>
              </w:rPr>
              <w:t xml:space="preserve">tive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w w:val="75"/>
                <w:sz w:val="32"/>
                <w:szCs w:val="32"/>
              </w:rPr>
              <w:t>ts,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82"/>
                <w:sz w:val="32"/>
                <w:szCs w:val="32"/>
              </w:rPr>
              <w:t>s</w:t>
            </w:r>
            <w:r>
              <w:rPr>
                <w:color w:val="2E5395"/>
                <w:spacing w:val="-5"/>
                <w:w w:val="8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w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2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th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3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w w:val="74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h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3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w w:val="8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8"/>
                <w:sz w:val="32"/>
                <w:szCs w:val="32"/>
              </w:rPr>
              <w:t>y.</w:t>
            </w:r>
          </w:p>
        </w:tc>
      </w:tr>
      <w:tr w:rsidR="00C87061">
        <w:trPr>
          <w:trHeight w:hRule="exact" w:val="4898"/>
        </w:trPr>
        <w:tc>
          <w:tcPr>
            <w:tcW w:w="2053" w:type="dxa"/>
            <w:tcBorders>
              <w:top w:val="single" w:sz="7" w:space="0" w:color="4471C4"/>
              <w:left w:val="single" w:sz="12" w:space="0" w:color="4471C4"/>
              <w:bottom w:val="single" w:sz="7" w:space="0" w:color="4471C4"/>
              <w:right w:val="single" w:sz="7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0"/>
              <w:rPr>
                <w:sz w:val="32"/>
                <w:szCs w:val="32"/>
              </w:rPr>
            </w:pPr>
            <w:r>
              <w:rPr>
                <w:color w:val="2E5395"/>
                <w:w w:val="62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62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0"/>
                <w:sz w:val="32"/>
                <w:szCs w:val="32"/>
              </w:rPr>
              <w:t>b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l</w:t>
            </w:r>
            <w:r>
              <w:rPr>
                <w:color w:val="2E5395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0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80"/>
                <w:sz w:val="32"/>
                <w:szCs w:val="32"/>
              </w:rPr>
              <w:t>p</w:t>
            </w:r>
          </w:p>
        </w:tc>
        <w:tc>
          <w:tcPr>
            <w:tcW w:w="7119" w:type="dxa"/>
            <w:tcBorders>
              <w:top w:val="single" w:sz="7" w:space="0" w:color="4471C4"/>
              <w:left w:val="single" w:sz="7" w:space="0" w:color="4471C4"/>
              <w:bottom w:val="single" w:sz="7" w:space="0" w:color="4471C4"/>
              <w:right w:val="single" w:sz="12" w:space="0" w:color="4471C4"/>
            </w:tcBorders>
            <w:shd w:val="clear" w:color="auto" w:fill="D5E6F4"/>
          </w:tcPr>
          <w:p w:rsidR="00C87061" w:rsidRDefault="006E0E90">
            <w:pPr>
              <w:spacing w:line="340" w:lineRule="exact"/>
              <w:ind w:left="109" w:right="72"/>
              <w:jc w:val="both"/>
              <w:rPr>
                <w:sz w:val="32"/>
                <w:szCs w:val="32"/>
              </w:rPr>
            </w:pP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4"/>
                <w:sz w:val="32"/>
                <w:szCs w:val="32"/>
              </w:rPr>
              <w:t>eo</w:t>
            </w:r>
            <w:r>
              <w:rPr>
                <w:color w:val="2E5395"/>
                <w:w w:val="74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4"/>
                <w:sz w:val="32"/>
                <w:szCs w:val="32"/>
              </w:rPr>
              <w:t>l</w:t>
            </w:r>
            <w:r>
              <w:rPr>
                <w:color w:val="2E5395"/>
                <w:w w:val="74"/>
                <w:sz w:val="32"/>
                <w:szCs w:val="32"/>
              </w:rPr>
              <w:t>e</w:t>
            </w:r>
            <w:r>
              <w:rPr>
                <w:color w:val="2E5395"/>
                <w:spacing w:val="55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>th</w:t>
            </w:r>
            <w:r>
              <w:rPr>
                <w:color w:val="2E5395"/>
                <w:spacing w:val="27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h</w:t>
            </w:r>
            <w:r>
              <w:rPr>
                <w:color w:val="2E5395"/>
                <w:w w:val="69"/>
                <w:sz w:val="32"/>
                <w:szCs w:val="32"/>
              </w:rPr>
              <w:t>ys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3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con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i</w:t>
            </w:r>
            <w:r>
              <w:rPr>
                <w:color w:val="2E5395"/>
                <w:w w:val="72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on</w:t>
            </w:r>
            <w:r>
              <w:rPr>
                <w:color w:val="2E5395"/>
                <w:w w:val="72"/>
                <w:sz w:val="32"/>
                <w:szCs w:val="32"/>
              </w:rPr>
              <w:t>s,</w:t>
            </w:r>
            <w:r>
              <w:rPr>
                <w:color w:val="2E5395"/>
                <w:spacing w:val="56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8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2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28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spacing w:val="-1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w w:val="69"/>
                <w:sz w:val="32"/>
                <w:szCs w:val="32"/>
              </w:rPr>
              <w:t xml:space="preserve">r </w:t>
            </w:r>
            <w:r>
              <w:rPr>
                <w:color w:val="2E5395"/>
                <w:spacing w:val="3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2"/>
                <w:sz w:val="32"/>
                <w:szCs w:val="32"/>
              </w:rPr>
              <w:t>c</w:t>
            </w:r>
            <w:proofErr w:type="gramEnd"/>
          </w:p>
          <w:p w:rsidR="00C87061" w:rsidRDefault="006E0E90">
            <w:pPr>
              <w:spacing w:before="73" w:line="289" w:lineRule="auto"/>
              <w:ind w:left="109" w:right="54"/>
              <w:jc w:val="both"/>
              <w:rPr>
                <w:sz w:val="32"/>
                <w:szCs w:val="32"/>
              </w:rPr>
            </w:pPr>
            <w:r>
              <w:rPr>
                <w:color w:val="2E5395"/>
                <w:w w:val="72"/>
                <w:sz w:val="32"/>
                <w:szCs w:val="32"/>
              </w:rPr>
              <w:t>st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u</w:t>
            </w:r>
            <w:r>
              <w:rPr>
                <w:color w:val="2E5395"/>
                <w:w w:val="72"/>
                <w:sz w:val="32"/>
                <w:szCs w:val="32"/>
              </w:rPr>
              <w:t xml:space="preserve">s  </w:t>
            </w:r>
            <w:r>
              <w:rPr>
                <w:color w:val="2E5395"/>
                <w:spacing w:val="23"/>
                <w:w w:val="72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 xml:space="preserve">r </w:t>
            </w:r>
            <w:r>
              <w:rPr>
                <w:color w:val="2E5395"/>
                <w:spacing w:val="42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0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i</w:t>
            </w:r>
            <w:r>
              <w:rPr>
                <w:color w:val="2E5395"/>
                <w:w w:val="61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61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u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proofErr w:type="gramEnd"/>
            <w:r>
              <w:rPr>
                <w:color w:val="2E5395"/>
                <w:spacing w:val="78"/>
                <w:w w:val="8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0"/>
                <w:sz w:val="32"/>
                <w:szCs w:val="32"/>
              </w:rPr>
              <w:t xml:space="preserve">th 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65"/>
                <w:sz w:val="32"/>
                <w:szCs w:val="32"/>
              </w:rPr>
              <w:t xml:space="preserve">r 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4"/>
                <w:sz w:val="32"/>
                <w:szCs w:val="32"/>
              </w:rPr>
              <w:t>sk</w:t>
            </w:r>
            <w:r>
              <w:rPr>
                <w:color w:val="2E5395"/>
                <w:spacing w:val="78"/>
                <w:w w:val="74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 xml:space="preserve">s </w:t>
            </w:r>
            <w:r>
              <w:rPr>
                <w:color w:val="2E5395"/>
                <w:spacing w:val="3"/>
                <w:w w:val="84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 xml:space="preserve">n </w:t>
            </w:r>
            <w:r>
              <w:rPr>
                <w:color w:val="2E5395"/>
                <w:spacing w:val="33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 xml:space="preserve">ge  </w:t>
            </w:r>
            <w:r>
              <w:rPr>
                <w:color w:val="2E5395"/>
                <w:spacing w:val="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 xml:space="preserve">n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x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12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w w:val="71"/>
                <w:sz w:val="32"/>
                <w:szCs w:val="32"/>
              </w:rPr>
              <w:t>b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l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49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spacing w:val="7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6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4"/>
                <w:sz w:val="32"/>
                <w:szCs w:val="32"/>
              </w:rPr>
              <w:t>s</w:t>
            </w:r>
            <w:r>
              <w:rPr>
                <w:color w:val="2E5395"/>
                <w:spacing w:val="-1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2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4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-7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on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to</w:t>
            </w:r>
            <w:r>
              <w:rPr>
                <w:color w:val="2E5395"/>
                <w:spacing w:val="-4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be</w:t>
            </w:r>
            <w:r>
              <w:rPr>
                <w:color w:val="2E5395"/>
                <w:spacing w:val="24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spacing w:val="3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 xml:space="preserve">d </w:t>
            </w:r>
            <w:r>
              <w:rPr>
                <w:color w:val="2E5395"/>
                <w:w w:val="73"/>
                <w:sz w:val="32"/>
                <w:szCs w:val="32"/>
              </w:rPr>
              <w:t>by</w:t>
            </w:r>
            <w:r>
              <w:rPr>
                <w:color w:val="2E5395"/>
                <w:spacing w:val="-5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o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3"/>
                <w:sz w:val="32"/>
                <w:szCs w:val="32"/>
              </w:rPr>
              <w:t>,</w:t>
            </w:r>
            <w:r>
              <w:rPr>
                <w:color w:val="2E5395"/>
                <w:spacing w:val="-2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ono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9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-8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61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61"/>
                <w:sz w:val="32"/>
                <w:szCs w:val="32"/>
              </w:rPr>
              <w:t>i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a</w:t>
            </w:r>
            <w:r>
              <w:rPr>
                <w:color w:val="2E5395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6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f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c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w w:val="72"/>
                <w:sz w:val="32"/>
                <w:szCs w:val="32"/>
              </w:rPr>
              <w:t>s</w:t>
            </w:r>
            <w:r>
              <w:rPr>
                <w:color w:val="2E5395"/>
                <w:spacing w:val="7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9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ha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2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y</w:t>
            </w:r>
            <w:r>
              <w:rPr>
                <w:color w:val="2E5395"/>
                <w:spacing w:val="-7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a</w:t>
            </w:r>
            <w:r>
              <w:rPr>
                <w:color w:val="2E5395"/>
                <w:w w:val="72"/>
                <w:sz w:val="32"/>
                <w:szCs w:val="32"/>
              </w:rPr>
              <w:t>ve</w:t>
            </w:r>
            <w:r>
              <w:rPr>
                <w:color w:val="2E5395"/>
                <w:spacing w:val="12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8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u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 xml:space="preserve">d </w:t>
            </w:r>
            <w:r>
              <w:rPr>
                <w:color w:val="2E5395"/>
                <w:w w:val="71"/>
                <w:sz w:val="32"/>
                <w:szCs w:val="32"/>
              </w:rPr>
              <w:t>fr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1"/>
                <w:sz w:val="32"/>
                <w:szCs w:val="32"/>
              </w:rPr>
              <w:t>h</w:t>
            </w:r>
            <w:r>
              <w:rPr>
                <w:color w:val="2E5395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34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</w:t>
            </w:r>
            <w:r>
              <w:rPr>
                <w:color w:val="2E5395"/>
                <w:w w:val="71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</w:t>
            </w:r>
            <w:r>
              <w:rPr>
                <w:color w:val="2E5395"/>
                <w:w w:val="71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on</w:t>
            </w:r>
            <w:r>
              <w:rPr>
                <w:color w:val="2E5395"/>
                <w:w w:val="71"/>
                <w:sz w:val="32"/>
                <w:szCs w:val="32"/>
              </w:rPr>
              <w:t xml:space="preserve">s </w:t>
            </w:r>
            <w:r>
              <w:rPr>
                <w:color w:val="2E5395"/>
                <w:spacing w:val="12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 xml:space="preserve">f 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co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an</w:t>
            </w:r>
            <w:r>
              <w:rPr>
                <w:color w:val="2E5395"/>
                <w:w w:val="73"/>
                <w:sz w:val="32"/>
                <w:szCs w:val="32"/>
              </w:rPr>
              <w:t>y</w:t>
            </w:r>
            <w:r>
              <w:rPr>
                <w:color w:val="2E5395"/>
                <w:spacing w:val="3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2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28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ti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on</w:t>
            </w:r>
            <w:r>
              <w:rPr>
                <w:color w:val="2E5395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spacing w:val="36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w w:val="54"/>
                <w:sz w:val="32"/>
                <w:szCs w:val="32"/>
              </w:rPr>
              <w:t xml:space="preserve">f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3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65"/>
                <w:sz w:val="32"/>
                <w:szCs w:val="32"/>
              </w:rPr>
              <w:t xml:space="preserve">r </w:t>
            </w:r>
            <w:r>
              <w:rPr>
                <w:color w:val="2E5395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3"/>
                <w:sz w:val="32"/>
                <w:szCs w:val="32"/>
              </w:rPr>
              <w:t>p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s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  <w:r>
              <w:rPr>
                <w:color w:val="2E5395"/>
                <w:spacing w:val="27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3"/>
                <w:sz w:val="32"/>
                <w:szCs w:val="32"/>
              </w:rPr>
              <w:t>ps</w:t>
            </w:r>
            <w:r>
              <w:rPr>
                <w:color w:val="2E5395"/>
                <w:spacing w:val="12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spacing w:val="14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i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3"/>
                <w:sz w:val="32"/>
                <w:szCs w:val="32"/>
              </w:rPr>
              <w:t>d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0"/>
                <w:sz w:val="32"/>
                <w:szCs w:val="32"/>
              </w:rPr>
              <w:t>to</w:t>
            </w:r>
            <w:r>
              <w:rPr>
                <w:color w:val="2E5395"/>
                <w:spacing w:val="-2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th</w:t>
            </w:r>
            <w:r>
              <w:rPr>
                <w:color w:val="2E5395"/>
                <w:w w:val="69"/>
                <w:sz w:val="32"/>
                <w:szCs w:val="32"/>
              </w:rPr>
              <w:t>e</w:t>
            </w:r>
            <w:r>
              <w:rPr>
                <w:color w:val="2E5395"/>
                <w:spacing w:val="27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w</w:t>
            </w:r>
            <w:r>
              <w:rPr>
                <w:color w:val="2E5395"/>
                <w:w w:val="69"/>
                <w:sz w:val="32"/>
                <w:szCs w:val="32"/>
              </w:rPr>
              <w:t>o</w:t>
            </w:r>
            <w:r>
              <w:rPr>
                <w:color w:val="2E5395"/>
                <w:spacing w:val="-5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3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65"/>
                <w:sz w:val="32"/>
                <w:szCs w:val="32"/>
              </w:rPr>
              <w:t>w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-2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ca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76"/>
                <w:sz w:val="32"/>
                <w:szCs w:val="32"/>
              </w:rPr>
              <w:t>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s:</w:t>
            </w:r>
            <w:r>
              <w:rPr>
                <w:color w:val="2E5395"/>
                <w:spacing w:val="-2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1</w:t>
            </w:r>
            <w:r>
              <w:rPr>
                <w:color w:val="2E5395"/>
                <w:w w:val="69"/>
                <w:sz w:val="32"/>
                <w:szCs w:val="32"/>
              </w:rPr>
              <w:t>)</w:t>
            </w:r>
            <w:r>
              <w:rPr>
                <w:color w:val="2E5395"/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76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1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w w:val="68"/>
                <w:sz w:val="32"/>
                <w:szCs w:val="32"/>
              </w:rPr>
              <w:t xml:space="preserve">tive </w:t>
            </w:r>
            <w:r>
              <w:rPr>
                <w:color w:val="2E5395"/>
                <w:w w:val="73"/>
                <w:sz w:val="32"/>
                <w:szCs w:val="32"/>
              </w:rPr>
              <w:t>g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r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ou</w:t>
            </w:r>
            <w:r>
              <w:rPr>
                <w:color w:val="2E5395"/>
                <w:w w:val="73"/>
                <w:sz w:val="32"/>
                <w:szCs w:val="32"/>
              </w:rPr>
              <w:t>ps</w:t>
            </w:r>
            <w:r>
              <w:rPr>
                <w:color w:val="2E5395"/>
                <w:spacing w:val="51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3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3"/>
                <w:sz w:val="32"/>
                <w:szCs w:val="32"/>
              </w:rPr>
              <w:t>a</w:t>
            </w:r>
            <w:r>
              <w:rPr>
                <w:color w:val="2E5395"/>
                <w:w w:val="73"/>
                <w:sz w:val="32"/>
                <w:szCs w:val="32"/>
              </w:rPr>
              <w:t>y</w:t>
            </w:r>
            <w:r>
              <w:rPr>
                <w:color w:val="2E5395"/>
                <w:spacing w:val="15"/>
                <w:w w:val="73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u</w:t>
            </w:r>
            <w:r>
              <w:rPr>
                <w:color w:val="2E5395"/>
                <w:w w:val="81"/>
                <w:sz w:val="32"/>
                <w:szCs w:val="32"/>
              </w:rPr>
              <w:t xml:space="preserve">de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c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il</w:t>
            </w:r>
            <w:r>
              <w:rPr>
                <w:color w:val="2E5395"/>
                <w:w w:val="74"/>
                <w:sz w:val="32"/>
                <w:szCs w:val="32"/>
              </w:rPr>
              <w:t>d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3"/>
                <w:sz w:val="32"/>
                <w:szCs w:val="32"/>
              </w:rPr>
              <w:t xml:space="preserve">, </w:t>
            </w:r>
            <w:r>
              <w:rPr>
                <w:color w:val="2E5395"/>
                <w:w w:val="72"/>
                <w:sz w:val="32"/>
                <w:szCs w:val="32"/>
              </w:rPr>
              <w:t>y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ou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h</w:t>
            </w:r>
            <w:r>
              <w:rPr>
                <w:color w:val="2E5395"/>
                <w:w w:val="72"/>
                <w:sz w:val="32"/>
                <w:szCs w:val="32"/>
              </w:rPr>
              <w:t>,</w:t>
            </w:r>
            <w:r>
              <w:rPr>
                <w:color w:val="2E5395"/>
                <w:spacing w:val="8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h</w:t>
            </w:r>
            <w:r>
              <w:rPr>
                <w:color w:val="2E5395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spacing w:val="35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68"/>
                <w:sz w:val="32"/>
                <w:szCs w:val="32"/>
              </w:rPr>
              <w:t xml:space="preserve">y, </w:t>
            </w:r>
            <w:r>
              <w:rPr>
                <w:color w:val="2E5395"/>
                <w:w w:val="75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5"/>
                <w:sz w:val="32"/>
                <w:szCs w:val="32"/>
              </w:rPr>
              <w:t>h</w:t>
            </w:r>
            <w:r>
              <w:rPr>
                <w:color w:val="2E5395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spacing w:val="17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5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i</w:t>
            </w:r>
            <w:r>
              <w:rPr>
                <w:color w:val="2E5395"/>
                <w:w w:val="75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a</w:t>
            </w:r>
            <w:r>
              <w:rPr>
                <w:color w:val="2E5395"/>
                <w:w w:val="75"/>
                <w:sz w:val="32"/>
                <w:szCs w:val="32"/>
              </w:rPr>
              <w:t>b</w:t>
            </w:r>
            <w:r>
              <w:rPr>
                <w:color w:val="2E5395"/>
                <w:spacing w:val="1"/>
                <w:w w:val="75"/>
                <w:sz w:val="32"/>
                <w:szCs w:val="32"/>
              </w:rPr>
              <w:t>l</w:t>
            </w:r>
            <w:r>
              <w:rPr>
                <w:color w:val="2E5395"/>
                <w:spacing w:val="-1"/>
                <w:w w:val="75"/>
                <w:sz w:val="32"/>
                <w:szCs w:val="32"/>
              </w:rPr>
              <w:t>e</w:t>
            </w:r>
            <w:r>
              <w:rPr>
                <w:color w:val="2E5395"/>
                <w:w w:val="75"/>
                <w:sz w:val="32"/>
                <w:szCs w:val="32"/>
              </w:rPr>
              <w:t>d,</w:t>
            </w:r>
            <w:r>
              <w:rPr>
                <w:color w:val="2E5395"/>
                <w:spacing w:val="35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>v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e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0"/>
                <w:sz w:val="32"/>
                <w:szCs w:val="32"/>
              </w:rPr>
              <w:t xml:space="preserve">s, 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4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ts,</w:t>
            </w:r>
            <w:r>
              <w:rPr>
                <w:color w:val="2E5395"/>
                <w:spacing w:val="4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4"/>
                <w:w w:val="80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6"/>
                <w:sz w:val="32"/>
                <w:szCs w:val="32"/>
              </w:rPr>
              <w:t>ts</w:t>
            </w:r>
            <w:r>
              <w:rPr>
                <w:color w:val="2E5395"/>
                <w:spacing w:val="43"/>
                <w:w w:val="76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w w:val="72"/>
                <w:sz w:val="32"/>
                <w:szCs w:val="32"/>
              </w:rPr>
              <w:t xml:space="preserve">r </w:t>
            </w:r>
            <w:r>
              <w:rPr>
                <w:color w:val="2E5395"/>
                <w:spacing w:val="3"/>
                <w:w w:val="72"/>
                <w:sz w:val="32"/>
                <w:szCs w:val="32"/>
              </w:rPr>
              <w:t xml:space="preserve"> 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p</w:t>
            </w:r>
            <w:r>
              <w:rPr>
                <w:color w:val="2E5395"/>
                <w:spacing w:val="-1"/>
                <w:w w:val="72"/>
                <w:sz w:val="32"/>
                <w:szCs w:val="32"/>
              </w:rPr>
              <w:t>o</w:t>
            </w:r>
            <w:r>
              <w:rPr>
                <w:color w:val="2E5395"/>
                <w:spacing w:val="1"/>
                <w:w w:val="72"/>
                <w:sz w:val="32"/>
                <w:szCs w:val="32"/>
              </w:rPr>
              <w:t>r</w:t>
            </w:r>
            <w:r>
              <w:rPr>
                <w:color w:val="2E5395"/>
                <w:w w:val="72"/>
                <w:sz w:val="32"/>
                <w:szCs w:val="32"/>
              </w:rPr>
              <w:t>t</w:t>
            </w:r>
            <w:r>
              <w:rPr>
                <w:color w:val="2E5395"/>
                <w:spacing w:val="-2"/>
                <w:w w:val="72"/>
                <w:sz w:val="32"/>
                <w:szCs w:val="32"/>
              </w:rPr>
              <w:t>e</w:t>
            </w:r>
            <w:r>
              <w:rPr>
                <w:color w:val="2E5395"/>
                <w:w w:val="72"/>
                <w:sz w:val="32"/>
                <w:szCs w:val="32"/>
              </w:rPr>
              <w:t>d</w:t>
            </w:r>
            <w:proofErr w:type="gramEnd"/>
            <w:r>
              <w:rPr>
                <w:color w:val="2E5395"/>
                <w:w w:val="72"/>
                <w:sz w:val="32"/>
                <w:szCs w:val="32"/>
              </w:rPr>
              <w:t xml:space="preserve">   </w:t>
            </w:r>
            <w:r>
              <w:rPr>
                <w:color w:val="2E5395"/>
                <w:spacing w:val="-3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w w:val="74"/>
                <w:sz w:val="32"/>
                <w:szCs w:val="32"/>
              </w:rPr>
              <w:t>g</w:t>
            </w:r>
            <w:r>
              <w:rPr>
                <w:color w:val="2E5395"/>
                <w:spacing w:val="2"/>
                <w:w w:val="74"/>
                <w:sz w:val="32"/>
                <w:szCs w:val="32"/>
              </w:rPr>
              <w:t>r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75"/>
                <w:sz w:val="32"/>
                <w:szCs w:val="32"/>
              </w:rPr>
              <w:t>ts,</w:t>
            </w:r>
            <w:r>
              <w:rPr>
                <w:color w:val="2E5395"/>
                <w:spacing w:val="42"/>
                <w:w w:val="75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hou</w:t>
            </w:r>
            <w:r>
              <w:rPr>
                <w:color w:val="2E5395"/>
                <w:w w:val="83"/>
                <w:sz w:val="32"/>
                <w:szCs w:val="32"/>
              </w:rPr>
              <w:t>s</w:t>
            </w:r>
            <w:r>
              <w:rPr>
                <w:color w:val="2E5395"/>
                <w:spacing w:val="-2"/>
                <w:w w:val="83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ho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l</w:t>
            </w:r>
            <w:r>
              <w:rPr>
                <w:color w:val="2E5395"/>
                <w:w w:val="82"/>
                <w:sz w:val="32"/>
                <w:szCs w:val="32"/>
              </w:rPr>
              <w:t>ds</w:t>
            </w:r>
            <w:r>
              <w:rPr>
                <w:color w:val="2E5395"/>
                <w:spacing w:val="44"/>
                <w:w w:val="82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a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w w:val="76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76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d</w:t>
            </w:r>
            <w:r>
              <w:rPr>
                <w:color w:val="2E5395"/>
                <w:spacing w:val="44"/>
                <w:w w:val="80"/>
                <w:sz w:val="32"/>
                <w:szCs w:val="32"/>
              </w:rPr>
              <w:t xml:space="preserve"> </w:t>
            </w:r>
            <w:r>
              <w:rPr>
                <w:color w:val="2E5395"/>
                <w:w w:val="73"/>
                <w:sz w:val="32"/>
                <w:szCs w:val="32"/>
              </w:rPr>
              <w:t xml:space="preserve">by </w:t>
            </w:r>
            <w:r>
              <w:rPr>
                <w:color w:val="2E5395"/>
                <w:spacing w:val="1"/>
                <w:w w:val="61"/>
                <w:sz w:val="32"/>
                <w:szCs w:val="32"/>
              </w:rPr>
              <w:t>H</w:t>
            </w:r>
            <w:r>
              <w:rPr>
                <w:color w:val="2E5395"/>
                <w:w w:val="61"/>
                <w:sz w:val="32"/>
                <w:szCs w:val="32"/>
              </w:rPr>
              <w:t>IV/</w:t>
            </w:r>
            <w:r>
              <w:rPr>
                <w:color w:val="2E5395"/>
                <w:spacing w:val="-1"/>
                <w:w w:val="61"/>
                <w:sz w:val="32"/>
                <w:szCs w:val="32"/>
              </w:rPr>
              <w:t>A</w:t>
            </w:r>
            <w:r>
              <w:rPr>
                <w:color w:val="2E5395"/>
                <w:w w:val="61"/>
                <w:sz w:val="32"/>
                <w:szCs w:val="32"/>
              </w:rPr>
              <w:t>IDS</w:t>
            </w:r>
            <w:r>
              <w:rPr>
                <w:color w:val="2E5395"/>
                <w:spacing w:val="29"/>
                <w:w w:val="6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78"/>
                <w:sz w:val="32"/>
                <w:szCs w:val="32"/>
              </w:rPr>
              <w:t>an</w:t>
            </w:r>
            <w:r>
              <w:rPr>
                <w:color w:val="2E5395"/>
                <w:w w:val="78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8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2"/>
                <w:w w:val="70"/>
                <w:sz w:val="32"/>
                <w:szCs w:val="32"/>
              </w:rPr>
              <w:t>m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no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6"/>
                <w:w w:val="66"/>
                <w:sz w:val="32"/>
                <w:szCs w:val="32"/>
              </w:rPr>
              <w:t>t</w:t>
            </w:r>
            <w:r>
              <w:rPr>
                <w:color w:val="2E5395"/>
                <w:spacing w:val="1"/>
                <w:w w:val="52"/>
                <w:sz w:val="32"/>
                <w:szCs w:val="32"/>
              </w:rPr>
              <w:t>i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80"/>
                <w:sz w:val="32"/>
                <w:szCs w:val="32"/>
              </w:rPr>
              <w:t>s.</w:t>
            </w:r>
            <w:r>
              <w:rPr>
                <w:color w:val="2E5395"/>
                <w:spacing w:val="-1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2</w:t>
            </w:r>
            <w:r>
              <w:rPr>
                <w:color w:val="2E5395"/>
                <w:w w:val="69"/>
                <w:sz w:val="32"/>
                <w:szCs w:val="32"/>
              </w:rPr>
              <w:t>)</w:t>
            </w:r>
            <w:r>
              <w:rPr>
                <w:color w:val="2E5395"/>
                <w:spacing w:val="14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w w:val="69"/>
                <w:sz w:val="32"/>
                <w:szCs w:val="32"/>
              </w:rPr>
              <w:t>S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en</w:t>
            </w:r>
            <w:r>
              <w:rPr>
                <w:color w:val="2E5395"/>
                <w:w w:val="69"/>
                <w:sz w:val="32"/>
                <w:szCs w:val="32"/>
              </w:rPr>
              <w:t>s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w w:val="69"/>
                <w:sz w:val="32"/>
                <w:szCs w:val="32"/>
              </w:rPr>
              <w:t>t</w:t>
            </w:r>
            <w:r>
              <w:rPr>
                <w:color w:val="2E5395"/>
                <w:spacing w:val="-3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w w:val="69"/>
                <w:sz w:val="32"/>
                <w:szCs w:val="32"/>
              </w:rPr>
              <w:t>v</w:t>
            </w:r>
            <w:r>
              <w:rPr>
                <w:color w:val="2E5395"/>
                <w:spacing w:val="1"/>
                <w:w w:val="69"/>
                <w:sz w:val="32"/>
                <w:szCs w:val="32"/>
              </w:rPr>
              <w:t>i</w:t>
            </w:r>
            <w:r>
              <w:rPr>
                <w:color w:val="2E5395"/>
                <w:w w:val="69"/>
                <w:sz w:val="32"/>
                <w:szCs w:val="32"/>
              </w:rPr>
              <w:t>ty</w:t>
            </w:r>
            <w:r>
              <w:rPr>
                <w:color w:val="2E5395"/>
                <w:spacing w:val="-6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69"/>
                <w:sz w:val="32"/>
                <w:szCs w:val="32"/>
              </w:rPr>
              <w:t>an</w:t>
            </w:r>
            <w:r>
              <w:rPr>
                <w:color w:val="2E5395"/>
                <w:w w:val="69"/>
                <w:sz w:val="32"/>
                <w:szCs w:val="32"/>
              </w:rPr>
              <w:t>d</w:t>
            </w:r>
            <w:r>
              <w:rPr>
                <w:color w:val="2E5395"/>
                <w:spacing w:val="54"/>
                <w:w w:val="69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</w:t>
            </w:r>
            <w:r>
              <w:rPr>
                <w:color w:val="2E5395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54"/>
                <w:sz w:val="32"/>
                <w:szCs w:val="32"/>
              </w:rPr>
              <w:t>f</w:t>
            </w:r>
            <w:r>
              <w:rPr>
                <w:color w:val="2E5395"/>
                <w:spacing w:val="-2"/>
                <w:w w:val="82"/>
                <w:sz w:val="32"/>
                <w:szCs w:val="32"/>
              </w:rPr>
              <w:t>ec</w:t>
            </w:r>
            <w:r>
              <w:rPr>
                <w:color w:val="2E5395"/>
                <w:w w:val="76"/>
                <w:sz w:val="32"/>
                <w:szCs w:val="32"/>
              </w:rPr>
              <w:t>ts</w:t>
            </w:r>
            <w:r>
              <w:rPr>
                <w:color w:val="2E5395"/>
                <w:spacing w:val="-14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m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</w:t>
            </w:r>
            <w:r>
              <w:rPr>
                <w:color w:val="2E5395"/>
                <w:w w:val="71"/>
                <w:sz w:val="32"/>
                <w:szCs w:val="32"/>
              </w:rPr>
              <w:t>y</w:t>
            </w:r>
            <w:r>
              <w:rPr>
                <w:color w:val="2E5395"/>
                <w:spacing w:val="14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>v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w w:val="71"/>
                <w:sz w:val="32"/>
                <w:szCs w:val="32"/>
              </w:rPr>
              <w:t>y</w:t>
            </w:r>
            <w:r>
              <w:rPr>
                <w:color w:val="2E5395"/>
                <w:spacing w:val="-5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acco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r</w:t>
            </w:r>
            <w:r>
              <w:rPr>
                <w:color w:val="2E5395"/>
                <w:w w:val="71"/>
                <w:sz w:val="32"/>
                <w:szCs w:val="32"/>
              </w:rPr>
              <w:t>d</w:t>
            </w:r>
            <w:r>
              <w:rPr>
                <w:color w:val="2E5395"/>
                <w:spacing w:val="1"/>
                <w:w w:val="71"/>
                <w:sz w:val="32"/>
                <w:szCs w:val="32"/>
              </w:rPr>
              <w:t>i</w:t>
            </w:r>
            <w:r>
              <w:rPr>
                <w:color w:val="2E5395"/>
                <w:spacing w:val="-1"/>
                <w:w w:val="71"/>
                <w:sz w:val="32"/>
                <w:szCs w:val="32"/>
              </w:rPr>
              <w:t>n</w:t>
            </w:r>
            <w:r>
              <w:rPr>
                <w:color w:val="2E5395"/>
                <w:w w:val="71"/>
                <w:sz w:val="32"/>
                <w:szCs w:val="32"/>
              </w:rPr>
              <w:t xml:space="preserve">g </w:t>
            </w:r>
            <w:r>
              <w:rPr>
                <w:color w:val="2E5395"/>
                <w:spacing w:val="11"/>
                <w:w w:val="71"/>
                <w:sz w:val="32"/>
                <w:szCs w:val="32"/>
              </w:rPr>
              <w:t xml:space="preserve"> </w:t>
            </w:r>
            <w:r>
              <w:rPr>
                <w:color w:val="2E5395"/>
                <w:w w:val="71"/>
                <w:sz w:val="32"/>
                <w:szCs w:val="32"/>
              </w:rPr>
              <w:t xml:space="preserve">to </w:t>
            </w:r>
            <w:r>
              <w:rPr>
                <w:color w:val="2E5395"/>
                <w:w w:val="81"/>
                <w:sz w:val="32"/>
                <w:szCs w:val="32"/>
              </w:rPr>
              <w:t>g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-2"/>
                <w:w w:val="73"/>
                <w:sz w:val="32"/>
                <w:szCs w:val="32"/>
              </w:rPr>
              <w:t>n</w:t>
            </w:r>
            <w:r>
              <w:rPr>
                <w:color w:val="2E5395"/>
                <w:w w:val="81"/>
                <w:sz w:val="32"/>
                <w:szCs w:val="32"/>
              </w:rPr>
              <w:t>d</w:t>
            </w:r>
            <w:r>
              <w:rPr>
                <w:color w:val="2E5395"/>
                <w:spacing w:val="-1"/>
                <w:w w:val="81"/>
                <w:sz w:val="32"/>
                <w:szCs w:val="32"/>
              </w:rPr>
              <w:t>e</w:t>
            </w:r>
            <w:r>
              <w:rPr>
                <w:color w:val="2E5395"/>
                <w:spacing w:val="2"/>
                <w:w w:val="65"/>
                <w:sz w:val="32"/>
                <w:szCs w:val="32"/>
              </w:rPr>
              <w:t>r</w:t>
            </w:r>
            <w:r>
              <w:rPr>
                <w:color w:val="2E5395"/>
                <w:w w:val="73"/>
                <w:sz w:val="32"/>
                <w:szCs w:val="32"/>
              </w:rPr>
              <w:t>.</w:t>
            </w:r>
          </w:p>
        </w:tc>
      </w:tr>
    </w:tbl>
    <w:p w:rsidR="00C87061" w:rsidRDefault="00C87061"/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5</w:t>
      </w:r>
      <w:r>
        <w:rPr>
          <w:b/>
          <w:w w:val="72"/>
          <w:sz w:val="32"/>
          <w:szCs w:val="32"/>
        </w:rPr>
        <w:t>.2</w:t>
      </w:r>
      <w:r>
        <w:rPr>
          <w:b/>
          <w:spacing w:val="1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spacing w:val="5"/>
          <w:w w:val="59"/>
          <w:sz w:val="32"/>
          <w:szCs w:val="32"/>
        </w:rPr>
        <w:t>k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1"/>
          <w:w w:val="60"/>
          <w:sz w:val="32"/>
          <w:szCs w:val="32"/>
        </w:rPr>
        <w:t>A</w:t>
      </w:r>
      <w:r>
        <w:rPr>
          <w:b/>
          <w:spacing w:val="2"/>
          <w:w w:val="65"/>
          <w:sz w:val="32"/>
          <w:szCs w:val="32"/>
        </w:rPr>
        <w:t>n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5"/>
          <w:w w:val="65"/>
          <w:sz w:val="32"/>
          <w:szCs w:val="32"/>
        </w:rPr>
        <w:t>y</w:t>
      </w:r>
      <w:r>
        <w:rPr>
          <w:b/>
          <w:w w:val="71"/>
          <w:sz w:val="32"/>
          <w:szCs w:val="32"/>
        </w:rPr>
        <w:t>s</w:t>
      </w:r>
      <w:r>
        <w:rPr>
          <w:b/>
          <w:spacing w:val="1"/>
          <w:w w:val="71"/>
          <w:sz w:val="32"/>
          <w:szCs w:val="32"/>
        </w:rPr>
        <w:t>i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o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3" w:lineRule="auto"/>
        <w:ind w:left="140" w:right="72" w:firstLine="721"/>
        <w:jc w:val="both"/>
        <w:rPr>
          <w:sz w:val="32"/>
          <w:szCs w:val="32"/>
        </w:rPr>
      </w:pPr>
      <w:r>
        <w:rPr>
          <w:spacing w:val="-2"/>
          <w:w w:val="60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w w:val="83"/>
          <w:sz w:val="32"/>
          <w:szCs w:val="32"/>
        </w:rPr>
        <w:t>se</w:t>
      </w:r>
      <w:r>
        <w:rPr>
          <w:spacing w:val="42"/>
          <w:w w:val="8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44"/>
          <w:w w:val="84"/>
          <w:sz w:val="32"/>
          <w:szCs w:val="32"/>
        </w:rPr>
        <w:t xml:space="preserve"> </w:t>
      </w:r>
      <w:proofErr w:type="gramStart"/>
      <w:r>
        <w:rPr>
          <w:spacing w:val="-1"/>
          <w:w w:val="75"/>
          <w:sz w:val="32"/>
          <w:szCs w:val="32"/>
        </w:rPr>
        <w:t>a</w:t>
      </w:r>
      <w:r>
        <w:rPr>
          <w:spacing w:val="1"/>
          <w:w w:val="75"/>
          <w:sz w:val="32"/>
          <w:szCs w:val="32"/>
        </w:rPr>
        <w:t>r</w:t>
      </w:r>
      <w:r>
        <w:rPr>
          <w:w w:val="75"/>
          <w:sz w:val="32"/>
          <w:szCs w:val="32"/>
        </w:rPr>
        <w:t xml:space="preserve">e </w:t>
      </w:r>
      <w:r>
        <w:rPr>
          <w:spacing w:val="10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u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d</w:t>
      </w:r>
      <w:proofErr w:type="gramEnd"/>
      <w:r>
        <w:rPr>
          <w:w w:val="75"/>
          <w:sz w:val="32"/>
          <w:szCs w:val="32"/>
        </w:rPr>
        <w:t xml:space="preserve"> </w:t>
      </w:r>
      <w:r>
        <w:rPr>
          <w:spacing w:val="29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to</w:t>
      </w:r>
      <w:r>
        <w:rPr>
          <w:spacing w:val="48"/>
          <w:w w:val="75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ss</w:t>
      </w:r>
      <w:r>
        <w:rPr>
          <w:spacing w:val="1"/>
          <w:w w:val="76"/>
          <w:sz w:val="32"/>
          <w:szCs w:val="32"/>
        </w:rPr>
        <w:t>i</w:t>
      </w:r>
      <w:r>
        <w:rPr>
          <w:w w:val="61"/>
          <w:sz w:val="32"/>
          <w:szCs w:val="32"/>
        </w:rPr>
        <w:t>fy</w:t>
      </w:r>
      <w:r>
        <w:rPr>
          <w:spacing w:val="43"/>
          <w:w w:val="61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44"/>
          <w:w w:val="84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a</w:t>
      </w:r>
      <w:r>
        <w:rPr>
          <w:spacing w:val="-1"/>
          <w:w w:val="72"/>
          <w:sz w:val="32"/>
          <w:szCs w:val="32"/>
        </w:rPr>
        <w:t>cco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</w:t>
      </w:r>
      <w:r>
        <w:rPr>
          <w:spacing w:val="1"/>
          <w:w w:val="72"/>
          <w:sz w:val="32"/>
          <w:szCs w:val="32"/>
        </w:rPr>
        <w:t>i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 xml:space="preserve">g </w:t>
      </w:r>
      <w:r>
        <w:rPr>
          <w:spacing w:val="54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 xml:space="preserve">to 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r</w:t>
      </w:r>
      <w:r>
        <w:rPr>
          <w:spacing w:val="45"/>
          <w:w w:val="65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p</w:t>
      </w:r>
      <w:r>
        <w:rPr>
          <w:spacing w:val="44"/>
          <w:w w:val="80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40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4"/>
          <w:sz w:val="32"/>
          <w:szCs w:val="32"/>
        </w:rPr>
        <w:t>co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an</w:t>
      </w:r>
      <w:r>
        <w:rPr>
          <w:w w:val="74"/>
          <w:sz w:val="32"/>
          <w:szCs w:val="32"/>
        </w:rPr>
        <w:t>y,</w:t>
      </w:r>
      <w:r>
        <w:rPr>
          <w:spacing w:val="1"/>
          <w:w w:val="74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79"/>
          <w:sz w:val="32"/>
          <w:szCs w:val="32"/>
        </w:rPr>
        <w:t>ca</w:t>
      </w:r>
      <w:r>
        <w:rPr>
          <w:w w:val="79"/>
          <w:sz w:val="32"/>
          <w:szCs w:val="32"/>
        </w:rPr>
        <w:t>n</w:t>
      </w:r>
      <w:r>
        <w:rPr>
          <w:spacing w:val="-9"/>
          <w:w w:val="79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be</w:t>
      </w:r>
      <w:r>
        <w:rPr>
          <w:spacing w:val="-1"/>
          <w:w w:val="79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u</w:t>
      </w:r>
      <w:r>
        <w:rPr>
          <w:w w:val="57"/>
          <w:sz w:val="32"/>
          <w:szCs w:val="32"/>
        </w:rPr>
        <w:t>ti</w:t>
      </w:r>
      <w:r>
        <w:rPr>
          <w:spacing w:val="1"/>
          <w:w w:val="57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p</w:t>
      </w:r>
      <w:r>
        <w:rPr>
          <w:spacing w:val="-2"/>
          <w:w w:val="80"/>
          <w:sz w:val="32"/>
          <w:szCs w:val="32"/>
        </w:rPr>
        <w:t>ha</w:t>
      </w:r>
      <w:r>
        <w:rPr>
          <w:w w:val="80"/>
          <w:sz w:val="32"/>
          <w:szCs w:val="32"/>
        </w:rPr>
        <w:t>s</w:t>
      </w:r>
      <w:r>
        <w:rPr>
          <w:spacing w:val="-2"/>
          <w:w w:val="80"/>
          <w:sz w:val="32"/>
          <w:szCs w:val="32"/>
        </w:rPr>
        <w:t>e</w:t>
      </w:r>
      <w:r>
        <w:rPr>
          <w:w w:val="80"/>
          <w:sz w:val="32"/>
          <w:szCs w:val="32"/>
        </w:rPr>
        <w:t>s</w:t>
      </w:r>
      <w:r>
        <w:rPr>
          <w:spacing w:val="-3"/>
          <w:w w:val="80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c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y</w:t>
      </w:r>
      <w:r>
        <w:rPr>
          <w:spacing w:val="16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by</w:t>
      </w:r>
      <w:r>
        <w:rPr>
          <w:spacing w:val="1"/>
          <w:w w:val="73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l</w:t>
      </w:r>
      <w:r>
        <w:rPr>
          <w:spacing w:val="-2"/>
          <w:w w:val="7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 xml:space="preserve">d 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44"/>
          <w:w w:val="7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43"/>
          <w:w w:val="5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45"/>
          <w:w w:val="84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w</w:t>
      </w:r>
      <w:r>
        <w:rPr>
          <w:spacing w:val="-1"/>
          <w:w w:val="73"/>
          <w:sz w:val="32"/>
          <w:szCs w:val="32"/>
        </w:rPr>
        <w:t>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 xml:space="preserve">ds </w:t>
      </w:r>
      <w:r>
        <w:rPr>
          <w:spacing w:val="1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 xml:space="preserve">e </w:t>
      </w:r>
      <w:r>
        <w:rPr>
          <w:spacing w:val="9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co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 xml:space="preserve">y. </w:t>
      </w:r>
      <w:r>
        <w:rPr>
          <w:spacing w:val="2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In</w:t>
      </w:r>
      <w:r>
        <w:rPr>
          <w:spacing w:val="41"/>
          <w:w w:val="73"/>
          <w:sz w:val="32"/>
          <w:szCs w:val="32"/>
        </w:rPr>
        <w:t xml:space="preserve"> </w:t>
      </w:r>
      <w:proofErr w:type="gramStart"/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h</w:t>
      </w:r>
      <w:r>
        <w:rPr>
          <w:w w:val="73"/>
          <w:sz w:val="32"/>
          <w:szCs w:val="32"/>
        </w:rPr>
        <w:t xml:space="preserve">e </w:t>
      </w:r>
      <w:r>
        <w:rPr>
          <w:spacing w:val="14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ca</w:t>
      </w:r>
      <w:r>
        <w:rPr>
          <w:w w:val="73"/>
          <w:sz w:val="32"/>
          <w:szCs w:val="32"/>
        </w:rPr>
        <w:t>se</w:t>
      </w:r>
      <w:proofErr w:type="gramEnd"/>
      <w:r>
        <w:rPr>
          <w:w w:val="73"/>
          <w:sz w:val="32"/>
          <w:szCs w:val="32"/>
        </w:rPr>
        <w:t xml:space="preserve"> </w:t>
      </w:r>
      <w:r>
        <w:rPr>
          <w:spacing w:val="57"/>
          <w:w w:val="73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t</w:t>
      </w:r>
      <w:r>
        <w:rPr>
          <w:spacing w:val="-1"/>
          <w:w w:val="73"/>
          <w:sz w:val="32"/>
          <w:szCs w:val="32"/>
        </w:rPr>
        <w:t>ha</w:t>
      </w:r>
      <w:r>
        <w:rPr>
          <w:w w:val="73"/>
          <w:sz w:val="32"/>
          <w:szCs w:val="32"/>
        </w:rPr>
        <w:t xml:space="preserve">t </w:t>
      </w:r>
      <w:r>
        <w:rPr>
          <w:spacing w:val="6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 xml:space="preserve">a </w:t>
      </w:r>
      <w:r>
        <w:rPr>
          <w:spacing w:val="3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g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 xml:space="preserve">p </w:t>
      </w:r>
      <w:r>
        <w:rPr>
          <w:spacing w:val="21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f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37"/>
          <w:w w:val="73"/>
          <w:sz w:val="32"/>
          <w:szCs w:val="32"/>
        </w:rPr>
        <w:t xml:space="preserve"> </w:t>
      </w:r>
      <w:r>
        <w:rPr>
          <w:spacing w:val="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 xml:space="preserve">ty 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3"/>
          <w:w w:val="74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w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e</w:t>
      </w:r>
      <w:r>
        <w:rPr>
          <w:spacing w:val="12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-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be</w:t>
      </w:r>
      <w:r>
        <w:rPr>
          <w:spacing w:val="29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e</w:t>
      </w:r>
      <w:r>
        <w:rPr>
          <w:w w:val="78"/>
          <w:sz w:val="32"/>
          <w:szCs w:val="32"/>
        </w:rPr>
        <w:t>d,</w:t>
      </w:r>
      <w:r>
        <w:rPr>
          <w:spacing w:val="-27"/>
          <w:sz w:val="32"/>
          <w:szCs w:val="32"/>
        </w:rPr>
        <w:t xml:space="preserve"> 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70"/>
          <w:sz w:val="32"/>
          <w:szCs w:val="32"/>
        </w:rPr>
        <w:t>m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8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w w:val="61"/>
          <w:sz w:val="32"/>
          <w:szCs w:val="32"/>
        </w:rPr>
        <w:t>k</w:t>
      </w:r>
      <w:r>
        <w:rPr>
          <w:spacing w:val="1"/>
          <w:w w:val="61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6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0"/>
          <w:sz w:val="32"/>
          <w:szCs w:val="32"/>
        </w:rPr>
        <w:t>ss</w:t>
      </w:r>
      <w:r>
        <w:rPr>
          <w:spacing w:val="-2"/>
          <w:w w:val="80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7"/>
          <w:sz w:val="32"/>
          <w:szCs w:val="32"/>
        </w:rPr>
        <w:t xml:space="preserve"> </w:t>
      </w:r>
      <w:r>
        <w:rPr>
          <w:spacing w:val="2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-8"/>
          <w:w w:val="78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2"/>
          <w:w w:val="7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ts</w:t>
      </w:r>
      <w:r>
        <w:rPr>
          <w:spacing w:val="-28"/>
          <w:sz w:val="32"/>
          <w:szCs w:val="32"/>
        </w:rPr>
        <w:t xml:space="preserve"> </w:t>
      </w:r>
      <w:r>
        <w:rPr>
          <w:spacing w:val="1"/>
          <w:w w:val="58"/>
          <w:sz w:val="32"/>
          <w:szCs w:val="32"/>
        </w:rPr>
        <w:t>wil</w:t>
      </w:r>
      <w:r>
        <w:rPr>
          <w:w w:val="58"/>
          <w:sz w:val="32"/>
          <w:szCs w:val="32"/>
        </w:rPr>
        <w:t>l</w:t>
      </w:r>
      <w:r>
        <w:rPr>
          <w:spacing w:val="9"/>
          <w:w w:val="58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d</w:t>
      </w:r>
      <w:r>
        <w:rPr>
          <w:spacing w:val="-1"/>
          <w:w w:val="79"/>
          <w:sz w:val="32"/>
          <w:szCs w:val="32"/>
        </w:rPr>
        <w:t>e</w:t>
      </w:r>
      <w:r>
        <w:rPr>
          <w:w w:val="79"/>
          <w:sz w:val="32"/>
          <w:szCs w:val="32"/>
        </w:rPr>
        <w:t>p</w:t>
      </w:r>
      <w:r>
        <w:rPr>
          <w:spacing w:val="-1"/>
          <w:w w:val="79"/>
          <w:sz w:val="32"/>
          <w:szCs w:val="32"/>
        </w:rPr>
        <w:t>e</w:t>
      </w:r>
      <w:r>
        <w:rPr>
          <w:spacing w:val="-2"/>
          <w:w w:val="79"/>
          <w:sz w:val="32"/>
          <w:szCs w:val="32"/>
        </w:rPr>
        <w:t>n</w:t>
      </w:r>
      <w:r>
        <w:rPr>
          <w:w w:val="79"/>
          <w:sz w:val="32"/>
          <w:szCs w:val="32"/>
        </w:rPr>
        <w:t>d</w:t>
      </w:r>
      <w:r>
        <w:rPr>
          <w:spacing w:val="-6"/>
          <w:w w:val="7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</w:p>
    <w:p w:rsidR="00C87061" w:rsidRDefault="006E0E90">
      <w:pPr>
        <w:spacing w:before="3"/>
        <w:ind w:left="140"/>
        <w:rPr>
          <w:sz w:val="32"/>
          <w:szCs w:val="32"/>
        </w:rPr>
      </w:pPr>
      <w:r>
        <w:rPr>
          <w:spacing w:val="-2"/>
          <w:w w:val="79"/>
          <w:sz w:val="32"/>
          <w:szCs w:val="32"/>
        </w:rPr>
        <w:t>eac</w:t>
      </w:r>
      <w:r>
        <w:rPr>
          <w:w w:val="79"/>
          <w:sz w:val="32"/>
          <w:szCs w:val="32"/>
        </w:rPr>
        <w:t>h</w:t>
      </w:r>
      <w:r>
        <w:rPr>
          <w:spacing w:val="-5"/>
          <w:w w:val="79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g</w:t>
      </w:r>
      <w:r>
        <w:rPr>
          <w:spacing w:val="1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ou</w:t>
      </w:r>
      <w:r>
        <w:rPr>
          <w:w w:val="78"/>
          <w:sz w:val="32"/>
          <w:szCs w:val="32"/>
        </w:rPr>
        <w:t>p.</w:t>
      </w:r>
    </w:p>
    <w:p w:rsidR="00C87061" w:rsidRDefault="00C87061">
      <w:pPr>
        <w:spacing w:before="2" w:line="120" w:lineRule="exact"/>
        <w:rPr>
          <w:sz w:val="12"/>
          <w:szCs w:val="12"/>
        </w:rPr>
      </w:pPr>
    </w:p>
    <w:p w:rsidR="00C87061" w:rsidRDefault="006E0E90">
      <w:pPr>
        <w:ind w:left="1581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5</w:t>
      </w:r>
      <w:r>
        <w:rPr>
          <w:b/>
          <w:w w:val="72"/>
          <w:sz w:val="32"/>
          <w:szCs w:val="32"/>
        </w:rPr>
        <w:t>.</w:t>
      </w:r>
      <w:r>
        <w:rPr>
          <w:b/>
          <w:spacing w:val="-2"/>
          <w:w w:val="72"/>
          <w:sz w:val="32"/>
          <w:szCs w:val="32"/>
        </w:rPr>
        <w:t>2</w:t>
      </w:r>
      <w:r>
        <w:rPr>
          <w:b/>
          <w:w w:val="72"/>
          <w:sz w:val="32"/>
          <w:szCs w:val="32"/>
        </w:rPr>
        <w:t>.1</w:t>
      </w:r>
      <w:r>
        <w:rPr>
          <w:b/>
          <w:spacing w:val="16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62"/>
          <w:sz w:val="32"/>
          <w:szCs w:val="32"/>
        </w:rPr>
        <w:t>tific</w:t>
      </w:r>
      <w:r>
        <w:rPr>
          <w:b/>
          <w:spacing w:val="-1"/>
          <w:w w:val="62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w w:val="65"/>
          <w:sz w:val="32"/>
          <w:szCs w:val="32"/>
        </w:rPr>
        <w:t>n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spacing w:line="333" w:lineRule="auto"/>
        <w:ind w:left="140" w:right="71" w:firstLine="721"/>
        <w:jc w:val="both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t>The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5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e</w:t>
      </w:r>
      <w:r>
        <w:rPr>
          <w:spacing w:val="28"/>
          <w:w w:val="72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g</w:t>
      </w:r>
      <w:r>
        <w:rPr>
          <w:spacing w:val="2"/>
          <w:w w:val="76"/>
          <w:sz w:val="32"/>
          <w:szCs w:val="32"/>
        </w:rPr>
        <w:t>r</w:t>
      </w:r>
      <w:r>
        <w:rPr>
          <w:spacing w:val="-2"/>
          <w:w w:val="76"/>
          <w:sz w:val="32"/>
          <w:szCs w:val="32"/>
        </w:rPr>
        <w:t>ou</w:t>
      </w:r>
      <w:r>
        <w:rPr>
          <w:w w:val="76"/>
          <w:sz w:val="32"/>
          <w:szCs w:val="32"/>
        </w:rPr>
        <w:t xml:space="preserve">ps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14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16"/>
          <w:w w:val="72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>e</w:t>
      </w:r>
      <w:r>
        <w:rPr>
          <w:spacing w:val="-2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p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p</w:t>
      </w:r>
      <w:r>
        <w:rPr>
          <w:spacing w:val="-1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>r</w:t>
      </w:r>
      <w:r>
        <w:rPr>
          <w:spacing w:val="47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i</w:t>
      </w:r>
      <w:r>
        <w:rPr>
          <w:spacing w:val="1"/>
          <w:w w:val="70"/>
          <w:sz w:val="32"/>
          <w:szCs w:val="32"/>
        </w:rPr>
        <w:t>d</w:t>
      </w:r>
      <w:r>
        <w:rPr>
          <w:spacing w:val="-1"/>
          <w:w w:val="70"/>
          <w:sz w:val="32"/>
          <w:szCs w:val="32"/>
        </w:rPr>
        <w:t>en</w:t>
      </w:r>
      <w:r>
        <w:rPr>
          <w:w w:val="70"/>
          <w:sz w:val="32"/>
          <w:szCs w:val="32"/>
        </w:rPr>
        <w:t>tifi</w:t>
      </w:r>
      <w:r>
        <w:rPr>
          <w:spacing w:val="-1"/>
          <w:w w:val="70"/>
          <w:sz w:val="32"/>
          <w:szCs w:val="32"/>
        </w:rPr>
        <w:t>ca</w:t>
      </w:r>
      <w:r>
        <w:rPr>
          <w:w w:val="70"/>
          <w:sz w:val="32"/>
          <w:szCs w:val="32"/>
        </w:rPr>
        <w:t>ti</w:t>
      </w:r>
      <w:r>
        <w:rPr>
          <w:spacing w:val="-1"/>
          <w:w w:val="70"/>
          <w:sz w:val="32"/>
          <w:szCs w:val="32"/>
        </w:rPr>
        <w:t>on</w:t>
      </w:r>
      <w:r>
        <w:rPr>
          <w:w w:val="70"/>
          <w:sz w:val="32"/>
          <w:szCs w:val="32"/>
        </w:rPr>
        <w:t>,</w:t>
      </w:r>
      <w:r>
        <w:rPr>
          <w:spacing w:val="5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s</w:t>
      </w:r>
      <w:r>
        <w:rPr>
          <w:spacing w:val="-1"/>
          <w:w w:val="70"/>
          <w:sz w:val="32"/>
          <w:szCs w:val="32"/>
        </w:rPr>
        <w:t>uc</w:t>
      </w:r>
      <w:r>
        <w:rPr>
          <w:w w:val="70"/>
          <w:sz w:val="32"/>
          <w:szCs w:val="32"/>
        </w:rPr>
        <w:t>h</w:t>
      </w:r>
      <w:r>
        <w:rPr>
          <w:spacing w:val="52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s</w:t>
      </w:r>
      <w:r>
        <w:rPr>
          <w:spacing w:val="45"/>
          <w:w w:val="70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 xml:space="preserve">l </w:t>
      </w:r>
      <w:r>
        <w:rPr>
          <w:w w:val="72"/>
          <w:sz w:val="32"/>
          <w:szCs w:val="32"/>
        </w:rPr>
        <w:t>g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v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n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t</w:t>
      </w:r>
      <w:r>
        <w:rPr>
          <w:spacing w:val="13"/>
          <w:w w:val="7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n</w:t>
      </w:r>
      <w:r>
        <w:rPr>
          <w:spacing w:val="-2"/>
          <w:w w:val="73"/>
          <w:sz w:val="32"/>
          <w:szCs w:val="32"/>
        </w:rPr>
        <w:t>o</w:t>
      </w:r>
      <w:r>
        <w:rPr>
          <w:spacing w:val="3"/>
          <w:w w:val="73"/>
          <w:sz w:val="32"/>
          <w:szCs w:val="32"/>
        </w:rPr>
        <w:t>n</w:t>
      </w:r>
      <w:r>
        <w:rPr>
          <w:spacing w:val="2"/>
          <w:w w:val="65"/>
          <w:sz w:val="32"/>
          <w:szCs w:val="32"/>
        </w:rPr>
        <w:t>-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57"/>
          <w:sz w:val="32"/>
          <w:szCs w:val="32"/>
        </w:rPr>
        <w:t>fit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69"/>
          <w:sz w:val="32"/>
          <w:szCs w:val="32"/>
        </w:rPr>
        <w:t>(N</w:t>
      </w:r>
      <w:r>
        <w:rPr>
          <w:w w:val="69"/>
          <w:sz w:val="32"/>
          <w:szCs w:val="32"/>
        </w:rPr>
        <w:t>G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s</w:t>
      </w:r>
      <w:r>
        <w:rPr>
          <w:spacing w:val="1"/>
          <w:w w:val="69"/>
          <w:sz w:val="32"/>
          <w:szCs w:val="32"/>
        </w:rPr>
        <w:t>)</w:t>
      </w:r>
      <w:r>
        <w:rPr>
          <w:w w:val="69"/>
          <w:sz w:val="32"/>
          <w:szCs w:val="32"/>
        </w:rPr>
        <w:t>,</w:t>
      </w:r>
      <w:r>
        <w:rPr>
          <w:spacing w:val="6"/>
          <w:w w:val="69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</w:t>
      </w:r>
      <w:r>
        <w:rPr>
          <w:spacing w:val="4"/>
          <w:w w:val="65"/>
          <w:sz w:val="32"/>
          <w:szCs w:val="32"/>
        </w:rPr>
        <w:t>y</w:t>
      </w:r>
      <w:r>
        <w:rPr>
          <w:spacing w:val="2"/>
          <w:w w:val="65"/>
          <w:sz w:val="32"/>
          <w:szCs w:val="32"/>
        </w:rPr>
        <w:t>-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6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 xml:space="preserve">s,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w w:val="70"/>
          <w:sz w:val="32"/>
          <w:szCs w:val="32"/>
        </w:rPr>
        <w:t>g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s.</w:t>
      </w:r>
      <w:r>
        <w:rPr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1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spacing w:val="2"/>
          <w:w w:val="77"/>
          <w:sz w:val="32"/>
          <w:szCs w:val="32"/>
        </w:rPr>
        <w:t>r</w:t>
      </w:r>
      <w:r>
        <w:rPr>
          <w:w w:val="77"/>
          <w:sz w:val="32"/>
          <w:szCs w:val="32"/>
        </w:rPr>
        <w:t>e</w:t>
      </w:r>
      <w:r>
        <w:rPr>
          <w:spacing w:val="14"/>
          <w:w w:val="77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d/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31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8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stit</w:t>
      </w:r>
      <w:r>
        <w:rPr>
          <w:spacing w:val="-3"/>
          <w:w w:val="70"/>
          <w:sz w:val="32"/>
          <w:szCs w:val="32"/>
        </w:rPr>
        <w:t>u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an</w:t>
      </w:r>
      <w:r>
        <w:rPr>
          <w:w w:val="73"/>
          <w:sz w:val="32"/>
          <w:szCs w:val="32"/>
        </w:rPr>
        <w:t>d/</w:t>
      </w:r>
      <w:r>
        <w:rPr>
          <w:spacing w:val="-1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31"/>
          <w:w w:val="73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 xml:space="preserve">h </w:t>
      </w:r>
      <w:r>
        <w:rPr>
          <w:w w:val="77"/>
          <w:sz w:val="32"/>
          <w:szCs w:val="32"/>
        </w:rPr>
        <w:t>p</w:t>
      </w:r>
      <w:r>
        <w:rPr>
          <w:spacing w:val="-1"/>
          <w:w w:val="77"/>
          <w:sz w:val="32"/>
          <w:szCs w:val="32"/>
        </w:rPr>
        <w:t>o</w:t>
      </w:r>
      <w:r>
        <w:rPr>
          <w:w w:val="77"/>
          <w:sz w:val="32"/>
          <w:szCs w:val="32"/>
        </w:rPr>
        <w:t>ss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ss</w:t>
      </w:r>
      <w:r>
        <w:rPr>
          <w:spacing w:val="34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th</w:t>
      </w:r>
      <w:r>
        <w:rPr>
          <w:w w:val="77"/>
          <w:sz w:val="32"/>
          <w:szCs w:val="32"/>
        </w:rPr>
        <w:t>e</w:t>
      </w:r>
      <w:r>
        <w:rPr>
          <w:spacing w:val="-12"/>
          <w:w w:val="77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f</w:t>
      </w:r>
      <w:r>
        <w:rPr>
          <w:spacing w:val="-3"/>
          <w:w w:val="65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h</w:t>
      </w:r>
      <w:r>
        <w:rPr>
          <w:spacing w:val="-2"/>
          <w:w w:val="82"/>
          <w:sz w:val="32"/>
          <w:szCs w:val="32"/>
        </w:rPr>
        <w:t>a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ac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sti</w:t>
      </w:r>
      <w:r>
        <w:rPr>
          <w:spacing w:val="-2"/>
          <w:w w:val="73"/>
          <w:sz w:val="32"/>
          <w:szCs w:val="32"/>
        </w:rPr>
        <w:t>c</w:t>
      </w:r>
      <w:r>
        <w:rPr>
          <w:w w:val="80"/>
          <w:sz w:val="32"/>
          <w:szCs w:val="32"/>
        </w:rPr>
        <w:t>s.</w:t>
      </w:r>
    </w:p>
    <w:p w:rsidR="00C87061" w:rsidRDefault="00C87061">
      <w:pPr>
        <w:spacing w:before="8" w:line="120" w:lineRule="exact"/>
        <w:rPr>
          <w:sz w:val="13"/>
          <w:szCs w:val="13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spacing w:val="-1"/>
          <w:w w:val="65"/>
          <w:sz w:val="32"/>
          <w:szCs w:val="32"/>
        </w:rPr>
        <w:t>B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ec</w:t>
      </w:r>
      <w:r>
        <w:rPr>
          <w:w w:val="62"/>
          <w:sz w:val="32"/>
          <w:szCs w:val="32"/>
        </w:rPr>
        <w:t>tly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69"/>
          <w:sz w:val="32"/>
          <w:szCs w:val="32"/>
        </w:rPr>
        <w:t>a</w:t>
      </w:r>
      <w:r>
        <w:rPr>
          <w:spacing w:val="-1"/>
          <w:w w:val="69"/>
          <w:sz w:val="32"/>
          <w:szCs w:val="32"/>
        </w:rPr>
        <w:t>n</w:t>
      </w:r>
      <w:r>
        <w:rPr>
          <w:w w:val="69"/>
          <w:sz w:val="32"/>
          <w:szCs w:val="32"/>
        </w:rPr>
        <w:t>d/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44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i</w:t>
      </w:r>
      <w:r>
        <w:rPr>
          <w:spacing w:val="-1"/>
          <w:w w:val="69"/>
          <w:sz w:val="32"/>
          <w:szCs w:val="32"/>
        </w:rPr>
        <w:t>n</w:t>
      </w:r>
      <w:r>
        <w:rPr>
          <w:w w:val="69"/>
          <w:sz w:val="32"/>
          <w:szCs w:val="32"/>
        </w:rPr>
        <w:t>d</w:t>
      </w:r>
      <w:r>
        <w:rPr>
          <w:spacing w:val="1"/>
          <w:w w:val="69"/>
          <w:sz w:val="32"/>
          <w:szCs w:val="32"/>
        </w:rPr>
        <w:t>ir</w:t>
      </w:r>
      <w:r>
        <w:rPr>
          <w:spacing w:val="-1"/>
          <w:w w:val="69"/>
          <w:sz w:val="32"/>
          <w:szCs w:val="32"/>
        </w:rPr>
        <w:t>ec</w:t>
      </w:r>
      <w:r>
        <w:rPr>
          <w:w w:val="69"/>
          <w:sz w:val="32"/>
          <w:szCs w:val="32"/>
        </w:rPr>
        <w:t>tly</w:t>
      </w:r>
      <w:r>
        <w:rPr>
          <w:spacing w:val="5"/>
          <w:w w:val="6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f</w:t>
      </w:r>
      <w:r>
        <w:rPr>
          <w:spacing w:val="1"/>
          <w:w w:val="69"/>
          <w:sz w:val="32"/>
          <w:szCs w:val="32"/>
        </w:rPr>
        <w:t>r</w:t>
      </w:r>
      <w:r>
        <w:rPr>
          <w:spacing w:val="-1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m</w:t>
      </w:r>
      <w:r>
        <w:rPr>
          <w:spacing w:val="-6"/>
          <w:w w:val="69"/>
          <w:sz w:val="32"/>
          <w:szCs w:val="32"/>
        </w:rPr>
        <w:t xml:space="preserve"> </w:t>
      </w:r>
      <w:r>
        <w:rPr>
          <w:spacing w:val="-1"/>
          <w:w w:val="69"/>
          <w:sz w:val="32"/>
          <w:szCs w:val="32"/>
        </w:rPr>
        <w:t>th</w:t>
      </w:r>
      <w:r>
        <w:rPr>
          <w:w w:val="69"/>
          <w:sz w:val="32"/>
          <w:szCs w:val="32"/>
        </w:rPr>
        <w:t>e</w:t>
      </w:r>
      <w:r>
        <w:rPr>
          <w:spacing w:val="22"/>
          <w:w w:val="69"/>
          <w:sz w:val="32"/>
          <w:szCs w:val="32"/>
        </w:rPr>
        <w:t xml:space="preserve"> </w:t>
      </w:r>
      <w:r w:rsidR="0033245D">
        <w:rPr>
          <w:spacing w:val="1"/>
          <w:w w:val="69"/>
          <w:sz w:val="32"/>
          <w:szCs w:val="32"/>
        </w:rPr>
        <w:t>com</w:t>
      </w:r>
      <w:r w:rsidR="0033245D">
        <w:rPr>
          <w:w w:val="69"/>
          <w:sz w:val="32"/>
          <w:szCs w:val="32"/>
        </w:rPr>
        <w:t>p</w:t>
      </w:r>
      <w:r w:rsidR="0033245D">
        <w:rPr>
          <w:spacing w:val="-1"/>
          <w:w w:val="69"/>
          <w:sz w:val="32"/>
          <w:szCs w:val="32"/>
        </w:rPr>
        <w:t>an</w:t>
      </w:r>
      <w:r w:rsidR="0033245D">
        <w:rPr>
          <w:w w:val="69"/>
          <w:sz w:val="32"/>
          <w:szCs w:val="32"/>
        </w:rPr>
        <w:t xml:space="preserve">y </w:t>
      </w:r>
      <w:r w:rsidR="0033245D">
        <w:rPr>
          <w:spacing w:val="13"/>
          <w:w w:val="69"/>
          <w:sz w:val="32"/>
          <w:szCs w:val="32"/>
        </w:rPr>
        <w:t>operations</w:t>
      </w:r>
      <w:r>
        <w:rPr>
          <w:w w:val="80"/>
          <w:sz w:val="32"/>
          <w:szCs w:val="32"/>
        </w:rPr>
        <w:t>.</w:t>
      </w:r>
    </w:p>
    <w:p w:rsidR="00C87061" w:rsidRDefault="00C87061">
      <w:pPr>
        <w:spacing w:before="16" w:line="260" w:lineRule="exact"/>
        <w:rPr>
          <w:sz w:val="26"/>
          <w:szCs w:val="26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P</w:t>
      </w:r>
      <w:r>
        <w:rPr>
          <w:spacing w:val="-1"/>
          <w:w w:val="79"/>
          <w:sz w:val="32"/>
          <w:szCs w:val="32"/>
        </w:rPr>
        <w:t>o</w:t>
      </w:r>
      <w:r>
        <w:rPr>
          <w:w w:val="79"/>
          <w:sz w:val="32"/>
          <w:szCs w:val="32"/>
        </w:rPr>
        <w:t>ss</w:t>
      </w:r>
      <w:r>
        <w:rPr>
          <w:spacing w:val="-2"/>
          <w:w w:val="79"/>
          <w:sz w:val="32"/>
          <w:szCs w:val="32"/>
        </w:rPr>
        <w:t>e</w:t>
      </w:r>
      <w:r>
        <w:rPr>
          <w:w w:val="79"/>
          <w:sz w:val="32"/>
          <w:szCs w:val="32"/>
        </w:rPr>
        <w:t>ss</w:t>
      </w:r>
      <w:r>
        <w:rPr>
          <w:spacing w:val="3"/>
          <w:w w:val="79"/>
          <w:sz w:val="32"/>
          <w:szCs w:val="32"/>
        </w:rPr>
        <w:t xml:space="preserve"> </w:t>
      </w:r>
      <w:r>
        <w:rPr>
          <w:spacing w:val="-1"/>
          <w:w w:val="57"/>
          <w:sz w:val="32"/>
          <w:szCs w:val="32"/>
        </w:rPr>
        <w:t>“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69"/>
          <w:sz w:val="32"/>
          <w:szCs w:val="32"/>
        </w:rPr>
        <w:t>st”</w:t>
      </w:r>
      <w:r>
        <w:rPr>
          <w:spacing w:val="-23"/>
          <w:sz w:val="32"/>
          <w:szCs w:val="32"/>
        </w:rPr>
        <w:t xml:space="preserve"> </w:t>
      </w:r>
      <w:r>
        <w:rPr>
          <w:w w:val="66"/>
          <w:sz w:val="32"/>
          <w:szCs w:val="32"/>
        </w:rPr>
        <w:t>in</w:t>
      </w:r>
      <w:r>
        <w:rPr>
          <w:spacing w:val="4"/>
          <w:w w:val="6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j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ts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-4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t</w:t>
      </w:r>
      <w:r>
        <w:rPr>
          <w:spacing w:val="32"/>
          <w:w w:val="72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C87061">
      <w:pPr>
        <w:spacing w:before="10" w:line="260" w:lineRule="exact"/>
        <w:rPr>
          <w:sz w:val="26"/>
          <w:szCs w:val="26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Ten</w:t>
      </w:r>
      <w:r>
        <w:rPr>
          <w:w w:val="71"/>
          <w:sz w:val="32"/>
          <w:szCs w:val="32"/>
        </w:rPr>
        <w:t>d</w:t>
      </w:r>
      <w:r>
        <w:rPr>
          <w:spacing w:val="11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-4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fl</w:t>
      </w:r>
      <w:r>
        <w:rPr>
          <w:spacing w:val="2"/>
          <w:w w:val="71"/>
          <w:sz w:val="32"/>
          <w:szCs w:val="32"/>
        </w:rPr>
        <w:t>u</w:t>
      </w:r>
      <w:r>
        <w:rPr>
          <w:spacing w:val="-1"/>
          <w:w w:val="71"/>
          <w:sz w:val="32"/>
          <w:szCs w:val="32"/>
        </w:rPr>
        <w:t>en</w:t>
      </w:r>
      <w:r>
        <w:rPr>
          <w:spacing w:val="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e</w:t>
      </w:r>
      <w:r>
        <w:rPr>
          <w:spacing w:val="2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th</w:t>
      </w:r>
      <w:r>
        <w:rPr>
          <w:w w:val="71"/>
          <w:sz w:val="32"/>
          <w:szCs w:val="32"/>
        </w:rPr>
        <w:t>e</w:t>
      </w:r>
      <w:r>
        <w:rPr>
          <w:spacing w:val="17"/>
          <w:w w:val="7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p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ti</w:t>
      </w:r>
      <w:r>
        <w:rPr>
          <w:spacing w:val="-1"/>
          <w:w w:val="71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42"/>
          <w:w w:val="71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2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C87061">
      <w:pPr>
        <w:spacing w:before="2" w:line="160" w:lineRule="exact"/>
        <w:rPr>
          <w:sz w:val="16"/>
          <w:szCs w:val="16"/>
        </w:rPr>
      </w:pPr>
    </w:p>
    <w:p w:rsidR="00C87061" w:rsidRDefault="00C87061">
      <w:pPr>
        <w:spacing w:line="200" w:lineRule="exact"/>
      </w:pPr>
    </w:p>
    <w:p w:rsidR="00C87061" w:rsidRDefault="006E0E90">
      <w:pPr>
        <w:ind w:left="2473" w:right="3580"/>
        <w:jc w:val="center"/>
        <w:rPr>
          <w:sz w:val="32"/>
          <w:szCs w:val="32"/>
        </w:rPr>
      </w:pPr>
      <w:r>
        <w:rPr>
          <w:b/>
          <w:spacing w:val="-1"/>
          <w:w w:val="71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w w:val="65"/>
          <w:sz w:val="32"/>
          <w:szCs w:val="32"/>
        </w:rPr>
        <w:t>ct</w:t>
      </w:r>
      <w:r>
        <w:rPr>
          <w:b/>
          <w:spacing w:val="-3"/>
          <w:w w:val="65"/>
          <w:sz w:val="32"/>
          <w:szCs w:val="32"/>
        </w:rPr>
        <w:t>u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>3</w:t>
      </w:r>
      <w:r>
        <w:rPr>
          <w:b/>
          <w:spacing w:val="13"/>
          <w:w w:val="73"/>
          <w:sz w:val="32"/>
          <w:szCs w:val="32"/>
        </w:rPr>
        <w:t xml:space="preserve"> </w:t>
      </w:r>
      <w:r>
        <w:rPr>
          <w:b/>
          <w:spacing w:val="-1"/>
          <w:w w:val="60"/>
          <w:sz w:val="32"/>
          <w:szCs w:val="32"/>
        </w:rPr>
        <w:t>V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u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2"/>
          <w:w w:val="65"/>
          <w:sz w:val="32"/>
          <w:szCs w:val="32"/>
        </w:rPr>
        <w:t>u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w w:val="84"/>
          <w:sz w:val="32"/>
          <w:szCs w:val="32"/>
        </w:rPr>
        <w:t>s</w:t>
      </w:r>
    </w:p>
    <w:p w:rsidR="00C87061" w:rsidRDefault="00C87061">
      <w:pPr>
        <w:spacing w:before="5" w:line="120" w:lineRule="exact"/>
        <w:rPr>
          <w:sz w:val="12"/>
          <w:szCs w:val="12"/>
        </w:rPr>
      </w:pPr>
    </w:p>
    <w:p w:rsidR="00C87061" w:rsidRDefault="00BE05F0">
      <w:pPr>
        <w:ind w:left="2000"/>
      </w:pPr>
      <w:r>
        <w:lastRenderedPageBreak/>
        <w:pict>
          <v:shape id="_x0000_i1027" type="#_x0000_t75" style="width:282pt;height:231pt">
            <v:imagedata r:id="rId19" o:title=""/>
          </v:shape>
        </w:pict>
      </w:r>
    </w:p>
    <w:p w:rsidR="000F5148" w:rsidRDefault="000F5148">
      <w:pPr>
        <w:ind w:left="2000"/>
      </w:pPr>
    </w:p>
    <w:p w:rsidR="00C87061" w:rsidRDefault="00C87061">
      <w:pPr>
        <w:spacing w:before="4" w:line="140" w:lineRule="exact"/>
        <w:rPr>
          <w:sz w:val="15"/>
          <w:szCs w:val="15"/>
        </w:rPr>
      </w:pPr>
    </w:p>
    <w:p w:rsidR="0033245D" w:rsidRDefault="0033245D">
      <w:pPr>
        <w:spacing w:before="11"/>
        <w:ind w:left="140"/>
        <w:rPr>
          <w:w w:val="72"/>
          <w:sz w:val="32"/>
          <w:szCs w:val="32"/>
        </w:rPr>
      </w:pPr>
    </w:p>
    <w:p w:rsidR="00C87061" w:rsidRDefault="006E0E90">
      <w:pPr>
        <w:spacing w:before="11"/>
        <w:ind w:left="140"/>
        <w:rPr>
          <w:sz w:val="32"/>
          <w:szCs w:val="32"/>
        </w:rPr>
      </w:pPr>
      <w:r>
        <w:rPr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x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1"/>
          <w:w w:val="72"/>
          <w:sz w:val="32"/>
          <w:szCs w:val="32"/>
        </w:rPr>
        <w:t>l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s</w:t>
      </w:r>
      <w:r>
        <w:rPr>
          <w:spacing w:val="10"/>
          <w:w w:val="72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</w:p>
    <w:p w:rsidR="00C87061" w:rsidRDefault="00C87061">
      <w:pPr>
        <w:spacing w:before="5" w:line="140" w:lineRule="exact"/>
        <w:rPr>
          <w:sz w:val="15"/>
          <w:szCs w:val="15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E</w:t>
      </w:r>
      <w:r>
        <w:rPr>
          <w:spacing w:val="3"/>
          <w:w w:val="68"/>
          <w:sz w:val="32"/>
          <w:szCs w:val="32"/>
        </w:rPr>
        <w:t>m</w:t>
      </w:r>
      <w:r>
        <w:rPr>
          <w:spacing w:val="-4"/>
          <w:w w:val="80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y</w:t>
      </w:r>
      <w:r>
        <w:rPr>
          <w:spacing w:val="-2"/>
          <w:w w:val="73"/>
          <w:sz w:val="32"/>
          <w:szCs w:val="32"/>
        </w:rPr>
        <w:t>e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u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on</w:t>
      </w:r>
      <w:r>
        <w:rPr>
          <w:w w:val="84"/>
          <w:sz w:val="32"/>
          <w:szCs w:val="32"/>
        </w:rPr>
        <w:t>s</w:t>
      </w:r>
    </w:p>
    <w:p w:rsidR="00C87061" w:rsidRDefault="006E0E90">
      <w:pPr>
        <w:spacing w:before="88"/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spacing w:val="1"/>
          <w:w w:val="71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3"/>
          <w:sz w:val="32"/>
          <w:szCs w:val="32"/>
        </w:rPr>
        <w:t>tr</w:t>
      </w:r>
      <w:r>
        <w:rPr>
          <w:spacing w:val="-1"/>
          <w:w w:val="73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</w:p>
    <w:p w:rsidR="00C87061" w:rsidRDefault="006E0E90">
      <w:pPr>
        <w:tabs>
          <w:tab w:val="left" w:pos="1220"/>
        </w:tabs>
        <w:spacing w:before="88" w:line="288" w:lineRule="auto"/>
        <w:ind w:left="1221" w:right="935" w:hanging="360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w w:val="65"/>
          <w:sz w:val="32"/>
          <w:szCs w:val="32"/>
        </w:rPr>
        <w:t>I</w:t>
      </w:r>
      <w:r>
        <w:rPr>
          <w:spacing w:val="-3"/>
          <w:w w:val="65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d</w:t>
      </w:r>
      <w:r>
        <w:rPr>
          <w:spacing w:val="-2"/>
          <w:w w:val="70"/>
          <w:sz w:val="32"/>
          <w:szCs w:val="32"/>
        </w:rPr>
        <w:t>i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ec</w:t>
      </w:r>
      <w:r>
        <w:rPr>
          <w:w w:val="70"/>
          <w:sz w:val="32"/>
          <w:szCs w:val="32"/>
        </w:rPr>
        <w:t>tly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68"/>
          <w:sz w:val="32"/>
          <w:szCs w:val="32"/>
        </w:rPr>
        <w:t>b</w:t>
      </w:r>
      <w:r>
        <w:rPr>
          <w:w w:val="68"/>
          <w:sz w:val="32"/>
          <w:szCs w:val="32"/>
        </w:rPr>
        <w:t>y</w:t>
      </w:r>
      <w:r>
        <w:rPr>
          <w:spacing w:val="19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th</w:t>
      </w:r>
      <w:r>
        <w:rPr>
          <w:w w:val="68"/>
          <w:sz w:val="32"/>
          <w:szCs w:val="32"/>
        </w:rPr>
        <w:t>e</w:t>
      </w:r>
      <w:r>
        <w:rPr>
          <w:spacing w:val="31"/>
          <w:w w:val="68"/>
          <w:sz w:val="32"/>
          <w:szCs w:val="32"/>
        </w:rPr>
        <w:t xml:space="preserve"> </w:t>
      </w:r>
      <w:r w:rsidR="0033245D">
        <w:rPr>
          <w:spacing w:val="-2"/>
          <w:w w:val="68"/>
          <w:sz w:val="32"/>
          <w:szCs w:val="32"/>
        </w:rPr>
        <w:t>c</w:t>
      </w:r>
      <w:r w:rsidR="0033245D">
        <w:rPr>
          <w:spacing w:val="-1"/>
          <w:w w:val="68"/>
          <w:sz w:val="32"/>
          <w:szCs w:val="32"/>
        </w:rPr>
        <w:t>o</w:t>
      </w:r>
      <w:r w:rsidR="0033245D">
        <w:rPr>
          <w:spacing w:val="1"/>
          <w:w w:val="68"/>
          <w:sz w:val="32"/>
          <w:szCs w:val="32"/>
        </w:rPr>
        <w:t>m</w:t>
      </w:r>
      <w:r w:rsidR="0033245D">
        <w:rPr>
          <w:w w:val="68"/>
          <w:sz w:val="32"/>
          <w:szCs w:val="32"/>
        </w:rPr>
        <w:t>p</w:t>
      </w:r>
      <w:r w:rsidR="0033245D">
        <w:rPr>
          <w:spacing w:val="-1"/>
          <w:w w:val="68"/>
          <w:sz w:val="32"/>
          <w:szCs w:val="32"/>
        </w:rPr>
        <w:t>an</w:t>
      </w:r>
      <w:r w:rsidR="0033245D">
        <w:rPr>
          <w:w w:val="68"/>
          <w:sz w:val="32"/>
          <w:szCs w:val="32"/>
        </w:rPr>
        <w:t xml:space="preserve">y, </w:t>
      </w:r>
      <w:r w:rsidR="0033245D">
        <w:rPr>
          <w:spacing w:val="26"/>
          <w:w w:val="68"/>
          <w:sz w:val="32"/>
          <w:szCs w:val="32"/>
        </w:rPr>
        <w:t>such</w:t>
      </w:r>
      <w:r w:rsidR="0033245D">
        <w:rPr>
          <w:w w:val="68"/>
          <w:sz w:val="32"/>
          <w:szCs w:val="32"/>
        </w:rPr>
        <w:t xml:space="preserve"> </w:t>
      </w:r>
      <w:r w:rsidR="0033245D">
        <w:rPr>
          <w:spacing w:val="3"/>
          <w:w w:val="68"/>
          <w:sz w:val="32"/>
          <w:szCs w:val="32"/>
        </w:rPr>
        <w:t>as</w:t>
      </w:r>
      <w:r>
        <w:rPr>
          <w:spacing w:val="45"/>
          <w:w w:val="68"/>
          <w:sz w:val="32"/>
          <w:szCs w:val="32"/>
        </w:rPr>
        <w:t xml:space="preserve"> </w:t>
      </w:r>
      <w:r w:rsidR="0033245D">
        <w:rPr>
          <w:spacing w:val="-1"/>
          <w:w w:val="68"/>
          <w:sz w:val="32"/>
          <w:szCs w:val="32"/>
        </w:rPr>
        <w:t>tho</w:t>
      </w:r>
      <w:r w:rsidR="0033245D">
        <w:rPr>
          <w:w w:val="68"/>
          <w:sz w:val="32"/>
          <w:szCs w:val="32"/>
        </w:rPr>
        <w:t>se in</w:t>
      </w:r>
      <w:r>
        <w:rPr>
          <w:spacing w:val="-5"/>
          <w:w w:val="68"/>
          <w:sz w:val="32"/>
          <w:szCs w:val="32"/>
        </w:rPr>
        <w:t xml:space="preserve"> </w:t>
      </w:r>
      <w:proofErr w:type="gramStart"/>
      <w:r>
        <w:rPr>
          <w:spacing w:val="1"/>
          <w:w w:val="68"/>
          <w:sz w:val="32"/>
          <w:szCs w:val="32"/>
        </w:rPr>
        <w:t>n</w:t>
      </w:r>
      <w:r>
        <w:rPr>
          <w:spacing w:val="-1"/>
          <w:w w:val="68"/>
          <w:sz w:val="32"/>
          <w:szCs w:val="32"/>
        </w:rPr>
        <w:t>ee</w:t>
      </w:r>
      <w:r>
        <w:rPr>
          <w:w w:val="68"/>
          <w:sz w:val="32"/>
          <w:szCs w:val="32"/>
        </w:rPr>
        <w:t xml:space="preserve">d </w:t>
      </w:r>
      <w:r>
        <w:rPr>
          <w:spacing w:val="15"/>
          <w:w w:val="6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proofErr w:type="gramEnd"/>
      <w:r>
        <w:rPr>
          <w:spacing w:val="-23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1"/>
          <w:w w:val="76"/>
          <w:sz w:val="32"/>
          <w:szCs w:val="32"/>
        </w:rPr>
        <w:t>o</w:t>
      </w:r>
      <w:r>
        <w:rPr>
          <w:w w:val="76"/>
          <w:sz w:val="32"/>
          <w:szCs w:val="32"/>
        </w:rPr>
        <w:t>ss</w:t>
      </w:r>
      <w:r>
        <w:rPr>
          <w:spacing w:val="1"/>
          <w:w w:val="76"/>
          <w:sz w:val="32"/>
          <w:szCs w:val="32"/>
        </w:rPr>
        <w:t>i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w w:val="82"/>
          <w:sz w:val="32"/>
          <w:szCs w:val="32"/>
        </w:rPr>
        <w:t xml:space="preserve">e 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1"/>
          <w:w w:val="73"/>
          <w:sz w:val="32"/>
          <w:szCs w:val="32"/>
        </w:rPr>
        <w:t>acua</w:t>
      </w:r>
      <w:r>
        <w:rPr>
          <w:w w:val="73"/>
          <w:sz w:val="32"/>
          <w:szCs w:val="32"/>
        </w:rPr>
        <w:t>ti</w:t>
      </w:r>
      <w:r>
        <w:rPr>
          <w:spacing w:val="2"/>
          <w:w w:val="73"/>
          <w:sz w:val="32"/>
          <w:szCs w:val="32"/>
        </w:rPr>
        <w:t>o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,</w:t>
      </w:r>
      <w:r>
        <w:rPr>
          <w:spacing w:val="7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n</w:t>
      </w:r>
      <w:r>
        <w:rPr>
          <w:spacing w:val="-1"/>
          <w:w w:val="73"/>
          <w:sz w:val="32"/>
          <w:szCs w:val="32"/>
        </w:rPr>
        <w:t>ea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by</w:t>
      </w:r>
      <w:r>
        <w:rPr>
          <w:spacing w:val="18"/>
          <w:w w:val="73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69"/>
          <w:sz w:val="32"/>
          <w:szCs w:val="32"/>
        </w:rPr>
        <w:t>o</w:t>
      </w:r>
      <w:r>
        <w:rPr>
          <w:w w:val="69"/>
          <w:sz w:val="32"/>
          <w:szCs w:val="32"/>
        </w:rPr>
        <w:t>r</w:t>
      </w:r>
      <w:r>
        <w:rPr>
          <w:spacing w:val="6"/>
          <w:w w:val="69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ty</w:t>
      </w:r>
      <w:r>
        <w:rPr>
          <w:spacing w:val="-23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2"/>
          <w:w w:val="83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hoo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</w:p>
    <w:p w:rsidR="00C87061" w:rsidRDefault="006E0E90">
      <w:pPr>
        <w:spacing w:before="17"/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65"/>
          <w:sz w:val="32"/>
          <w:szCs w:val="32"/>
        </w:rPr>
        <w:t>I</w:t>
      </w:r>
      <w:r>
        <w:rPr>
          <w:spacing w:val="-3"/>
          <w:w w:val="65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ss</w:t>
      </w:r>
      <w:r>
        <w:rPr>
          <w:spacing w:val="-2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b</w:t>
      </w:r>
      <w:r>
        <w:rPr>
          <w:spacing w:val="1"/>
          <w:w w:val="72"/>
          <w:sz w:val="32"/>
          <w:szCs w:val="32"/>
        </w:rPr>
        <w:t>l</w:t>
      </w:r>
      <w:r>
        <w:rPr>
          <w:w w:val="72"/>
          <w:sz w:val="32"/>
          <w:szCs w:val="32"/>
        </w:rPr>
        <w:t>y</w:t>
      </w:r>
      <w:r>
        <w:rPr>
          <w:spacing w:val="11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ec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18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by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c</w:t>
      </w:r>
      <w:r>
        <w:rPr>
          <w:spacing w:val="-1"/>
          <w:w w:val="74"/>
          <w:sz w:val="32"/>
          <w:szCs w:val="32"/>
        </w:rPr>
        <w:t>han</w:t>
      </w:r>
      <w:r>
        <w:rPr>
          <w:w w:val="74"/>
          <w:sz w:val="32"/>
          <w:szCs w:val="32"/>
        </w:rPr>
        <w:t>g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</w:t>
      </w:r>
      <w:r>
        <w:rPr>
          <w:spacing w:val="51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i</w:t>
      </w:r>
      <w:r>
        <w:rPr>
          <w:spacing w:val="1"/>
          <w:w w:val="74"/>
          <w:sz w:val="32"/>
          <w:szCs w:val="32"/>
        </w:rPr>
        <w:t>m</w:t>
      </w:r>
      <w:r>
        <w:rPr>
          <w:w w:val="74"/>
          <w:sz w:val="32"/>
          <w:szCs w:val="32"/>
        </w:rPr>
        <w:t>p</w:t>
      </w:r>
      <w:r>
        <w:rPr>
          <w:spacing w:val="-1"/>
          <w:w w:val="74"/>
          <w:sz w:val="32"/>
          <w:szCs w:val="32"/>
        </w:rPr>
        <w:t>o</w:t>
      </w:r>
      <w:r>
        <w:rPr>
          <w:w w:val="74"/>
          <w:sz w:val="32"/>
          <w:szCs w:val="32"/>
        </w:rPr>
        <w:t>s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</w:t>
      </w:r>
      <w:r>
        <w:rPr>
          <w:spacing w:val="8"/>
          <w:w w:val="74"/>
          <w:sz w:val="32"/>
          <w:szCs w:val="32"/>
        </w:rPr>
        <w:t xml:space="preserve"> </w:t>
      </w:r>
      <w:r>
        <w:rPr>
          <w:spacing w:val="1"/>
          <w:w w:val="74"/>
          <w:sz w:val="32"/>
          <w:szCs w:val="32"/>
        </w:rPr>
        <w:t>b</w:t>
      </w:r>
      <w:r>
        <w:rPr>
          <w:w w:val="74"/>
          <w:sz w:val="32"/>
          <w:szCs w:val="32"/>
        </w:rPr>
        <w:t>y</w:t>
      </w:r>
      <w:r>
        <w:rPr>
          <w:spacing w:val="-5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y</w:t>
      </w:r>
    </w:p>
    <w:p w:rsidR="00C87061" w:rsidRDefault="006E0E90">
      <w:pPr>
        <w:tabs>
          <w:tab w:val="left" w:pos="1220"/>
        </w:tabs>
        <w:spacing w:before="88" w:line="288" w:lineRule="auto"/>
        <w:ind w:left="1221" w:right="239" w:hanging="360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w w:val="72"/>
          <w:sz w:val="32"/>
          <w:szCs w:val="32"/>
        </w:rPr>
        <w:t>S</w:t>
      </w:r>
      <w:r>
        <w:rPr>
          <w:spacing w:val="-1"/>
          <w:w w:val="72"/>
          <w:sz w:val="32"/>
          <w:szCs w:val="32"/>
        </w:rPr>
        <w:t>en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tive</w:t>
      </w:r>
      <w:r>
        <w:rPr>
          <w:spacing w:val="-8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g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ou</w:t>
      </w:r>
      <w:r>
        <w:rPr>
          <w:w w:val="72"/>
          <w:sz w:val="32"/>
          <w:szCs w:val="32"/>
        </w:rPr>
        <w:t>ps</w:t>
      </w:r>
      <w:r>
        <w:rPr>
          <w:spacing w:val="38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tha</w:t>
      </w:r>
      <w:r>
        <w:rPr>
          <w:w w:val="72"/>
          <w:sz w:val="32"/>
          <w:szCs w:val="32"/>
        </w:rPr>
        <w:t>t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m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y</w:t>
      </w:r>
      <w:r>
        <w:rPr>
          <w:spacing w:val="-1"/>
          <w:w w:val="72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q</w:t>
      </w:r>
      <w:r>
        <w:rPr>
          <w:spacing w:val="-1"/>
          <w:w w:val="76"/>
          <w:sz w:val="32"/>
          <w:szCs w:val="32"/>
        </w:rPr>
        <w:t>u</w:t>
      </w:r>
      <w:r>
        <w:rPr>
          <w:spacing w:val="1"/>
          <w:w w:val="52"/>
          <w:sz w:val="32"/>
          <w:szCs w:val="32"/>
        </w:rPr>
        <w:t>i</w:t>
      </w:r>
      <w:r>
        <w:rPr>
          <w:spacing w:val="2"/>
          <w:w w:val="65"/>
          <w:sz w:val="32"/>
          <w:szCs w:val="32"/>
        </w:rPr>
        <w:t>r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sp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</w:t>
      </w:r>
      <w:r>
        <w:rPr>
          <w:spacing w:val="-1"/>
          <w:w w:val="72"/>
          <w:sz w:val="32"/>
          <w:szCs w:val="32"/>
        </w:rPr>
        <w:t>ten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-3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r</w:t>
      </w:r>
      <w:r>
        <w:rPr>
          <w:spacing w:val="-4"/>
          <w:w w:val="72"/>
          <w:sz w:val="32"/>
          <w:szCs w:val="32"/>
        </w:rPr>
        <w:t xml:space="preserve"> </w:t>
      </w:r>
      <w:proofErr w:type="gramStart"/>
      <w:r>
        <w:rPr>
          <w:spacing w:val="-2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ss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st</w:t>
      </w:r>
      <w:r>
        <w:rPr>
          <w:spacing w:val="-2"/>
          <w:w w:val="72"/>
          <w:sz w:val="32"/>
          <w:szCs w:val="32"/>
        </w:rPr>
        <w:t>a</w:t>
      </w:r>
      <w:r>
        <w:rPr>
          <w:spacing w:val="-1"/>
          <w:w w:val="72"/>
          <w:sz w:val="32"/>
          <w:szCs w:val="32"/>
        </w:rPr>
        <w:t>nce</w:t>
      </w:r>
      <w:r>
        <w:rPr>
          <w:w w:val="72"/>
          <w:sz w:val="32"/>
          <w:szCs w:val="32"/>
        </w:rPr>
        <w:t xml:space="preserve">, </w:t>
      </w:r>
      <w:r>
        <w:rPr>
          <w:spacing w:val="22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proofErr w:type="gramEnd"/>
      <w:r>
        <w:rPr>
          <w:spacing w:val="-2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l</w:t>
      </w:r>
      <w:r>
        <w:rPr>
          <w:w w:val="68"/>
          <w:sz w:val="32"/>
          <w:szCs w:val="32"/>
        </w:rPr>
        <w:t xml:space="preserve">y,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7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d</w:t>
      </w:r>
      <w:r>
        <w:rPr>
          <w:spacing w:val="1"/>
          <w:w w:val="75"/>
          <w:sz w:val="32"/>
          <w:szCs w:val="32"/>
        </w:rPr>
        <w:t>i</w:t>
      </w:r>
      <w:r>
        <w:rPr>
          <w:w w:val="75"/>
          <w:sz w:val="32"/>
          <w:szCs w:val="32"/>
        </w:rPr>
        <w:t>s</w:t>
      </w:r>
      <w:r>
        <w:rPr>
          <w:spacing w:val="-1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b</w:t>
      </w:r>
      <w:r>
        <w:rPr>
          <w:spacing w:val="1"/>
          <w:w w:val="75"/>
          <w:sz w:val="32"/>
          <w:szCs w:val="32"/>
        </w:rPr>
        <w:t>l</w:t>
      </w:r>
      <w:r>
        <w:rPr>
          <w:spacing w:val="-1"/>
          <w:w w:val="75"/>
          <w:sz w:val="32"/>
          <w:szCs w:val="32"/>
        </w:rPr>
        <w:t>e</w:t>
      </w:r>
      <w:r>
        <w:rPr>
          <w:w w:val="75"/>
          <w:sz w:val="32"/>
          <w:szCs w:val="32"/>
        </w:rPr>
        <w:t>d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d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t</w:t>
      </w:r>
      <w:r>
        <w:rPr>
          <w:spacing w:val="-2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7"/>
          <w:w w:val="75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no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65"/>
          <w:sz w:val="32"/>
          <w:szCs w:val="32"/>
        </w:rPr>
        <w:t>ty</w:t>
      </w:r>
    </w:p>
    <w:p w:rsidR="00C87061" w:rsidRDefault="006E0E90">
      <w:pPr>
        <w:spacing w:before="17"/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O</w:t>
      </w:r>
      <w:r>
        <w:rPr>
          <w:spacing w:val="1"/>
          <w:w w:val="69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tha</w:t>
      </w:r>
      <w:r>
        <w:rPr>
          <w:w w:val="74"/>
          <w:sz w:val="32"/>
          <w:szCs w:val="32"/>
        </w:rPr>
        <w:t>t</w:t>
      </w:r>
      <w:r>
        <w:rPr>
          <w:spacing w:val="-8"/>
          <w:w w:val="74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a</w:t>
      </w:r>
      <w:r>
        <w:rPr>
          <w:spacing w:val="1"/>
          <w:w w:val="74"/>
          <w:sz w:val="32"/>
          <w:szCs w:val="32"/>
        </w:rPr>
        <w:t>r</w:t>
      </w:r>
      <w:r>
        <w:rPr>
          <w:w w:val="74"/>
          <w:sz w:val="32"/>
          <w:szCs w:val="32"/>
        </w:rPr>
        <w:t>e</w:t>
      </w:r>
      <w:r>
        <w:rPr>
          <w:spacing w:val="10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i</w:t>
      </w:r>
      <w:r>
        <w:rPr>
          <w:spacing w:val="-1"/>
          <w:w w:val="74"/>
          <w:sz w:val="32"/>
          <w:szCs w:val="32"/>
        </w:rPr>
        <w:t>n</w:t>
      </w:r>
      <w:r>
        <w:rPr>
          <w:spacing w:val="2"/>
          <w:w w:val="74"/>
          <w:sz w:val="32"/>
          <w:szCs w:val="32"/>
        </w:rPr>
        <w:t>t</w:t>
      </w:r>
      <w:r>
        <w:rPr>
          <w:spacing w:val="-1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</w:t>
      </w:r>
      <w:r>
        <w:rPr>
          <w:spacing w:val="9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1"/>
          <w:w w:val="75"/>
          <w:sz w:val="32"/>
          <w:szCs w:val="32"/>
        </w:rPr>
        <w:t>t</w:t>
      </w:r>
      <w:r>
        <w:rPr>
          <w:spacing w:val="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c</w:t>
      </w:r>
      <w:r>
        <w:rPr>
          <w:spacing w:val="-1"/>
          <w:w w:val="75"/>
          <w:sz w:val="32"/>
          <w:szCs w:val="32"/>
        </w:rPr>
        <w:t>o</w:t>
      </w:r>
      <w:r>
        <w:rPr>
          <w:spacing w:val="1"/>
          <w:w w:val="75"/>
          <w:sz w:val="32"/>
          <w:szCs w:val="32"/>
        </w:rPr>
        <w:t>m</w:t>
      </w:r>
      <w:r>
        <w:rPr>
          <w:w w:val="75"/>
          <w:sz w:val="32"/>
          <w:szCs w:val="32"/>
        </w:rPr>
        <w:t>p</w:t>
      </w:r>
      <w:r>
        <w:rPr>
          <w:spacing w:val="-1"/>
          <w:w w:val="75"/>
          <w:sz w:val="32"/>
          <w:szCs w:val="32"/>
        </w:rPr>
        <w:t>an</w:t>
      </w:r>
      <w:r>
        <w:rPr>
          <w:w w:val="75"/>
          <w:sz w:val="32"/>
          <w:szCs w:val="32"/>
        </w:rPr>
        <w:t>y,</w:t>
      </w:r>
      <w:r>
        <w:rPr>
          <w:spacing w:val="-12"/>
          <w:w w:val="75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s</w:t>
      </w:r>
      <w:r>
        <w:rPr>
          <w:spacing w:val="2"/>
          <w:w w:val="75"/>
          <w:sz w:val="32"/>
          <w:szCs w:val="32"/>
        </w:rPr>
        <w:t>u</w:t>
      </w:r>
      <w:r>
        <w:rPr>
          <w:spacing w:val="-1"/>
          <w:w w:val="75"/>
          <w:sz w:val="32"/>
          <w:szCs w:val="32"/>
        </w:rPr>
        <w:t>c</w:t>
      </w:r>
      <w:r>
        <w:rPr>
          <w:w w:val="75"/>
          <w:sz w:val="32"/>
          <w:szCs w:val="32"/>
        </w:rPr>
        <w:t>h</w:t>
      </w:r>
      <w:r>
        <w:rPr>
          <w:spacing w:val="12"/>
          <w:w w:val="75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w w:val="75"/>
          <w:sz w:val="32"/>
          <w:szCs w:val="32"/>
        </w:rPr>
        <w:t>s</w:t>
      </w:r>
      <w:r>
        <w:rPr>
          <w:spacing w:val="19"/>
          <w:w w:val="75"/>
          <w:sz w:val="32"/>
          <w:szCs w:val="32"/>
        </w:rPr>
        <w:t xml:space="preserve"> 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73"/>
          <w:sz w:val="32"/>
          <w:szCs w:val="32"/>
        </w:rPr>
        <w:t>o</w:t>
      </w:r>
      <w:r>
        <w:rPr>
          <w:spacing w:val="5"/>
          <w:w w:val="73"/>
          <w:sz w:val="32"/>
          <w:szCs w:val="32"/>
        </w:rPr>
        <w:t>n</w:t>
      </w:r>
      <w:r>
        <w:rPr>
          <w:spacing w:val="2"/>
          <w:w w:val="65"/>
          <w:sz w:val="32"/>
          <w:szCs w:val="32"/>
        </w:rPr>
        <w:t>-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57"/>
          <w:sz w:val="32"/>
          <w:szCs w:val="32"/>
        </w:rPr>
        <w:t>fit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</w:p>
    <w:p w:rsidR="00C87061" w:rsidRDefault="006E0E90">
      <w:pPr>
        <w:spacing w:before="88"/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I</w:t>
      </w:r>
      <w:r>
        <w:rPr>
          <w:spacing w:val="-2"/>
          <w:w w:val="74"/>
          <w:sz w:val="32"/>
          <w:szCs w:val="32"/>
        </w:rPr>
        <w:t>n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e</w:t>
      </w:r>
      <w:r>
        <w:rPr>
          <w:spacing w:val="1"/>
          <w:w w:val="74"/>
          <w:sz w:val="32"/>
          <w:szCs w:val="32"/>
        </w:rPr>
        <w:t>r</w:t>
      </w:r>
      <w:r>
        <w:rPr>
          <w:spacing w:val="-1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</w:t>
      </w:r>
      <w:r>
        <w:rPr>
          <w:spacing w:val="6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w w:val="76"/>
          <w:sz w:val="32"/>
          <w:szCs w:val="32"/>
        </w:rPr>
        <w:t>d</w:t>
      </w:r>
      <w:r>
        <w:rPr>
          <w:spacing w:val="-1"/>
          <w:w w:val="76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m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p</w:t>
      </w:r>
      <w:r>
        <w:rPr>
          <w:spacing w:val="-2"/>
          <w:w w:val="76"/>
          <w:sz w:val="32"/>
          <w:szCs w:val="32"/>
        </w:rPr>
        <w:t>u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l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c</w:t>
      </w:r>
    </w:p>
    <w:p w:rsidR="00C87061" w:rsidRDefault="006E0E90">
      <w:pPr>
        <w:tabs>
          <w:tab w:val="left" w:pos="1220"/>
        </w:tabs>
        <w:spacing w:before="84" w:line="288" w:lineRule="auto"/>
        <w:ind w:left="1221" w:right="983" w:hanging="360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spacing w:val="-1"/>
          <w:w w:val="60"/>
          <w:sz w:val="32"/>
          <w:szCs w:val="32"/>
        </w:rPr>
        <w:t>A</w:t>
      </w:r>
      <w:r>
        <w:rPr>
          <w:spacing w:val="-2"/>
          <w:w w:val="82"/>
          <w:sz w:val="32"/>
          <w:szCs w:val="32"/>
        </w:rPr>
        <w:t>ca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70"/>
          <w:sz w:val="32"/>
          <w:szCs w:val="32"/>
        </w:rPr>
        <w:t>m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c</w:t>
      </w:r>
      <w:r>
        <w:rPr>
          <w:spacing w:val="-24"/>
          <w:sz w:val="32"/>
          <w:szCs w:val="32"/>
        </w:rPr>
        <w:t xml:space="preserve"> </w:t>
      </w:r>
      <w:r>
        <w:rPr>
          <w:w w:val="75"/>
          <w:sz w:val="32"/>
          <w:szCs w:val="32"/>
        </w:rPr>
        <w:t>g</w:t>
      </w:r>
      <w:r>
        <w:rPr>
          <w:spacing w:val="1"/>
          <w:w w:val="75"/>
          <w:sz w:val="32"/>
          <w:szCs w:val="32"/>
        </w:rPr>
        <w:t>r</w:t>
      </w:r>
      <w:r>
        <w:rPr>
          <w:spacing w:val="-1"/>
          <w:w w:val="75"/>
          <w:sz w:val="32"/>
          <w:szCs w:val="32"/>
        </w:rPr>
        <w:t>ou</w:t>
      </w:r>
      <w:r>
        <w:rPr>
          <w:w w:val="75"/>
          <w:sz w:val="32"/>
          <w:szCs w:val="32"/>
        </w:rPr>
        <w:t>p</w:t>
      </w:r>
      <w:r>
        <w:rPr>
          <w:spacing w:val="1"/>
          <w:w w:val="75"/>
          <w:sz w:val="32"/>
          <w:szCs w:val="32"/>
        </w:rPr>
        <w:t>s</w:t>
      </w:r>
      <w:r>
        <w:rPr>
          <w:w w:val="75"/>
          <w:sz w:val="32"/>
          <w:szCs w:val="32"/>
        </w:rPr>
        <w:t>,</w:t>
      </w:r>
      <w:r>
        <w:rPr>
          <w:spacing w:val="6"/>
          <w:w w:val="75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stit</w:t>
      </w:r>
      <w:r>
        <w:rPr>
          <w:spacing w:val="-3"/>
          <w:w w:val="70"/>
          <w:sz w:val="32"/>
          <w:szCs w:val="32"/>
        </w:rPr>
        <w:t>u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w w:val="73"/>
          <w:sz w:val="32"/>
          <w:szCs w:val="32"/>
        </w:rPr>
        <w:t>r</w:t>
      </w:r>
      <w:r>
        <w:rPr>
          <w:spacing w:val="-8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s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ne</w:t>
      </w:r>
      <w:r>
        <w:rPr>
          <w:w w:val="73"/>
          <w:sz w:val="32"/>
          <w:szCs w:val="32"/>
        </w:rPr>
        <w:t>ss</w:t>
      </w:r>
      <w:r>
        <w:rPr>
          <w:spacing w:val="45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g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ou</w:t>
      </w:r>
      <w:r>
        <w:rPr>
          <w:w w:val="73"/>
          <w:sz w:val="32"/>
          <w:szCs w:val="32"/>
        </w:rPr>
        <w:t>ps</w:t>
      </w:r>
      <w:r>
        <w:rPr>
          <w:spacing w:val="28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tha</w:t>
      </w:r>
      <w:r>
        <w:rPr>
          <w:w w:val="73"/>
          <w:sz w:val="32"/>
          <w:szCs w:val="32"/>
        </w:rPr>
        <w:t>t</w:t>
      </w:r>
      <w:r>
        <w:rPr>
          <w:spacing w:val="-3"/>
          <w:w w:val="73"/>
          <w:sz w:val="32"/>
          <w:szCs w:val="32"/>
        </w:rPr>
        <w:t xml:space="preserve"> </w:t>
      </w:r>
      <w:r>
        <w:rPr>
          <w:spacing w:val="1"/>
          <w:w w:val="73"/>
          <w:sz w:val="32"/>
          <w:szCs w:val="32"/>
        </w:rPr>
        <w:t>m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y</w:t>
      </w:r>
      <w:r>
        <w:rPr>
          <w:spacing w:val="-7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be</w:t>
      </w:r>
      <w:r>
        <w:rPr>
          <w:spacing w:val="2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e</w:t>
      </w:r>
      <w:r>
        <w:rPr>
          <w:spacing w:val="1"/>
          <w:w w:val="73"/>
          <w:sz w:val="32"/>
          <w:szCs w:val="32"/>
        </w:rPr>
        <w:t>r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st</w:t>
      </w:r>
      <w:r>
        <w:rPr>
          <w:spacing w:val="-2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d</w:t>
      </w:r>
      <w:r>
        <w:rPr>
          <w:spacing w:val="21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66"/>
          <w:sz w:val="32"/>
          <w:szCs w:val="32"/>
        </w:rPr>
        <w:t>t</w:t>
      </w:r>
      <w:r>
        <w:rPr>
          <w:spacing w:val="2"/>
          <w:w w:val="73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y</w:t>
      </w:r>
    </w:p>
    <w:p w:rsidR="00C87061" w:rsidRDefault="006E0E90">
      <w:pPr>
        <w:spacing w:before="22"/>
        <w:ind w:left="861"/>
        <w:rPr>
          <w:sz w:val="32"/>
          <w:szCs w:val="32"/>
        </w:rPr>
      </w:pPr>
      <w:r>
        <w:rPr>
          <w:sz w:val="32"/>
          <w:szCs w:val="32"/>
        </w:rPr>
        <w:t xml:space="preserve">▪  </w:t>
      </w:r>
      <w:r>
        <w:rPr>
          <w:spacing w:val="6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G</w:t>
      </w:r>
      <w:r>
        <w:rPr>
          <w:spacing w:val="-3"/>
          <w:w w:val="71"/>
          <w:sz w:val="32"/>
          <w:szCs w:val="32"/>
        </w:rPr>
        <w:t>o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</w:p>
    <w:p w:rsidR="00C87061" w:rsidRDefault="006E0E90">
      <w:pPr>
        <w:tabs>
          <w:tab w:val="left" w:pos="1220"/>
        </w:tabs>
        <w:spacing w:before="83" w:line="288" w:lineRule="auto"/>
        <w:ind w:left="1221" w:right="255" w:hanging="360"/>
        <w:rPr>
          <w:sz w:val="32"/>
          <w:szCs w:val="32"/>
        </w:rPr>
      </w:pPr>
      <w:r>
        <w:rPr>
          <w:sz w:val="32"/>
          <w:szCs w:val="32"/>
        </w:rPr>
        <w:t>▪</w:t>
      </w:r>
      <w:r>
        <w:rPr>
          <w:sz w:val="32"/>
          <w:szCs w:val="32"/>
        </w:rPr>
        <w:tab/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li</w:t>
      </w:r>
      <w:r>
        <w:rPr>
          <w:w w:val="69"/>
          <w:sz w:val="32"/>
          <w:szCs w:val="32"/>
        </w:rPr>
        <w:t>ti</w:t>
      </w:r>
      <w:r>
        <w:rPr>
          <w:spacing w:val="-2"/>
          <w:w w:val="69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s,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t</w:t>
      </w:r>
      <w:r>
        <w:rPr>
          <w:spacing w:val="-2"/>
          <w:w w:val="72"/>
          <w:sz w:val="32"/>
          <w:szCs w:val="32"/>
        </w:rPr>
        <w:t>h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r</w:t>
      </w:r>
      <w:r>
        <w:rPr>
          <w:spacing w:val="4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0"/>
          <w:sz w:val="32"/>
          <w:szCs w:val="32"/>
        </w:rPr>
        <w:t>s,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li</w:t>
      </w:r>
      <w:r>
        <w:rPr>
          <w:w w:val="70"/>
          <w:sz w:val="32"/>
          <w:szCs w:val="32"/>
        </w:rPr>
        <w:t>g</w:t>
      </w:r>
      <w:r>
        <w:rPr>
          <w:spacing w:val="2"/>
          <w:w w:val="70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ou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s,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on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 xml:space="preserve">l </w:t>
      </w:r>
      <w:r>
        <w:rPr>
          <w:spacing w:val="-2"/>
          <w:w w:val="82"/>
          <w:sz w:val="32"/>
          <w:szCs w:val="32"/>
        </w:rPr>
        <w:t>a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5"/>
          <w:sz w:val="32"/>
          <w:szCs w:val="32"/>
        </w:rPr>
        <w:t>a</w:t>
      </w:r>
      <w:r>
        <w:rPr>
          <w:spacing w:val="-1"/>
          <w:w w:val="75"/>
          <w:sz w:val="32"/>
          <w:szCs w:val="32"/>
        </w:rPr>
        <w:t>n</w:t>
      </w:r>
      <w:r>
        <w:rPr>
          <w:w w:val="75"/>
          <w:sz w:val="32"/>
          <w:szCs w:val="32"/>
        </w:rPr>
        <w:t>d</w:t>
      </w:r>
      <w:r>
        <w:rPr>
          <w:spacing w:val="11"/>
          <w:w w:val="75"/>
          <w:sz w:val="32"/>
          <w:szCs w:val="32"/>
        </w:rPr>
        <w:t xml:space="preserve"> </w:t>
      </w:r>
      <w:r>
        <w:rPr>
          <w:spacing w:val="2"/>
          <w:w w:val="75"/>
          <w:sz w:val="32"/>
          <w:szCs w:val="32"/>
        </w:rPr>
        <w:t>t</w:t>
      </w:r>
      <w:r>
        <w:rPr>
          <w:spacing w:val="-1"/>
          <w:w w:val="75"/>
          <w:sz w:val="32"/>
          <w:szCs w:val="32"/>
        </w:rPr>
        <w:t>h</w:t>
      </w:r>
      <w:r>
        <w:rPr>
          <w:w w:val="75"/>
          <w:sz w:val="32"/>
          <w:szCs w:val="32"/>
        </w:rPr>
        <w:t>e</w:t>
      </w:r>
      <w:r>
        <w:rPr>
          <w:spacing w:val="-5"/>
          <w:w w:val="75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82"/>
          <w:sz w:val="32"/>
          <w:szCs w:val="32"/>
        </w:rPr>
        <w:t>a</w:t>
      </w:r>
    </w:p>
    <w:p w:rsidR="00C87061" w:rsidRDefault="00C87061">
      <w:pPr>
        <w:spacing w:before="10" w:line="240" w:lineRule="exact"/>
        <w:rPr>
          <w:sz w:val="24"/>
          <w:szCs w:val="24"/>
        </w:rPr>
      </w:pPr>
    </w:p>
    <w:p w:rsidR="00C87061" w:rsidRDefault="006E0E90">
      <w:pPr>
        <w:spacing w:line="500" w:lineRule="atLeast"/>
        <w:ind w:left="140" w:right="91"/>
        <w:rPr>
          <w:sz w:val="32"/>
          <w:szCs w:val="32"/>
        </w:rPr>
      </w:pPr>
      <w:r>
        <w:rPr>
          <w:w w:val="74"/>
          <w:sz w:val="32"/>
          <w:szCs w:val="32"/>
        </w:rPr>
        <w:lastRenderedPageBreak/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3"/>
          <w:sz w:val="32"/>
          <w:szCs w:val="32"/>
        </w:rPr>
        <w:t>tifi</w:t>
      </w:r>
      <w:r>
        <w:rPr>
          <w:spacing w:val="-2"/>
          <w:w w:val="63"/>
          <w:sz w:val="32"/>
          <w:szCs w:val="32"/>
        </w:rPr>
        <w:t>c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s</w:t>
      </w:r>
      <w:r>
        <w:rPr>
          <w:spacing w:val="3"/>
          <w:w w:val="78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ou</w:t>
      </w:r>
      <w:r>
        <w:rPr>
          <w:spacing w:val="1"/>
          <w:w w:val="52"/>
          <w:sz w:val="32"/>
          <w:szCs w:val="32"/>
        </w:rPr>
        <w:t>l</w:t>
      </w:r>
      <w:r>
        <w:rPr>
          <w:w w:val="80"/>
          <w:sz w:val="32"/>
          <w:szCs w:val="32"/>
        </w:rPr>
        <w:t>d</w:t>
      </w:r>
      <w:r>
        <w:rPr>
          <w:spacing w:val="-1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a</w:t>
      </w:r>
      <w:r>
        <w:rPr>
          <w:w w:val="74"/>
          <w:sz w:val="32"/>
          <w:szCs w:val="32"/>
        </w:rPr>
        <w:t>ke</w:t>
      </w:r>
      <w:r>
        <w:rPr>
          <w:spacing w:val="7"/>
          <w:w w:val="74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66"/>
          <w:sz w:val="32"/>
          <w:szCs w:val="32"/>
        </w:rPr>
        <w:t>t</w:t>
      </w:r>
      <w:r>
        <w:rPr>
          <w:w w:val="73"/>
          <w:sz w:val="32"/>
          <w:szCs w:val="32"/>
        </w:rPr>
        <w:t>o</w:t>
      </w:r>
      <w:r>
        <w:rPr>
          <w:spacing w:val="-15"/>
          <w:sz w:val="32"/>
          <w:szCs w:val="32"/>
        </w:rPr>
        <w:t xml:space="preserve"> </w:t>
      </w:r>
      <w:r>
        <w:rPr>
          <w:spacing w:val="2"/>
          <w:w w:val="77"/>
          <w:sz w:val="32"/>
          <w:szCs w:val="32"/>
        </w:rPr>
        <w:t>a</w:t>
      </w:r>
      <w:r>
        <w:rPr>
          <w:spacing w:val="-2"/>
          <w:w w:val="77"/>
          <w:sz w:val="32"/>
          <w:szCs w:val="32"/>
        </w:rPr>
        <w:t>cco</w:t>
      </w:r>
      <w:r>
        <w:rPr>
          <w:spacing w:val="2"/>
          <w:w w:val="77"/>
          <w:sz w:val="32"/>
          <w:szCs w:val="32"/>
        </w:rPr>
        <w:t>u</w:t>
      </w:r>
      <w:r>
        <w:rPr>
          <w:spacing w:val="-2"/>
          <w:w w:val="77"/>
          <w:sz w:val="32"/>
          <w:szCs w:val="32"/>
        </w:rPr>
        <w:t>n</w:t>
      </w:r>
      <w:r>
        <w:rPr>
          <w:w w:val="77"/>
          <w:sz w:val="32"/>
          <w:szCs w:val="32"/>
        </w:rPr>
        <w:t>t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g</w:t>
      </w:r>
      <w:r>
        <w:rPr>
          <w:spacing w:val="-1"/>
          <w:w w:val="77"/>
          <w:sz w:val="32"/>
          <w:szCs w:val="32"/>
        </w:rPr>
        <w:t>e</w:t>
      </w:r>
      <w:r>
        <w:rPr>
          <w:spacing w:val="-2"/>
          <w:w w:val="77"/>
          <w:sz w:val="32"/>
          <w:szCs w:val="32"/>
        </w:rPr>
        <w:t>n</w:t>
      </w:r>
      <w:r>
        <w:rPr>
          <w:w w:val="77"/>
          <w:sz w:val="32"/>
          <w:szCs w:val="32"/>
        </w:rPr>
        <w:t>d</w:t>
      </w:r>
      <w:r>
        <w:rPr>
          <w:spacing w:val="-1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r</w:t>
      </w:r>
      <w:r>
        <w:rPr>
          <w:spacing w:val="10"/>
          <w:w w:val="77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an</w:t>
      </w:r>
      <w:r>
        <w:rPr>
          <w:w w:val="77"/>
          <w:sz w:val="32"/>
          <w:szCs w:val="32"/>
        </w:rPr>
        <w:t>d</w:t>
      </w:r>
      <w:r>
        <w:rPr>
          <w:spacing w:val="11"/>
          <w:w w:val="77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e</w:t>
      </w:r>
      <w:r>
        <w:rPr>
          <w:w w:val="70"/>
          <w:sz w:val="32"/>
          <w:szCs w:val="32"/>
        </w:rPr>
        <w:t>t</w:t>
      </w:r>
      <w:r>
        <w:rPr>
          <w:spacing w:val="1"/>
          <w:w w:val="70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82"/>
          <w:sz w:val="32"/>
          <w:szCs w:val="32"/>
        </w:rPr>
        <w:t>c</w:t>
      </w:r>
      <w:r>
        <w:rPr>
          <w:spacing w:val="-15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d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v</w:t>
      </w:r>
      <w:r>
        <w:rPr>
          <w:spacing w:val="-1"/>
          <w:w w:val="71"/>
          <w:sz w:val="32"/>
          <w:szCs w:val="32"/>
        </w:rPr>
        <w:t>e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71"/>
          <w:sz w:val="32"/>
          <w:szCs w:val="32"/>
        </w:rPr>
        <w:t>ty,</w:t>
      </w:r>
      <w:r>
        <w:rPr>
          <w:spacing w:val="-7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a</w:t>
      </w:r>
      <w:r>
        <w:rPr>
          <w:w w:val="71"/>
          <w:sz w:val="32"/>
          <w:szCs w:val="32"/>
        </w:rPr>
        <w:t>s</w:t>
      </w:r>
      <w:r>
        <w:rPr>
          <w:spacing w:val="41"/>
          <w:w w:val="71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82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52"/>
          <w:sz w:val="32"/>
          <w:szCs w:val="32"/>
        </w:rPr>
        <w:t>l</w:t>
      </w:r>
      <w:r>
        <w:rPr>
          <w:spacing w:val="-12"/>
          <w:sz w:val="32"/>
          <w:szCs w:val="32"/>
        </w:rPr>
        <w:t xml:space="preserve"> </w:t>
      </w:r>
      <w:r>
        <w:rPr>
          <w:spacing w:val="-2"/>
          <w:w w:val="80"/>
          <w:sz w:val="32"/>
          <w:szCs w:val="32"/>
        </w:rPr>
        <w:t>a</w:t>
      </w:r>
      <w:r>
        <w:rPr>
          <w:w w:val="80"/>
          <w:sz w:val="32"/>
          <w:szCs w:val="32"/>
        </w:rPr>
        <w:t>s</w:t>
      </w:r>
      <w:r>
        <w:rPr>
          <w:spacing w:val="10"/>
          <w:w w:val="80"/>
          <w:sz w:val="32"/>
          <w:szCs w:val="32"/>
        </w:rPr>
        <w:t xml:space="preserve"> </w:t>
      </w:r>
      <w:r>
        <w:rPr>
          <w:spacing w:val="-2"/>
          <w:w w:val="80"/>
          <w:sz w:val="32"/>
          <w:szCs w:val="32"/>
        </w:rPr>
        <w:t>a</w:t>
      </w:r>
      <w:r>
        <w:rPr>
          <w:w w:val="80"/>
          <w:sz w:val="32"/>
          <w:szCs w:val="32"/>
        </w:rPr>
        <w:t>ge</w:t>
      </w:r>
      <w:r>
        <w:rPr>
          <w:spacing w:val="7"/>
          <w:w w:val="80"/>
          <w:sz w:val="32"/>
          <w:szCs w:val="32"/>
        </w:rPr>
        <w:t xml:space="preserve"> </w:t>
      </w:r>
      <w:r>
        <w:rPr>
          <w:spacing w:val="-2"/>
          <w:w w:val="80"/>
          <w:sz w:val="32"/>
          <w:szCs w:val="32"/>
        </w:rPr>
        <w:t>an</w:t>
      </w:r>
      <w:r>
        <w:rPr>
          <w:w w:val="80"/>
          <w:sz w:val="32"/>
          <w:szCs w:val="32"/>
        </w:rPr>
        <w:t xml:space="preserve">d </w:t>
      </w:r>
      <w:r>
        <w:rPr>
          <w:w w:val="78"/>
          <w:sz w:val="32"/>
          <w:szCs w:val="32"/>
        </w:rPr>
        <w:t>s</w:t>
      </w:r>
      <w:r>
        <w:rPr>
          <w:spacing w:val="-2"/>
          <w:w w:val="78"/>
          <w:sz w:val="32"/>
          <w:szCs w:val="32"/>
        </w:rPr>
        <w:t>o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u</w:t>
      </w:r>
      <w:r>
        <w:rPr>
          <w:w w:val="80"/>
          <w:sz w:val="32"/>
          <w:szCs w:val="32"/>
        </w:rPr>
        <w:t>s.</w:t>
      </w:r>
    </w:p>
    <w:p w:rsidR="00C87061" w:rsidRDefault="00C87061">
      <w:pPr>
        <w:spacing w:before="2" w:line="120" w:lineRule="exact"/>
        <w:rPr>
          <w:sz w:val="12"/>
          <w:szCs w:val="12"/>
        </w:rPr>
      </w:pPr>
    </w:p>
    <w:p w:rsidR="00C87061" w:rsidRDefault="006E0E90">
      <w:pPr>
        <w:ind w:left="1581"/>
        <w:rPr>
          <w:sz w:val="32"/>
          <w:szCs w:val="32"/>
        </w:rPr>
      </w:pPr>
      <w:r>
        <w:rPr>
          <w:b/>
          <w:spacing w:val="-1"/>
          <w:w w:val="72"/>
          <w:sz w:val="32"/>
          <w:szCs w:val="32"/>
        </w:rPr>
        <w:t>5</w:t>
      </w:r>
      <w:r>
        <w:rPr>
          <w:b/>
          <w:w w:val="72"/>
          <w:sz w:val="32"/>
          <w:szCs w:val="32"/>
        </w:rPr>
        <w:t>.</w:t>
      </w:r>
      <w:r>
        <w:rPr>
          <w:b/>
          <w:spacing w:val="-2"/>
          <w:w w:val="72"/>
          <w:sz w:val="32"/>
          <w:szCs w:val="32"/>
        </w:rPr>
        <w:t>2</w:t>
      </w:r>
      <w:r>
        <w:rPr>
          <w:b/>
          <w:w w:val="72"/>
          <w:sz w:val="32"/>
          <w:szCs w:val="32"/>
        </w:rPr>
        <w:t>.2</w:t>
      </w:r>
      <w:r>
        <w:rPr>
          <w:b/>
          <w:spacing w:val="16"/>
          <w:w w:val="72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6"/>
          <w:w w:val="52"/>
          <w:sz w:val="32"/>
          <w:szCs w:val="32"/>
        </w:rPr>
        <w:t>l</w:t>
      </w:r>
      <w:r>
        <w:rPr>
          <w:b/>
          <w:spacing w:val="-5"/>
          <w:w w:val="65"/>
          <w:sz w:val="32"/>
          <w:szCs w:val="32"/>
        </w:rPr>
        <w:t>y</w:t>
      </w:r>
      <w:r>
        <w:rPr>
          <w:b/>
          <w:w w:val="71"/>
          <w:sz w:val="32"/>
          <w:szCs w:val="32"/>
        </w:rPr>
        <w:t>s</w:t>
      </w:r>
      <w:r>
        <w:rPr>
          <w:b/>
          <w:spacing w:val="1"/>
          <w:w w:val="71"/>
          <w:sz w:val="32"/>
          <w:szCs w:val="32"/>
        </w:rPr>
        <w:t>i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1"/>
          <w:w w:val="67"/>
          <w:sz w:val="32"/>
          <w:szCs w:val="32"/>
        </w:rPr>
        <w:t>an</w:t>
      </w:r>
      <w:r>
        <w:rPr>
          <w:b/>
          <w:w w:val="67"/>
          <w:sz w:val="32"/>
          <w:szCs w:val="32"/>
        </w:rPr>
        <w:t>d</w:t>
      </w:r>
      <w:r>
        <w:rPr>
          <w:b/>
          <w:spacing w:val="18"/>
          <w:w w:val="67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up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2"/>
          <w:w w:val="65"/>
          <w:sz w:val="32"/>
          <w:szCs w:val="32"/>
        </w:rPr>
        <w:t>n</w:t>
      </w:r>
      <w:r>
        <w:rPr>
          <w:b/>
          <w:w w:val="73"/>
          <w:sz w:val="32"/>
          <w:szCs w:val="32"/>
        </w:rPr>
        <w:t>g</w:t>
      </w:r>
    </w:p>
    <w:p w:rsidR="00C87061" w:rsidRDefault="00C87061">
      <w:pPr>
        <w:spacing w:before="2" w:line="100" w:lineRule="exact"/>
        <w:rPr>
          <w:sz w:val="11"/>
          <w:szCs w:val="11"/>
        </w:rPr>
      </w:pPr>
    </w:p>
    <w:p w:rsidR="00C87061" w:rsidRDefault="006E0E90">
      <w:pPr>
        <w:ind w:left="861"/>
        <w:rPr>
          <w:sz w:val="32"/>
          <w:szCs w:val="32"/>
        </w:rPr>
      </w:pPr>
      <w:r>
        <w:rPr>
          <w:spacing w:val="2"/>
          <w:w w:val="61"/>
          <w:sz w:val="32"/>
          <w:szCs w:val="32"/>
          <w:u w:val="single" w:color="000000"/>
        </w:rPr>
        <w:t>M</w:t>
      </w:r>
      <w:r>
        <w:rPr>
          <w:spacing w:val="-2"/>
          <w:w w:val="82"/>
          <w:sz w:val="32"/>
          <w:szCs w:val="32"/>
          <w:u w:val="single" w:color="000000"/>
        </w:rPr>
        <w:t>e</w:t>
      </w:r>
      <w:r>
        <w:rPr>
          <w:w w:val="70"/>
          <w:sz w:val="32"/>
          <w:szCs w:val="32"/>
          <w:u w:val="single" w:color="000000"/>
        </w:rPr>
        <w:t>t</w:t>
      </w:r>
      <w:r>
        <w:rPr>
          <w:spacing w:val="-3"/>
          <w:w w:val="70"/>
          <w:sz w:val="32"/>
          <w:szCs w:val="32"/>
          <w:u w:val="single" w:color="000000"/>
        </w:rPr>
        <w:t>h</w:t>
      </w:r>
      <w:r>
        <w:rPr>
          <w:spacing w:val="-2"/>
          <w:w w:val="73"/>
          <w:sz w:val="32"/>
          <w:szCs w:val="32"/>
          <w:u w:val="single" w:color="000000"/>
        </w:rPr>
        <w:t>o</w:t>
      </w:r>
      <w:r>
        <w:rPr>
          <w:w w:val="82"/>
          <w:sz w:val="32"/>
          <w:szCs w:val="32"/>
          <w:u w:val="single" w:color="000000"/>
        </w:rPr>
        <w:t>ds</w:t>
      </w:r>
    </w:p>
    <w:p w:rsidR="00C87061" w:rsidRDefault="006E0E90">
      <w:pPr>
        <w:spacing w:before="73"/>
        <w:ind w:left="424"/>
        <w:rPr>
          <w:sz w:val="32"/>
          <w:szCs w:val="32"/>
        </w:rPr>
      </w:pPr>
      <w:r>
        <w:rPr>
          <w:spacing w:val="-1"/>
          <w:w w:val="71"/>
          <w:sz w:val="28"/>
          <w:szCs w:val="28"/>
        </w:rPr>
        <w:t>1</w:t>
      </w:r>
      <w:r>
        <w:rPr>
          <w:w w:val="71"/>
          <w:sz w:val="28"/>
          <w:szCs w:val="28"/>
        </w:rPr>
        <w:t xml:space="preserve">.    </w:t>
      </w:r>
      <w:r>
        <w:rPr>
          <w:spacing w:val="29"/>
          <w:w w:val="71"/>
          <w:sz w:val="28"/>
          <w:szCs w:val="28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1"/>
          <w:w w:val="76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ec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spacing w:val="1"/>
          <w:w w:val="52"/>
          <w:sz w:val="32"/>
          <w:szCs w:val="32"/>
        </w:rPr>
        <w:t>i</w:t>
      </w:r>
      <w:r>
        <w:rPr>
          <w:w w:val="61"/>
          <w:sz w:val="32"/>
          <w:szCs w:val="32"/>
        </w:rPr>
        <w:t>fy</w:t>
      </w:r>
      <w:r>
        <w:rPr>
          <w:spacing w:val="-23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1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pacing w:val="-24"/>
          <w:sz w:val="32"/>
          <w:szCs w:val="32"/>
        </w:rPr>
        <w:t xml:space="preserve"> </w:t>
      </w:r>
      <w:r>
        <w:rPr>
          <w:w w:val="76"/>
          <w:sz w:val="32"/>
          <w:szCs w:val="32"/>
        </w:rPr>
        <w:t>s</w:t>
      </w:r>
      <w:r>
        <w:rPr>
          <w:spacing w:val="-2"/>
          <w:w w:val="7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0"/>
          <w:sz w:val="32"/>
          <w:szCs w:val="32"/>
        </w:rPr>
        <w:t>s.</w:t>
      </w:r>
    </w:p>
    <w:p w:rsidR="00C87061" w:rsidRDefault="006E0E90">
      <w:pPr>
        <w:tabs>
          <w:tab w:val="left" w:pos="840"/>
        </w:tabs>
        <w:spacing w:before="79" w:line="288" w:lineRule="auto"/>
        <w:ind w:left="851" w:right="760" w:hanging="427"/>
        <w:rPr>
          <w:sz w:val="32"/>
          <w:szCs w:val="32"/>
        </w:rPr>
      </w:pPr>
      <w:r>
        <w:rPr>
          <w:spacing w:val="-1"/>
          <w:w w:val="71"/>
          <w:sz w:val="28"/>
          <w:szCs w:val="28"/>
        </w:rPr>
        <w:t>2</w:t>
      </w:r>
      <w:r>
        <w:rPr>
          <w:w w:val="71"/>
          <w:sz w:val="28"/>
          <w:szCs w:val="28"/>
        </w:rPr>
        <w:t>.</w:t>
      </w:r>
      <w:r>
        <w:rPr>
          <w:spacing w:val="-48"/>
          <w:w w:val="71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w w:val="69"/>
          <w:sz w:val="32"/>
          <w:szCs w:val="32"/>
        </w:rPr>
        <w:t>P</w:t>
      </w:r>
      <w:r>
        <w:rPr>
          <w:spacing w:val="2"/>
          <w:w w:val="69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o</w:t>
      </w:r>
      <w:r>
        <w:rPr>
          <w:spacing w:val="-3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w w:val="71"/>
          <w:sz w:val="32"/>
          <w:szCs w:val="32"/>
        </w:rPr>
        <w:t>tize</w:t>
      </w:r>
      <w:r>
        <w:rPr>
          <w:spacing w:val="-2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th</w:t>
      </w:r>
      <w:r>
        <w:rPr>
          <w:w w:val="73"/>
          <w:sz w:val="32"/>
          <w:szCs w:val="32"/>
        </w:rPr>
        <w:t>e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i</w:t>
      </w:r>
      <w:r>
        <w:rPr>
          <w:spacing w:val="1"/>
          <w:w w:val="73"/>
          <w:sz w:val="32"/>
          <w:szCs w:val="32"/>
        </w:rPr>
        <w:t>m</w:t>
      </w:r>
      <w:r>
        <w:rPr>
          <w:w w:val="73"/>
          <w:sz w:val="32"/>
          <w:szCs w:val="32"/>
        </w:rPr>
        <w:t>p</w:t>
      </w:r>
      <w:r>
        <w:rPr>
          <w:spacing w:val="-1"/>
          <w:w w:val="73"/>
          <w:sz w:val="32"/>
          <w:szCs w:val="32"/>
        </w:rPr>
        <w:t>o</w:t>
      </w:r>
      <w:r>
        <w:rPr>
          <w:spacing w:val="1"/>
          <w:w w:val="73"/>
          <w:sz w:val="32"/>
          <w:szCs w:val="32"/>
        </w:rPr>
        <w:t>r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a</w:t>
      </w:r>
      <w:r>
        <w:rPr>
          <w:spacing w:val="-1"/>
          <w:w w:val="73"/>
          <w:sz w:val="32"/>
          <w:szCs w:val="32"/>
        </w:rPr>
        <w:t>nc</w:t>
      </w:r>
      <w:r>
        <w:rPr>
          <w:w w:val="73"/>
          <w:sz w:val="32"/>
          <w:szCs w:val="32"/>
        </w:rPr>
        <w:t>e</w:t>
      </w:r>
      <w:r>
        <w:rPr>
          <w:spacing w:val="3"/>
          <w:w w:val="73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3"/>
          <w:w w:val="7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>m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l</w:t>
      </w:r>
      <w:r>
        <w:rPr>
          <w:spacing w:val="3"/>
          <w:w w:val="7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62"/>
          <w:sz w:val="32"/>
          <w:szCs w:val="32"/>
        </w:rPr>
        <w:t>fl</w:t>
      </w:r>
      <w:r>
        <w:rPr>
          <w:spacing w:val="-2"/>
          <w:w w:val="62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1"/>
          <w:w w:val="78"/>
          <w:sz w:val="32"/>
          <w:szCs w:val="32"/>
        </w:rPr>
        <w:t>a</w:t>
      </w:r>
      <w:r>
        <w:rPr>
          <w:spacing w:val="-2"/>
          <w:w w:val="78"/>
          <w:sz w:val="32"/>
          <w:szCs w:val="32"/>
        </w:rPr>
        <w:t>n</w:t>
      </w:r>
      <w:r>
        <w:rPr>
          <w:w w:val="78"/>
          <w:sz w:val="32"/>
          <w:szCs w:val="32"/>
        </w:rPr>
        <w:t>d</w:t>
      </w:r>
      <w:r>
        <w:rPr>
          <w:spacing w:val="-4"/>
          <w:w w:val="78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2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to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6E0E90">
      <w:pPr>
        <w:spacing w:before="7" w:line="288" w:lineRule="auto"/>
        <w:ind w:left="1653" w:right="259" w:hanging="432"/>
        <w:rPr>
          <w:sz w:val="32"/>
          <w:szCs w:val="32"/>
        </w:rPr>
      </w:pPr>
      <w:r>
        <w:rPr>
          <w:spacing w:val="-1"/>
          <w:w w:val="71"/>
          <w:sz w:val="32"/>
          <w:szCs w:val="32"/>
        </w:rPr>
        <w:t>2</w:t>
      </w:r>
      <w:r>
        <w:rPr>
          <w:w w:val="71"/>
          <w:sz w:val="32"/>
          <w:szCs w:val="32"/>
        </w:rPr>
        <w:t>.</w:t>
      </w:r>
      <w:r>
        <w:rPr>
          <w:spacing w:val="-2"/>
          <w:w w:val="71"/>
          <w:sz w:val="32"/>
          <w:szCs w:val="32"/>
        </w:rPr>
        <w:t>1</w:t>
      </w:r>
      <w:r>
        <w:rPr>
          <w:w w:val="71"/>
          <w:sz w:val="32"/>
          <w:szCs w:val="32"/>
        </w:rPr>
        <w:t>.</w:t>
      </w:r>
      <w:r>
        <w:rPr>
          <w:spacing w:val="37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I</w:t>
      </w:r>
      <w:r>
        <w:rPr>
          <w:spacing w:val="-2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fl</w:t>
      </w:r>
      <w:r>
        <w:rPr>
          <w:spacing w:val="-1"/>
          <w:w w:val="71"/>
          <w:sz w:val="32"/>
          <w:szCs w:val="32"/>
        </w:rPr>
        <w:t>uen</w:t>
      </w:r>
      <w:r>
        <w:rPr>
          <w:spacing w:val="1"/>
          <w:w w:val="71"/>
          <w:sz w:val="32"/>
          <w:szCs w:val="32"/>
        </w:rPr>
        <w:t>c</w:t>
      </w:r>
      <w:r>
        <w:rPr>
          <w:w w:val="71"/>
          <w:sz w:val="32"/>
          <w:szCs w:val="32"/>
        </w:rPr>
        <w:t>e</w:t>
      </w:r>
      <w:r>
        <w:rPr>
          <w:spacing w:val="-1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l</w:t>
      </w:r>
      <w:r>
        <w:rPr>
          <w:spacing w:val="-2"/>
          <w:w w:val="71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n</w:t>
      </w:r>
      <w:r>
        <w:rPr>
          <w:spacing w:val="14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21"/>
          <w:w w:val="70"/>
          <w:sz w:val="32"/>
          <w:szCs w:val="32"/>
        </w:rPr>
        <w:t xml:space="preserve"> </w:t>
      </w:r>
      <w:r>
        <w:rPr>
          <w:spacing w:val="-1"/>
          <w:w w:val="70"/>
          <w:sz w:val="32"/>
          <w:szCs w:val="32"/>
        </w:rPr>
        <w:t>co</w:t>
      </w:r>
      <w:r>
        <w:rPr>
          <w:spacing w:val="1"/>
          <w:w w:val="70"/>
          <w:sz w:val="32"/>
          <w:szCs w:val="32"/>
        </w:rPr>
        <w:t>m</w:t>
      </w:r>
      <w:r>
        <w:rPr>
          <w:w w:val="70"/>
          <w:sz w:val="32"/>
          <w:szCs w:val="32"/>
        </w:rPr>
        <w:t>p</w:t>
      </w:r>
      <w:r>
        <w:rPr>
          <w:spacing w:val="-1"/>
          <w:w w:val="70"/>
          <w:sz w:val="32"/>
          <w:szCs w:val="32"/>
        </w:rPr>
        <w:t>an</w:t>
      </w:r>
      <w:r>
        <w:rPr>
          <w:w w:val="70"/>
          <w:sz w:val="32"/>
          <w:szCs w:val="32"/>
        </w:rPr>
        <w:t>y</w:t>
      </w:r>
      <w:r>
        <w:rPr>
          <w:spacing w:val="53"/>
          <w:w w:val="70"/>
          <w:sz w:val="32"/>
          <w:szCs w:val="32"/>
        </w:rPr>
        <w:t xml:space="preserve"> </w:t>
      </w:r>
      <w:r>
        <w:rPr>
          <w:spacing w:val="1"/>
          <w:w w:val="70"/>
          <w:sz w:val="32"/>
          <w:szCs w:val="32"/>
        </w:rPr>
        <w:t>(</w:t>
      </w:r>
      <w:r>
        <w:rPr>
          <w:w w:val="70"/>
          <w:sz w:val="32"/>
          <w:szCs w:val="32"/>
        </w:rPr>
        <w:t>4</w:t>
      </w:r>
      <w:r>
        <w:rPr>
          <w:spacing w:val="3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-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v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r</w:t>
      </w:r>
      <w:r>
        <w:rPr>
          <w:w w:val="70"/>
          <w:sz w:val="32"/>
          <w:szCs w:val="32"/>
        </w:rPr>
        <w:t>y</w:t>
      </w:r>
      <w:r>
        <w:rPr>
          <w:spacing w:val="-1"/>
          <w:w w:val="70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73"/>
          <w:sz w:val="32"/>
          <w:szCs w:val="32"/>
        </w:rPr>
        <w:t>,</w:t>
      </w:r>
      <w:r>
        <w:rPr>
          <w:spacing w:val="-23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3</w:t>
      </w:r>
      <w:r>
        <w:rPr>
          <w:spacing w:val="8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-</w:t>
      </w:r>
      <w:r>
        <w:rPr>
          <w:spacing w:val="1"/>
          <w:w w:val="6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73"/>
          <w:sz w:val="32"/>
          <w:szCs w:val="32"/>
        </w:rPr>
        <w:t>,</w:t>
      </w:r>
      <w:r>
        <w:rPr>
          <w:spacing w:val="-2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2</w:t>
      </w:r>
      <w:r>
        <w:rPr>
          <w:spacing w:val="5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-</w:t>
      </w:r>
      <w:r>
        <w:rPr>
          <w:spacing w:val="-2"/>
          <w:w w:val="70"/>
          <w:sz w:val="32"/>
          <w:szCs w:val="32"/>
        </w:rPr>
        <w:t xml:space="preserve"> </w:t>
      </w:r>
      <w:proofErr w:type="gramStart"/>
      <w:r>
        <w:rPr>
          <w:spacing w:val="1"/>
          <w:w w:val="70"/>
          <w:sz w:val="32"/>
          <w:szCs w:val="32"/>
        </w:rPr>
        <w:t>m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d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 xml:space="preserve">, </w:t>
      </w:r>
      <w:r>
        <w:rPr>
          <w:spacing w:val="10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1</w:t>
      </w:r>
      <w:proofErr w:type="gramEnd"/>
      <w:r>
        <w:rPr>
          <w:spacing w:val="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-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65"/>
          <w:sz w:val="32"/>
          <w:szCs w:val="32"/>
        </w:rPr>
        <w:t>) E</w:t>
      </w:r>
      <w:r>
        <w:rPr>
          <w:spacing w:val="1"/>
          <w:w w:val="65"/>
          <w:sz w:val="32"/>
          <w:szCs w:val="32"/>
        </w:rPr>
        <w:t>v</w:t>
      </w:r>
      <w:r>
        <w:rPr>
          <w:spacing w:val="-2"/>
          <w:w w:val="82"/>
          <w:sz w:val="32"/>
          <w:szCs w:val="32"/>
        </w:rPr>
        <w:t>a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u</w:t>
      </w:r>
      <w:r>
        <w:rPr>
          <w:spacing w:val="-2"/>
          <w:w w:val="82"/>
          <w:sz w:val="32"/>
          <w:szCs w:val="32"/>
        </w:rPr>
        <w:t>a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-2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b</w:t>
      </w:r>
      <w:r>
        <w:rPr>
          <w:w w:val="72"/>
          <w:sz w:val="32"/>
          <w:szCs w:val="32"/>
        </w:rPr>
        <w:t>y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f</w:t>
      </w:r>
      <w:r>
        <w:rPr>
          <w:spacing w:val="-2"/>
          <w:w w:val="68"/>
          <w:sz w:val="32"/>
          <w:szCs w:val="32"/>
        </w:rPr>
        <w:t>a</w:t>
      </w:r>
      <w:r>
        <w:rPr>
          <w:spacing w:val="-1"/>
          <w:w w:val="68"/>
          <w:sz w:val="32"/>
          <w:szCs w:val="32"/>
        </w:rPr>
        <w:t>c</w:t>
      </w:r>
      <w:r>
        <w:rPr>
          <w:w w:val="68"/>
          <w:sz w:val="32"/>
          <w:szCs w:val="32"/>
        </w:rPr>
        <w:t>t</w:t>
      </w:r>
      <w:r>
        <w:rPr>
          <w:spacing w:val="-2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s</w:t>
      </w:r>
      <w:r>
        <w:rPr>
          <w:spacing w:val="49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in</w:t>
      </w:r>
      <w:r>
        <w:rPr>
          <w:spacing w:val="-5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p</w:t>
      </w:r>
      <w:r>
        <w:rPr>
          <w:spacing w:val="-1"/>
          <w:w w:val="68"/>
          <w:sz w:val="32"/>
          <w:szCs w:val="32"/>
        </w:rPr>
        <w:t>o</w:t>
      </w:r>
      <w:r>
        <w:rPr>
          <w:spacing w:val="1"/>
          <w:w w:val="68"/>
          <w:sz w:val="32"/>
          <w:szCs w:val="32"/>
        </w:rPr>
        <w:t>w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,</w:t>
      </w:r>
      <w:r>
        <w:rPr>
          <w:spacing w:val="42"/>
          <w:w w:val="68"/>
          <w:sz w:val="32"/>
          <w:szCs w:val="32"/>
        </w:rPr>
        <w:t xml:space="preserve"> </w:t>
      </w:r>
      <w:r>
        <w:rPr>
          <w:spacing w:val="-1"/>
          <w:w w:val="68"/>
          <w:sz w:val="32"/>
          <w:szCs w:val="32"/>
        </w:rPr>
        <w:t>u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g</w:t>
      </w:r>
      <w:r>
        <w:rPr>
          <w:spacing w:val="-1"/>
          <w:w w:val="68"/>
          <w:sz w:val="32"/>
          <w:szCs w:val="32"/>
        </w:rPr>
        <w:t>enc</w:t>
      </w:r>
      <w:r>
        <w:rPr>
          <w:w w:val="68"/>
          <w:sz w:val="32"/>
          <w:szCs w:val="32"/>
        </w:rPr>
        <w:t xml:space="preserve">y, </w:t>
      </w:r>
      <w:r>
        <w:rPr>
          <w:spacing w:val="23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l</w:t>
      </w:r>
      <w:r>
        <w:rPr>
          <w:spacing w:val="-1"/>
          <w:w w:val="68"/>
          <w:sz w:val="32"/>
          <w:szCs w:val="32"/>
        </w:rPr>
        <w:t>e</w:t>
      </w:r>
      <w:r>
        <w:rPr>
          <w:w w:val="68"/>
          <w:sz w:val="32"/>
          <w:szCs w:val="32"/>
        </w:rPr>
        <w:t>g</w:t>
      </w:r>
      <w:r>
        <w:rPr>
          <w:spacing w:val="1"/>
          <w:w w:val="68"/>
          <w:sz w:val="32"/>
          <w:szCs w:val="32"/>
        </w:rPr>
        <w:t>i</w:t>
      </w:r>
      <w:r>
        <w:rPr>
          <w:w w:val="68"/>
          <w:sz w:val="32"/>
          <w:szCs w:val="32"/>
        </w:rPr>
        <w:t>ti</w:t>
      </w:r>
      <w:r>
        <w:rPr>
          <w:spacing w:val="1"/>
          <w:w w:val="68"/>
          <w:sz w:val="32"/>
          <w:szCs w:val="32"/>
        </w:rPr>
        <w:t>m</w:t>
      </w:r>
      <w:r>
        <w:rPr>
          <w:spacing w:val="-1"/>
          <w:w w:val="68"/>
          <w:sz w:val="32"/>
          <w:szCs w:val="32"/>
        </w:rPr>
        <w:t>ac</w:t>
      </w:r>
      <w:r>
        <w:rPr>
          <w:w w:val="68"/>
          <w:sz w:val="32"/>
          <w:szCs w:val="32"/>
        </w:rPr>
        <w:t>y</w:t>
      </w:r>
      <w:r>
        <w:rPr>
          <w:spacing w:val="38"/>
          <w:w w:val="68"/>
          <w:sz w:val="32"/>
          <w:szCs w:val="32"/>
        </w:rPr>
        <w:t xml:space="preserve"> </w:t>
      </w:r>
      <w:r>
        <w:rPr>
          <w:spacing w:val="-2"/>
          <w:w w:val="68"/>
          <w:sz w:val="32"/>
          <w:szCs w:val="32"/>
        </w:rPr>
        <w:t>a</w:t>
      </w:r>
      <w:r>
        <w:rPr>
          <w:spacing w:val="-1"/>
          <w:w w:val="68"/>
          <w:sz w:val="32"/>
          <w:szCs w:val="32"/>
        </w:rPr>
        <w:t>n</w:t>
      </w:r>
      <w:r>
        <w:rPr>
          <w:w w:val="68"/>
          <w:sz w:val="32"/>
          <w:szCs w:val="32"/>
        </w:rPr>
        <w:t>d</w:t>
      </w:r>
      <w:r>
        <w:rPr>
          <w:spacing w:val="49"/>
          <w:w w:val="68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w w:val="82"/>
          <w:sz w:val="32"/>
          <w:szCs w:val="32"/>
        </w:rPr>
        <w:t>e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54"/>
          <w:sz w:val="32"/>
          <w:szCs w:val="32"/>
        </w:rPr>
        <w:t>f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0"/>
          <w:sz w:val="32"/>
          <w:szCs w:val="32"/>
        </w:rPr>
        <w:t xml:space="preserve">m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6E0E90">
      <w:pPr>
        <w:spacing w:before="7" w:line="288" w:lineRule="auto"/>
        <w:ind w:left="1653" w:right="1185" w:hanging="432"/>
        <w:rPr>
          <w:sz w:val="32"/>
          <w:szCs w:val="32"/>
        </w:rPr>
      </w:pPr>
      <w:r>
        <w:rPr>
          <w:spacing w:val="-1"/>
          <w:w w:val="72"/>
          <w:sz w:val="32"/>
          <w:szCs w:val="32"/>
        </w:rPr>
        <w:t>2</w:t>
      </w:r>
      <w:r>
        <w:rPr>
          <w:w w:val="72"/>
          <w:sz w:val="32"/>
          <w:szCs w:val="32"/>
        </w:rPr>
        <w:t>.</w:t>
      </w:r>
      <w:r>
        <w:rPr>
          <w:spacing w:val="-2"/>
          <w:w w:val="72"/>
          <w:sz w:val="32"/>
          <w:szCs w:val="32"/>
        </w:rPr>
        <w:t>2</w:t>
      </w:r>
      <w:r>
        <w:rPr>
          <w:w w:val="72"/>
          <w:sz w:val="32"/>
          <w:szCs w:val="32"/>
        </w:rPr>
        <w:t>.</w:t>
      </w:r>
      <w:r>
        <w:rPr>
          <w:spacing w:val="32"/>
          <w:w w:val="72"/>
          <w:sz w:val="32"/>
          <w:szCs w:val="32"/>
        </w:rPr>
        <w:t xml:space="preserve"> </w:t>
      </w:r>
      <w:r>
        <w:rPr>
          <w:spacing w:val="-2"/>
          <w:w w:val="60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spacing w:val="3"/>
          <w:w w:val="66"/>
          <w:sz w:val="32"/>
          <w:szCs w:val="32"/>
        </w:rPr>
        <w:t>t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6"/>
          <w:sz w:val="32"/>
          <w:szCs w:val="32"/>
        </w:rPr>
        <w:t>st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68"/>
          <w:sz w:val="32"/>
          <w:szCs w:val="32"/>
        </w:rPr>
        <w:t>(</w:t>
      </w:r>
      <w:r>
        <w:rPr>
          <w:w w:val="68"/>
          <w:sz w:val="32"/>
          <w:szCs w:val="32"/>
        </w:rPr>
        <w:t>4</w:t>
      </w:r>
      <w:r>
        <w:rPr>
          <w:spacing w:val="9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–</w:t>
      </w:r>
      <w:r>
        <w:rPr>
          <w:spacing w:val="-1"/>
          <w:w w:val="68"/>
          <w:sz w:val="32"/>
          <w:szCs w:val="32"/>
        </w:rPr>
        <w:t xml:space="preserve"> </w:t>
      </w:r>
      <w:r>
        <w:rPr>
          <w:w w:val="68"/>
          <w:sz w:val="32"/>
          <w:szCs w:val="32"/>
        </w:rPr>
        <w:t>v</w:t>
      </w:r>
      <w:r>
        <w:rPr>
          <w:spacing w:val="-1"/>
          <w:w w:val="68"/>
          <w:sz w:val="32"/>
          <w:szCs w:val="32"/>
        </w:rPr>
        <w:t>e</w:t>
      </w:r>
      <w:r>
        <w:rPr>
          <w:spacing w:val="1"/>
          <w:w w:val="68"/>
          <w:sz w:val="32"/>
          <w:szCs w:val="32"/>
        </w:rPr>
        <w:t>r</w:t>
      </w:r>
      <w:r>
        <w:rPr>
          <w:w w:val="68"/>
          <w:sz w:val="32"/>
          <w:szCs w:val="32"/>
        </w:rPr>
        <w:t>y</w:t>
      </w:r>
      <w:r>
        <w:rPr>
          <w:spacing w:val="12"/>
          <w:w w:val="68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73"/>
          <w:sz w:val="32"/>
          <w:szCs w:val="32"/>
        </w:rPr>
        <w:t>,</w:t>
      </w:r>
      <w:r>
        <w:rPr>
          <w:spacing w:val="-23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3</w:t>
      </w:r>
      <w:r>
        <w:rPr>
          <w:spacing w:val="8"/>
          <w:w w:val="69"/>
          <w:sz w:val="32"/>
          <w:szCs w:val="32"/>
        </w:rPr>
        <w:t xml:space="preserve"> </w:t>
      </w:r>
      <w:r>
        <w:rPr>
          <w:w w:val="69"/>
          <w:sz w:val="32"/>
          <w:szCs w:val="32"/>
        </w:rPr>
        <w:t>–</w:t>
      </w:r>
      <w:r>
        <w:rPr>
          <w:spacing w:val="-4"/>
          <w:w w:val="69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w w:val="76"/>
          <w:sz w:val="32"/>
          <w:szCs w:val="32"/>
        </w:rPr>
        <w:t>g</w:t>
      </w:r>
      <w:r>
        <w:rPr>
          <w:spacing w:val="-1"/>
          <w:w w:val="76"/>
          <w:sz w:val="32"/>
          <w:szCs w:val="32"/>
        </w:rPr>
        <w:t>h</w:t>
      </w:r>
      <w:r>
        <w:rPr>
          <w:w w:val="73"/>
          <w:sz w:val="32"/>
          <w:szCs w:val="32"/>
        </w:rPr>
        <w:t>,</w:t>
      </w:r>
      <w:r>
        <w:rPr>
          <w:spacing w:val="-23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2</w:t>
      </w:r>
      <w:r>
        <w:rPr>
          <w:spacing w:val="10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–</w:t>
      </w:r>
      <w:r>
        <w:rPr>
          <w:spacing w:val="-6"/>
          <w:w w:val="70"/>
          <w:sz w:val="32"/>
          <w:szCs w:val="32"/>
        </w:rPr>
        <w:t xml:space="preserve"> </w:t>
      </w:r>
      <w:proofErr w:type="gramStart"/>
      <w:r>
        <w:rPr>
          <w:spacing w:val="1"/>
          <w:w w:val="70"/>
          <w:sz w:val="32"/>
          <w:szCs w:val="32"/>
        </w:rPr>
        <w:t>m</w:t>
      </w:r>
      <w:r>
        <w:rPr>
          <w:spacing w:val="-1"/>
          <w:w w:val="70"/>
          <w:sz w:val="32"/>
          <w:szCs w:val="32"/>
        </w:rPr>
        <w:t>o</w:t>
      </w:r>
      <w:r>
        <w:rPr>
          <w:w w:val="70"/>
          <w:sz w:val="32"/>
          <w:szCs w:val="32"/>
        </w:rPr>
        <w:t>d</w:t>
      </w:r>
      <w:r>
        <w:rPr>
          <w:spacing w:val="-1"/>
          <w:w w:val="70"/>
          <w:sz w:val="32"/>
          <w:szCs w:val="32"/>
        </w:rPr>
        <w:t>e</w:t>
      </w:r>
      <w:r>
        <w:rPr>
          <w:spacing w:val="1"/>
          <w:w w:val="70"/>
          <w:sz w:val="32"/>
          <w:szCs w:val="32"/>
        </w:rPr>
        <w:t>r</w:t>
      </w:r>
      <w:r>
        <w:rPr>
          <w:spacing w:val="-1"/>
          <w:w w:val="70"/>
          <w:sz w:val="32"/>
          <w:szCs w:val="32"/>
        </w:rPr>
        <w:t>a</w:t>
      </w:r>
      <w:r>
        <w:rPr>
          <w:w w:val="70"/>
          <w:sz w:val="32"/>
          <w:szCs w:val="32"/>
        </w:rPr>
        <w:t>t</w:t>
      </w:r>
      <w:r>
        <w:rPr>
          <w:spacing w:val="-2"/>
          <w:w w:val="70"/>
          <w:sz w:val="32"/>
          <w:szCs w:val="32"/>
        </w:rPr>
        <w:t>e</w:t>
      </w:r>
      <w:r>
        <w:rPr>
          <w:w w:val="70"/>
          <w:sz w:val="32"/>
          <w:szCs w:val="32"/>
        </w:rPr>
        <w:t xml:space="preserve">, </w:t>
      </w:r>
      <w:r>
        <w:rPr>
          <w:spacing w:val="10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1</w:t>
      </w:r>
      <w:proofErr w:type="gramEnd"/>
      <w:r>
        <w:rPr>
          <w:spacing w:val="6"/>
          <w:w w:val="70"/>
          <w:sz w:val="32"/>
          <w:szCs w:val="32"/>
        </w:rPr>
        <w:t xml:space="preserve"> </w:t>
      </w:r>
      <w:r>
        <w:rPr>
          <w:w w:val="70"/>
          <w:sz w:val="32"/>
          <w:szCs w:val="32"/>
        </w:rPr>
        <w:t>-</w:t>
      </w:r>
      <w:r>
        <w:rPr>
          <w:spacing w:val="-2"/>
          <w:w w:val="70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73"/>
          <w:sz w:val="32"/>
          <w:szCs w:val="32"/>
        </w:rPr>
        <w:t>o</w:t>
      </w:r>
      <w:r>
        <w:rPr>
          <w:spacing w:val="1"/>
          <w:w w:val="65"/>
          <w:sz w:val="32"/>
          <w:szCs w:val="32"/>
        </w:rPr>
        <w:t>w</w:t>
      </w:r>
      <w:r>
        <w:rPr>
          <w:w w:val="65"/>
          <w:sz w:val="32"/>
          <w:szCs w:val="32"/>
        </w:rPr>
        <w:t>)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Ra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e</w:t>
      </w:r>
      <w:r>
        <w:rPr>
          <w:w w:val="74"/>
          <w:sz w:val="32"/>
          <w:szCs w:val="32"/>
        </w:rPr>
        <w:t>d</w:t>
      </w:r>
      <w:r>
        <w:rPr>
          <w:spacing w:val="3"/>
          <w:w w:val="74"/>
          <w:sz w:val="32"/>
          <w:szCs w:val="32"/>
        </w:rPr>
        <w:t xml:space="preserve"> </w:t>
      </w:r>
      <w:r>
        <w:rPr>
          <w:spacing w:val="1"/>
          <w:w w:val="80"/>
          <w:sz w:val="32"/>
          <w:szCs w:val="32"/>
        </w:rPr>
        <w:t>b</w:t>
      </w:r>
      <w:r>
        <w:rPr>
          <w:w w:val="65"/>
          <w:sz w:val="32"/>
          <w:szCs w:val="32"/>
        </w:rPr>
        <w:t xml:space="preserve">y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on</w:t>
      </w:r>
      <w:r>
        <w:rPr>
          <w:w w:val="71"/>
          <w:sz w:val="32"/>
          <w:szCs w:val="32"/>
        </w:rPr>
        <w:t>s</w:t>
      </w:r>
      <w:r>
        <w:rPr>
          <w:spacing w:val="2"/>
          <w:w w:val="71"/>
          <w:sz w:val="32"/>
          <w:szCs w:val="32"/>
        </w:rPr>
        <w:t>i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t</w:t>
      </w:r>
      <w:r>
        <w:rPr>
          <w:spacing w:val="-2"/>
          <w:w w:val="74"/>
          <w:sz w:val="32"/>
          <w:szCs w:val="32"/>
        </w:rPr>
        <w:t>h</w:t>
      </w:r>
      <w:r>
        <w:rPr>
          <w:w w:val="74"/>
          <w:sz w:val="32"/>
          <w:szCs w:val="32"/>
        </w:rPr>
        <w:t>e</w:t>
      </w:r>
      <w:r>
        <w:rPr>
          <w:spacing w:val="-3"/>
          <w:w w:val="74"/>
          <w:sz w:val="32"/>
          <w:szCs w:val="32"/>
        </w:rPr>
        <w:t xml:space="preserve"> </w:t>
      </w:r>
      <w:r>
        <w:rPr>
          <w:w w:val="74"/>
          <w:sz w:val="32"/>
          <w:szCs w:val="32"/>
        </w:rPr>
        <w:t>p</w:t>
      </w:r>
      <w:r>
        <w:rPr>
          <w:spacing w:val="1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81"/>
          <w:sz w:val="32"/>
          <w:szCs w:val="32"/>
        </w:rPr>
        <w:t>b</w:t>
      </w:r>
      <w:r>
        <w:rPr>
          <w:spacing w:val="-1"/>
          <w:w w:val="81"/>
          <w:sz w:val="32"/>
          <w:szCs w:val="32"/>
        </w:rPr>
        <w:t>a</w:t>
      </w:r>
      <w:r>
        <w:rPr>
          <w:w w:val="70"/>
          <w:sz w:val="32"/>
          <w:szCs w:val="32"/>
        </w:rPr>
        <w:t>b</w:t>
      </w:r>
      <w:r>
        <w:rPr>
          <w:spacing w:val="2"/>
          <w:w w:val="70"/>
          <w:sz w:val="32"/>
          <w:szCs w:val="32"/>
        </w:rPr>
        <w:t>i</w:t>
      </w:r>
      <w:r>
        <w:rPr>
          <w:spacing w:val="1"/>
          <w:w w:val="52"/>
          <w:sz w:val="32"/>
          <w:szCs w:val="32"/>
        </w:rPr>
        <w:t>li</w:t>
      </w:r>
      <w:r>
        <w:rPr>
          <w:w w:val="67"/>
          <w:sz w:val="32"/>
          <w:szCs w:val="32"/>
        </w:rPr>
        <w:t>ty,</w:t>
      </w:r>
      <w:r>
        <w:rPr>
          <w:spacing w:val="-23"/>
          <w:sz w:val="32"/>
          <w:szCs w:val="32"/>
        </w:rPr>
        <w:t xml:space="preserve"> </w:t>
      </w:r>
      <w:r>
        <w:rPr>
          <w:w w:val="83"/>
          <w:sz w:val="32"/>
          <w:szCs w:val="32"/>
        </w:rPr>
        <w:t>s</w:t>
      </w:r>
      <w:r>
        <w:rPr>
          <w:spacing w:val="-3"/>
          <w:w w:val="83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71"/>
          <w:sz w:val="32"/>
          <w:szCs w:val="32"/>
        </w:rPr>
        <w:t>s</w:t>
      </w:r>
      <w:r>
        <w:rPr>
          <w:spacing w:val="1"/>
          <w:w w:val="71"/>
          <w:sz w:val="32"/>
          <w:szCs w:val="32"/>
        </w:rPr>
        <w:t>i</w:t>
      </w:r>
      <w:r>
        <w:rPr>
          <w:w w:val="62"/>
          <w:sz w:val="32"/>
          <w:szCs w:val="32"/>
        </w:rPr>
        <w:t>ti</w:t>
      </w:r>
      <w:r>
        <w:rPr>
          <w:spacing w:val="-4"/>
          <w:w w:val="62"/>
          <w:sz w:val="32"/>
          <w:szCs w:val="32"/>
        </w:rPr>
        <w:t>v</w:t>
      </w:r>
      <w:r>
        <w:rPr>
          <w:spacing w:val="1"/>
          <w:w w:val="52"/>
          <w:sz w:val="32"/>
          <w:szCs w:val="32"/>
        </w:rPr>
        <w:t>i</w:t>
      </w:r>
      <w:r>
        <w:rPr>
          <w:w w:val="67"/>
          <w:sz w:val="32"/>
          <w:szCs w:val="32"/>
        </w:rPr>
        <w:t>ty,</w:t>
      </w:r>
      <w:r>
        <w:rPr>
          <w:spacing w:val="-23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u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ti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n</w:t>
      </w:r>
      <w:r>
        <w:rPr>
          <w:spacing w:val="-5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a</w:t>
      </w:r>
      <w:r>
        <w:rPr>
          <w:spacing w:val="-1"/>
          <w:w w:val="72"/>
          <w:sz w:val="32"/>
          <w:szCs w:val="32"/>
        </w:rPr>
        <w:t>n</w:t>
      </w:r>
      <w:r>
        <w:rPr>
          <w:w w:val="72"/>
          <w:sz w:val="32"/>
          <w:szCs w:val="32"/>
        </w:rPr>
        <w:t>d</w:t>
      </w:r>
      <w:r>
        <w:rPr>
          <w:spacing w:val="33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l</w:t>
      </w:r>
      <w:r>
        <w:rPr>
          <w:spacing w:val="-2"/>
          <w:w w:val="82"/>
          <w:sz w:val="32"/>
          <w:szCs w:val="32"/>
        </w:rPr>
        <w:t>e</w:t>
      </w:r>
      <w:r>
        <w:rPr>
          <w:w w:val="73"/>
          <w:sz w:val="32"/>
          <w:szCs w:val="32"/>
        </w:rPr>
        <w:t>v</w:t>
      </w:r>
      <w:r>
        <w:rPr>
          <w:spacing w:val="-2"/>
          <w:w w:val="73"/>
          <w:sz w:val="32"/>
          <w:szCs w:val="32"/>
        </w:rPr>
        <w:t>e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3"/>
          <w:w w:val="73"/>
          <w:sz w:val="32"/>
          <w:szCs w:val="32"/>
        </w:rPr>
        <w:t>o</w:t>
      </w:r>
      <w:r>
        <w:rPr>
          <w:w w:val="54"/>
          <w:sz w:val="32"/>
          <w:szCs w:val="32"/>
        </w:rPr>
        <w:t>f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75"/>
          <w:sz w:val="32"/>
          <w:szCs w:val="32"/>
        </w:rPr>
        <w:t>st.</w:t>
      </w:r>
    </w:p>
    <w:p w:rsidR="000F5148" w:rsidRDefault="006E0E90">
      <w:pPr>
        <w:tabs>
          <w:tab w:val="left" w:pos="840"/>
        </w:tabs>
        <w:spacing w:before="7" w:line="332" w:lineRule="auto"/>
        <w:ind w:left="851" w:right="306" w:hanging="427"/>
        <w:rPr>
          <w:w w:val="68"/>
          <w:sz w:val="32"/>
          <w:szCs w:val="32"/>
        </w:rPr>
      </w:pPr>
      <w:r>
        <w:rPr>
          <w:spacing w:val="-1"/>
          <w:w w:val="71"/>
          <w:sz w:val="28"/>
          <w:szCs w:val="28"/>
        </w:rPr>
        <w:t>3</w:t>
      </w:r>
      <w:r>
        <w:rPr>
          <w:w w:val="71"/>
          <w:sz w:val="28"/>
          <w:szCs w:val="28"/>
        </w:rPr>
        <w:t>.</w:t>
      </w:r>
      <w:r>
        <w:rPr>
          <w:spacing w:val="-48"/>
          <w:w w:val="71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w w:val="74"/>
          <w:sz w:val="32"/>
          <w:szCs w:val="32"/>
        </w:rPr>
        <w:t>St</w:t>
      </w:r>
      <w:r>
        <w:rPr>
          <w:spacing w:val="-2"/>
          <w:w w:val="74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-20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a</w:t>
      </w:r>
      <w:r>
        <w:rPr>
          <w:w w:val="66"/>
          <w:sz w:val="32"/>
          <w:szCs w:val="32"/>
        </w:rPr>
        <w:t>t</w:t>
      </w:r>
      <w:r>
        <w:rPr>
          <w:spacing w:val="-2"/>
          <w:w w:val="66"/>
          <w:sz w:val="32"/>
          <w:szCs w:val="32"/>
        </w:rPr>
        <w:t>t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u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to</w:t>
      </w:r>
      <w:r>
        <w:rPr>
          <w:spacing w:val="1"/>
          <w:w w:val="72"/>
          <w:sz w:val="32"/>
          <w:szCs w:val="32"/>
        </w:rPr>
        <w:t>w</w:t>
      </w:r>
      <w:r>
        <w:rPr>
          <w:spacing w:val="-1"/>
          <w:w w:val="72"/>
          <w:sz w:val="32"/>
          <w:szCs w:val="32"/>
        </w:rPr>
        <w:t>a</w:t>
      </w:r>
      <w:r>
        <w:rPr>
          <w:spacing w:val="1"/>
          <w:w w:val="72"/>
          <w:sz w:val="32"/>
          <w:szCs w:val="32"/>
        </w:rPr>
        <w:t>r</w:t>
      </w:r>
      <w:r>
        <w:rPr>
          <w:w w:val="72"/>
          <w:sz w:val="32"/>
          <w:szCs w:val="32"/>
        </w:rPr>
        <w:t>ds</w:t>
      </w:r>
      <w:r>
        <w:rPr>
          <w:spacing w:val="16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th</w:t>
      </w:r>
      <w:r>
        <w:rPr>
          <w:w w:val="72"/>
          <w:sz w:val="32"/>
          <w:szCs w:val="32"/>
        </w:rPr>
        <w:t>e</w:t>
      </w:r>
      <w:r>
        <w:rPr>
          <w:spacing w:val="8"/>
          <w:w w:val="72"/>
          <w:sz w:val="32"/>
          <w:szCs w:val="32"/>
        </w:rPr>
        <w:t xml:space="preserve"> </w:t>
      </w:r>
      <w:r>
        <w:rPr>
          <w:spacing w:val="1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o</w:t>
      </w:r>
      <w:r>
        <w:rPr>
          <w:spacing w:val="1"/>
          <w:w w:val="72"/>
          <w:sz w:val="32"/>
          <w:szCs w:val="32"/>
        </w:rPr>
        <w:t>m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an</w:t>
      </w:r>
      <w:r>
        <w:rPr>
          <w:w w:val="72"/>
          <w:sz w:val="32"/>
          <w:szCs w:val="32"/>
        </w:rPr>
        <w:t>y</w:t>
      </w:r>
      <w:r>
        <w:rPr>
          <w:spacing w:val="29"/>
          <w:w w:val="72"/>
          <w:sz w:val="32"/>
          <w:szCs w:val="32"/>
        </w:rPr>
        <w:t xml:space="preserve"> </w:t>
      </w:r>
      <w:r>
        <w:rPr>
          <w:spacing w:val="-2"/>
          <w:w w:val="72"/>
          <w:sz w:val="32"/>
          <w:szCs w:val="32"/>
        </w:rPr>
        <w:t>c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n</w:t>
      </w:r>
      <w:r>
        <w:rPr>
          <w:spacing w:val="27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be</w:t>
      </w:r>
      <w:r>
        <w:rPr>
          <w:spacing w:val="34"/>
          <w:w w:val="72"/>
          <w:sz w:val="32"/>
          <w:szCs w:val="32"/>
        </w:rPr>
        <w:t xml:space="preserve"> </w:t>
      </w:r>
      <w:proofErr w:type="gramStart"/>
      <w:r>
        <w:rPr>
          <w:spacing w:val="-1"/>
          <w:w w:val="72"/>
          <w:sz w:val="32"/>
          <w:szCs w:val="32"/>
        </w:rPr>
        <w:t>con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d</w:t>
      </w:r>
      <w:r>
        <w:rPr>
          <w:spacing w:val="-1"/>
          <w:w w:val="72"/>
          <w:sz w:val="32"/>
          <w:szCs w:val="32"/>
        </w:rPr>
        <w:t>e</w:t>
      </w:r>
      <w:r>
        <w:rPr>
          <w:spacing w:val="1"/>
          <w:w w:val="72"/>
          <w:sz w:val="32"/>
          <w:szCs w:val="32"/>
        </w:rPr>
        <w:t>r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 xml:space="preserve">d </w:t>
      </w:r>
      <w:r>
        <w:rPr>
          <w:spacing w:val="3"/>
          <w:w w:val="72"/>
          <w:sz w:val="32"/>
          <w:szCs w:val="32"/>
        </w:rPr>
        <w:t xml:space="preserve"> </w:t>
      </w:r>
      <w:r>
        <w:rPr>
          <w:spacing w:val="-1"/>
          <w:w w:val="72"/>
          <w:sz w:val="32"/>
          <w:szCs w:val="32"/>
        </w:rPr>
        <w:t>a</w:t>
      </w:r>
      <w:r>
        <w:rPr>
          <w:w w:val="72"/>
          <w:sz w:val="32"/>
          <w:szCs w:val="32"/>
        </w:rPr>
        <w:t>s</w:t>
      </w:r>
      <w:proofErr w:type="gramEnd"/>
      <w:r>
        <w:rPr>
          <w:spacing w:val="30"/>
          <w:w w:val="72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p</w:t>
      </w:r>
      <w:r>
        <w:rPr>
          <w:spacing w:val="-1"/>
          <w:w w:val="72"/>
          <w:sz w:val="32"/>
          <w:szCs w:val="32"/>
        </w:rPr>
        <w:t>o</w:t>
      </w:r>
      <w:r>
        <w:rPr>
          <w:w w:val="72"/>
          <w:sz w:val="32"/>
          <w:szCs w:val="32"/>
        </w:rPr>
        <w:t>s</w:t>
      </w:r>
      <w:r>
        <w:rPr>
          <w:spacing w:val="1"/>
          <w:w w:val="72"/>
          <w:sz w:val="32"/>
          <w:szCs w:val="32"/>
        </w:rPr>
        <w:t>i</w:t>
      </w:r>
      <w:r>
        <w:rPr>
          <w:w w:val="72"/>
          <w:sz w:val="32"/>
          <w:szCs w:val="32"/>
        </w:rPr>
        <w:t>tiv</w:t>
      </w:r>
      <w:r>
        <w:rPr>
          <w:spacing w:val="-1"/>
          <w:w w:val="72"/>
          <w:sz w:val="32"/>
          <w:szCs w:val="32"/>
        </w:rPr>
        <w:t>e</w:t>
      </w:r>
      <w:r>
        <w:rPr>
          <w:w w:val="72"/>
          <w:sz w:val="32"/>
          <w:szCs w:val="32"/>
        </w:rPr>
        <w:t>,</w:t>
      </w:r>
      <w:r>
        <w:rPr>
          <w:spacing w:val="-9"/>
          <w:w w:val="72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70"/>
          <w:sz w:val="32"/>
          <w:szCs w:val="32"/>
        </w:rPr>
        <w:t>d</w:t>
      </w:r>
      <w:r>
        <w:rPr>
          <w:spacing w:val="2"/>
          <w:w w:val="70"/>
          <w:sz w:val="32"/>
          <w:szCs w:val="32"/>
        </w:rPr>
        <w:t>i</w:t>
      </w:r>
      <w:r>
        <w:rPr>
          <w:w w:val="54"/>
          <w:sz w:val="32"/>
          <w:szCs w:val="32"/>
        </w:rPr>
        <w:t>f</w:t>
      </w:r>
      <w:r>
        <w:rPr>
          <w:spacing w:val="-2"/>
          <w:w w:val="54"/>
          <w:sz w:val="32"/>
          <w:szCs w:val="32"/>
        </w:rPr>
        <w:t>f</w:t>
      </w:r>
      <w:r>
        <w:rPr>
          <w:spacing w:val="-2"/>
          <w:w w:val="82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spacing w:val="-2"/>
          <w:w w:val="73"/>
          <w:sz w:val="32"/>
          <w:szCs w:val="32"/>
        </w:rPr>
        <w:t>n</w:t>
      </w:r>
      <w:r>
        <w:rPr>
          <w:w w:val="66"/>
          <w:sz w:val="32"/>
          <w:szCs w:val="32"/>
        </w:rPr>
        <w:t>t</w:t>
      </w:r>
      <w:r>
        <w:rPr>
          <w:spacing w:val="-23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an</w:t>
      </w:r>
      <w:r>
        <w:rPr>
          <w:w w:val="78"/>
          <w:sz w:val="32"/>
          <w:szCs w:val="32"/>
        </w:rPr>
        <w:t xml:space="preserve">d </w:t>
      </w:r>
      <w:r>
        <w:rPr>
          <w:spacing w:val="-1"/>
          <w:w w:val="73"/>
          <w:sz w:val="32"/>
          <w:szCs w:val="32"/>
        </w:rPr>
        <w:t>ne</w:t>
      </w:r>
      <w:r>
        <w:rPr>
          <w:w w:val="73"/>
          <w:sz w:val="32"/>
          <w:szCs w:val="32"/>
        </w:rPr>
        <w:t>g</w:t>
      </w:r>
      <w:r>
        <w:rPr>
          <w:spacing w:val="-1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tiv</w:t>
      </w:r>
      <w:r>
        <w:rPr>
          <w:spacing w:val="-1"/>
          <w:w w:val="73"/>
          <w:sz w:val="32"/>
          <w:szCs w:val="32"/>
        </w:rPr>
        <w:t>e</w:t>
      </w:r>
      <w:r>
        <w:rPr>
          <w:w w:val="73"/>
          <w:sz w:val="32"/>
          <w:szCs w:val="32"/>
        </w:rPr>
        <w:t>,</w:t>
      </w:r>
      <w:r>
        <w:rPr>
          <w:spacing w:val="10"/>
          <w:w w:val="73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-2"/>
          <w:w w:val="73"/>
          <w:sz w:val="32"/>
          <w:szCs w:val="32"/>
        </w:rPr>
        <w:t>h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</w:t>
      </w:r>
      <w:r>
        <w:rPr>
          <w:w w:val="73"/>
          <w:sz w:val="32"/>
          <w:szCs w:val="32"/>
        </w:rPr>
        <w:t>h</w:t>
      </w:r>
      <w:r>
        <w:rPr>
          <w:spacing w:val="-24"/>
          <w:sz w:val="32"/>
          <w:szCs w:val="32"/>
        </w:rPr>
        <w:t xml:space="preserve"> </w:t>
      </w:r>
      <w:r>
        <w:rPr>
          <w:spacing w:val="-2"/>
          <w:w w:val="77"/>
          <w:sz w:val="32"/>
          <w:szCs w:val="32"/>
        </w:rPr>
        <w:t>a</w:t>
      </w:r>
      <w:r>
        <w:rPr>
          <w:spacing w:val="2"/>
          <w:w w:val="77"/>
          <w:sz w:val="32"/>
          <w:szCs w:val="32"/>
        </w:rPr>
        <w:t>r</w:t>
      </w:r>
      <w:r>
        <w:rPr>
          <w:w w:val="77"/>
          <w:sz w:val="32"/>
          <w:szCs w:val="32"/>
        </w:rPr>
        <w:t>e</w:t>
      </w:r>
      <w:r>
        <w:rPr>
          <w:spacing w:val="-4"/>
          <w:w w:val="77"/>
          <w:sz w:val="32"/>
          <w:szCs w:val="32"/>
        </w:rPr>
        <w:t xml:space="preserve"> </w:t>
      </w:r>
      <w:r>
        <w:rPr>
          <w:w w:val="77"/>
          <w:sz w:val="32"/>
          <w:szCs w:val="32"/>
        </w:rPr>
        <w:t>r</w:t>
      </w:r>
      <w:r>
        <w:rPr>
          <w:spacing w:val="-1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p</w:t>
      </w:r>
      <w:r>
        <w:rPr>
          <w:spacing w:val="2"/>
          <w:w w:val="77"/>
          <w:sz w:val="32"/>
          <w:szCs w:val="32"/>
        </w:rPr>
        <w:t>r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s</w:t>
      </w:r>
      <w:r>
        <w:rPr>
          <w:spacing w:val="-2"/>
          <w:w w:val="77"/>
          <w:sz w:val="32"/>
          <w:szCs w:val="32"/>
        </w:rPr>
        <w:t>en</w:t>
      </w:r>
      <w:r>
        <w:rPr>
          <w:spacing w:val="2"/>
          <w:w w:val="77"/>
          <w:sz w:val="32"/>
          <w:szCs w:val="32"/>
        </w:rPr>
        <w:t>t</w:t>
      </w:r>
      <w:r>
        <w:rPr>
          <w:spacing w:val="-2"/>
          <w:w w:val="77"/>
          <w:sz w:val="32"/>
          <w:szCs w:val="32"/>
        </w:rPr>
        <w:t>e</w:t>
      </w:r>
      <w:r>
        <w:rPr>
          <w:w w:val="77"/>
          <w:sz w:val="32"/>
          <w:szCs w:val="32"/>
        </w:rPr>
        <w:t>d</w:t>
      </w:r>
      <w:r>
        <w:rPr>
          <w:spacing w:val="1"/>
          <w:w w:val="77"/>
          <w:sz w:val="32"/>
          <w:szCs w:val="32"/>
        </w:rPr>
        <w:t xml:space="preserve"> </w:t>
      </w:r>
      <w:r>
        <w:rPr>
          <w:spacing w:val="1"/>
          <w:w w:val="65"/>
          <w:sz w:val="32"/>
          <w:szCs w:val="32"/>
        </w:rPr>
        <w:t>w</w:t>
      </w:r>
      <w:r>
        <w:rPr>
          <w:spacing w:val="1"/>
          <w:w w:val="52"/>
          <w:sz w:val="32"/>
          <w:szCs w:val="32"/>
        </w:rPr>
        <w:t>i</w:t>
      </w:r>
      <w:r>
        <w:rPr>
          <w:w w:val="70"/>
          <w:sz w:val="32"/>
          <w:szCs w:val="32"/>
        </w:rPr>
        <w:t>th</w:t>
      </w:r>
      <w:r>
        <w:rPr>
          <w:spacing w:val="-25"/>
          <w:sz w:val="32"/>
          <w:szCs w:val="32"/>
        </w:rPr>
        <w:t xml:space="preserve"> </w:t>
      </w:r>
      <w:r>
        <w:rPr>
          <w:spacing w:val="-1"/>
          <w:w w:val="74"/>
          <w:sz w:val="32"/>
          <w:szCs w:val="32"/>
        </w:rPr>
        <w:t>th</w:t>
      </w:r>
      <w:r>
        <w:rPr>
          <w:w w:val="74"/>
          <w:sz w:val="32"/>
          <w:szCs w:val="32"/>
        </w:rPr>
        <w:t>e</w:t>
      </w:r>
      <w:r>
        <w:rPr>
          <w:spacing w:val="-2"/>
          <w:w w:val="74"/>
          <w:sz w:val="32"/>
          <w:szCs w:val="32"/>
        </w:rPr>
        <w:t xml:space="preserve"> </w:t>
      </w:r>
      <w:r>
        <w:rPr>
          <w:w w:val="72"/>
          <w:sz w:val="32"/>
          <w:szCs w:val="32"/>
        </w:rPr>
        <w:t>sy</w:t>
      </w:r>
      <w:r>
        <w:rPr>
          <w:spacing w:val="1"/>
          <w:w w:val="72"/>
          <w:sz w:val="32"/>
          <w:szCs w:val="32"/>
        </w:rPr>
        <w:t>m</w:t>
      </w:r>
      <w:r>
        <w:rPr>
          <w:w w:val="76"/>
          <w:sz w:val="32"/>
          <w:szCs w:val="32"/>
        </w:rPr>
        <w:t>b</w:t>
      </w:r>
      <w:r>
        <w:rPr>
          <w:spacing w:val="-1"/>
          <w:w w:val="76"/>
          <w:sz w:val="32"/>
          <w:szCs w:val="32"/>
        </w:rPr>
        <w:t>o</w:t>
      </w:r>
      <w:r>
        <w:rPr>
          <w:spacing w:val="1"/>
          <w:w w:val="52"/>
          <w:sz w:val="32"/>
          <w:szCs w:val="32"/>
        </w:rPr>
        <w:t>l</w:t>
      </w:r>
      <w:r>
        <w:rPr>
          <w:w w:val="84"/>
          <w:sz w:val="32"/>
          <w:szCs w:val="32"/>
        </w:rPr>
        <w:t>s</w:t>
      </w:r>
      <w:r>
        <w:rPr>
          <w:spacing w:val="-2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+,</w:t>
      </w:r>
      <w:r>
        <w:rPr>
          <w:spacing w:val="11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0</w:t>
      </w:r>
      <w:r>
        <w:rPr>
          <w:spacing w:val="1"/>
          <w:w w:val="7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a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d</w:t>
      </w:r>
      <w:r>
        <w:rPr>
          <w:spacing w:val="40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–</w:t>
      </w:r>
      <w:r>
        <w:rPr>
          <w:spacing w:val="-8"/>
          <w:w w:val="71"/>
          <w:sz w:val="32"/>
          <w:szCs w:val="32"/>
        </w:rPr>
        <w:t xml:space="preserve"> 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82"/>
          <w:sz w:val="32"/>
          <w:szCs w:val="32"/>
        </w:rPr>
        <w:t>e</w:t>
      </w:r>
      <w:r>
        <w:rPr>
          <w:w w:val="82"/>
          <w:sz w:val="32"/>
          <w:szCs w:val="32"/>
        </w:rPr>
        <w:t>s</w:t>
      </w:r>
      <w:r>
        <w:rPr>
          <w:spacing w:val="1"/>
          <w:w w:val="82"/>
          <w:sz w:val="32"/>
          <w:szCs w:val="32"/>
        </w:rPr>
        <w:t>p</w:t>
      </w:r>
      <w:r>
        <w:rPr>
          <w:spacing w:val="-2"/>
          <w:w w:val="82"/>
          <w:sz w:val="32"/>
          <w:szCs w:val="32"/>
        </w:rPr>
        <w:t>ec</w:t>
      </w:r>
      <w:r>
        <w:rPr>
          <w:w w:val="68"/>
          <w:sz w:val="32"/>
          <w:szCs w:val="32"/>
        </w:rPr>
        <w:t>tiv</w:t>
      </w:r>
      <w:r>
        <w:rPr>
          <w:spacing w:val="-2"/>
          <w:w w:val="68"/>
          <w:sz w:val="32"/>
          <w:szCs w:val="32"/>
        </w:rPr>
        <w:t>e</w:t>
      </w:r>
      <w:r>
        <w:rPr>
          <w:spacing w:val="1"/>
          <w:w w:val="52"/>
          <w:sz w:val="32"/>
          <w:szCs w:val="32"/>
        </w:rPr>
        <w:t>l</w:t>
      </w:r>
      <w:r>
        <w:rPr>
          <w:w w:val="68"/>
          <w:sz w:val="32"/>
          <w:szCs w:val="32"/>
        </w:rPr>
        <w:t>y</w:t>
      </w:r>
    </w:p>
    <w:p w:rsidR="00C87061" w:rsidRDefault="00C87061">
      <w:pPr>
        <w:spacing w:before="4" w:line="140" w:lineRule="exact"/>
        <w:rPr>
          <w:sz w:val="15"/>
          <w:szCs w:val="15"/>
        </w:rPr>
      </w:pPr>
    </w:p>
    <w:p w:rsidR="00C87061" w:rsidRDefault="006E0E90">
      <w:pPr>
        <w:tabs>
          <w:tab w:val="left" w:pos="840"/>
        </w:tabs>
        <w:spacing w:before="11" w:line="331" w:lineRule="auto"/>
        <w:ind w:left="851" w:right="617" w:hanging="427"/>
        <w:rPr>
          <w:sz w:val="32"/>
          <w:szCs w:val="32"/>
        </w:rPr>
      </w:pPr>
      <w:r>
        <w:rPr>
          <w:spacing w:val="-1"/>
          <w:w w:val="70"/>
          <w:sz w:val="28"/>
          <w:szCs w:val="28"/>
        </w:rPr>
        <w:t>4</w:t>
      </w:r>
      <w:r>
        <w:rPr>
          <w:w w:val="70"/>
          <w:sz w:val="28"/>
          <w:szCs w:val="28"/>
        </w:rPr>
        <w:t>.</w:t>
      </w:r>
      <w:r>
        <w:rPr>
          <w:spacing w:val="-45"/>
          <w:w w:val="7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pacing w:val="-1"/>
          <w:w w:val="70"/>
          <w:sz w:val="32"/>
          <w:szCs w:val="32"/>
        </w:rPr>
        <w:t>Th</w:t>
      </w:r>
      <w:r>
        <w:rPr>
          <w:w w:val="70"/>
          <w:sz w:val="32"/>
          <w:szCs w:val="32"/>
        </w:rPr>
        <w:t>e</w:t>
      </w:r>
      <w:r>
        <w:rPr>
          <w:spacing w:val="29"/>
          <w:w w:val="70"/>
          <w:sz w:val="32"/>
          <w:szCs w:val="32"/>
        </w:rPr>
        <w:t xml:space="preserve"> </w:t>
      </w:r>
      <w:r>
        <w:rPr>
          <w:w w:val="79"/>
          <w:sz w:val="32"/>
          <w:szCs w:val="32"/>
        </w:rPr>
        <w:t>st</w:t>
      </w:r>
      <w:r>
        <w:rPr>
          <w:spacing w:val="-3"/>
          <w:w w:val="79"/>
          <w:sz w:val="32"/>
          <w:szCs w:val="32"/>
        </w:rPr>
        <w:t>a</w:t>
      </w:r>
      <w:r>
        <w:rPr>
          <w:w w:val="73"/>
          <w:sz w:val="32"/>
          <w:szCs w:val="32"/>
        </w:rPr>
        <w:t>k</w:t>
      </w:r>
      <w:r>
        <w:rPr>
          <w:spacing w:val="-2"/>
          <w:w w:val="73"/>
          <w:sz w:val="32"/>
          <w:szCs w:val="32"/>
        </w:rPr>
        <w:t>eho</w:t>
      </w:r>
      <w:r>
        <w:rPr>
          <w:spacing w:val="1"/>
          <w:w w:val="52"/>
          <w:sz w:val="32"/>
          <w:szCs w:val="32"/>
        </w:rPr>
        <w:t>l</w:t>
      </w:r>
      <w:r>
        <w:rPr>
          <w:w w:val="81"/>
          <w:sz w:val="32"/>
          <w:szCs w:val="32"/>
        </w:rPr>
        <w:t>d</w:t>
      </w:r>
      <w:r>
        <w:rPr>
          <w:spacing w:val="-1"/>
          <w:w w:val="81"/>
          <w:sz w:val="32"/>
          <w:szCs w:val="32"/>
        </w:rPr>
        <w:t>e</w:t>
      </w:r>
      <w:r>
        <w:rPr>
          <w:w w:val="65"/>
          <w:sz w:val="32"/>
          <w:szCs w:val="32"/>
        </w:rPr>
        <w:t>r</w:t>
      </w:r>
      <w:r>
        <w:rPr>
          <w:spacing w:val="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g</w:t>
      </w:r>
      <w:r>
        <w:rPr>
          <w:spacing w:val="2"/>
          <w:w w:val="78"/>
          <w:sz w:val="32"/>
          <w:szCs w:val="32"/>
        </w:rPr>
        <w:t>r</w:t>
      </w:r>
      <w:r>
        <w:rPr>
          <w:spacing w:val="-2"/>
          <w:w w:val="78"/>
          <w:sz w:val="32"/>
          <w:szCs w:val="32"/>
        </w:rPr>
        <w:t>ou</w:t>
      </w:r>
      <w:r>
        <w:rPr>
          <w:w w:val="78"/>
          <w:sz w:val="32"/>
          <w:szCs w:val="32"/>
        </w:rPr>
        <w:t>ps</w:t>
      </w:r>
      <w:r>
        <w:rPr>
          <w:spacing w:val="2"/>
          <w:w w:val="78"/>
          <w:sz w:val="32"/>
          <w:szCs w:val="32"/>
        </w:rPr>
        <w:t xml:space="preserve"> </w:t>
      </w:r>
      <w:r>
        <w:rPr>
          <w:spacing w:val="-2"/>
          <w:w w:val="78"/>
          <w:sz w:val="32"/>
          <w:szCs w:val="32"/>
        </w:rPr>
        <w:t>ca</w:t>
      </w:r>
      <w:r>
        <w:rPr>
          <w:w w:val="78"/>
          <w:sz w:val="32"/>
          <w:szCs w:val="32"/>
        </w:rPr>
        <w:t>n</w:t>
      </w:r>
      <w:r>
        <w:rPr>
          <w:spacing w:val="24"/>
          <w:w w:val="78"/>
          <w:sz w:val="32"/>
          <w:szCs w:val="32"/>
        </w:rPr>
        <w:t xml:space="preserve"> </w:t>
      </w:r>
      <w:r>
        <w:rPr>
          <w:w w:val="78"/>
          <w:sz w:val="32"/>
          <w:szCs w:val="32"/>
        </w:rPr>
        <w:t>be</w:t>
      </w:r>
      <w:r>
        <w:rPr>
          <w:spacing w:val="27"/>
          <w:w w:val="78"/>
          <w:sz w:val="32"/>
          <w:szCs w:val="32"/>
        </w:rPr>
        <w:t xml:space="preserve"> 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65"/>
          <w:sz w:val="32"/>
          <w:szCs w:val="32"/>
        </w:rPr>
        <w:t>r</w:t>
      </w:r>
      <w:r>
        <w:rPr>
          <w:w w:val="81"/>
          <w:sz w:val="32"/>
          <w:szCs w:val="32"/>
        </w:rPr>
        <w:t>g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1"/>
          <w:w w:val="52"/>
          <w:sz w:val="32"/>
          <w:szCs w:val="32"/>
        </w:rPr>
        <w:t>i</w:t>
      </w:r>
      <w:r>
        <w:rPr>
          <w:w w:val="78"/>
          <w:sz w:val="32"/>
          <w:szCs w:val="32"/>
        </w:rPr>
        <w:t>z</w:t>
      </w:r>
      <w:r>
        <w:rPr>
          <w:spacing w:val="-2"/>
          <w:w w:val="78"/>
          <w:sz w:val="32"/>
          <w:szCs w:val="32"/>
        </w:rPr>
        <w:t>e</w:t>
      </w:r>
      <w:r>
        <w:rPr>
          <w:w w:val="80"/>
          <w:sz w:val="32"/>
          <w:szCs w:val="32"/>
        </w:rPr>
        <w:t>d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u</w:t>
      </w:r>
      <w:r>
        <w:rPr>
          <w:w w:val="73"/>
          <w:sz w:val="32"/>
          <w:szCs w:val="32"/>
        </w:rPr>
        <w:t>s</w:t>
      </w:r>
      <w:r>
        <w:rPr>
          <w:spacing w:val="1"/>
          <w:w w:val="73"/>
          <w:sz w:val="32"/>
          <w:szCs w:val="32"/>
        </w:rPr>
        <w:t>i</w:t>
      </w:r>
      <w:r>
        <w:rPr>
          <w:spacing w:val="-1"/>
          <w:w w:val="73"/>
          <w:sz w:val="32"/>
          <w:szCs w:val="32"/>
        </w:rPr>
        <w:t>n</w:t>
      </w:r>
      <w:r>
        <w:rPr>
          <w:w w:val="73"/>
          <w:sz w:val="32"/>
          <w:szCs w:val="32"/>
        </w:rPr>
        <w:t>g</w:t>
      </w:r>
      <w:r>
        <w:rPr>
          <w:spacing w:val="30"/>
          <w:w w:val="73"/>
          <w:sz w:val="32"/>
          <w:szCs w:val="32"/>
        </w:rPr>
        <w:t xml:space="preserve"> </w:t>
      </w:r>
      <w:r>
        <w:rPr>
          <w:w w:val="73"/>
          <w:sz w:val="32"/>
          <w:szCs w:val="32"/>
        </w:rPr>
        <w:t>t</w:t>
      </w:r>
      <w:r>
        <w:rPr>
          <w:spacing w:val="-2"/>
          <w:w w:val="73"/>
          <w:sz w:val="32"/>
          <w:szCs w:val="32"/>
        </w:rPr>
        <w:t>a</w:t>
      </w:r>
      <w:r>
        <w:rPr>
          <w:w w:val="73"/>
          <w:sz w:val="32"/>
          <w:szCs w:val="32"/>
        </w:rPr>
        <w:t>b</w:t>
      </w:r>
      <w:r>
        <w:rPr>
          <w:spacing w:val="1"/>
          <w:w w:val="73"/>
          <w:sz w:val="32"/>
          <w:szCs w:val="32"/>
        </w:rPr>
        <w:t>l</w:t>
      </w:r>
      <w:r>
        <w:rPr>
          <w:w w:val="73"/>
          <w:sz w:val="32"/>
          <w:szCs w:val="32"/>
        </w:rPr>
        <w:t>e</w:t>
      </w:r>
      <w:r>
        <w:rPr>
          <w:spacing w:val="38"/>
          <w:w w:val="73"/>
          <w:sz w:val="32"/>
          <w:szCs w:val="32"/>
        </w:rPr>
        <w:t xml:space="preserve"> </w:t>
      </w:r>
      <w:r>
        <w:rPr>
          <w:spacing w:val="-1"/>
          <w:w w:val="73"/>
          <w:sz w:val="32"/>
          <w:szCs w:val="32"/>
        </w:rPr>
        <w:t>5</w:t>
      </w:r>
      <w:r>
        <w:rPr>
          <w:w w:val="73"/>
          <w:sz w:val="32"/>
          <w:szCs w:val="32"/>
        </w:rPr>
        <w:t>.3</w:t>
      </w:r>
      <w:r>
        <w:rPr>
          <w:spacing w:val="24"/>
          <w:w w:val="73"/>
          <w:sz w:val="32"/>
          <w:szCs w:val="32"/>
        </w:rPr>
        <w:t xml:space="preserve"> </w:t>
      </w:r>
      <w:r>
        <w:rPr>
          <w:spacing w:val="1"/>
          <w:w w:val="52"/>
          <w:sz w:val="32"/>
          <w:szCs w:val="32"/>
        </w:rPr>
        <w:t>i</w:t>
      </w:r>
      <w:r>
        <w:rPr>
          <w:w w:val="73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o</w:t>
      </w:r>
      <w:r>
        <w:rPr>
          <w:spacing w:val="1"/>
          <w:w w:val="71"/>
          <w:sz w:val="32"/>
          <w:szCs w:val="32"/>
        </w:rPr>
        <w:t>r</w:t>
      </w:r>
      <w:r>
        <w:rPr>
          <w:w w:val="71"/>
          <w:sz w:val="32"/>
          <w:szCs w:val="32"/>
        </w:rPr>
        <w:t>d</w:t>
      </w:r>
      <w:r>
        <w:rPr>
          <w:spacing w:val="-1"/>
          <w:w w:val="71"/>
          <w:sz w:val="32"/>
          <w:szCs w:val="32"/>
        </w:rPr>
        <w:t>e</w:t>
      </w:r>
      <w:r>
        <w:rPr>
          <w:w w:val="71"/>
          <w:sz w:val="32"/>
          <w:szCs w:val="32"/>
        </w:rPr>
        <w:t>r</w:t>
      </w:r>
      <w:r>
        <w:rPr>
          <w:spacing w:val="42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24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fi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d</w:t>
      </w:r>
      <w:r>
        <w:rPr>
          <w:spacing w:val="7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</w:t>
      </w:r>
      <w:r>
        <w:rPr>
          <w:spacing w:val="-2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39"/>
          <w:w w:val="71"/>
          <w:sz w:val="32"/>
          <w:szCs w:val="32"/>
        </w:rPr>
        <w:t xml:space="preserve"> </w:t>
      </w:r>
      <w:r>
        <w:rPr>
          <w:spacing w:val="-2"/>
          <w:w w:val="82"/>
          <w:sz w:val="32"/>
          <w:szCs w:val="32"/>
        </w:rPr>
        <w:t>a</w:t>
      </w:r>
      <w:r>
        <w:rPr>
          <w:w w:val="80"/>
          <w:sz w:val="32"/>
          <w:szCs w:val="32"/>
        </w:rPr>
        <w:t>p</w:t>
      </w:r>
      <w:r>
        <w:rPr>
          <w:spacing w:val="2"/>
          <w:w w:val="80"/>
          <w:sz w:val="32"/>
          <w:szCs w:val="32"/>
        </w:rPr>
        <w:t>p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74"/>
          <w:sz w:val="32"/>
          <w:szCs w:val="32"/>
        </w:rPr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spacing w:val="-6"/>
          <w:w w:val="66"/>
          <w:sz w:val="32"/>
          <w:szCs w:val="32"/>
        </w:rPr>
        <w:t>t</w:t>
      </w:r>
      <w:r>
        <w:rPr>
          <w:w w:val="82"/>
          <w:sz w:val="32"/>
          <w:szCs w:val="32"/>
        </w:rPr>
        <w:t xml:space="preserve">e </w:t>
      </w:r>
      <w:r>
        <w:rPr>
          <w:spacing w:val="-2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mm</w:t>
      </w:r>
      <w:r>
        <w:rPr>
          <w:spacing w:val="-2"/>
          <w:w w:val="73"/>
          <w:sz w:val="32"/>
          <w:szCs w:val="32"/>
        </w:rPr>
        <w:t>un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ca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w w:val="73"/>
          <w:sz w:val="32"/>
          <w:szCs w:val="32"/>
        </w:rPr>
        <w:t>n</w:t>
      </w:r>
      <w:r>
        <w:rPr>
          <w:spacing w:val="-20"/>
          <w:sz w:val="32"/>
          <w:szCs w:val="32"/>
        </w:rPr>
        <w:t xml:space="preserve"> </w:t>
      </w:r>
      <w:r>
        <w:rPr>
          <w:spacing w:val="2"/>
          <w:w w:val="70"/>
          <w:sz w:val="32"/>
          <w:szCs w:val="32"/>
        </w:rPr>
        <w:t>m</w:t>
      </w:r>
      <w:r>
        <w:rPr>
          <w:spacing w:val="-2"/>
          <w:w w:val="82"/>
          <w:sz w:val="32"/>
          <w:szCs w:val="32"/>
        </w:rPr>
        <w:t>e</w:t>
      </w:r>
      <w:r>
        <w:rPr>
          <w:w w:val="70"/>
          <w:sz w:val="32"/>
          <w:szCs w:val="32"/>
        </w:rPr>
        <w:t>t</w:t>
      </w:r>
      <w:r>
        <w:rPr>
          <w:spacing w:val="-3"/>
          <w:w w:val="70"/>
          <w:sz w:val="32"/>
          <w:szCs w:val="32"/>
        </w:rPr>
        <w:t>h</w:t>
      </w:r>
      <w:r>
        <w:rPr>
          <w:spacing w:val="-2"/>
          <w:w w:val="73"/>
          <w:sz w:val="32"/>
          <w:szCs w:val="32"/>
        </w:rPr>
        <w:t>o</w:t>
      </w:r>
      <w:r>
        <w:rPr>
          <w:w w:val="82"/>
          <w:sz w:val="32"/>
          <w:szCs w:val="32"/>
        </w:rPr>
        <w:t>d</w:t>
      </w:r>
      <w:r>
        <w:rPr>
          <w:spacing w:val="1"/>
          <w:w w:val="82"/>
          <w:sz w:val="32"/>
          <w:szCs w:val="32"/>
        </w:rPr>
        <w:t>s</w:t>
      </w:r>
      <w:r>
        <w:rPr>
          <w:w w:val="73"/>
          <w:sz w:val="32"/>
          <w:szCs w:val="32"/>
        </w:rPr>
        <w:t>.</w:t>
      </w:r>
    </w:p>
    <w:p w:rsidR="00C87061" w:rsidRDefault="00C87061">
      <w:pPr>
        <w:spacing w:before="10" w:line="140" w:lineRule="exact"/>
        <w:rPr>
          <w:sz w:val="14"/>
          <w:szCs w:val="14"/>
        </w:rPr>
      </w:pPr>
    </w:p>
    <w:p w:rsidR="00C87061" w:rsidRDefault="006E0E90">
      <w:pPr>
        <w:ind w:left="3152"/>
        <w:rPr>
          <w:sz w:val="32"/>
          <w:szCs w:val="32"/>
        </w:rPr>
      </w:pPr>
      <w:r>
        <w:rPr>
          <w:b/>
          <w:w w:val="65"/>
          <w:sz w:val="32"/>
          <w:szCs w:val="32"/>
        </w:rPr>
        <w:t>T</w:t>
      </w:r>
      <w:r>
        <w:rPr>
          <w:b/>
          <w:spacing w:val="-1"/>
          <w:w w:val="65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>5</w:t>
      </w:r>
      <w:r>
        <w:rPr>
          <w:b/>
          <w:spacing w:val="-1"/>
          <w:w w:val="73"/>
          <w:sz w:val="32"/>
          <w:szCs w:val="32"/>
        </w:rPr>
        <w:t xml:space="preserve"> </w:t>
      </w:r>
      <w:r>
        <w:rPr>
          <w:b/>
          <w:spacing w:val="-1"/>
          <w:w w:val="78"/>
          <w:sz w:val="32"/>
          <w:szCs w:val="32"/>
        </w:rPr>
        <w:t>S</w:t>
      </w:r>
      <w:r>
        <w:rPr>
          <w:b/>
          <w:w w:val="65"/>
          <w:sz w:val="32"/>
          <w:szCs w:val="32"/>
        </w:rPr>
        <w:t>t</w:t>
      </w:r>
      <w:r>
        <w:rPr>
          <w:b/>
          <w:spacing w:val="-3"/>
          <w:w w:val="65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3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pacing w:val="-1"/>
          <w:w w:val="60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6"/>
          <w:w w:val="52"/>
          <w:sz w:val="32"/>
          <w:szCs w:val="32"/>
        </w:rPr>
        <w:t>l</w:t>
      </w:r>
      <w:r>
        <w:rPr>
          <w:b/>
          <w:spacing w:val="-5"/>
          <w:w w:val="65"/>
          <w:sz w:val="32"/>
          <w:szCs w:val="32"/>
        </w:rPr>
        <w:t>y</w:t>
      </w:r>
      <w:r>
        <w:rPr>
          <w:b/>
          <w:w w:val="71"/>
          <w:sz w:val="32"/>
          <w:szCs w:val="32"/>
        </w:rPr>
        <w:t>s</w:t>
      </w:r>
      <w:r>
        <w:rPr>
          <w:b/>
          <w:spacing w:val="1"/>
          <w:w w:val="71"/>
          <w:sz w:val="32"/>
          <w:szCs w:val="32"/>
        </w:rPr>
        <w:t>i</w:t>
      </w:r>
      <w:r>
        <w:rPr>
          <w:b/>
          <w:w w:val="84"/>
          <w:sz w:val="32"/>
          <w:szCs w:val="32"/>
        </w:rPr>
        <w:t>s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1"/>
          <w:w w:val="60"/>
          <w:sz w:val="32"/>
          <w:szCs w:val="32"/>
        </w:rPr>
        <w:t>T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2"/>
          <w:sz w:val="32"/>
          <w:szCs w:val="32"/>
        </w:rPr>
        <w:t>e</w:t>
      </w:r>
    </w:p>
    <w:p w:rsidR="00C87061" w:rsidRDefault="00C87061">
      <w:pPr>
        <w:spacing w:before="7" w:line="120" w:lineRule="exact"/>
        <w:rPr>
          <w:sz w:val="13"/>
          <w:szCs w:val="13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297"/>
        <w:gridCol w:w="1676"/>
        <w:gridCol w:w="1628"/>
        <w:gridCol w:w="2084"/>
        <w:gridCol w:w="1700"/>
      </w:tblGrid>
      <w:tr w:rsidR="00C87061">
        <w:trPr>
          <w:trHeight w:hRule="exact" w:val="1032"/>
        </w:trPr>
        <w:tc>
          <w:tcPr>
            <w:tcW w:w="99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87061" w:rsidRDefault="006E0E90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b/>
                <w:color w:val="FFFFFF"/>
                <w:w w:val="70"/>
                <w:sz w:val="24"/>
                <w:szCs w:val="24"/>
              </w:rPr>
              <w:t>St</w:t>
            </w:r>
            <w:r>
              <w:rPr>
                <w:b/>
                <w:color w:val="FFFFFF"/>
                <w:spacing w:val="-1"/>
                <w:w w:val="70"/>
                <w:sz w:val="24"/>
                <w:szCs w:val="24"/>
              </w:rPr>
              <w:t>a</w:t>
            </w:r>
            <w:r>
              <w:rPr>
                <w:b/>
                <w:color w:val="FFFFFF"/>
                <w:spacing w:val="-2"/>
                <w:w w:val="58"/>
                <w:sz w:val="24"/>
                <w:szCs w:val="24"/>
              </w:rPr>
              <w:t>k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h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3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d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49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4"/>
                <w:sz w:val="24"/>
                <w:szCs w:val="24"/>
              </w:rPr>
              <w:t>g</w:t>
            </w:r>
            <w:r>
              <w:rPr>
                <w:b/>
                <w:color w:val="FFFFFF"/>
                <w:w w:val="64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3"/>
                <w:w w:val="64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-1"/>
                <w:w w:val="64"/>
                <w:sz w:val="24"/>
                <w:szCs w:val="24"/>
              </w:rPr>
              <w:t>u</w:t>
            </w:r>
            <w:r>
              <w:rPr>
                <w:b/>
                <w:color w:val="FFFFFF"/>
                <w:w w:val="64"/>
                <w:sz w:val="24"/>
                <w:szCs w:val="24"/>
              </w:rPr>
              <w:t xml:space="preserve">p     </w:t>
            </w:r>
            <w:r>
              <w:rPr>
                <w:b/>
                <w:color w:val="FFFFFF"/>
                <w:spacing w:val="15"/>
                <w:w w:val="64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69"/>
                <w:sz w:val="24"/>
                <w:szCs w:val="24"/>
              </w:rPr>
              <w:t>Su</w:t>
            </w:r>
            <w:r>
              <w:rPr>
                <w:b/>
                <w:color w:val="FFFFFF"/>
                <w:spacing w:val="-1"/>
                <w:w w:val="69"/>
                <w:sz w:val="24"/>
                <w:szCs w:val="24"/>
              </w:rPr>
              <w:t>b</w:t>
            </w:r>
            <w:r>
              <w:rPr>
                <w:b/>
                <w:color w:val="FFFFFF"/>
                <w:spacing w:val="-1"/>
                <w:w w:val="43"/>
                <w:sz w:val="24"/>
                <w:szCs w:val="24"/>
              </w:rPr>
              <w:t>j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2"/>
                <w:w w:val="73"/>
                <w:sz w:val="24"/>
                <w:szCs w:val="24"/>
              </w:rPr>
              <w:t>c</w:t>
            </w:r>
            <w:r>
              <w:rPr>
                <w:b/>
                <w:color w:val="FFFFFF"/>
                <w:w w:val="54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m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a</w:t>
            </w:r>
            <w:r>
              <w:rPr>
                <w:b/>
                <w:color w:val="FFFFFF"/>
                <w:w w:val="54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1"/>
                <w:w w:val="54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49"/>
                <w:sz w:val="24"/>
                <w:szCs w:val="24"/>
              </w:rPr>
              <w:t>r</w:t>
            </w:r>
            <w:r>
              <w:rPr>
                <w:b/>
                <w:color w:val="FFFFFF"/>
                <w:sz w:val="24"/>
                <w:szCs w:val="24"/>
              </w:rPr>
              <w:t xml:space="preserve">    </w:t>
            </w:r>
            <w:r>
              <w:rPr>
                <w:b/>
                <w:color w:val="FFFFFF"/>
                <w:spacing w:val="-20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57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2"/>
                <w:w w:val="57"/>
                <w:sz w:val="24"/>
                <w:szCs w:val="24"/>
              </w:rPr>
              <w:t>n</w:t>
            </w:r>
            <w:r>
              <w:rPr>
                <w:b/>
                <w:color w:val="FFFFFF"/>
                <w:w w:val="53"/>
                <w:sz w:val="24"/>
                <w:szCs w:val="24"/>
              </w:rPr>
              <w:t>f</w:t>
            </w:r>
            <w:r>
              <w:rPr>
                <w:b/>
                <w:color w:val="FFFFFF"/>
                <w:spacing w:val="-2"/>
                <w:w w:val="53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u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3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spacing w:val="-2"/>
                <w:w w:val="73"/>
                <w:sz w:val="24"/>
                <w:szCs w:val="24"/>
              </w:rPr>
              <w:t>c</w:t>
            </w:r>
            <w:r>
              <w:rPr>
                <w:b/>
                <w:color w:val="FFFFFF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3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3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7"/>
                <w:w w:val="65"/>
                <w:sz w:val="24"/>
                <w:szCs w:val="24"/>
              </w:rPr>
              <w:t>v</w:t>
            </w:r>
            <w:r>
              <w:rPr>
                <w:b/>
                <w:color w:val="FFFFFF"/>
                <w:spacing w:val="3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8"/>
                <w:sz w:val="24"/>
                <w:szCs w:val="24"/>
              </w:rPr>
              <w:t>o</w:t>
            </w:r>
            <w:r>
              <w:rPr>
                <w:b/>
                <w:color w:val="FFFFFF"/>
                <w:w w:val="68"/>
                <w:sz w:val="24"/>
                <w:szCs w:val="24"/>
              </w:rPr>
              <w:t xml:space="preserve">n             </w:t>
            </w:r>
            <w:r>
              <w:rPr>
                <w:b/>
                <w:color w:val="FFFFFF"/>
                <w:spacing w:val="20"/>
                <w:w w:val="68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57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2"/>
                <w:w w:val="57"/>
                <w:sz w:val="24"/>
                <w:szCs w:val="24"/>
              </w:rPr>
              <w:t>n</w:t>
            </w:r>
            <w:r>
              <w:rPr>
                <w:b/>
                <w:color w:val="FFFFFF"/>
                <w:w w:val="70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2"/>
                <w:w w:val="70"/>
                <w:sz w:val="24"/>
                <w:szCs w:val="24"/>
              </w:rPr>
              <w:t>e</w:t>
            </w:r>
            <w:r>
              <w:rPr>
                <w:b/>
                <w:color w:val="FFFFFF"/>
                <w:w w:val="65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2"/>
                <w:w w:val="84"/>
                <w:sz w:val="24"/>
                <w:szCs w:val="24"/>
              </w:rPr>
              <w:t>s</w:t>
            </w:r>
            <w:r>
              <w:rPr>
                <w:b/>
                <w:color w:val="FFFFFF"/>
                <w:w w:val="54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3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2"/>
                <w:w w:val="65"/>
                <w:sz w:val="24"/>
                <w:szCs w:val="24"/>
              </w:rPr>
              <w:t>v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4"/>
                <w:sz w:val="24"/>
                <w:szCs w:val="24"/>
              </w:rPr>
              <w:t>o</w:t>
            </w:r>
            <w:r>
              <w:rPr>
                <w:b/>
                <w:color w:val="FFFFFF"/>
                <w:w w:val="64"/>
                <w:sz w:val="24"/>
                <w:szCs w:val="24"/>
              </w:rPr>
              <w:t xml:space="preserve">f                      </w:t>
            </w:r>
            <w:r>
              <w:rPr>
                <w:b/>
                <w:color w:val="FFFFFF"/>
                <w:spacing w:val="21"/>
                <w:w w:val="64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70"/>
                <w:sz w:val="24"/>
                <w:szCs w:val="24"/>
              </w:rPr>
              <w:t>St</w:t>
            </w:r>
            <w:r>
              <w:rPr>
                <w:b/>
                <w:color w:val="FFFFFF"/>
                <w:spacing w:val="-1"/>
                <w:w w:val="70"/>
                <w:sz w:val="24"/>
                <w:szCs w:val="24"/>
              </w:rPr>
              <w:t>a</w:t>
            </w:r>
            <w:r>
              <w:rPr>
                <w:b/>
                <w:color w:val="FFFFFF"/>
                <w:spacing w:val="-2"/>
                <w:w w:val="58"/>
                <w:sz w:val="24"/>
                <w:szCs w:val="24"/>
              </w:rPr>
              <w:t>k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h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3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d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49"/>
                <w:sz w:val="24"/>
                <w:szCs w:val="24"/>
              </w:rPr>
              <w:t>r</w:t>
            </w:r>
            <w:r>
              <w:rPr>
                <w:b/>
                <w:color w:val="FFFFFF"/>
                <w:sz w:val="24"/>
                <w:szCs w:val="24"/>
              </w:rPr>
              <w:t xml:space="preserve">            </w:t>
            </w:r>
            <w:r>
              <w:rPr>
                <w:b/>
                <w:color w:val="FFFFFF"/>
                <w:spacing w:val="-15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2"/>
                <w:w w:val="65"/>
                <w:sz w:val="24"/>
                <w:szCs w:val="24"/>
              </w:rPr>
              <w:t>O</w:t>
            </w:r>
            <w:r>
              <w:rPr>
                <w:b/>
                <w:color w:val="FFFFFF"/>
                <w:w w:val="58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-1"/>
                <w:w w:val="58"/>
                <w:sz w:val="24"/>
                <w:szCs w:val="24"/>
              </w:rPr>
              <w:t>d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49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4"/>
                <w:sz w:val="24"/>
                <w:szCs w:val="24"/>
              </w:rPr>
              <w:t>o</w:t>
            </w:r>
            <w:r>
              <w:rPr>
                <w:b/>
                <w:color w:val="FFFFFF"/>
                <w:w w:val="64"/>
                <w:sz w:val="24"/>
                <w:szCs w:val="24"/>
              </w:rPr>
              <w:t>f</w:t>
            </w:r>
            <w:r>
              <w:rPr>
                <w:b/>
                <w:color w:val="FFFFFF"/>
                <w:spacing w:val="19"/>
                <w:w w:val="64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52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mp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w w:val="51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4"/>
                <w:w w:val="51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a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spacing w:val="3"/>
                <w:w w:val="73"/>
                <w:sz w:val="24"/>
                <w:szCs w:val="24"/>
              </w:rPr>
              <w:t>c</w:t>
            </w:r>
            <w:r>
              <w:rPr>
                <w:b/>
                <w:color w:val="FFFFFF"/>
                <w:w w:val="82"/>
                <w:sz w:val="24"/>
                <w:szCs w:val="24"/>
              </w:rPr>
              <w:t>e</w:t>
            </w:r>
          </w:p>
          <w:p w:rsidR="00C87061" w:rsidRDefault="006E0E90">
            <w:pPr>
              <w:spacing w:before="69"/>
              <w:ind w:left="2949"/>
              <w:rPr>
                <w:sz w:val="24"/>
                <w:szCs w:val="24"/>
              </w:rPr>
            </w:pPr>
            <w:r>
              <w:rPr>
                <w:b/>
                <w:color w:val="FFFFFF"/>
                <w:w w:val="67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1"/>
                <w:w w:val="67"/>
                <w:sz w:val="24"/>
                <w:szCs w:val="24"/>
              </w:rPr>
              <w:t>h</w:t>
            </w:r>
            <w:r>
              <w:rPr>
                <w:b/>
                <w:color w:val="FFFFFF"/>
                <w:w w:val="67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14"/>
                <w:w w:val="67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7"/>
                <w:sz w:val="24"/>
                <w:szCs w:val="24"/>
              </w:rPr>
              <w:t>c</w:t>
            </w:r>
            <w:r>
              <w:rPr>
                <w:b/>
                <w:color w:val="FFFFFF"/>
                <w:spacing w:val="2"/>
                <w:w w:val="67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-1"/>
                <w:w w:val="67"/>
                <w:sz w:val="24"/>
                <w:szCs w:val="24"/>
              </w:rPr>
              <w:t>mpa</w:t>
            </w:r>
            <w:r>
              <w:rPr>
                <w:b/>
                <w:color w:val="FFFFFF"/>
                <w:spacing w:val="2"/>
                <w:w w:val="67"/>
                <w:sz w:val="24"/>
                <w:szCs w:val="24"/>
              </w:rPr>
              <w:t>n</w:t>
            </w:r>
            <w:r>
              <w:rPr>
                <w:b/>
                <w:color w:val="FFFFFF"/>
                <w:w w:val="67"/>
                <w:sz w:val="24"/>
                <w:szCs w:val="24"/>
              </w:rPr>
              <w:t xml:space="preserve">y                        </w:t>
            </w:r>
            <w:r>
              <w:rPr>
                <w:b/>
                <w:color w:val="FFFFFF"/>
                <w:spacing w:val="19"/>
                <w:w w:val="67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2"/>
                <w:w w:val="84"/>
                <w:sz w:val="24"/>
                <w:szCs w:val="24"/>
              </w:rPr>
              <w:t>s</w:t>
            </w:r>
            <w:r>
              <w:rPr>
                <w:b/>
                <w:color w:val="FFFFFF"/>
                <w:w w:val="65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2"/>
                <w:w w:val="65"/>
                <w:sz w:val="24"/>
                <w:szCs w:val="24"/>
              </w:rPr>
              <w:t>a</w:t>
            </w:r>
            <w:r>
              <w:rPr>
                <w:b/>
                <w:color w:val="FFFFFF"/>
                <w:spacing w:val="-2"/>
                <w:w w:val="58"/>
                <w:sz w:val="24"/>
                <w:szCs w:val="24"/>
              </w:rPr>
              <w:t>k</w:t>
            </w:r>
            <w:r>
              <w:rPr>
                <w:b/>
                <w:color w:val="FFFFFF"/>
                <w:spacing w:val="3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h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-1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d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5"/>
                <w:w w:val="49"/>
                <w:sz w:val="24"/>
                <w:szCs w:val="24"/>
              </w:rPr>
              <w:t>r</w:t>
            </w:r>
            <w:r>
              <w:rPr>
                <w:b/>
                <w:color w:val="FFFFFF"/>
                <w:w w:val="84"/>
                <w:sz w:val="24"/>
                <w:szCs w:val="24"/>
              </w:rPr>
              <w:t>s</w:t>
            </w:r>
            <w:r>
              <w:rPr>
                <w:b/>
                <w:color w:val="FFFFFF"/>
                <w:sz w:val="24"/>
                <w:szCs w:val="24"/>
              </w:rPr>
              <w:t xml:space="preserve">         </w:t>
            </w:r>
            <w:r>
              <w:rPr>
                <w:b/>
                <w:color w:val="FFFFFF"/>
                <w:spacing w:val="28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p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-2"/>
                <w:w w:val="84"/>
                <w:sz w:val="24"/>
                <w:szCs w:val="24"/>
              </w:rPr>
              <w:t>s</w:t>
            </w:r>
            <w:r>
              <w:rPr>
                <w:b/>
                <w:color w:val="FFFFFF"/>
                <w:spacing w:val="-1"/>
                <w:w w:val="52"/>
                <w:sz w:val="24"/>
                <w:szCs w:val="24"/>
              </w:rPr>
              <w:t>i</w:t>
            </w:r>
            <w:r>
              <w:rPr>
                <w:b/>
                <w:color w:val="FFFFFF"/>
                <w:w w:val="53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3"/>
                <w:w w:val="53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w w:val="65"/>
                <w:sz w:val="24"/>
                <w:szCs w:val="24"/>
              </w:rPr>
              <w:t>/r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3"/>
                <w:w w:val="52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a</w:t>
            </w:r>
            <w:r>
              <w:rPr>
                <w:b/>
                <w:color w:val="FFFFFF"/>
                <w:w w:val="53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2"/>
                <w:w w:val="53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3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spacing w:val="-2"/>
                <w:w w:val="84"/>
                <w:sz w:val="24"/>
                <w:szCs w:val="24"/>
              </w:rPr>
              <w:t>s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h</w:t>
            </w:r>
            <w:r>
              <w:rPr>
                <w:b/>
                <w:color w:val="FFFFFF"/>
                <w:spacing w:val="3"/>
                <w:w w:val="52"/>
                <w:sz w:val="24"/>
                <w:szCs w:val="24"/>
              </w:rPr>
              <w:t>i</w:t>
            </w:r>
            <w:r>
              <w:rPr>
                <w:b/>
                <w:color w:val="FFFFFF"/>
                <w:w w:val="65"/>
                <w:sz w:val="24"/>
                <w:szCs w:val="24"/>
              </w:rPr>
              <w:t>p</w:t>
            </w:r>
            <w:r>
              <w:rPr>
                <w:b/>
                <w:color w:val="FFFFFF"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65"/>
                <w:sz w:val="24"/>
                <w:szCs w:val="24"/>
              </w:rPr>
              <w:t xml:space="preserve">to      </w:t>
            </w:r>
            <w:proofErr w:type="gramStart"/>
            <w:r>
              <w:rPr>
                <w:b/>
                <w:color w:val="FFFFFF"/>
                <w:w w:val="65"/>
                <w:sz w:val="24"/>
                <w:szCs w:val="24"/>
              </w:rPr>
              <w:t xml:space="preserve">  </w:t>
            </w:r>
            <w:r>
              <w:rPr>
                <w:b/>
                <w:color w:val="FFFFFF"/>
                <w:spacing w:val="38"/>
                <w:w w:val="65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59"/>
                <w:sz w:val="24"/>
                <w:szCs w:val="24"/>
              </w:rPr>
              <w:t>(</w:t>
            </w:r>
            <w:proofErr w:type="gramEnd"/>
            <w:r>
              <w:rPr>
                <w:b/>
                <w:color w:val="FFFFFF"/>
                <w:spacing w:val="-1"/>
                <w:w w:val="59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w w:val="53"/>
                <w:sz w:val="24"/>
                <w:szCs w:val="24"/>
              </w:rPr>
              <w:t>f</w:t>
            </w:r>
            <w:r>
              <w:rPr>
                <w:b/>
                <w:color w:val="FFFFFF"/>
                <w:spacing w:val="-2"/>
                <w:w w:val="53"/>
                <w:sz w:val="24"/>
                <w:szCs w:val="24"/>
              </w:rPr>
              <w:t>l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u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3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spacing w:val="-2"/>
                <w:w w:val="73"/>
                <w:sz w:val="24"/>
                <w:szCs w:val="24"/>
              </w:rPr>
              <w:t>c</w:t>
            </w:r>
            <w:r>
              <w:rPr>
                <w:b/>
                <w:color w:val="FFFFFF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w w:val="65"/>
                <w:sz w:val="24"/>
                <w:szCs w:val="24"/>
              </w:rPr>
              <w:t>x</w:t>
            </w:r>
            <w:r>
              <w:rPr>
                <w:b/>
                <w:color w:val="FFFFFF"/>
                <w:spacing w:val="12"/>
                <w:w w:val="65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pacing w:val="-1"/>
                <w:w w:val="52"/>
                <w:sz w:val="24"/>
                <w:szCs w:val="24"/>
              </w:rPr>
              <w:t>i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spacing w:val="4"/>
                <w:w w:val="54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1"/>
                <w:w w:val="82"/>
                <w:sz w:val="24"/>
                <w:szCs w:val="24"/>
              </w:rPr>
              <w:t>e</w:t>
            </w:r>
            <w:r>
              <w:rPr>
                <w:b/>
                <w:color w:val="FFFFFF"/>
                <w:w w:val="65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2"/>
                <w:w w:val="84"/>
                <w:sz w:val="24"/>
                <w:szCs w:val="24"/>
              </w:rPr>
              <w:t>s</w:t>
            </w:r>
            <w:r>
              <w:rPr>
                <w:b/>
                <w:color w:val="FFFFFF"/>
                <w:w w:val="60"/>
                <w:sz w:val="24"/>
                <w:szCs w:val="24"/>
              </w:rPr>
              <w:t>t)</w:t>
            </w:r>
          </w:p>
          <w:p w:rsidR="00C87061" w:rsidRDefault="006E0E90">
            <w:pPr>
              <w:spacing w:before="65"/>
              <w:ind w:right="2419"/>
              <w:jc w:val="right"/>
              <w:rPr>
                <w:sz w:val="24"/>
                <w:szCs w:val="24"/>
              </w:rPr>
            </w:pPr>
            <w:r>
              <w:rPr>
                <w:b/>
                <w:color w:val="FFFFFF"/>
                <w:spacing w:val="-2"/>
                <w:w w:val="73"/>
                <w:sz w:val="24"/>
                <w:szCs w:val="24"/>
              </w:rPr>
              <w:t>c</w:t>
            </w:r>
            <w:r>
              <w:rPr>
                <w:b/>
                <w:color w:val="FFFFFF"/>
                <w:spacing w:val="-1"/>
                <w:w w:val="72"/>
                <w:sz w:val="24"/>
                <w:szCs w:val="24"/>
              </w:rPr>
              <w:t>o</w:t>
            </w:r>
            <w:r>
              <w:rPr>
                <w:b/>
                <w:color w:val="FFFFFF"/>
                <w:spacing w:val="-1"/>
                <w:w w:val="65"/>
                <w:sz w:val="24"/>
                <w:szCs w:val="24"/>
              </w:rPr>
              <w:t>mp</w:t>
            </w:r>
            <w:r>
              <w:rPr>
                <w:b/>
                <w:color w:val="FFFFFF"/>
                <w:spacing w:val="3"/>
                <w:w w:val="72"/>
                <w:sz w:val="24"/>
                <w:szCs w:val="24"/>
              </w:rPr>
              <w:t>a</w:t>
            </w:r>
            <w:r>
              <w:rPr>
                <w:b/>
                <w:color w:val="FFFFFF"/>
                <w:spacing w:val="3"/>
                <w:w w:val="65"/>
                <w:sz w:val="24"/>
                <w:szCs w:val="24"/>
              </w:rPr>
              <w:t>n</w:t>
            </w:r>
            <w:r>
              <w:rPr>
                <w:b/>
                <w:color w:val="FFFFFF"/>
                <w:w w:val="65"/>
                <w:sz w:val="24"/>
                <w:szCs w:val="24"/>
              </w:rPr>
              <w:t>y</w:t>
            </w:r>
          </w:p>
        </w:tc>
      </w:tr>
      <w:tr w:rsidR="00C87061">
        <w:trPr>
          <w:trHeight w:hRule="exact" w:val="1186"/>
        </w:trPr>
        <w:tc>
          <w:tcPr>
            <w:tcW w:w="1537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4DCE3"/>
          </w:tcPr>
          <w:p w:rsidR="00C87061" w:rsidRDefault="00C87061"/>
        </w:tc>
        <w:tc>
          <w:tcPr>
            <w:tcW w:w="1297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4DCE3"/>
          </w:tcPr>
          <w:p w:rsidR="00C87061" w:rsidRDefault="00C87061"/>
        </w:tc>
        <w:tc>
          <w:tcPr>
            <w:tcW w:w="1676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4DCE3"/>
          </w:tcPr>
          <w:p w:rsidR="00C87061" w:rsidRDefault="006E0E90">
            <w:pPr>
              <w:spacing w:before="3" w:line="289" w:lineRule="auto"/>
              <w:ind w:left="105" w:right="120"/>
              <w:rPr>
                <w:sz w:val="28"/>
                <w:szCs w:val="28"/>
              </w:rPr>
            </w:pPr>
            <w:r>
              <w:rPr>
                <w:color w:val="2E5395"/>
                <w:spacing w:val="1"/>
                <w:w w:val="68"/>
                <w:sz w:val="28"/>
                <w:szCs w:val="28"/>
              </w:rPr>
              <w:t>(</w:t>
            </w:r>
            <w:r>
              <w:rPr>
                <w:color w:val="2E5395"/>
                <w:w w:val="68"/>
                <w:sz w:val="28"/>
                <w:szCs w:val="28"/>
              </w:rPr>
              <w:t>4</w:t>
            </w:r>
            <w:r>
              <w:rPr>
                <w:color w:val="2E5395"/>
                <w:spacing w:val="8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–</w:t>
            </w:r>
            <w:r>
              <w:rPr>
                <w:color w:val="2E5395"/>
                <w:spacing w:val="1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v</w:t>
            </w:r>
            <w:r>
              <w:rPr>
                <w:color w:val="2E5395"/>
                <w:spacing w:val="-1"/>
                <w:w w:val="68"/>
                <w:sz w:val="28"/>
                <w:szCs w:val="28"/>
              </w:rPr>
              <w:t>e</w:t>
            </w:r>
            <w:r>
              <w:rPr>
                <w:color w:val="2E5395"/>
                <w:spacing w:val="1"/>
                <w:w w:val="68"/>
                <w:sz w:val="28"/>
                <w:szCs w:val="28"/>
              </w:rPr>
              <w:t>r</w:t>
            </w:r>
            <w:r>
              <w:rPr>
                <w:color w:val="2E5395"/>
                <w:w w:val="68"/>
                <w:sz w:val="28"/>
                <w:szCs w:val="28"/>
              </w:rPr>
              <w:t>y</w:t>
            </w:r>
            <w:r>
              <w:rPr>
                <w:color w:val="2E5395"/>
                <w:spacing w:val="8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h</w:t>
            </w:r>
            <w:r>
              <w:rPr>
                <w:color w:val="2E5395"/>
                <w:spacing w:val="-2"/>
                <w:w w:val="68"/>
                <w:sz w:val="28"/>
                <w:szCs w:val="28"/>
              </w:rPr>
              <w:t>i</w:t>
            </w:r>
            <w:r>
              <w:rPr>
                <w:color w:val="2E5395"/>
                <w:spacing w:val="-1"/>
                <w:w w:val="68"/>
                <w:sz w:val="28"/>
                <w:szCs w:val="28"/>
              </w:rPr>
              <w:t>g</w:t>
            </w:r>
            <w:r>
              <w:rPr>
                <w:color w:val="2E5395"/>
                <w:w w:val="68"/>
                <w:sz w:val="28"/>
                <w:szCs w:val="28"/>
              </w:rPr>
              <w:t>h,</w:t>
            </w:r>
            <w:r>
              <w:rPr>
                <w:color w:val="2E5395"/>
                <w:spacing w:val="22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3</w:t>
            </w:r>
            <w:r>
              <w:rPr>
                <w:color w:val="2E5395"/>
                <w:w w:val="65"/>
                <w:sz w:val="28"/>
                <w:szCs w:val="28"/>
              </w:rPr>
              <w:t xml:space="preserve">- </w:t>
            </w:r>
            <w:r>
              <w:rPr>
                <w:color w:val="2E5395"/>
                <w:w w:val="70"/>
                <w:sz w:val="28"/>
                <w:szCs w:val="28"/>
              </w:rPr>
              <w:t>h</w:t>
            </w:r>
            <w:r>
              <w:rPr>
                <w:color w:val="2E5395"/>
                <w:spacing w:val="-2"/>
                <w:w w:val="70"/>
                <w:sz w:val="28"/>
                <w:szCs w:val="28"/>
              </w:rPr>
              <w:t>i</w:t>
            </w:r>
            <w:r>
              <w:rPr>
                <w:color w:val="2E5395"/>
                <w:spacing w:val="-1"/>
                <w:w w:val="70"/>
                <w:sz w:val="28"/>
                <w:szCs w:val="28"/>
              </w:rPr>
              <w:t>g</w:t>
            </w:r>
            <w:r>
              <w:rPr>
                <w:color w:val="2E5395"/>
                <w:w w:val="70"/>
                <w:sz w:val="28"/>
                <w:szCs w:val="28"/>
              </w:rPr>
              <w:t>h,</w:t>
            </w:r>
            <w:r>
              <w:rPr>
                <w:color w:val="2E5395"/>
                <w:spacing w:val="10"/>
                <w:w w:val="70"/>
                <w:sz w:val="28"/>
                <w:szCs w:val="28"/>
              </w:rPr>
              <w:t xml:space="preserve"> </w:t>
            </w: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w w:val="65"/>
                <w:sz w:val="28"/>
                <w:szCs w:val="28"/>
              </w:rPr>
              <w:t xml:space="preserve">- 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m</w:t>
            </w:r>
            <w:r>
              <w:rPr>
                <w:color w:val="2E5395"/>
                <w:w w:val="74"/>
                <w:sz w:val="28"/>
                <w:szCs w:val="28"/>
              </w:rPr>
              <w:t>o</w:t>
            </w:r>
            <w:r>
              <w:rPr>
                <w:color w:val="2E5395"/>
                <w:spacing w:val="-1"/>
                <w:w w:val="74"/>
                <w:sz w:val="28"/>
                <w:szCs w:val="28"/>
              </w:rPr>
              <w:t>d</w:t>
            </w:r>
            <w:r>
              <w:rPr>
                <w:color w:val="2E5395"/>
                <w:w w:val="74"/>
                <w:sz w:val="28"/>
                <w:szCs w:val="28"/>
              </w:rPr>
              <w:t>e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r</w:t>
            </w:r>
            <w:r>
              <w:rPr>
                <w:color w:val="2E5395"/>
                <w:w w:val="74"/>
                <w:sz w:val="28"/>
                <w:szCs w:val="28"/>
              </w:rPr>
              <w:t>a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t</w:t>
            </w:r>
            <w:r>
              <w:rPr>
                <w:color w:val="2E5395"/>
                <w:w w:val="74"/>
                <w:sz w:val="28"/>
                <w:szCs w:val="28"/>
              </w:rPr>
              <w:t>e,</w:t>
            </w:r>
            <w:r>
              <w:rPr>
                <w:color w:val="2E5395"/>
                <w:spacing w:val="7"/>
                <w:w w:val="74"/>
                <w:sz w:val="28"/>
                <w:szCs w:val="28"/>
              </w:rPr>
              <w:t xml:space="preserve"> 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1</w:t>
            </w:r>
            <w:r>
              <w:rPr>
                <w:color w:val="2E5395"/>
                <w:spacing w:val="2"/>
                <w:w w:val="65"/>
                <w:sz w:val="28"/>
                <w:szCs w:val="28"/>
              </w:rPr>
              <w:t>-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l</w:t>
            </w:r>
            <w:r>
              <w:rPr>
                <w:color w:val="2E5395"/>
                <w:w w:val="68"/>
                <w:sz w:val="28"/>
                <w:szCs w:val="28"/>
              </w:rPr>
              <w:t>o</w:t>
            </w:r>
            <w:r>
              <w:rPr>
                <w:color w:val="2E5395"/>
                <w:spacing w:val="-3"/>
                <w:w w:val="68"/>
                <w:sz w:val="28"/>
                <w:szCs w:val="28"/>
              </w:rPr>
              <w:t>w</w:t>
            </w:r>
            <w:r>
              <w:rPr>
                <w:color w:val="2E5395"/>
                <w:w w:val="65"/>
                <w:sz w:val="28"/>
                <w:szCs w:val="28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4DCE3"/>
          </w:tcPr>
          <w:p w:rsidR="00C87061" w:rsidRDefault="006E0E90">
            <w:pPr>
              <w:spacing w:before="3" w:line="289" w:lineRule="auto"/>
              <w:ind w:left="105" w:right="73"/>
              <w:rPr>
                <w:sz w:val="28"/>
                <w:szCs w:val="28"/>
              </w:rPr>
            </w:pPr>
            <w:r>
              <w:rPr>
                <w:color w:val="2E5395"/>
                <w:spacing w:val="1"/>
                <w:w w:val="68"/>
                <w:sz w:val="28"/>
                <w:szCs w:val="28"/>
              </w:rPr>
              <w:t>(</w:t>
            </w:r>
            <w:r>
              <w:rPr>
                <w:color w:val="2E5395"/>
                <w:w w:val="68"/>
                <w:sz w:val="28"/>
                <w:szCs w:val="28"/>
              </w:rPr>
              <w:t>4</w:t>
            </w:r>
            <w:r>
              <w:rPr>
                <w:color w:val="2E5395"/>
                <w:spacing w:val="8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–</w:t>
            </w:r>
            <w:r>
              <w:rPr>
                <w:color w:val="2E5395"/>
                <w:spacing w:val="1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v</w:t>
            </w:r>
            <w:r>
              <w:rPr>
                <w:color w:val="2E5395"/>
                <w:spacing w:val="-1"/>
                <w:w w:val="68"/>
                <w:sz w:val="28"/>
                <w:szCs w:val="28"/>
              </w:rPr>
              <w:t>e</w:t>
            </w:r>
            <w:r>
              <w:rPr>
                <w:color w:val="2E5395"/>
                <w:spacing w:val="1"/>
                <w:w w:val="68"/>
                <w:sz w:val="28"/>
                <w:szCs w:val="28"/>
              </w:rPr>
              <w:t>r</w:t>
            </w:r>
            <w:r>
              <w:rPr>
                <w:color w:val="2E5395"/>
                <w:w w:val="68"/>
                <w:sz w:val="28"/>
                <w:szCs w:val="28"/>
              </w:rPr>
              <w:t>y</w:t>
            </w:r>
            <w:r>
              <w:rPr>
                <w:color w:val="2E5395"/>
                <w:spacing w:val="8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h</w:t>
            </w:r>
            <w:r>
              <w:rPr>
                <w:color w:val="2E5395"/>
                <w:spacing w:val="-2"/>
                <w:w w:val="68"/>
                <w:sz w:val="28"/>
                <w:szCs w:val="28"/>
              </w:rPr>
              <w:t>i</w:t>
            </w:r>
            <w:r>
              <w:rPr>
                <w:color w:val="2E5395"/>
                <w:spacing w:val="-1"/>
                <w:w w:val="68"/>
                <w:sz w:val="28"/>
                <w:szCs w:val="28"/>
              </w:rPr>
              <w:t>g</w:t>
            </w:r>
            <w:r>
              <w:rPr>
                <w:color w:val="2E5395"/>
                <w:w w:val="68"/>
                <w:sz w:val="28"/>
                <w:szCs w:val="28"/>
              </w:rPr>
              <w:t>h,</w:t>
            </w:r>
            <w:r>
              <w:rPr>
                <w:color w:val="2E5395"/>
                <w:spacing w:val="22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72"/>
                <w:sz w:val="28"/>
                <w:szCs w:val="28"/>
              </w:rPr>
              <w:t>3</w:t>
            </w:r>
            <w:r>
              <w:rPr>
                <w:color w:val="2E5395"/>
                <w:w w:val="65"/>
                <w:sz w:val="28"/>
                <w:szCs w:val="28"/>
              </w:rPr>
              <w:t xml:space="preserve">- </w:t>
            </w:r>
            <w:r>
              <w:rPr>
                <w:color w:val="2E5395"/>
                <w:w w:val="70"/>
                <w:sz w:val="28"/>
                <w:szCs w:val="28"/>
              </w:rPr>
              <w:t>h</w:t>
            </w:r>
            <w:r>
              <w:rPr>
                <w:color w:val="2E5395"/>
                <w:spacing w:val="-2"/>
                <w:w w:val="70"/>
                <w:sz w:val="28"/>
                <w:szCs w:val="28"/>
              </w:rPr>
              <w:t>i</w:t>
            </w:r>
            <w:r>
              <w:rPr>
                <w:color w:val="2E5395"/>
                <w:spacing w:val="-1"/>
                <w:w w:val="70"/>
                <w:sz w:val="28"/>
                <w:szCs w:val="28"/>
              </w:rPr>
              <w:t>g</w:t>
            </w:r>
            <w:r>
              <w:rPr>
                <w:color w:val="2E5395"/>
                <w:w w:val="70"/>
                <w:sz w:val="28"/>
                <w:szCs w:val="28"/>
              </w:rPr>
              <w:t>h,</w:t>
            </w:r>
            <w:r>
              <w:rPr>
                <w:color w:val="2E5395"/>
                <w:spacing w:val="10"/>
                <w:w w:val="70"/>
                <w:sz w:val="28"/>
                <w:szCs w:val="28"/>
              </w:rPr>
              <w:t xml:space="preserve"> </w:t>
            </w:r>
            <w:r>
              <w:rPr>
                <w:color w:val="2E5395"/>
                <w:w w:val="72"/>
                <w:sz w:val="28"/>
                <w:szCs w:val="28"/>
              </w:rPr>
              <w:t>2</w:t>
            </w:r>
            <w:r>
              <w:rPr>
                <w:color w:val="2E5395"/>
                <w:w w:val="65"/>
                <w:sz w:val="28"/>
                <w:szCs w:val="28"/>
              </w:rPr>
              <w:t xml:space="preserve">- 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m</w:t>
            </w:r>
            <w:r>
              <w:rPr>
                <w:color w:val="2E5395"/>
                <w:w w:val="74"/>
                <w:sz w:val="28"/>
                <w:szCs w:val="28"/>
              </w:rPr>
              <w:t>o</w:t>
            </w:r>
            <w:r>
              <w:rPr>
                <w:color w:val="2E5395"/>
                <w:spacing w:val="-1"/>
                <w:w w:val="74"/>
                <w:sz w:val="28"/>
                <w:szCs w:val="28"/>
              </w:rPr>
              <w:t>d</w:t>
            </w:r>
            <w:r>
              <w:rPr>
                <w:color w:val="2E5395"/>
                <w:w w:val="74"/>
                <w:sz w:val="28"/>
                <w:szCs w:val="28"/>
              </w:rPr>
              <w:t>e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r</w:t>
            </w:r>
            <w:r>
              <w:rPr>
                <w:color w:val="2E5395"/>
                <w:w w:val="74"/>
                <w:sz w:val="28"/>
                <w:szCs w:val="28"/>
              </w:rPr>
              <w:t>a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t</w:t>
            </w:r>
            <w:r>
              <w:rPr>
                <w:color w:val="2E5395"/>
                <w:w w:val="74"/>
                <w:sz w:val="28"/>
                <w:szCs w:val="28"/>
              </w:rPr>
              <w:t>e,</w:t>
            </w:r>
            <w:r>
              <w:rPr>
                <w:color w:val="2E5395"/>
                <w:spacing w:val="7"/>
                <w:w w:val="74"/>
                <w:sz w:val="28"/>
                <w:szCs w:val="28"/>
              </w:rPr>
              <w:t xml:space="preserve"> </w:t>
            </w:r>
            <w:r>
              <w:rPr>
                <w:color w:val="2E5395"/>
                <w:spacing w:val="1"/>
                <w:w w:val="72"/>
                <w:sz w:val="28"/>
                <w:szCs w:val="28"/>
              </w:rPr>
              <w:t>1</w:t>
            </w:r>
            <w:r>
              <w:rPr>
                <w:color w:val="2E5395"/>
                <w:spacing w:val="2"/>
                <w:w w:val="65"/>
                <w:sz w:val="28"/>
                <w:szCs w:val="28"/>
              </w:rPr>
              <w:t>-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l</w:t>
            </w:r>
            <w:r>
              <w:rPr>
                <w:color w:val="2E5395"/>
                <w:w w:val="68"/>
                <w:sz w:val="28"/>
                <w:szCs w:val="28"/>
              </w:rPr>
              <w:t>o</w:t>
            </w:r>
            <w:r>
              <w:rPr>
                <w:color w:val="2E5395"/>
                <w:spacing w:val="-3"/>
                <w:w w:val="68"/>
                <w:sz w:val="28"/>
                <w:szCs w:val="28"/>
              </w:rPr>
              <w:t>w</w:t>
            </w:r>
            <w:r>
              <w:rPr>
                <w:color w:val="2E5395"/>
                <w:w w:val="65"/>
                <w:sz w:val="28"/>
                <w:szCs w:val="28"/>
              </w:rPr>
              <w:t>)</w:t>
            </w:r>
          </w:p>
        </w:tc>
        <w:tc>
          <w:tcPr>
            <w:tcW w:w="2084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4DCE3"/>
          </w:tcPr>
          <w:p w:rsidR="00C87061" w:rsidRDefault="006E0E90">
            <w:pPr>
              <w:spacing w:before="3"/>
              <w:ind w:left="105"/>
              <w:rPr>
                <w:sz w:val="28"/>
                <w:szCs w:val="28"/>
              </w:rPr>
            </w:pPr>
            <w:r>
              <w:rPr>
                <w:color w:val="2E5395"/>
                <w:spacing w:val="-1"/>
                <w:w w:val="79"/>
                <w:sz w:val="28"/>
                <w:szCs w:val="28"/>
              </w:rPr>
              <w:t>p</w:t>
            </w:r>
            <w:r>
              <w:rPr>
                <w:color w:val="2E5395"/>
                <w:w w:val="77"/>
                <w:sz w:val="28"/>
                <w:szCs w:val="28"/>
              </w:rPr>
              <w:t>o</w:t>
            </w:r>
            <w:r>
              <w:rPr>
                <w:color w:val="2E5395"/>
                <w:spacing w:val="-1"/>
                <w:w w:val="77"/>
                <w:sz w:val="28"/>
                <w:szCs w:val="28"/>
              </w:rPr>
              <w:t>s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i</w:t>
            </w:r>
            <w:r>
              <w:rPr>
                <w:color w:val="2E5395"/>
                <w:spacing w:val="2"/>
                <w:w w:val="65"/>
                <w:sz w:val="28"/>
                <w:szCs w:val="28"/>
              </w:rPr>
              <w:t>t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i</w:t>
            </w:r>
            <w:r>
              <w:rPr>
                <w:color w:val="2E5395"/>
                <w:spacing w:val="5"/>
                <w:w w:val="65"/>
                <w:sz w:val="28"/>
                <w:szCs w:val="28"/>
              </w:rPr>
              <w:t>v</w:t>
            </w:r>
            <w:r>
              <w:rPr>
                <w:color w:val="2E5395"/>
                <w:w w:val="81"/>
                <w:sz w:val="28"/>
                <w:szCs w:val="28"/>
              </w:rPr>
              <w:t>e</w:t>
            </w:r>
            <w:r>
              <w:rPr>
                <w:color w:val="2E5395"/>
                <w:spacing w:val="-18"/>
                <w:sz w:val="28"/>
                <w:szCs w:val="28"/>
              </w:rPr>
              <w:t xml:space="preserve"> </w:t>
            </w:r>
            <w:r>
              <w:rPr>
                <w:color w:val="2E5395"/>
                <w:spacing w:val="1"/>
                <w:w w:val="70"/>
                <w:sz w:val="28"/>
                <w:szCs w:val="28"/>
              </w:rPr>
              <w:t>(</w:t>
            </w:r>
            <w:r>
              <w:rPr>
                <w:color w:val="2E5395"/>
                <w:w w:val="70"/>
                <w:sz w:val="28"/>
                <w:szCs w:val="28"/>
              </w:rPr>
              <w:t>+</w:t>
            </w:r>
            <w:r>
              <w:rPr>
                <w:color w:val="2E5395"/>
                <w:spacing w:val="1"/>
                <w:w w:val="70"/>
                <w:sz w:val="28"/>
                <w:szCs w:val="28"/>
              </w:rPr>
              <w:t>)</w:t>
            </w:r>
            <w:r>
              <w:rPr>
                <w:color w:val="2E5395"/>
                <w:w w:val="70"/>
                <w:sz w:val="28"/>
                <w:szCs w:val="28"/>
              </w:rPr>
              <w:t>,</w:t>
            </w:r>
            <w:r>
              <w:rPr>
                <w:color w:val="2E5395"/>
                <w:spacing w:val="8"/>
                <w:w w:val="70"/>
                <w:sz w:val="28"/>
                <w:szCs w:val="28"/>
              </w:rPr>
              <w:t xml:space="preserve"> 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i</w:t>
            </w:r>
            <w:r>
              <w:rPr>
                <w:color w:val="2E5395"/>
                <w:w w:val="76"/>
                <w:sz w:val="28"/>
                <w:szCs w:val="28"/>
              </w:rPr>
              <w:t>n</w:t>
            </w:r>
            <w:r>
              <w:rPr>
                <w:color w:val="2E5395"/>
                <w:spacing w:val="-2"/>
                <w:w w:val="76"/>
                <w:sz w:val="28"/>
                <w:szCs w:val="28"/>
              </w:rPr>
              <w:t>d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i</w:t>
            </w:r>
            <w:r>
              <w:rPr>
                <w:color w:val="2E5395"/>
                <w:spacing w:val="2"/>
                <w:w w:val="54"/>
                <w:sz w:val="28"/>
                <w:szCs w:val="28"/>
              </w:rPr>
              <w:t>ff</w:t>
            </w:r>
            <w:r>
              <w:rPr>
                <w:color w:val="2E5395"/>
                <w:w w:val="74"/>
                <w:sz w:val="28"/>
                <w:szCs w:val="28"/>
              </w:rPr>
              <w:t>e</w:t>
            </w:r>
            <w:r>
              <w:rPr>
                <w:color w:val="2E5395"/>
                <w:spacing w:val="1"/>
                <w:w w:val="74"/>
                <w:sz w:val="28"/>
                <w:szCs w:val="28"/>
              </w:rPr>
              <w:t>r</w:t>
            </w:r>
            <w:r>
              <w:rPr>
                <w:color w:val="2E5395"/>
                <w:w w:val="76"/>
                <w:sz w:val="28"/>
                <w:szCs w:val="28"/>
              </w:rPr>
              <w:t>e</w:t>
            </w:r>
            <w:r>
              <w:rPr>
                <w:color w:val="2E5395"/>
                <w:spacing w:val="-1"/>
                <w:w w:val="76"/>
                <w:sz w:val="28"/>
                <w:szCs w:val="28"/>
              </w:rPr>
              <w:t>n</w:t>
            </w:r>
            <w:r>
              <w:rPr>
                <w:color w:val="2E5395"/>
                <w:w w:val="65"/>
                <w:sz w:val="28"/>
                <w:szCs w:val="28"/>
              </w:rPr>
              <w:t>t</w:t>
            </w:r>
          </w:p>
          <w:p w:rsidR="00C87061" w:rsidRDefault="006E0E90">
            <w:pPr>
              <w:spacing w:before="67"/>
              <w:ind w:left="105"/>
              <w:rPr>
                <w:sz w:val="28"/>
                <w:szCs w:val="28"/>
              </w:rPr>
            </w:pPr>
            <w:r>
              <w:rPr>
                <w:color w:val="2E5395"/>
                <w:spacing w:val="1"/>
                <w:w w:val="68"/>
                <w:sz w:val="28"/>
                <w:szCs w:val="28"/>
              </w:rPr>
              <w:t>(</w:t>
            </w:r>
            <w:r>
              <w:rPr>
                <w:color w:val="2E5395"/>
                <w:w w:val="68"/>
                <w:sz w:val="28"/>
                <w:szCs w:val="28"/>
              </w:rPr>
              <w:t>0)</w:t>
            </w:r>
            <w:r>
              <w:rPr>
                <w:color w:val="2E5395"/>
                <w:spacing w:val="5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68"/>
                <w:sz w:val="28"/>
                <w:szCs w:val="28"/>
              </w:rPr>
              <w:t>or</w:t>
            </w:r>
            <w:r>
              <w:rPr>
                <w:color w:val="2E5395"/>
                <w:spacing w:val="8"/>
                <w:w w:val="68"/>
                <w:sz w:val="28"/>
                <w:szCs w:val="28"/>
              </w:rPr>
              <w:t xml:space="preserve"> </w:t>
            </w:r>
            <w:r>
              <w:rPr>
                <w:color w:val="2E5395"/>
                <w:w w:val="76"/>
                <w:sz w:val="28"/>
                <w:szCs w:val="28"/>
              </w:rPr>
              <w:t>n</w:t>
            </w:r>
            <w:r>
              <w:rPr>
                <w:color w:val="2E5395"/>
                <w:spacing w:val="-1"/>
                <w:w w:val="76"/>
                <w:sz w:val="28"/>
                <w:szCs w:val="28"/>
              </w:rPr>
              <w:t>e</w:t>
            </w:r>
            <w:r>
              <w:rPr>
                <w:color w:val="2E5395"/>
                <w:spacing w:val="-1"/>
                <w:w w:val="79"/>
                <w:sz w:val="28"/>
                <w:szCs w:val="28"/>
              </w:rPr>
              <w:t>g</w:t>
            </w:r>
            <w:r>
              <w:rPr>
                <w:color w:val="2E5395"/>
                <w:w w:val="75"/>
                <w:sz w:val="28"/>
                <w:szCs w:val="28"/>
              </w:rPr>
              <w:t>a</w:t>
            </w:r>
            <w:r>
              <w:rPr>
                <w:color w:val="2E5395"/>
                <w:spacing w:val="1"/>
                <w:w w:val="75"/>
                <w:sz w:val="28"/>
                <w:szCs w:val="28"/>
              </w:rPr>
              <w:t>t</w:t>
            </w:r>
            <w:r>
              <w:rPr>
                <w:color w:val="2E5395"/>
                <w:spacing w:val="-2"/>
                <w:w w:val="52"/>
                <w:sz w:val="28"/>
                <w:szCs w:val="28"/>
              </w:rPr>
              <w:t>i</w:t>
            </w:r>
            <w:r>
              <w:rPr>
                <w:color w:val="2E5395"/>
                <w:w w:val="72"/>
                <w:sz w:val="28"/>
                <w:szCs w:val="28"/>
              </w:rPr>
              <w:t>ve</w:t>
            </w:r>
            <w:r>
              <w:rPr>
                <w:color w:val="2E5395"/>
                <w:spacing w:val="-18"/>
                <w:sz w:val="28"/>
                <w:szCs w:val="28"/>
              </w:rPr>
              <w:t xml:space="preserve"> </w:t>
            </w:r>
            <w:r>
              <w:rPr>
                <w:color w:val="2E5395"/>
                <w:spacing w:val="4"/>
                <w:w w:val="65"/>
                <w:sz w:val="28"/>
                <w:szCs w:val="28"/>
              </w:rPr>
              <w:t>(</w:t>
            </w:r>
            <w:r>
              <w:rPr>
                <w:color w:val="2E5395"/>
                <w:spacing w:val="2"/>
                <w:w w:val="65"/>
                <w:sz w:val="28"/>
                <w:szCs w:val="28"/>
              </w:rPr>
              <w:t>-</w:t>
            </w:r>
            <w:r>
              <w:rPr>
                <w:color w:val="2E5395"/>
                <w:w w:val="65"/>
                <w:sz w:val="28"/>
                <w:szCs w:val="28"/>
              </w:rPr>
              <w:t>)</w:t>
            </w:r>
          </w:p>
        </w:tc>
        <w:tc>
          <w:tcPr>
            <w:tcW w:w="1700" w:type="dxa"/>
            <w:tcBorders>
              <w:top w:val="nil"/>
              <w:left w:val="single" w:sz="8" w:space="0" w:color="84B4DF"/>
              <w:bottom w:val="single" w:sz="8" w:space="0" w:color="84B4DF"/>
              <w:right w:val="single" w:sz="8" w:space="0" w:color="84B4DF"/>
            </w:tcBorders>
            <w:shd w:val="clear" w:color="auto" w:fill="D4DCE3"/>
          </w:tcPr>
          <w:p w:rsidR="00C87061" w:rsidRDefault="00C87061"/>
        </w:tc>
      </w:tr>
      <w:tr w:rsidR="00C87061">
        <w:trPr>
          <w:trHeight w:hRule="exact" w:val="528"/>
        </w:trPr>
        <w:tc>
          <w:tcPr>
            <w:tcW w:w="1537" w:type="dxa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9D9D9"/>
            </w:tcBorders>
            <w:shd w:val="clear" w:color="auto" w:fill="D5E6F4"/>
          </w:tcPr>
          <w:p w:rsidR="00C87061" w:rsidRDefault="00C87061"/>
        </w:tc>
        <w:tc>
          <w:tcPr>
            <w:tcW w:w="1297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76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28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FAE4D4"/>
            </w:tcBorders>
            <w:shd w:val="clear" w:color="auto" w:fill="D9D9D9"/>
          </w:tcPr>
          <w:p w:rsidR="00C87061" w:rsidRDefault="00C87061"/>
        </w:tc>
        <w:tc>
          <w:tcPr>
            <w:tcW w:w="2084" w:type="dxa"/>
            <w:tcBorders>
              <w:top w:val="single" w:sz="8" w:space="0" w:color="84B4DF"/>
              <w:left w:val="single" w:sz="42" w:space="0" w:color="FAE4D4"/>
              <w:bottom w:val="single" w:sz="8" w:space="0" w:color="84B4DF"/>
              <w:right w:val="single" w:sz="42" w:space="0" w:color="ECECEC"/>
            </w:tcBorders>
            <w:shd w:val="clear" w:color="auto" w:fill="FAE4D4"/>
          </w:tcPr>
          <w:p w:rsidR="00C87061" w:rsidRDefault="00C87061"/>
        </w:tc>
        <w:tc>
          <w:tcPr>
            <w:tcW w:w="1700" w:type="dxa"/>
            <w:tcBorders>
              <w:top w:val="single" w:sz="8" w:space="0" w:color="84B4DF"/>
              <w:left w:val="single" w:sz="42" w:space="0" w:color="ECECEC"/>
              <w:bottom w:val="single" w:sz="8" w:space="0" w:color="84B4DF"/>
              <w:right w:val="single" w:sz="42" w:space="0" w:color="ECECEC"/>
            </w:tcBorders>
            <w:shd w:val="clear" w:color="auto" w:fill="ECECEC"/>
          </w:tcPr>
          <w:p w:rsidR="00C87061" w:rsidRDefault="00C87061"/>
        </w:tc>
      </w:tr>
      <w:tr w:rsidR="00C87061">
        <w:trPr>
          <w:trHeight w:hRule="exact" w:val="533"/>
        </w:trPr>
        <w:tc>
          <w:tcPr>
            <w:tcW w:w="1537" w:type="dxa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9D9D9"/>
            </w:tcBorders>
            <w:shd w:val="clear" w:color="auto" w:fill="D5E6F4"/>
          </w:tcPr>
          <w:p w:rsidR="00C87061" w:rsidRDefault="00C87061"/>
        </w:tc>
        <w:tc>
          <w:tcPr>
            <w:tcW w:w="1297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76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28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FAE4D4"/>
            </w:tcBorders>
            <w:shd w:val="clear" w:color="auto" w:fill="D9D9D9"/>
          </w:tcPr>
          <w:p w:rsidR="00C87061" w:rsidRDefault="00C87061"/>
        </w:tc>
        <w:tc>
          <w:tcPr>
            <w:tcW w:w="2084" w:type="dxa"/>
            <w:tcBorders>
              <w:top w:val="single" w:sz="8" w:space="0" w:color="84B4DF"/>
              <w:left w:val="single" w:sz="42" w:space="0" w:color="FAE4D4"/>
              <w:bottom w:val="single" w:sz="8" w:space="0" w:color="84B4DF"/>
              <w:right w:val="single" w:sz="42" w:space="0" w:color="ECECEC"/>
            </w:tcBorders>
            <w:shd w:val="clear" w:color="auto" w:fill="FAE4D4"/>
          </w:tcPr>
          <w:p w:rsidR="00C87061" w:rsidRDefault="00C87061"/>
        </w:tc>
        <w:tc>
          <w:tcPr>
            <w:tcW w:w="1700" w:type="dxa"/>
            <w:tcBorders>
              <w:top w:val="single" w:sz="8" w:space="0" w:color="84B4DF"/>
              <w:left w:val="single" w:sz="42" w:space="0" w:color="ECECEC"/>
              <w:bottom w:val="single" w:sz="8" w:space="0" w:color="84B4DF"/>
              <w:right w:val="single" w:sz="42" w:space="0" w:color="ECECEC"/>
            </w:tcBorders>
            <w:shd w:val="clear" w:color="auto" w:fill="ECECEC"/>
          </w:tcPr>
          <w:p w:rsidR="00C87061" w:rsidRDefault="00C87061"/>
        </w:tc>
      </w:tr>
      <w:tr w:rsidR="00C87061">
        <w:trPr>
          <w:trHeight w:hRule="exact" w:val="528"/>
        </w:trPr>
        <w:tc>
          <w:tcPr>
            <w:tcW w:w="1537" w:type="dxa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9D9D9"/>
            </w:tcBorders>
            <w:shd w:val="clear" w:color="auto" w:fill="D5E6F4"/>
          </w:tcPr>
          <w:p w:rsidR="00C87061" w:rsidRDefault="00C87061"/>
        </w:tc>
        <w:tc>
          <w:tcPr>
            <w:tcW w:w="1297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76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28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FAE4D4"/>
            </w:tcBorders>
            <w:shd w:val="clear" w:color="auto" w:fill="D9D9D9"/>
          </w:tcPr>
          <w:p w:rsidR="00C87061" w:rsidRDefault="00C87061"/>
        </w:tc>
        <w:tc>
          <w:tcPr>
            <w:tcW w:w="2084" w:type="dxa"/>
            <w:tcBorders>
              <w:top w:val="single" w:sz="8" w:space="0" w:color="84B4DF"/>
              <w:left w:val="single" w:sz="42" w:space="0" w:color="FAE4D4"/>
              <w:bottom w:val="single" w:sz="8" w:space="0" w:color="84B4DF"/>
              <w:right w:val="single" w:sz="42" w:space="0" w:color="ECECEC"/>
            </w:tcBorders>
            <w:shd w:val="clear" w:color="auto" w:fill="FAE4D4"/>
          </w:tcPr>
          <w:p w:rsidR="00C87061" w:rsidRDefault="00C87061"/>
        </w:tc>
        <w:tc>
          <w:tcPr>
            <w:tcW w:w="1700" w:type="dxa"/>
            <w:tcBorders>
              <w:top w:val="single" w:sz="8" w:space="0" w:color="84B4DF"/>
              <w:left w:val="single" w:sz="42" w:space="0" w:color="ECECEC"/>
              <w:bottom w:val="single" w:sz="8" w:space="0" w:color="84B4DF"/>
              <w:right w:val="single" w:sz="42" w:space="0" w:color="ECECEC"/>
            </w:tcBorders>
            <w:shd w:val="clear" w:color="auto" w:fill="ECECEC"/>
          </w:tcPr>
          <w:p w:rsidR="00C87061" w:rsidRDefault="00C87061"/>
        </w:tc>
      </w:tr>
      <w:tr w:rsidR="00C87061">
        <w:trPr>
          <w:trHeight w:hRule="exact" w:val="533"/>
        </w:trPr>
        <w:tc>
          <w:tcPr>
            <w:tcW w:w="1537" w:type="dxa"/>
            <w:tcBorders>
              <w:top w:val="single" w:sz="8" w:space="0" w:color="84B4DF"/>
              <w:left w:val="single" w:sz="42" w:space="0" w:color="D5E6F4"/>
              <w:bottom w:val="single" w:sz="8" w:space="0" w:color="84B4DF"/>
              <w:right w:val="single" w:sz="42" w:space="0" w:color="D9D9D9"/>
            </w:tcBorders>
            <w:shd w:val="clear" w:color="auto" w:fill="D5E6F4"/>
          </w:tcPr>
          <w:p w:rsidR="00C87061" w:rsidRDefault="00C87061"/>
        </w:tc>
        <w:tc>
          <w:tcPr>
            <w:tcW w:w="1297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76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D9D9D9"/>
            </w:tcBorders>
            <w:shd w:val="clear" w:color="auto" w:fill="D9D9D9"/>
          </w:tcPr>
          <w:p w:rsidR="00C87061" w:rsidRDefault="00C87061"/>
        </w:tc>
        <w:tc>
          <w:tcPr>
            <w:tcW w:w="1628" w:type="dxa"/>
            <w:tcBorders>
              <w:top w:val="single" w:sz="8" w:space="0" w:color="84B4DF"/>
              <w:left w:val="single" w:sz="42" w:space="0" w:color="D9D9D9"/>
              <w:bottom w:val="single" w:sz="8" w:space="0" w:color="84B4DF"/>
              <w:right w:val="single" w:sz="42" w:space="0" w:color="FAE4D4"/>
            </w:tcBorders>
            <w:shd w:val="clear" w:color="auto" w:fill="D9D9D9"/>
          </w:tcPr>
          <w:p w:rsidR="00C87061" w:rsidRDefault="00C87061"/>
        </w:tc>
        <w:tc>
          <w:tcPr>
            <w:tcW w:w="2084" w:type="dxa"/>
            <w:tcBorders>
              <w:top w:val="single" w:sz="8" w:space="0" w:color="84B4DF"/>
              <w:left w:val="single" w:sz="42" w:space="0" w:color="FAE4D4"/>
              <w:bottom w:val="single" w:sz="8" w:space="0" w:color="84B4DF"/>
              <w:right w:val="single" w:sz="42" w:space="0" w:color="ECECEC"/>
            </w:tcBorders>
            <w:shd w:val="clear" w:color="auto" w:fill="FAE4D4"/>
          </w:tcPr>
          <w:p w:rsidR="00C87061" w:rsidRDefault="00C87061"/>
        </w:tc>
        <w:tc>
          <w:tcPr>
            <w:tcW w:w="1700" w:type="dxa"/>
            <w:tcBorders>
              <w:top w:val="single" w:sz="8" w:space="0" w:color="84B4DF"/>
              <w:left w:val="single" w:sz="42" w:space="0" w:color="ECECEC"/>
              <w:bottom w:val="single" w:sz="8" w:space="0" w:color="84B4DF"/>
              <w:right w:val="single" w:sz="42" w:space="0" w:color="ECECEC"/>
            </w:tcBorders>
            <w:shd w:val="clear" w:color="auto" w:fill="ECECEC"/>
          </w:tcPr>
          <w:p w:rsidR="00C87061" w:rsidRDefault="00C87061"/>
        </w:tc>
      </w:tr>
    </w:tbl>
    <w:p w:rsidR="00C87061" w:rsidRDefault="00C87061">
      <w:pPr>
        <w:spacing w:before="6" w:line="260" w:lineRule="exact"/>
        <w:rPr>
          <w:sz w:val="26"/>
          <w:szCs w:val="26"/>
        </w:rPr>
      </w:pPr>
    </w:p>
    <w:p w:rsidR="00C87061" w:rsidRDefault="006E0E90">
      <w:pPr>
        <w:spacing w:before="6"/>
        <w:ind w:left="1836"/>
        <w:rPr>
          <w:sz w:val="32"/>
          <w:szCs w:val="32"/>
        </w:rPr>
      </w:pPr>
      <w:r>
        <w:rPr>
          <w:b/>
          <w:w w:val="61"/>
          <w:sz w:val="32"/>
          <w:szCs w:val="32"/>
        </w:rPr>
        <w:t>F</w:t>
      </w:r>
      <w:r>
        <w:rPr>
          <w:b/>
          <w:spacing w:val="2"/>
          <w:w w:val="61"/>
          <w:sz w:val="32"/>
          <w:szCs w:val="32"/>
        </w:rPr>
        <w:t>i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-2"/>
          <w:w w:val="65"/>
          <w:sz w:val="32"/>
          <w:szCs w:val="32"/>
        </w:rPr>
        <w:t>u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>4</w:t>
      </w:r>
      <w:r>
        <w:rPr>
          <w:b/>
          <w:spacing w:val="13"/>
          <w:w w:val="73"/>
          <w:sz w:val="32"/>
          <w:szCs w:val="32"/>
        </w:rPr>
        <w:t xml:space="preserve"> </w:t>
      </w:r>
      <w:r>
        <w:rPr>
          <w:b/>
          <w:spacing w:val="-1"/>
          <w:w w:val="65"/>
          <w:sz w:val="32"/>
          <w:szCs w:val="32"/>
        </w:rPr>
        <w:t>E</w:t>
      </w:r>
      <w:r>
        <w:rPr>
          <w:b/>
          <w:spacing w:val="-5"/>
          <w:w w:val="65"/>
          <w:sz w:val="32"/>
          <w:szCs w:val="32"/>
        </w:rPr>
        <w:t>x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>f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3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2"/>
          <w:w w:val="65"/>
          <w:sz w:val="32"/>
          <w:szCs w:val="32"/>
        </w:rPr>
        <w:t>u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spacing w:val="-2"/>
          <w:w w:val="73"/>
          <w:sz w:val="32"/>
          <w:szCs w:val="32"/>
        </w:rPr>
        <w:t>g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2"/>
          <w:w w:val="65"/>
          <w:sz w:val="32"/>
          <w:szCs w:val="32"/>
        </w:rPr>
        <w:t>(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59"/>
          <w:sz w:val="32"/>
          <w:szCs w:val="32"/>
        </w:rPr>
        <w:t>fl</w:t>
      </w:r>
      <w:r>
        <w:rPr>
          <w:b/>
          <w:spacing w:val="-2"/>
          <w:w w:val="59"/>
          <w:sz w:val="32"/>
          <w:szCs w:val="32"/>
        </w:rPr>
        <w:t>u</w:t>
      </w:r>
      <w:r>
        <w:rPr>
          <w:b/>
          <w:spacing w:val="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8"/>
          <w:sz w:val="32"/>
          <w:szCs w:val="32"/>
        </w:rPr>
        <w:t>c</w:t>
      </w:r>
      <w:r>
        <w:rPr>
          <w:b/>
          <w:spacing w:val="-2"/>
          <w:w w:val="78"/>
          <w:sz w:val="32"/>
          <w:szCs w:val="32"/>
        </w:rPr>
        <w:t>e</w:t>
      </w:r>
      <w:r>
        <w:rPr>
          <w:b/>
          <w:w w:val="62"/>
          <w:sz w:val="32"/>
          <w:szCs w:val="32"/>
        </w:rPr>
        <w:t>/i</w:t>
      </w:r>
      <w:r>
        <w:rPr>
          <w:b/>
          <w:spacing w:val="-2"/>
          <w:w w:val="62"/>
          <w:sz w:val="32"/>
          <w:szCs w:val="32"/>
        </w:rPr>
        <w:t>n</w:t>
      </w:r>
      <w:r>
        <w:rPr>
          <w:b/>
          <w:w w:val="70"/>
          <w:sz w:val="32"/>
          <w:szCs w:val="32"/>
        </w:rPr>
        <w:t>t</w:t>
      </w:r>
      <w:r>
        <w:rPr>
          <w:b/>
          <w:spacing w:val="-3"/>
          <w:w w:val="70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69"/>
          <w:sz w:val="32"/>
          <w:szCs w:val="32"/>
        </w:rPr>
        <w:t>st)</w:t>
      </w:r>
    </w:p>
    <w:p w:rsidR="00C87061" w:rsidRDefault="00C87061">
      <w:pPr>
        <w:spacing w:before="6" w:line="120" w:lineRule="exact"/>
        <w:rPr>
          <w:sz w:val="13"/>
          <w:szCs w:val="13"/>
        </w:rPr>
      </w:pPr>
    </w:p>
    <w:p w:rsidR="00C87061" w:rsidRDefault="00C87061">
      <w:pPr>
        <w:spacing w:line="200" w:lineRule="exact"/>
      </w:pPr>
    </w:p>
    <w:p w:rsidR="00C87061" w:rsidRDefault="006145A6">
      <w:pPr>
        <w:ind w:left="2365"/>
      </w:pPr>
      <w:r>
        <w:pict>
          <v:group id="_x0000_s1043" style="position:absolute;left:0;text-align:left;margin-left:106.25pt;margin-top:42.85pt;width:61.35pt;height:163.15pt;z-index:-1733;mso-position-horizontal-relative:page" coordorigin="2125,857" coordsize="1227,3263">
            <v:shape id="_x0000_s1048" style="position:absolute;left:2135;top:867;width:1207;height:3243" coordorigin="2135,867" coordsize="1207,3243" path="m2738,867r-603,604l2437,1471r,2639l3040,4110r,-2639l3342,1471,2738,867xe" fillcolor="#f4cccc" stroked="f">
              <v:path arrowok="t"/>
            </v:shape>
            <v:shape id="_x0000_s1047" style="position:absolute;left:2135;top:867;width:1207;height:3243" coordorigin="2135,867" coordsize="1207,3243" path="m2135,1471l2738,867r604,604l3040,1471r,2639l2437,4110r,-2639l2135,1471xe" filled="f">
              <v:path arrowok="t"/>
            </v:shape>
            <v:shape id="_x0000_s1046" type="#_x0000_t75" style="position:absolute;left:2443;top:1320;width:590;height:2640">
              <v:imagedata r:id="rId20" o:title=""/>
            </v:shape>
            <v:shape id="_x0000_s1045" type="#_x0000_t75" style="position:absolute;left:2521;top:1835;width:442;height:1589">
              <v:imagedata r:id="rId21" o:title=""/>
            </v:shape>
            <v:shape id="_x0000_s1044" type="#_x0000_t75" style="position:absolute;left:2544;top:2223;width:361;height:1056">
              <v:imagedata r:id="rId22" o:title=""/>
            </v:shape>
            <w10:wrap anchorx="page"/>
          </v:group>
        </w:pict>
      </w:r>
      <w:r w:rsidR="00BE05F0">
        <w:pict>
          <v:shape id="_x0000_i1028" type="#_x0000_t75" style="width:243pt;height:209.25pt">
            <v:imagedata r:id="rId23" o:title=""/>
          </v:shape>
        </w:pict>
      </w:r>
    </w:p>
    <w:p w:rsidR="00C87061" w:rsidRDefault="006E0E90">
      <w:pPr>
        <w:ind w:left="3590" w:right="454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</w:t>
      </w:r>
    </w:p>
    <w:p w:rsidR="00C87061" w:rsidRDefault="00C87061">
      <w:pPr>
        <w:spacing w:before="8" w:line="160" w:lineRule="exact"/>
        <w:rPr>
          <w:sz w:val="16"/>
          <w:szCs w:val="16"/>
        </w:rPr>
      </w:pPr>
    </w:p>
    <w:p w:rsidR="0033245D" w:rsidRDefault="006E0E90">
      <w:pPr>
        <w:spacing w:line="300" w:lineRule="auto"/>
        <w:ind w:left="140" w:right="1210"/>
        <w:rPr>
          <w:b/>
          <w:spacing w:val="57"/>
          <w:w w:val="73"/>
          <w:sz w:val="32"/>
          <w:szCs w:val="32"/>
        </w:rPr>
      </w:pPr>
      <w:r>
        <w:rPr>
          <w:b/>
          <w:w w:val="65"/>
          <w:sz w:val="32"/>
          <w:szCs w:val="32"/>
        </w:rPr>
        <w:t>T</w:t>
      </w:r>
      <w:r>
        <w:rPr>
          <w:b/>
          <w:spacing w:val="-1"/>
          <w:w w:val="65"/>
          <w:sz w:val="32"/>
          <w:szCs w:val="32"/>
        </w:rPr>
        <w:t>a</w:t>
      </w:r>
      <w:r>
        <w:rPr>
          <w:b/>
          <w:spacing w:val="-2"/>
          <w:w w:val="65"/>
          <w:sz w:val="32"/>
          <w:szCs w:val="32"/>
        </w:rPr>
        <w:t>b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73"/>
          <w:sz w:val="32"/>
          <w:szCs w:val="32"/>
        </w:rPr>
        <w:t xml:space="preserve">6                                                                                                                    </w:t>
      </w:r>
      <w:r>
        <w:rPr>
          <w:b/>
          <w:spacing w:val="57"/>
          <w:w w:val="73"/>
          <w:sz w:val="32"/>
          <w:szCs w:val="32"/>
        </w:rPr>
        <w:t xml:space="preserve"> </w:t>
      </w:r>
    </w:p>
    <w:p w:rsidR="000F5148" w:rsidRDefault="000F5148">
      <w:pPr>
        <w:spacing w:line="300" w:lineRule="auto"/>
        <w:ind w:left="140" w:right="1210"/>
        <w:rPr>
          <w:b/>
          <w:spacing w:val="-1"/>
          <w:w w:val="65"/>
          <w:sz w:val="32"/>
          <w:szCs w:val="32"/>
        </w:rPr>
      </w:pPr>
    </w:p>
    <w:p w:rsidR="00C87061" w:rsidRDefault="006E0E90">
      <w:pPr>
        <w:spacing w:line="300" w:lineRule="auto"/>
        <w:ind w:left="140" w:right="1210"/>
        <w:rPr>
          <w:sz w:val="32"/>
          <w:szCs w:val="32"/>
        </w:rPr>
      </w:pPr>
      <w:r>
        <w:rPr>
          <w:b/>
          <w:spacing w:val="-1"/>
          <w:w w:val="65"/>
          <w:sz w:val="32"/>
          <w:szCs w:val="32"/>
        </w:rPr>
        <w:t>E</w:t>
      </w:r>
      <w:r>
        <w:rPr>
          <w:b/>
          <w:spacing w:val="-5"/>
          <w:w w:val="65"/>
          <w:sz w:val="32"/>
          <w:szCs w:val="32"/>
        </w:rPr>
        <w:t>x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spacing w:val="2"/>
          <w:w w:val="65"/>
          <w:sz w:val="32"/>
          <w:szCs w:val="32"/>
        </w:rPr>
        <w:t>m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w w:val="54"/>
          <w:sz w:val="32"/>
          <w:szCs w:val="32"/>
        </w:rPr>
        <w:t xml:space="preserve">f </w:t>
      </w:r>
      <w:r>
        <w:rPr>
          <w:b/>
          <w:w w:val="71"/>
          <w:sz w:val="32"/>
          <w:szCs w:val="32"/>
        </w:rPr>
        <w:t>st</w:t>
      </w:r>
      <w:r>
        <w:rPr>
          <w:b/>
          <w:spacing w:val="-3"/>
          <w:w w:val="71"/>
          <w:sz w:val="32"/>
          <w:szCs w:val="32"/>
        </w:rPr>
        <w:t>a</w:t>
      </w:r>
      <w:r>
        <w:rPr>
          <w:b/>
          <w:w w:val="69"/>
          <w:sz w:val="32"/>
          <w:szCs w:val="32"/>
        </w:rPr>
        <w:t>k</w:t>
      </w:r>
      <w:r>
        <w:rPr>
          <w:b/>
          <w:spacing w:val="-2"/>
          <w:w w:val="69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73"/>
          <w:sz w:val="32"/>
          <w:szCs w:val="32"/>
        </w:rPr>
        <w:t>o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65"/>
          <w:sz w:val="32"/>
          <w:szCs w:val="32"/>
        </w:rPr>
        <w:t>d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1"/>
          <w:w w:val="67"/>
          <w:sz w:val="32"/>
          <w:szCs w:val="32"/>
        </w:rPr>
        <w:t>a</w:t>
      </w:r>
      <w:r>
        <w:rPr>
          <w:b/>
          <w:spacing w:val="1"/>
          <w:w w:val="67"/>
          <w:sz w:val="32"/>
          <w:szCs w:val="32"/>
        </w:rPr>
        <w:t>n</w:t>
      </w:r>
      <w:r>
        <w:rPr>
          <w:b/>
          <w:w w:val="67"/>
          <w:sz w:val="32"/>
          <w:szCs w:val="32"/>
        </w:rPr>
        <w:t>d</w:t>
      </w:r>
      <w:r>
        <w:rPr>
          <w:b/>
          <w:spacing w:val="19"/>
          <w:w w:val="67"/>
          <w:sz w:val="32"/>
          <w:szCs w:val="32"/>
        </w:rPr>
        <w:t xml:space="preserve"> </w:t>
      </w:r>
      <w:r>
        <w:rPr>
          <w:b/>
          <w:spacing w:val="-1"/>
          <w:w w:val="54"/>
          <w:sz w:val="32"/>
          <w:szCs w:val="32"/>
        </w:rPr>
        <w:t>t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w w:val="49"/>
          <w:sz w:val="32"/>
          <w:szCs w:val="32"/>
        </w:rPr>
        <w:t>r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1"/>
          <w:w w:val="52"/>
          <w:sz w:val="32"/>
          <w:szCs w:val="32"/>
        </w:rPr>
        <w:t>l</w:t>
      </w:r>
      <w:r>
        <w:rPr>
          <w:b/>
          <w:spacing w:val="-2"/>
          <w:w w:val="73"/>
          <w:sz w:val="32"/>
          <w:szCs w:val="32"/>
        </w:rPr>
        <w:t>a</w:t>
      </w:r>
      <w:r>
        <w:rPr>
          <w:b/>
          <w:w w:val="62"/>
          <w:sz w:val="32"/>
          <w:szCs w:val="32"/>
        </w:rPr>
        <w:t>ti</w:t>
      </w:r>
      <w:r>
        <w:rPr>
          <w:b/>
          <w:spacing w:val="-2"/>
          <w:w w:val="62"/>
          <w:sz w:val="32"/>
          <w:szCs w:val="32"/>
        </w:rPr>
        <w:t>o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3"/>
          <w:sz w:val="32"/>
          <w:szCs w:val="32"/>
        </w:rPr>
        <w:t>s</w:t>
      </w:r>
      <w:r>
        <w:rPr>
          <w:b/>
          <w:spacing w:val="-2"/>
          <w:w w:val="73"/>
          <w:sz w:val="32"/>
          <w:szCs w:val="32"/>
        </w:rPr>
        <w:t>h</w:t>
      </w:r>
      <w:r>
        <w:rPr>
          <w:b/>
          <w:spacing w:val="1"/>
          <w:w w:val="52"/>
          <w:sz w:val="32"/>
          <w:szCs w:val="32"/>
        </w:rPr>
        <w:t>i</w:t>
      </w:r>
      <w:r>
        <w:rPr>
          <w:b/>
          <w:spacing w:val="-2"/>
          <w:w w:val="65"/>
          <w:sz w:val="32"/>
          <w:szCs w:val="32"/>
        </w:rPr>
        <w:t>p</w:t>
      </w:r>
      <w:r>
        <w:rPr>
          <w:b/>
          <w:w w:val="84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"/>
          <w:w w:val="61"/>
          <w:sz w:val="32"/>
          <w:szCs w:val="32"/>
        </w:rPr>
        <w:t>w</w:t>
      </w:r>
      <w:r>
        <w:rPr>
          <w:b/>
          <w:spacing w:val="1"/>
          <w:w w:val="61"/>
          <w:sz w:val="32"/>
          <w:szCs w:val="32"/>
        </w:rPr>
        <w:t>i</w:t>
      </w:r>
      <w:r>
        <w:rPr>
          <w:b/>
          <w:w w:val="61"/>
          <w:sz w:val="32"/>
          <w:szCs w:val="32"/>
        </w:rPr>
        <w:t>th</w:t>
      </w:r>
      <w:r>
        <w:rPr>
          <w:b/>
          <w:spacing w:val="21"/>
          <w:w w:val="61"/>
          <w:sz w:val="32"/>
          <w:szCs w:val="32"/>
        </w:rPr>
        <w:t xml:space="preserve"> 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-2"/>
          <w:w w:val="65"/>
          <w:sz w:val="32"/>
          <w:szCs w:val="32"/>
        </w:rPr>
        <w:t>h</w:t>
      </w:r>
      <w:r>
        <w:rPr>
          <w:b/>
          <w:w w:val="82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68"/>
          <w:sz w:val="32"/>
          <w:szCs w:val="32"/>
        </w:rPr>
        <w:t>c</w:t>
      </w:r>
      <w:r>
        <w:rPr>
          <w:b/>
          <w:spacing w:val="-1"/>
          <w:w w:val="68"/>
          <w:sz w:val="32"/>
          <w:szCs w:val="32"/>
        </w:rPr>
        <w:t>o</w:t>
      </w:r>
      <w:r>
        <w:rPr>
          <w:b/>
          <w:spacing w:val="1"/>
          <w:w w:val="68"/>
          <w:sz w:val="32"/>
          <w:szCs w:val="32"/>
        </w:rPr>
        <w:t>m</w:t>
      </w:r>
      <w:r>
        <w:rPr>
          <w:b/>
          <w:spacing w:val="-1"/>
          <w:w w:val="68"/>
          <w:sz w:val="32"/>
          <w:szCs w:val="32"/>
        </w:rPr>
        <w:t>p</w:t>
      </w:r>
      <w:r>
        <w:rPr>
          <w:b/>
          <w:spacing w:val="1"/>
          <w:w w:val="68"/>
          <w:sz w:val="32"/>
          <w:szCs w:val="32"/>
        </w:rPr>
        <w:t>a</w:t>
      </w:r>
      <w:r>
        <w:rPr>
          <w:b/>
          <w:spacing w:val="-1"/>
          <w:w w:val="68"/>
          <w:sz w:val="32"/>
          <w:szCs w:val="32"/>
        </w:rPr>
        <w:t>n</w:t>
      </w:r>
      <w:r>
        <w:rPr>
          <w:b/>
          <w:spacing w:val="-3"/>
          <w:w w:val="68"/>
          <w:sz w:val="32"/>
          <w:szCs w:val="32"/>
        </w:rPr>
        <w:t>y</w:t>
      </w:r>
      <w:r>
        <w:rPr>
          <w:b/>
          <w:w w:val="68"/>
          <w:sz w:val="32"/>
          <w:szCs w:val="32"/>
        </w:rPr>
        <w:t>.</w:t>
      </w:r>
      <w:r>
        <w:rPr>
          <w:b/>
          <w:spacing w:val="18"/>
          <w:w w:val="68"/>
          <w:sz w:val="32"/>
          <w:szCs w:val="32"/>
        </w:rPr>
        <w:t xml:space="preserve"> </w:t>
      </w:r>
      <w:r>
        <w:rPr>
          <w:b/>
          <w:spacing w:val="9"/>
          <w:w w:val="65"/>
          <w:sz w:val="32"/>
          <w:szCs w:val="32"/>
        </w:rPr>
        <w:t>(</w:t>
      </w:r>
      <w:r>
        <w:rPr>
          <w:b/>
          <w:w w:val="58"/>
          <w:sz w:val="32"/>
          <w:szCs w:val="32"/>
        </w:rPr>
        <w:t>I</w:t>
      </w:r>
      <w:r>
        <w:rPr>
          <w:b/>
          <w:spacing w:val="-3"/>
          <w:w w:val="58"/>
          <w:sz w:val="32"/>
          <w:szCs w:val="32"/>
        </w:rPr>
        <w:t>n</w:t>
      </w:r>
      <w:r>
        <w:rPr>
          <w:b/>
          <w:w w:val="59"/>
          <w:sz w:val="32"/>
          <w:szCs w:val="32"/>
        </w:rPr>
        <w:t>fl</w:t>
      </w:r>
      <w:r>
        <w:rPr>
          <w:b/>
          <w:spacing w:val="3"/>
          <w:w w:val="59"/>
          <w:sz w:val="32"/>
          <w:szCs w:val="32"/>
        </w:rPr>
        <w:t>u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-2"/>
          <w:w w:val="65"/>
          <w:sz w:val="32"/>
          <w:szCs w:val="32"/>
        </w:rPr>
        <w:t>n</w:t>
      </w:r>
      <w:r>
        <w:rPr>
          <w:b/>
          <w:w w:val="78"/>
          <w:sz w:val="32"/>
          <w:szCs w:val="32"/>
        </w:rPr>
        <w:t>c</w:t>
      </w:r>
      <w:r>
        <w:rPr>
          <w:b/>
          <w:spacing w:val="-2"/>
          <w:w w:val="78"/>
          <w:sz w:val="32"/>
          <w:szCs w:val="32"/>
        </w:rPr>
        <w:t>e</w:t>
      </w:r>
      <w:r>
        <w:rPr>
          <w:b/>
          <w:w w:val="62"/>
          <w:sz w:val="32"/>
          <w:szCs w:val="32"/>
        </w:rPr>
        <w:t>/i</w:t>
      </w:r>
      <w:r>
        <w:rPr>
          <w:b/>
          <w:spacing w:val="-2"/>
          <w:w w:val="62"/>
          <w:sz w:val="32"/>
          <w:szCs w:val="32"/>
        </w:rPr>
        <w:t>n</w:t>
      </w:r>
      <w:r>
        <w:rPr>
          <w:b/>
          <w:spacing w:val="3"/>
          <w:w w:val="54"/>
          <w:sz w:val="32"/>
          <w:szCs w:val="32"/>
        </w:rPr>
        <w:t>t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spacing w:val="2"/>
          <w:w w:val="49"/>
          <w:sz w:val="32"/>
          <w:szCs w:val="32"/>
        </w:rPr>
        <w:t>r</w:t>
      </w:r>
      <w:r>
        <w:rPr>
          <w:b/>
          <w:spacing w:val="-2"/>
          <w:w w:val="82"/>
          <w:sz w:val="32"/>
          <w:szCs w:val="32"/>
        </w:rPr>
        <w:t>e</w:t>
      </w:r>
      <w:r>
        <w:rPr>
          <w:b/>
          <w:w w:val="70"/>
          <w:sz w:val="32"/>
          <w:szCs w:val="32"/>
        </w:rPr>
        <w:t>s</w:t>
      </w:r>
      <w:r>
        <w:rPr>
          <w:b/>
          <w:spacing w:val="1"/>
          <w:w w:val="70"/>
          <w:sz w:val="32"/>
          <w:szCs w:val="32"/>
        </w:rPr>
        <w:t>t</w:t>
      </w:r>
      <w:r>
        <w:rPr>
          <w:b/>
          <w:w w:val="65"/>
          <w:sz w:val="32"/>
          <w:szCs w:val="32"/>
        </w:rPr>
        <w:t>)</w:t>
      </w:r>
    </w:p>
    <w:p w:rsidR="00C87061" w:rsidRDefault="006145A6">
      <w:pPr>
        <w:spacing w:before="50"/>
        <w:ind w:left="198"/>
        <w:rPr>
          <w:color w:val="FFFFFF"/>
          <w:w w:val="65"/>
          <w:sz w:val="32"/>
          <w:szCs w:val="32"/>
        </w:rPr>
      </w:pPr>
      <w:r>
        <w:pict>
          <v:group id="_x0000_s1028" style="position:absolute;left:0;text-align:left;margin-left:70.9pt;margin-top:1.8pt;width:447.55pt;height:24.35pt;z-index:-1735;mso-position-horizontal-relative:page" coordorigin="1418,36" coordsize="8951,487">
            <v:shape id="_x0000_s1040" style="position:absolute;left:5311;top:66;width:58;height:442" coordorigin="5311,66" coordsize="58,442" path="m5311,507r58,l5369,66r-58,l5311,507xe" fillcolor="#4471c4" stroked="f">
              <v:path arrowok="t"/>
            </v:shape>
            <v:shape id="_x0000_s1039" style="position:absolute;left:1440;top:66;width:58;height:442" coordorigin="1440,66" coordsize="58,442" path="m1440,507r58,l1498,66r-58,l1440,507xe" fillcolor="#4471c4" stroked="f">
              <v:path arrowok="t"/>
            </v:shape>
            <v:shape id="_x0000_s1038" style="position:absolute;left:1498;top:66;width:3813;height:442" coordorigin="1498,66" coordsize="3813,442" path="m1498,507r3813,l5311,66r-3813,l1498,507xe" fillcolor="#4471c4" stroked="f">
              <v:path arrowok="t"/>
            </v:shape>
            <v:shape id="_x0000_s1037" style="position:absolute;left:5369;top:66;width:58;height:442" coordorigin="5369,66" coordsize="58,442" path="m5369,507r57,l5426,66r-57,l5369,507xe" fillcolor="#4471c4" stroked="f">
              <v:path arrowok="t"/>
            </v:shape>
            <v:shape id="_x0000_s1036" style="position:absolute;left:10300;top:66;width:53;height:442" coordorigin="10300,66" coordsize="53,442" path="m10300,507r53,l10353,66r-53,l10300,507xe" fillcolor="#4471c4" stroked="f">
              <v:path arrowok="t"/>
            </v:shape>
            <v:shape id="_x0000_s1035" style="position:absolute;left:5426;top:66;width:4874;height:442" coordorigin="5426,66" coordsize="4874,442" path="m5426,507r4874,l10300,66r-4874,l5426,507xe" fillcolor="#4471c4" stroked="f">
              <v:path arrowok="t"/>
            </v:shape>
            <v:shape id="_x0000_s1034" style="position:absolute;left:1440;top:51;width:3928;height:0" coordorigin="1440,51" coordsize="3928,0" path="m1440,51r3929,e" filled="f" strokeweight="1.54pt">
              <v:path arrowok="t"/>
            </v:shape>
            <v:shape id="_x0000_s1033" style="position:absolute;left:5369;top:51;width:29;height:0" coordorigin="5369,51" coordsize="29,0" path="m5369,51r29,e" filled="f" strokeweight="1.54pt">
              <v:path arrowok="t"/>
            </v:shape>
            <v:shape id="_x0000_s1032" style="position:absolute;left:5398;top:51;width:4956;height:0" coordorigin="5398,51" coordsize="4956,0" path="m5398,51r4955,e" filled="f" strokeweight="1.54pt">
              <v:path arrowok="t"/>
            </v:shape>
            <v:shape id="_x0000_s1031" style="position:absolute;left:1426;top:514;width:3943;height:0" coordorigin="1426,514" coordsize="3943,0" path="m1426,514r3943,e" filled="f" strokeweight=".82pt">
              <v:path arrowok="t"/>
            </v:shape>
            <v:shape id="_x0000_s1030" style="position:absolute;left:5354;top:514;width:14;height:0" coordorigin="5354,514" coordsize="14,0" path="m5354,514r15,e" filled="f" strokeweight=".82pt">
              <v:path arrowok="t"/>
            </v:shape>
            <v:shape id="_x0000_s1029" style="position:absolute;left:5369;top:514;width:4984;height:0" coordorigin="5369,514" coordsize="4984,0" path="m5369,514r4984,e" filled="f" strokeweight=".82pt">
              <v:path arrowok="t"/>
            </v:shape>
            <w10:wrap anchorx="page"/>
          </v:group>
        </w:pict>
      </w:r>
      <w:r w:rsidR="006E0E90">
        <w:rPr>
          <w:color w:val="FFFFFF"/>
          <w:w w:val="74"/>
          <w:sz w:val="32"/>
          <w:szCs w:val="32"/>
        </w:rPr>
        <w:t>St</w:t>
      </w:r>
      <w:r w:rsidR="006E0E90">
        <w:rPr>
          <w:color w:val="FFFFFF"/>
          <w:spacing w:val="-2"/>
          <w:w w:val="74"/>
          <w:sz w:val="32"/>
          <w:szCs w:val="32"/>
        </w:rPr>
        <w:t>a</w:t>
      </w:r>
      <w:r w:rsidR="006E0E90">
        <w:rPr>
          <w:color w:val="FFFFFF"/>
          <w:w w:val="73"/>
          <w:sz w:val="32"/>
          <w:szCs w:val="32"/>
        </w:rPr>
        <w:t>k</w:t>
      </w:r>
      <w:r w:rsidR="006E0E90">
        <w:rPr>
          <w:color w:val="FFFFFF"/>
          <w:spacing w:val="-2"/>
          <w:w w:val="73"/>
          <w:sz w:val="32"/>
          <w:szCs w:val="32"/>
        </w:rPr>
        <w:t>eho</w:t>
      </w:r>
      <w:r w:rsidR="006E0E90">
        <w:rPr>
          <w:color w:val="FFFFFF"/>
          <w:spacing w:val="1"/>
          <w:w w:val="52"/>
          <w:sz w:val="32"/>
          <w:szCs w:val="32"/>
        </w:rPr>
        <w:t>l</w:t>
      </w:r>
      <w:r w:rsidR="006E0E90">
        <w:rPr>
          <w:color w:val="FFFFFF"/>
          <w:w w:val="81"/>
          <w:sz w:val="32"/>
          <w:szCs w:val="32"/>
        </w:rPr>
        <w:t>d</w:t>
      </w:r>
      <w:r w:rsidR="006E0E90">
        <w:rPr>
          <w:color w:val="FFFFFF"/>
          <w:spacing w:val="-1"/>
          <w:w w:val="81"/>
          <w:sz w:val="32"/>
          <w:szCs w:val="32"/>
        </w:rPr>
        <w:t>e</w:t>
      </w:r>
      <w:r w:rsidR="006E0E90">
        <w:rPr>
          <w:color w:val="FFFFFF"/>
          <w:w w:val="65"/>
          <w:sz w:val="32"/>
          <w:szCs w:val="32"/>
        </w:rPr>
        <w:t>r</w:t>
      </w:r>
      <w:r w:rsidR="006E0E90">
        <w:rPr>
          <w:color w:val="FFFFFF"/>
          <w:spacing w:val="-20"/>
          <w:sz w:val="32"/>
          <w:szCs w:val="32"/>
        </w:rPr>
        <w:t xml:space="preserve"> </w:t>
      </w:r>
      <w:r w:rsidR="006E0E90">
        <w:rPr>
          <w:color w:val="FFFFFF"/>
          <w:w w:val="74"/>
          <w:sz w:val="32"/>
          <w:szCs w:val="32"/>
        </w:rPr>
        <w:t>g</w:t>
      </w:r>
      <w:r w:rsidR="006E0E90">
        <w:rPr>
          <w:color w:val="FFFFFF"/>
          <w:spacing w:val="1"/>
          <w:w w:val="74"/>
          <w:sz w:val="32"/>
          <w:szCs w:val="32"/>
        </w:rPr>
        <w:t>r</w:t>
      </w:r>
      <w:r w:rsidR="006E0E90">
        <w:rPr>
          <w:color w:val="FFFFFF"/>
          <w:spacing w:val="-1"/>
          <w:w w:val="74"/>
          <w:sz w:val="32"/>
          <w:szCs w:val="32"/>
        </w:rPr>
        <w:t>ou</w:t>
      </w:r>
      <w:r w:rsidR="006E0E90">
        <w:rPr>
          <w:color w:val="FFFFFF"/>
          <w:w w:val="74"/>
          <w:sz w:val="32"/>
          <w:szCs w:val="32"/>
        </w:rPr>
        <w:t xml:space="preserve">p                                    </w:t>
      </w:r>
      <w:r w:rsidR="006E0E90">
        <w:rPr>
          <w:color w:val="FFFFFF"/>
          <w:spacing w:val="8"/>
          <w:w w:val="74"/>
          <w:sz w:val="32"/>
          <w:szCs w:val="32"/>
        </w:rPr>
        <w:t xml:space="preserve"> </w:t>
      </w:r>
      <w:r w:rsidR="006E0E90">
        <w:rPr>
          <w:color w:val="FFFFFF"/>
          <w:spacing w:val="-1"/>
          <w:w w:val="65"/>
          <w:sz w:val="32"/>
          <w:szCs w:val="32"/>
        </w:rPr>
        <w:t>R</w:t>
      </w:r>
      <w:r w:rsidR="006E0E90">
        <w:rPr>
          <w:color w:val="FFFFFF"/>
          <w:spacing w:val="-2"/>
          <w:w w:val="82"/>
          <w:sz w:val="32"/>
          <w:szCs w:val="32"/>
        </w:rPr>
        <w:t>e</w:t>
      </w:r>
      <w:r w:rsidR="006E0E90">
        <w:rPr>
          <w:color w:val="FFFFFF"/>
          <w:spacing w:val="1"/>
          <w:w w:val="52"/>
          <w:sz w:val="32"/>
          <w:szCs w:val="32"/>
        </w:rPr>
        <w:t>l</w:t>
      </w:r>
      <w:r w:rsidR="006E0E90">
        <w:rPr>
          <w:color w:val="FFFFFF"/>
          <w:spacing w:val="-2"/>
          <w:w w:val="82"/>
          <w:sz w:val="32"/>
          <w:szCs w:val="32"/>
        </w:rPr>
        <w:t>a</w:t>
      </w:r>
      <w:r w:rsidR="006E0E90">
        <w:rPr>
          <w:color w:val="FFFFFF"/>
          <w:w w:val="65"/>
          <w:sz w:val="32"/>
          <w:szCs w:val="32"/>
        </w:rPr>
        <w:t>ti</w:t>
      </w:r>
      <w:r w:rsidR="006E0E90">
        <w:rPr>
          <w:color w:val="FFFFFF"/>
          <w:spacing w:val="-2"/>
          <w:w w:val="65"/>
          <w:sz w:val="32"/>
          <w:szCs w:val="32"/>
        </w:rPr>
        <w:t>o</w:t>
      </w:r>
      <w:r w:rsidR="006E0E90">
        <w:rPr>
          <w:color w:val="FFFFFF"/>
          <w:spacing w:val="-2"/>
          <w:w w:val="73"/>
          <w:sz w:val="32"/>
          <w:szCs w:val="32"/>
        </w:rPr>
        <w:t>n</w:t>
      </w:r>
      <w:r w:rsidR="006E0E90">
        <w:rPr>
          <w:color w:val="FFFFFF"/>
          <w:w w:val="78"/>
          <w:sz w:val="32"/>
          <w:szCs w:val="32"/>
        </w:rPr>
        <w:t>s</w:t>
      </w:r>
      <w:r w:rsidR="006E0E90">
        <w:rPr>
          <w:color w:val="FFFFFF"/>
          <w:spacing w:val="-2"/>
          <w:w w:val="78"/>
          <w:sz w:val="32"/>
          <w:szCs w:val="32"/>
        </w:rPr>
        <w:t>h</w:t>
      </w:r>
      <w:r w:rsidR="006E0E90">
        <w:rPr>
          <w:color w:val="FFFFFF"/>
          <w:spacing w:val="1"/>
          <w:w w:val="52"/>
          <w:sz w:val="32"/>
          <w:szCs w:val="32"/>
        </w:rPr>
        <w:t>i</w:t>
      </w:r>
      <w:r w:rsidR="006E0E90">
        <w:rPr>
          <w:color w:val="FFFFFF"/>
          <w:w w:val="80"/>
          <w:sz w:val="32"/>
          <w:szCs w:val="32"/>
        </w:rPr>
        <w:t>p</w:t>
      </w:r>
      <w:r w:rsidR="006E0E90">
        <w:rPr>
          <w:color w:val="FFFFFF"/>
          <w:spacing w:val="-22"/>
          <w:sz w:val="32"/>
          <w:szCs w:val="32"/>
        </w:rPr>
        <w:t xml:space="preserve"> </w:t>
      </w:r>
      <w:r w:rsidR="006E0E90">
        <w:rPr>
          <w:color w:val="FFFFFF"/>
          <w:spacing w:val="1"/>
          <w:w w:val="65"/>
          <w:sz w:val="32"/>
          <w:szCs w:val="32"/>
        </w:rPr>
        <w:t>w</w:t>
      </w:r>
      <w:r w:rsidR="006E0E90">
        <w:rPr>
          <w:color w:val="FFFFFF"/>
          <w:spacing w:val="1"/>
          <w:w w:val="52"/>
          <w:sz w:val="32"/>
          <w:szCs w:val="32"/>
        </w:rPr>
        <w:t>i</w:t>
      </w:r>
      <w:r w:rsidR="006E0E90">
        <w:rPr>
          <w:color w:val="FFFFFF"/>
          <w:w w:val="70"/>
          <w:sz w:val="32"/>
          <w:szCs w:val="32"/>
        </w:rPr>
        <w:t>th</w:t>
      </w:r>
      <w:r w:rsidR="006E0E90">
        <w:rPr>
          <w:color w:val="FFFFFF"/>
          <w:spacing w:val="-25"/>
          <w:sz w:val="32"/>
          <w:szCs w:val="32"/>
        </w:rPr>
        <w:t xml:space="preserve"> </w:t>
      </w:r>
      <w:r w:rsidR="006E0E90">
        <w:rPr>
          <w:color w:val="FFFFFF"/>
          <w:spacing w:val="-3"/>
          <w:w w:val="82"/>
          <w:sz w:val="32"/>
          <w:szCs w:val="32"/>
        </w:rPr>
        <w:t>c</w:t>
      </w:r>
      <w:r w:rsidR="006E0E90">
        <w:rPr>
          <w:color w:val="FFFFFF"/>
          <w:spacing w:val="-2"/>
          <w:w w:val="73"/>
          <w:sz w:val="32"/>
          <w:szCs w:val="32"/>
        </w:rPr>
        <w:t>o</w:t>
      </w:r>
      <w:r w:rsidR="006E0E90">
        <w:rPr>
          <w:color w:val="FFFFFF"/>
          <w:spacing w:val="2"/>
          <w:w w:val="70"/>
          <w:sz w:val="32"/>
          <w:szCs w:val="32"/>
        </w:rPr>
        <w:t>m</w:t>
      </w:r>
      <w:r w:rsidR="006E0E90">
        <w:rPr>
          <w:color w:val="FFFFFF"/>
          <w:w w:val="81"/>
          <w:sz w:val="32"/>
          <w:szCs w:val="32"/>
        </w:rPr>
        <w:t>p</w:t>
      </w:r>
      <w:r w:rsidR="006E0E90">
        <w:rPr>
          <w:color w:val="FFFFFF"/>
          <w:spacing w:val="-1"/>
          <w:w w:val="81"/>
          <w:sz w:val="32"/>
          <w:szCs w:val="32"/>
        </w:rPr>
        <w:t>a</w:t>
      </w:r>
      <w:r w:rsidR="006E0E90">
        <w:rPr>
          <w:color w:val="FFFFFF"/>
          <w:spacing w:val="-2"/>
          <w:w w:val="73"/>
          <w:sz w:val="32"/>
          <w:szCs w:val="32"/>
        </w:rPr>
        <w:t>n</w:t>
      </w:r>
      <w:r w:rsidR="006E0E90">
        <w:rPr>
          <w:color w:val="FFFFFF"/>
          <w:w w:val="65"/>
          <w:sz w:val="32"/>
          <w:szCs w:val="32"/>
        </w:rPr>
        <w:t>y</w:t>
      </w:r>
    </w:p>
    <w:p w:rsidR="000F5148" w:rsidRDefault="000F5148">
      <w:pPr>
        <w:spacing w:before="50"/>
        <w:ind w:left="198"/>
        <w:rPr>
          <w:color w:val="FFFFFF"/>
          <w:w w:val="65"/>
          <w:sz w:val="32"/>
          <w:szCs w:val="32"/>
        </w:rPr>
      </w:pPr>
    </w:p>
    <w:p w:rsidR="00C87061" w:rsidRDefault="00C87061">
      <w:pPr>
        <w:spacing w:before="15" w:line="200" w:lineRule="exact"/>
      </w:pPr>
    </w:p>
    <w:tbl>
      <w:tblPr>
        <w:tblW w:w="0" w:type="auto"/>
        <w:tblInd w:w="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3"/>
      </w:tblGrid>
      <w:tr w:rsidR="00C87061">
        <w:trPr>
          <w:trHeight w:hRule="exact" w:val="446"/>
        </w:trPr>
        <w:tc>
          <w:tcPr>
            <w:tcW w:w="8913" w:type="dxa"/>
            <w:tcBorders>
              <w:top w:val="single" w:sz="23" w:space="0" w:color="C0C0C0"/>
              <w:left w:val="single" w:sz="23" w:space="0" w:color="C0C0C0"/>
              <w:bottom w:val="single" w:sz="23" w:space="0" w:color="C0C0C0"/>
              <w:right w:val="single" w:sz="23" w:space="0" w:color="C0C0C0"/>
            </w:tcBorders>
            <w:shd w:val="clear" w:color="auto" w:fill="C0C0C0"/>
          </w:tcPr>
          <w:p w:rsidR="00C87061" w:rsidRDefault="006E0E90">
            <w:pPr>
              <w:spacing w:line="320" w:lineRule="exact"/>
              <w:ind w:left="29"/>
              <w:rPr>
                <w:sz w:val="32"/>
                <w:szCs w:val="32"/>
              </w:rPr>
            </w:pPr>
            <w:r>
              <w:rPr>
                <w:spacing w:val="1"/>
                <w:w w:val="65"/>
                <w:sz w:val="32"/>
                <w:szCs w:val="32"/>
              </w:rPr>
              <w:t>D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0"/>
                <w:sz w:val="32"/>
                <w:szCs w:val="32"/>
              </w:rPr>
              <w:t>p</w:t>
            </w:r>
          </w:p>
        </w:tc>
      </w:tr>
      <w:tr w:rsidR="00C87061">
        <w:trPr>
          <w:trHeight w:hRule="exact" w:val="1359"/>
        </w:trPr>
        <w:tc>
          <w:tcPr>
            <w:tcW w:w="8913" w:type="dxa"/>
            <w:tcBorders>
              <w:top w:val="single" w:sz="23" w:space="0" w:color="C0C0C0"/>
              <w:left w:val="nil"/>
              <w:bottom w:val="single" w:sz="23" w:space="0" w:color="C0C0C0"/>
              <w:right w:val="nil"/>
            </w:tcBorders>
          </w:tcPr>
          <w:p w:rsidR="00C87061" w:rsidRDefault="006E0E90">
            <w:pPr>
              <w:spacing w:line="320" w:lineRule="exact"/>
              <w:ind w:left="58"/>
              <w:rPr>
                <w:sz w:val="32"/>
                <w:szCs w:val="32"/>
              </w:rPr>
            </w:pPr>
            <w:r>
              <w:rPr>
                <w:spacing w:val="1"/>
                <w:w w:val="61"/>
                <w:sz w:val="32"/>
                <w:szCs w:val="32"/>
              </w:rPr>
              <w:t>Ci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-2"/>
                <w:w w:val="61"/>
                <w:sz w:val="32"/>
                <w:szCs w:val="32"/>
              </w:rPr>
              <w:t>i</w:t>
            </w:r>
            <w:r>
              <w:rPr>
                <w:w w:val="61"/>
                <w:sz w:val="32"/>
                <w:szCs w:val="32"/>
              </w:rPr>
              <w:t>l</w:t>
            </w:r>
            <w:r>
              <w:rPr>
                <w:spacing w:val="15"/>
                <w:w w:val="61"/>
                <w:sz w:val="32"/>
                <w:szCs w:val="32"/>
              </w:rPr>
              <w:t xml:space="preserve"> 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3"/>
                <w:w w:val="83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–</w:t>
            </w:r>
            <w:r>
              <w:rPr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</w:t>
            </w:r>
            <w:r>
              <w:rPr>
                <w:spacing w:val="38"/>
                <w:sz w:val="32"/>
                <w:szCs w:val="32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,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g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an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g</w:t>
            </w:r>
            <w:r>
              <w:rPr>
                <w:spacing w:val="-1"/>
                <w:w w:val="72"/>
                <w:sz w:val="32"/>
                <w:szCs w:val="32"/>
              </w:rPr>
              <w:t>o</w:t>
            </w:r>
            <w:r>
              <w:rPr>
                <w:w w:val="72"/>
                <w:sz w:val="32"/>
                <w:szCs w:val="32"/>
              </w:rPr>
              <w:t>v</w:t>
            </w:r>
            <w:r>
              <w:rPr>
                <w:spacing w:val="-1"/>
                <w:w w:val="72"/>
                <w:sz w:val="32"/>
                <w:szCs w:val="32"/>
              </w:rPr>
              <w:t>e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spacing w:val="-1"/>
                <w:w w:val="72"/>
                <w:sz w:val="32"/>
                <w:szCs w:val="32"/>
              </w:rPr>
              <w:t>n</w:t>
            </w:r>
            <w:r>
              <w:rPr>
                <w:spacing w:val="1"/>
                <w:w w:val="72"/>
                <w:sz w:val="32"/>
                <w:szCs w:val="32"/>
              </w:rPr>
              <w:t>m</w:t>
            </w:r>
            <w:r>
              <w:rPr>
                <w:spacing w:val="-1"/>
                <w:w w:val="72"/>
                <w:sz w:val="32"/>
                <w:szCs w:val="32"/>
              </w:rPr>
              <w:t>en</w:t>
            </w:r>
            <w:r>
              <w:rPr>
                <w:w w:val="72"/>
                <w:sz w:val="32"/>
                <w:szCs w:val="32"/>
              </w:rPr>
              <w:t>ts</w:t>
            </w:r>
            <w:r>
              <w:rPr>
                <w:spacing w:val="27"/>
                <w:w w:val="72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p</w:t>
            </w:r>
            <w:r>
              <w:rPr>
                <w:spacing w:val="1"/>
                <w:w w:val="72"/>
                <w:sz w:val="32"/>
                <w:szCs w:val="32"/>
              </w:rPr>
              <w:t>l</w:t>
            </w:r>
            <w:r>
              <w:rPr>
                <w:spacing w:val="-1"/>
                <w:w w:val="72"/>
                <w:sz w:val="32"/>
                <w:szCs w:val="32"/>
              </w:rPr>
              <w:t>a</w:t>
            </w:r>
            <w:r>
              <w:rPr>
                <w:w w:val="72"/>
                <w:sz w:val="32"/>
                <w:szCs w:val="32"/>
              </w:rPr>
              <w:t>y</w:t>
            </w:r>
            <w:r>
              <w:rPr>
                <w:spacing w:val="-1"/>
                <w:w w:val="72"/>
                <w:sz w:val="32"/>
                <w:szCs w:val="32"/>
              </w:rPr>
              <w:t xml:space="preserve"> </w:t>
            </w:r>
            <w:r>
              <w:rPr>
                <w:spacing w:val="2"/>
                <w:w w:val="82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4" w:line="288" w:lineRule="auto"/>
              <w:ind w:left="58" w:right="2402"/>
              <w:rPr>
                <w:sz w:val="32"/>
                <w:szCs w:val="32"/>
              </w:rPr>
            </w:pPr>
            <w:r>
              <w:rPr>
                <w:spacing w:val="1"/>
                <w:w w:val="61"/>
                <w:sz w:val="32"/>
                <w:szCs w:val="32"/>
              </w:rPr>
              <w:t>Ci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-2"/>
                <w:w w:val="61"/>
                <w:sz w:val="32"/>
                <w:szCs w:val="32"/>
              </w:rPr>
              <w:t>i</w:t>
            </w:r>
            <w:r>
              <w:rPr>
                <w:w w:val="61"/>
                <w:sz w:val="32"/>
                <w:szCs w:val="32"/>
              </w:rPr>
              <w:t>l</w:t>
            </w:r>
            <w:r>
              <w:rPr>
                <w:spacing w:val="15"/>
                <w:w w:val="61"/>
                <w:sz w:val="32"/>
                <w:szCs w:val="32"/>
              </w:rPr>
              <w:t xml:space="preserve"> 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3"/>
                <w:w w:val="83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–</w:t>
            </w:r>
            <w:r>
              <w:rPr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g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</w:t>
            </w:r>
            <w:r>
              <w:rPr>
                <w:spacing w:val="-19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76"/>
                <w:sz w:val="32"/>
                <w:szCs w:val="32"/>
              </w:rPr>
              <w:t>p</w:t>
            </w:r>
            <w:r>
              <w:rPr>
                <w:spacing w:val="-1"/>
                <w:w w:val="76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6"/>
                <w:sz w:val="32"/>
                <w:szCs w:val="32"/>
              </w:rPr>
              <w:t>t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in</w:t>
            </w:r>
            <w:r>
              <w:rPr>
                <w:spacing w:val="5"/>
                <w:w w:val="65"/>
                <w:sz w:val="32"/>
                <w:szCs w:val="32"/>
              </w:rPr>
              <w:t xml:space="preserve"> 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8"/>
                <w:sz w:val="32"/>
                <w:szCs w:val="32"/>
              </w:rPr>
              <w:t xml:space="preserve">g. </w:t>
            </w:r>
            <w:r>
              <w:rPr>
                <w:spacing w:val="1"/>
                <w:w w:val="61"/>
                <w:sz w:val="32"/>
                <w:szCs w:val="32"/>
              </w:rPr>
              <w:t>Ci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-2"/>
                <w:w w:val="61"/>
                <w:sz w:val="32"/>
                <w:szCs w:val="32"/>
              </w:rPr>
              <w:t>i</w:t>
            </w:r>
            <w:r>
              <w:rPr>
                <w:w w:val="61"/>
                <w:sz w:val="32"/>
                <w:szCs w:val="32"/>
              </w:rPr>
              <w:t>l</w:t>
            </w:r>
            <w:r>
              <w:rPr>
                <w:spacing w:val="15"/>
                <w:w w:val="61"/>
                <w:sz w:val="32"/>
                <w:szCs w:val="32"/>
              </w:rPr>
              <w:t xml:space="preserve"> 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3"/>
                <w:w w:val="83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61"/>
                <w:sz w:val="32"/>
                <w:szCs w:val="32"/>
              </w:rPr>
              <w:t>v</w:t>
            </w:r>
            <w:r>
              <w:rPr>
                <w:spacing w:val="1"/>
                <w:w w:val="61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–</w:t>
            </w:r>
            <w:r>
              <w:rPr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spacing w:val="-2"/>
                <w:w w:val="60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52"/>
                <w:sz w:val="32"/>
                <w:szCs w:val="32"/>
              </w:rPr>
              <w:t>l</w:t>
            </w:r>
          </w:p>
        </w:tc>
      </w:tr>
      <w:tr w:rsidR="00C87061">
        <w:trPr>
          <w:trHeight w:hRule="exact" w:val="442"/>
        </w:trPr>
        <w:tc>
          <w:tcPr>
            <w:tcW w:w="8913" w:type="dxa"/>
            <w:tcBorders>
              <w:top w:val="single" w:sz="23" w:space="0" w:color="C0C0C0"/>
              <w:left w:val="single" w:sz="23" w:space="0" w:color="C0C0C0"/>
              <w:bottom w:val="single" w:sz="23" w:space="0" w:color="C0C0C0"/>
              <w:right w:val="single" w:sz="23" w:space="0" w:color="C0C0C0"/>
            </w:tcBorders>
            <w:shd w:val="clear" w:color="auto" w:fill="C0C0C0"/>
          </w:tcPr>
          <w:p w:rsidR="00C87061" w:rsidRDefault="006E0E90">
            <w:pPr>
              <w:spacing w:line="320" w:lineRule="exact"/>
              <w:ind w:left="29"/>
              <w:rPr>
                <w:sz w:val="32"/>
                <w:szCs w:val="32"/>
              </w:rPr>
            </w:pPr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5"/>
                <w:w w:val="80"/>
                <w:sz w:val="32"/>
                <w:szCs w:val="32"/>
              </w:rPr>
              <w:t>d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w w:val="62"/>
                <w:sz w:val="32"/>
                <w:szCs w:val="32"/>
              </w:rPr>
              <w:t>tly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</w:p>
        </w:tc>
      </w:tr>
      <w:tr w:rsidR="00C87061">
        <w:trPr>
          <w:trHeight w:hRule="exact" w:val="900"/>
        </w:trPr>
        <w:tc>
          <w:tcPr>
            <w:tcW w:w="8913" w:type="dxa"/>
            <w:tcBorders>
              <w:top w:val="single" w:sz="23" w:space="0" w:color="C0C0C0"/>
              <w:left w:val="nil"/>
              <w:bottom w:val="nil"/>
              <w:right w:val="nil"/>
            </w:tcBorders>
          </w:tcPr>
          <w:p w:rsidR="00C87061" w:rsidRDefault="006E0E90">
            <w:pPr>
              <w:spacing w:line="340" w:lineRule="exact"/>
              <w:ind w:left="58"/>
              <w:rPr>
                <w:sz w:val="32"/>
                <w:szCs w:val="32"/>
              </w:rPr>
            </w:pPr>
            <w:r>
              <w:rPr>
                <w:spacing w:val="-2"/>
                <w:w w:val="60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0"/>
                <w:sz w:val="32"/>
                <w:szCs w:val="32"/>
              </w:rPr>
              <w:t xml:space="preserve"> </w:t>
            </w:r>
            <w:r>
              <w:rPr>
                <w:spacing w:val="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>ty</w:t>
            </w:r>
            <w:r>
              <w:rPr>
                <w:sz w:val="32"/>
                <w:szCs w:val="32"/>
              </w:rPr>
              <w:t xml:space="preserve">                            </w:t>
            </w:r>
            <w:r>
              <w:rPr>
                <w:spacing w:val="10"/>
                <w:sz w:val="32"/>
                <w:szCs w:val="32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H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ho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82"/>
                <w:sz w:val="32"/>
                <w:szCs w:val="32"/>
              </w:rPr>
              <w:t>ds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an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72"/>
                <w:sz w:val="32"/>
                <w:szCs w:val="32"/>
              </w:rPr>
              <w:t>tha</w:t>
            </w:r>
            <w:r>
              <w:rPr>
                <w:w w:val="72"/>
                <w:sz w:val="32"/>
                <w:szCs w:val="32"/>
              </w:rPr>
              <w:t>t</w:t>
            </w:r>
            <w:r>
              <w:rPr>
                <w:spacing w:val="3"/>
                <w:w w:val="72"/>
                <w:sz w:val="32"/>
                <w:szCs w:val="32"/>
              </w:rPr>
              <w:t xml:space="preserve"> </w:t>
            </w:r>
            <w:r>
              <w:rPr>
                <w:spacing w:val="1"/>
                <w:w w:val="58"/>
                <w:sz w:val="32"/>
                <w:szCs w:val="32"/>
              </w:rPr>
              <w:t>wil</w:t>
            </w:r>
            <w:r>
              <w:rPr>
                <w:w w:val="58"/>
                <w:sz w:val="32"/>
                <w:szCs w:val="32"/>
              </w:rPr>
              <w:t>l</w:t>
            </w:r>
            <w:r>
              <w:rPr>
                <w:spacing w:val="14"/>
                <w:w w:val="58"/>
                <w:sz w:val="32"/>
                <w:szCs w:val="32"/>
              </w:rPr>
              <w:t xml:space="preserve"> </w:t>
            </w:r>
            <w:r>
              <w:rPr>
                <w:w w:val="81"/>
                <w:sz w:val="32"/>
                <w:szCs w:val="32"/>
              </w:rPr>
              <w:t>be</w:t>
            </w:r>
            <w:r>
              <w:rPr>
                <w:spacing w:val="-9"/>
                <w:w w:val="8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82"/>
                <w:sz w:val="32"/>
                <w:szCs w:val="32"/>
              </w:rPr>
              <w:t>c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</w:p>
          <w:p w:rsidR="00C87061" w:rsidRDefault="006E0E90">
            <w:pPr>
              <w:spacing w:before="78"/>
              <w:ind w:left="58"/>
              <w:rPr>
                <w:sz w:val="32"/>
                <w:szCs w:val="32"/>
              </w:rPr>
            </w:pPr>
            <w:r>
              <w:rPr>
                <w:spacing w:val="1"/>
                <w:w w:val="71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mm</w:t>
            </w:r>
            <w:r>
              <w:rPr>
                <w:spacing w:val="-2"/>
                <w:w w:val="73"/>
                <w:sz w:val="32"/>
                <w:szCs w:val="32"/>
              </w:rPr>
              <w:t>un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5"/>
                <w:sz w:val="32"/>
                <w:szCs w:val="32"/>
              </w:rPr>
              <w:t>ty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               </w:t>
            </w:r>
            <w:r>
              <w:rPr>
                <w:spacing w:val="-27"/>
                <w:sz w:val="32"/>
                <w:szCs w:val="32"/>
              </w:rPr>
              <w:t xml:space="preserve"> </w:t>
            </w:r>
            <w:r>
              <w:rPr>
                <w:spacing w:val="1"/>
                <w:w w:val="72"/>
                <w:position w:val="1"/>
                <w:sz w:val="32"/>
                <w:szCs w:val="32"/>
              </w:rPr>
              <w:t>(</w:t>
            </w:r>
            <w:r>
              <w:rPr>
                <w:w w:val="72"/>
                <w:position w:val="1"/>
                <w:sz w:val="32"/>
                <w:szCs w:val="32"/>
              </w:rPr>
              <w:t>b</w:t>
            </w:r>
            <w:r>
              <w:rPr>
                <w:spacing w:val="-1"/>
                <w:w w:val="72"/>
                <w:position w:val="1"/>
                <w:sz w:val="32"/>
                <w:szCs w:val="32"/>
              </w:rPr>
              <w:t>o</w:t>
            </w:r>
            <w:r>
              <w:rPr>
                <w:w w:val="72"/>
                <w:position w:val="1"/>
                <w:sz w:val="32"/>
                <w:szCs w:val="32"/>
              </w:rPr>
              <w:t>th</w:t>
            </w:r>
            <w:r>
              <w:rPr>
                <w:spacing w:val="-2"/>
                <w:w w:val="72"/>
                <w:position w:val="1"/>
                <w:sz w:val="32"/>
                <w:szCs w:val="32"/>
              </w:rPr>
              <w:t xml:space="preserve"> </w:t>
            </w:r>
            <w:r>
              <w:rPr>
                <w:w w:val="76"/>
                <w:position w:val="1"/>
                <w:sz w:val="32"/>
                <w:szCs w:val="32"/>
              </w:rPr>
              <w:t>p</w:t>
            </w:r>
            <w:r>
              <w:rPr>
                <w:spacing w:val="-2"/>
                <w:w w:val="76"/>
                <w:position w:val="1"/>
                <w:sz w:val="32"/>
                <w:szCs w:val="32"/>
              </w:rPr>
              <w:t>o</w:t>
            </w:r>
            <w:r>
              <w:rPr>
                <w:w w:val="71"/>
                <w:position w:val="1"/>
                <w:sz w:val="32"/>
                <w:szCs w:val="32"/>
              </w:rPr>
              <w:t>s</w:t>
            </w:r>
            <w:r>
              <w:rPr>
                <w:spacing w:val="1"/>
                <w:w w:val="71"/>
                <w:position w:val="1"/>
                <w:sz w:val="32"/>
                <w:szCs w:val="32"/>
              </w:rPr>
              <w:t>i</w:t>
            </w:r>
            <w:r>
              <w:rPr>
                <w:w w:val="68"/>
                <w:position w:val="1"/>
                <w:sz w:val="32"/>
                <w:szCs w:val="32"/>
              </w:rPr>
              <w:t>tiv</w:t>
            </w:r>
            <w:r>
              <w:rPr>
                <w:spacing w:val="-2"/>
                <w:w w:val="68"/>
                <w:position w:val="1"/>
                <w:sz w:val="32"/>
                <w:szCs w:val="32"/>
              </w:rPr>
              <w:t>e</w:t>
            </w:r>
            <w:r>
              <w:rPr>
                <w:spacing w:val="1"/>
                <w:w w:val="52"/>
                <w:position w:val="1"/>
                <w:sz w:val="32"/>
                <w:szCs w:val="32"/>
              </w:rPr>
              <w:t>l</w:t>
            </w:r>
            <w:r>
              <w:rPr>
                <w:w w:val="65"/>
                <w:position w:val="1"/>
                <w:sz w:val="32"/>
                <w:szCs w:val="32"/>
              </w:rPr>
              <w:t>y</w:t>
            </w:r>
            <w:r>
              <w:rPr>
                <w:spacing w:val="-21"/>
                <w:position w:val="1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position w:val="1"/>
                <w:sz w:val="32"/>
                <w:szCs w:val="32"/>
              </w:rPr>
              <w:t>an</w:t>
            </w:r>
            <w:r>
              <w:rPr>
                <w:w w:val="77"/>
                <w:position w:val="1"/>
                <w:sz w:val="32"/>
                <w:szCs w:val="32"/>
              </w:rPr>
              <w:t>d</w:t>
            </w:r>
            <w:r>
              <w:rPr>
                <w:spacing w:val="1"/>
                <w:w w:val="77"/>
                <w:position w:val="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position w:val="1"/>
                <w:sz w:val="32"/>
                <w:szCs w:val="32"/>
              </w:rPr>
              <w:t>n</w:t>
            </w:r>
            <w:r>
              <w:rPr>
                <w:spacing w:val="-2"/>
                <w:w w:val="82"/>
                <w:position w:val="1"/>
                <w:sz w:val="32"/>
                <w:szCs w:val="32"/>
              </w:rPr>
              <w:t>e</w:t>
            </w:r>
            <w:r>
              <w:rPr>
                <w:w w:val="81"/>
                <w:position w:val="1"/>
                <w:sz w:val="32"/>
                <w:szCs w:val="32"/>
              </w:rPr>
              <w:t>g</w:t>
            </w:r>
            <w:r>
              <w:rPr>
                <w:spacing w:val="-1"/>
                <w:w w:val="81"/>
                <w:position w:val="1"/>
                <w:sz w:val="32"/>
                <w:szCs w:val="32"/>
              </w:rPr>
              <w:t>a</w:t>
            </w:r>
            <w:r>
              <w:rPr>
                <w:w w:val="68"/>
                <w:position w:val="1"/>
                <w:sz w:val="32"/>
                <w:szCs w:val="32"/>
              </w:rPr>
              <w:t>tiv</w:t>
            </w:r>
            <w:r>
              <w:rPr>
                <w:spacing w:val="-2"/>
                <w:w w:val="68"/>
                <w:position w:val="1"/>
                <w:sz w:val="32"/>
                <w:szCs w:val="32"/>
              </w:rPr>
              <w:t>e</w:t>
            </w:r>
            <w:r>
              <w:rPr>
                <w:spacing w:val="1"/>
                <w:w w:val="52"/>
                <w:position w:val="1"/>
                <w:sz w:val="32"/>
                <w:szCs w:val="32"/>
              </w:rPr>
              <w:t>l</w:t>
            </w:r>
            <w:r>
              <w:rPr>
                <w:w w:val="65"/>
                <w:position w:val="1"/>
                <w:sz w:val="32"/>
                <w:szCs w:val="32"/>
              </w:rPr>
              <w:t>y)</w:t>
            </w:r>
            <w:r>
              <w:rPr>
                <w:spacing w:val="-20"/>
                <w:position w:val="1"/>
                <w:sz w:val="32"/>
                <w:szCs w:val="32"/>
              </w:rPr>
              <w:t xml:space="preserve"> </w:t>
            </w:r>
            <w:r>
              <w:rPr>
                <w:spacing w:val="-2"/>
                <w:w w:val="54"/>
                <w:position w:val="1"/>
                <w:sz w:val="32"/>
                <w:szCs w:val="32"/>
              </w:rPr>
              <w:t>f</w:t>
            </w:r>
            <w:r>
              <w:rPr>
                <w:spacing w:val="2"/>
                <w:w w:val="65"/>
                <w:position w:val="1"/>
                <w:sz w:val="32"/>
                <w:szCs w:val="32"/>
              </w:rPr>
              <w:t>r</w:t>
            </w:r>
            <w:r>
              <w:rPr>
                <w:spacing w:val="-2"/>
                <w:w w:val="73"/>
                <w:position w:val="1"/>
                <w:sz w:val="32"/>
                <w:szCs w:val="32"/>
              </w:rPr>
              <w:t>o</w:t>
            </w:r>
            <w:r>
              <w:rPr>
                <w:w w:val="70"/>
                <w:position w:val="1"/>
                <w:sz w:val="32"/>
                <w:szCs w:val="32"/>
              </w:rPr>
              <w:t>m</w:t>
            </w:r>
            <w:r>
              <w:rPr>
                <w:spacing w:val="-20"/>
                <w:position w:val="1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position w:val="1"/>
                <w:sz w:val="32"/>
                <w:szCs w:val="32"/>
              </w:rPr>
              <w:t>th</w:t>
            </w:r>
            <w:r>
              <w:rPr>
                <w:w w:val="74"/>
                <w:position w:val="1"/>
                <w:sz w:val="32"/>
                <w:szCs w:val="32"/>
              </w:rPr>
              <w:t>e</w:t>
            </w:r>
            <w:r>
              <w:rPr>
                <w:spacing w:val="-2"/>
                <w:w w:val="74"/>
                <w:position w:val="1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position w:val="1"/>
                <w:sz w:val="32"/>
                <w:szCs w:val="32"/>
              </w:rPr>
              <w:t>c</w:t>
            </w:r>
            <w:r>
              <w:rPr>
                <w:spacing w:val="-2"/>
                <w:w w:val="73"/>
                <w:position w:val="1"/>
                <w:sz w:val="32"/>
                <w:szCs w:val="32"/>
              </w:rPr>
              <w:t>o</w:t>
            </w:r>
            <w:r>
              <w:rPr>
                <w:spacing w:val="2"/>
                <w:w w:val="70"/>
                <w:position w:val="1"/>
                <w:sz w:val="32"/>
                <w:szCs w:val="32"/>
              </w:rPr>
              <w:t>m</w:t>
            </w:r>
            <w:r>
              <w:rPr>
                <w:w w:val="81"/>
                <w:position w:val="1"/>
                <w:sz w:val="32"/>
                <w:szCs w:val="32"/>
              </w:rPr>
              <w:t>p</w:t>
            </w:r>
            <w:r>
              <w:rPr>
                <w:spacing w:val="-1"/>
                <w:w w:val="81"/>
                <w:position w:val="1"/>
                <w:sz w:val="32"/>
                <w:szCs w:val="32"/>
              </w:rPr>
              <w:t>a</w:t>
            </w:r>
            <w:r>
              <w:rPr>
                <w:spacing w:val="-2"/>
                <w:w w:val="73"/>
                <w:position w:val="1"/>
                <w:sz w:val="32"/>
                <w:szCs w:val="32"/>
              </w:rPr>
              <w:t>n</w:t>
            </w:r>
            <w:r>
              <w:rPr>
                <w:w w:val="68"/>
                <w:position w:val="1"/>
                <w:sz w:val="32"/>
                <w:szCs w:val="32"/>
              </w:rPr>
              <w:t>y.</w:t>
            </w:r>
          </w:p>
        </w:tc>
      </w:tr>
      <w:tr w:rsidR="00C87061">
        <w:trPr>
          <w:trHeight w:hRule="exact" w:val="493"/>
        </w:trPr>
        <w:tc>
          <w:tcPr>
            <w:tcW w:w="8913" w:type="dxa"/>
            <w:tcBorders>
              <w:top w:val="nil"/>
              <w:left w:val="nil"/>
              <w:bottom w:val="single" w:sz="23" w:space="0" w:color="C0C0C0"/>
              <w:right w:val="nil"/>
            </w:tcBorders>
          </w:tcPr>
          <w:p w:rsidR="00C87061" w:rsidRDefault="006E0E90">
            <w:pPr>
              <w:spacing w:before="21"/>
              <w:ind w:left="58"/>
              <w:rPr>
                <w:sz w:val="32"/>
                <w:szCs w:val="32"/>
              </w:rPr>
            </w:pPr>
            <w:r>
              <w:rPr>
                <w:spacing w:val="-1"/>
                <w:w w:val="71"/>
                <w:sz w:val="32"/>
                <w:szCs w:val="32"/>
              </w:rPr>
              <w:t>Lan</w:t>
            </w:r>
            <w:r>
              <w:rPr>
                <w:w w:val="71"/>
                <w:sz w:val="32"/>
                <w:szCs w:val="32"/>
              </w:rPr>
              <w:t>d</w:t>
            </w:r>
            <w:r>
              <w:rPr>
                <w:spacing w:val="11"/>
                <w:w w:val="71"/>
                <w:sz w:val="32"/>
                <w:szCs w:val="32"/>
              </w:rPr>
              <w:t xml:space="preserve"> </w:t>
            </w:r>
            <w:r>
              <w:rPr>
                <w:spacing w:val="-1"/>
                <w:w w:val="71"/>
                <w:sz w:val="32"/>
                <w:szCs w:val="32"/>
              </w:rPr>
              <w:t>o</w:t>
            </w:r>
            <w:r>
              <w:rPr>
                <w:spacing w:val="1"/>
                <w:w w:val="71"/>
                <w:sz w:val="32"/>
                <w:szCs w:val="32"/>
              </w:rPr>
              <w:t>w</w:t>
            </w:r>
            <w:r>
              <w:rPr>
                <w:spacing w:val="-1"/>
                <w:w w:val="71"/>
                <w:sz w:val="32"/>
                <w:szCs w:val="32"/>
              </w:rPr>
              <w:t>ne</w:t>
            </w:r>
            <w:r>
              <w:rPr>
                <w:spacing w:val="1"/>
                <w:w w:val="71"/>
                <w:sz w:val="32"/>
                <w:szCs w:val="32"/>
              </w:rPr>
              <w:t>r</w:t>
            </w:r>
            <w:r>
              <w:rPr>
                <w:w w:val="71"/>
                <w:sz w:val="32"/>
                <w:szCs w:val="32"/>
              </w:rPr>
              <w:t>/l</w:t>
            </w:r>
            <w:r>
              <w:rPr>
                <w:spacing w:val="-1"/>
                <w:w w:val="71"/>
                <w:sz w:val="32"/>
                <w:szCs w:val="32"/>
              </w:rPr>
              <w:t>an</w:t>
            </w:r>
            <w:r>
              <w:rPr>
                <w:w w:val="71"/>
                <w:sz w:val="32"/>
                <w:szCs w:val="32"/>
              </w:rPr>
              <w:t>d</w:t>
            </w:r>
            <w:r>
              <w:rPr>
                <w:spacing w:val="12"/>
                <w:w w:val="7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r</w:t>
            </w:r>
          </w:p>
        </w:tc>
      </w:tr>
      <w:tr w:rsidR="00C87061">
        <w:trPr>
          <w:trHeight w:hRule="exact" w:val="446"/>
        </w:trPr>
        <w:tc>
          <w:tcPr>
            <w:tcW w:w="8913" w:type="dxa"/>
            <w:tcBorders>
              <w:top w:val="single" w:sz="23" w:space="0" w:color="C0C0C0"/>
              <w:left w:val="single" w:sz="23" w:space="0" w:color="C0C0C0"/>
              <w:bottom w:val="single" w:sz="23" w:space="0" w:color="C0C0C0"/>
              <w:right w:val="single" w:sz="23" w:space="0" w:color="C0C0C0"/>
            </w:tcBorders>
            <w:shd w:val="clear" w:color="auto" w:fill="C0C0C0"/>
          </w:tcPr>
          <w:p w:rsidR="00C87061" w:rsidRDefault="006E0E90">
            <w:pPr>
              <w:spacing w:line="320" w:lineRule="exact"/>
              <w:ind w:left="29"/>
              <w:rPr>
                <w:sz w:val="32"/>
                <w:szCs w:val="32"/>
              </w:rPr>
            </w:pPr>
            <w:r>
              <w:rPr>
                <w:spacing w:val="-2"/>
                <w:w w:val="65"/>
                <w:sz w:val="32"/>
                <w:szCs w:val="32"/>
              </w:rPr>
              <w:t>F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82"/>
                <w:sz w:val="32"/>
                <w:szCs w:val="32"/>
              </w:rPr>
              <w:t>e</w:t>
            </w:r>
            <w:r>
              <w:rPr>
                <w:spacing w:val="-19"/>
                <w:sz w:val="32"/>
                <w:szCs w:val="32"/>
              </w:rPr>
              <w:t xml:space="preserve"> </w:t>
            </w:r>
            <w:r>
              <w:rPr>
                <w:w w:val="75"/>
                <w:sz w:val="32"/>
                <w:szCs w:val="32"/>
              </w:rPr>
              <w:t>r</w:t>
            </w:r>
            <w:r>
              <w:rPr>
                <w:spacing w:val="-1"/>
                <w:w w:val="75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spacing w:val="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</w:p>
        </w:tc>
      </w:tr>
      <w:tr w:rsidR="00C87061">
        <w:trPr>
          <w:trHeight w:hRule="exact" w:val="1805"/>
        </w:trPr>
        <w:tc>
          <w:tcPr>
            <w:tcW w:w="8913" w:type="dxa"/>
            <w:tcBorders>
              <w:top w:val="single" w:sz="23" w:space="0" w:color="C0C0C0"/>
              <w:left w:val="nil"/>
              <w:bottom w:val="single" w:sz="23" w:space="0" w:color="C0C0C0"/>
              <w:right w:val="nil"/>
            </w:tcBorders>
          </w:tcPr>
          <w:p w:rsidR="00C87061" w:rsidRDefault="006E0E90">
            <w:pPr>
              <w:spacing w:line="320" w:lineRule="exact"/>
              <w:ind w:left="58"/>
              <w:rPr>
                <w:sz w:val="32"/>
                <w:szCs w:val="32"/>
              </w:rPr>
            </w:pPr>
            <w:r>
              <w:rPr>
                <w:spacing w:val="-1"/>
                <w:w w:val="74"/>
                <w:sz w:val="32"/>
                <w:szCs w:val="32"/>
              </w:rPr>
              <w:lastRenderedPageBreak/>
              <w:t>Bu</w:t>
            </w:r>
            <w:r>
              <w:rPr>
                <w:w w:val="74"/>
                <w:sz w:val="32"/>
                <w:szCs w:val="32"/>
              </w:rPr>
              <w:t>s</w:t>
            </w:r>
            <w:r>
              <w:rPr>
                <w:spacing w:val="1"/>
                <w:w w:val="74"/>
                <w:sz w:val="32"/>
                <w:szCs w:val="32"/>
              </w:rPr>
              <w:t>i</w:t>
            </w:r>
            <w:r>
              <w:rPr>
                <w:spacing w:val="-1"/>
                <w:w w:val="74"/>
                <w:sz w:val="32"/>
                <w:szCs w:val="32"/>
              </w:rPr>
              <w:t>ne</w:t>
            </w:r>
            <w:r>
              <w:rPr>
                <w:w w:val="74"/>
                <w:sz w:val="32"/>
                <w:szCs w:val="32"/>
              </w:rPr>
              <w:t>ss</w:t>
            </w:r>
            <w:r>
              <w:rPr>
                <w:spacing w:val="6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                 </w:t>
            </w:r>
            <w:r>
              <w:rPr>
                <w:spacing w:val="28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P</w:t>
            </w:r>
            <w:r>
              <w:rPr>
                <w:spacing w:val="-1"/>
                <w:w w:val="71"/>
                <w:sz w:val="32"/>
                <w:szCs w:val="32"/>
              </w:rPr>
              <w:t>e</w:t>
            </w:r>
            <w:r>
              <w:rPr>
                <w:spacing w:val="1"/>
                <w:w w:val="71"/>
                <w:sz w:val="32"/>
                <w:szCs w:val="32"/>
              </w:rPr>
              <w:t>r</w:t>
            </w:r>
            <w:r>
              <w:rPr>
                <w:w w:val="71"/>
                <w:sz w:val="32"/>
                <w:szCs w:val="32"/>
              </w:rPr>
              <w:t>s</w:t>
            </w:r>
            <w:r>
              <w:rPr>
                <w:spacing w:val="-1"/>
                <w:w w:val="71"/>
                <w:sz w:val="32"/>
                <w:szCs w:val="32"/>
              </w:rPr>
              <w:t>o</w:t>
            </w:r>
            <w:r>
              <w:rPr>
                <w:w w:val="71"/>
                <w:sz w:val="32"/>
                <w:szCs w:val="32"/>
              </w:rPr>
              <w:t>n</w:t>
            </w:r>
            <w:r>
              <w:rPr>
                <w:spacing w:val="32"/>
                <w:w w:val="71"/>
                <w:sz w:val="32"/>
                <w:szCs w:val="32"/>
              </w:rPr>
              <w:t xml:space="preserve"> </w:t>
            </w:r>
            <w:r>
              <w:rPr>
                <w:spacing w:val="-2"/>
                <w:w w:val="71"/>
                <w:sz w:val="32"/>
                <w:szCs w:val="32"/>
              </w:rPr>
              <w:t>o</w:t>
            </w:r>
            <w:r>
              <w:rPr>
                <w:w w:val="71"/>
                <w:sz w:val="32"/>
                <w:szCs w:val="32"/>
              </w:rPr>
              <w:t>r</w:t>
            </w:r>
            <w:r>
              <w:rPr>
                <w:spacing w:val="-1"/>
                <w:w w:val="7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2"/>
                <w:w w:val="78"/>
                <w:sz w:val="32"/>
                <w:szCs w:val="32"/>
              </w:rPr>
              <w:t>ca</w:t>
            </w:r>
            <w:r>
              <w:rPr>
                <w:w w:val="78"/>
                <w:sz w:val="32"/>
                <w:szCs w:val="32"/>
              </w:rPr>
              <w:t>p</w:t>
            </w:r>
            <w:r>
              <w:rPr>
                <w:spacing w:val="-1"/>
                <w:w w:val="78"/>
                <w:sz w:val="32"/>
                <w:szCs w:val="32"/>
              </w:rPr>
              <w:t>a</w:t>
            </w:r>
            <w:r>
              <w:rPr>
                <w:w w:val="78"/>
                <w:sz w:val="32"/>
                <w:szCs w:val="32"/>
              </w:rPr>
              <w:t>b</w:t>
            </w:r>
            <w:r>
              <w:rPr>
                <w:spacing w:val="2"/>
                <w:w w:val="78"/>
                <w:sz w:val="32"/>
                <w:szCs w:val="32"/>
              </w:rPr>
              <w:t>l</w:t>
            </w:r>
            <w:r>
              <w:rPr>
                <w:w w:val="78"/>
                <w:sz w:val="32"/>
                <w:szCs w:val="32"/>
              </w:rPr>
              <w:t>e</w:t>
            </w:r>
            <w:r>
              <w:rPr>
                <w:spacing w:val="-1"/>
                <w:w w:val="78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18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</w:p>
          <w:p w:rsidR="00C87061" w:rsidRDefault="006E0E90">
            <w:pPr>
              <w:spacing w:before="74"/>
              <w:ind w:left="58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V</w:t>
            </w:r>
            <w:r>
              <w:rPr>
                <w:spacing w:val="-1"/>
                <w:w w:val="69"/>
                <w:sz w:val="32"/>
                <w:szCs w:val="32"/>
              </w:rPr>
              <w:t>en</w:t>
            </w:r>
            <w:r>
              <w:rPr>
                <w:w w:val="69"/>
                <w:sz w:val="32"/>
                <w:szCs w:val="32"/>
              </w:rPr>
              <w:t>d</w:t>
            </w:r>
            <w:r>
              <w:rPr>
                <w:spacing w:val="-1"/>
                <w:w w:val="69"/>
                <w:sz w:val="32"/>
                <w:szCs w:val="32"/>
              </w:rPr>
              <w:t>o</w:t>
            </w:r>
            <w:r>
              <w:rPr>
                <w:w w:val="69"/>
                <w:sz w:val="32"/>
                <w:szCs w:val="32"/>
              </w:rPr>
              <w:t>r</w:t>
            </w:r>
            <w:r>
              <w:rPr>
                <w:spacing w:val="13"/>
                <w:w w:val="69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5"/>
                <w:sz w:val="32"/>
                <w:szCs w:val="32"/>
              </w:rPr>
              <w:t>a</w:t>
            </w:r>
            <w:r>
              <w:rPr>
                <w:spacing w:val="-1"/>
                <w:w w:val="75"/>
                <w:sz w:val="32"/>
                <w:szCs w:val="32"/>
              </w:rPr>
              <w:t>n</w:t>
            </w:r>
            <w:r>
              <w:rPr>
                <w:w w:val="75"/>
                <w:sz w:val="32"/>
                <w:szCs w:val="32"/>
              </w:rPr>
              <w:t>d</w:t>
            </w:r>
            <w:r>
              <w:rPr>
                <w:spacing w:val="11"/>
                <w:w w:val="75"/>
                <w:sz w:val="32"/>
                <w:szCs w:val="32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co</w:t>
            </w:r>
            <w:r>
              <w:rPr>
                <w:spacing w:val="1"/>
                <w:w w:val="75"/>
                <w:sz w:val="32"/>
                <w:szCs w:val="32"/>
              </w:rPr>
              <w:t>n</w:t>
            </w:r>
            <w:r>
              <w:rPr>
                <w:w w:val="75"/>
                <w:sz w:val="32"/>
                <w:szCs w:val="32"/>
              </w:rPr>
              <w:t>tr</w:t>
            </w:r>
            <w:r>
              <w:rPr>
                <w:spacing w:val="-1"/>
                <w:w w:val="75"/>
                <w:sz w:val="32"/>
                <w:szCs w:val="32"/>
              </w:rPr>
              <w:t>ac</w:t>
            </w:r>
            <w:r>
              <w:rPr>
                <w:w w:val="75"/>
                <w:sz w:val="32"/>
                <w:szCs w:val="32"/>
              </w:rPr>
              <w:t>t</w:t>
            </w:r>
            <w:r>
              <w:rPr>
                <w:spacing w:val="-2"/>
                <w:w w:val="75"/>
                <w:sz w:val="32"/>
                <w:szCs w:val="32"/>
              </w:rPr>
              <w:t>o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w w:val="75"/>
                <w:sz w:val="32"/>
                <w:szCs w:val="32"/>
              </w:rPr>
              <w:t xml:space="preserve">s         </w:t>
            </w:r>
            <w:r>
              <w:rPr>
                <w:spacing w:val="17"/>
                <w:w w:val="75"/>
                <w:sz w:val="32"/>
                <w:szCs w:val="32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co</w:t>
            </w:r>
            <w:r>
              <w:rPr>
                <w:spacing w:val="1"/>
                <w:w w:val="75"/>
                <w:sz w:val="32"/>
                <w:szCs w:val="32"/>
              </w:rPr>
              <w:t>m</w:t>
            </w:r>
            <w:r>
              <w:rPr>
                <w:w w:val="75"/>
                <w:sz w:val="32"/>
                <w:szCs w:val="32"/>
              </w:rPr>
              <w:t>p</w:t>
            </w:r>
            <w:r>
              <w:rPr>
                <w:spacing w:val="-1"/>
                <w:w w:val="75"/>
                <w:sz w:val="32"/>
                <w:szCs w:val="32"/>
              </w:rPr>
              <w:t>an</w:t>
            </w:r>
            <w:r>
              <w:rPr>
                <w:w w:val="75"/>
                <w:sz w:val="32"/>
                <w:szCs w:val="32"/>
              </w:rPr>
              <w:t>y</w:t>
            </w:r>
            <w:r>
              <w:rPr>
                <w:spacing w:val="-9"/>
                <w:w w:val="75"/>
                <w:sz w:val="32"/>
                <w:szCs w:val="32"/>
              </w:rPr>
              <w:t xml:space="preserve"> 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r</w:t>
            </w:r>
            <w:r>
              <w:rPr>
                <w:spacing w:val="-8"/>
                <w:w w:val="73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a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w w:val="73"/>
                <w:sz w:val="32"/>
                <w:szCs w:val="32"/>
              </w:rPr>
              <w:t>e</w:t>
            </w:r>
            <w:r>
              <w:rPr>
                <w:spacing w:val="14"/>
                <w:w w:val="73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a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80"/>
                <w:sz w:val="32"/>
                <w:szCs w:val="32"/>
              </w:rPr>
              <w:t>d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3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by</w:t>
            </w:r>
          </w:p>
          <w:p w:rsidR="00C87061" w:rsidRDefault="006E0E90">
            <w:pPr>
              <w:spacing w:before="78" w:line="288" w:lineRule="auto"/>
              <w:ind w:left="58" w:right="3595"/>
              <w:rPr>
                <w:sz w:val="32"/>
                <w:szCs w:val="32"/>
              </w:rPr>
            </w:pP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ec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69"/>
                <w:sz w:val="32"/>
                <w:szCs w:val="32"/>
              </w:rPr>
              <w:t>t</w:t>
            </w:r>
            <w:r>
              <w:rPr>
                <w:spacing w:val="1"/>
                <w:w w:val="69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6"/>
                <w:sz w:val="32"/>
                <w:szCs w:val="32"/>
              </w:rPr>
              <w:t>t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co</w:t>
            </w:r>
            <w:r>
              <w:rPr>
                <w:spacing w:val="1"/>
                <w:w w:val="74"/>
                <w:sz w:val="32"/>
                <w:szCs w:val="32"/>
              </w:rPr>
              <w:t>m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an</w:t>
            </w:r>
            <w:r>
              <w:rPr>
                <w:w w:val="74"/>
                <w:sz w:val="32"/>
                <w:szCs w:val="32"/>
              </w:rPr>
              <w:t xml:space="preserve">y                              </w:t>
            </w:r>
            <w:r>
              <w:rPr>
                <w:spacing w:val="37"/>
                <w:w w:val="74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3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8"/>
                <w:sz w:val="32"/>
                <w:szCs w:val="32"/>
              </w:rPr>
              <w:t xml:space="preserve">y. </w:t>
            </w:r>
            <w:r>
              <w:rPr>
                <w:spacing w:val="-1"/>
                <w:w w:val="67"/>
                <w:sz w:val="32"/>
                <w:szCs w:val="32"/>
              </w:rPr>
              <w:t>Tou</w:t>
            </w:r>
            <w:r>
              <w:rPr>
                <w:w w:val="67"/>
                <w:sz w:val="32"/>
                <w:szCs w:val="32"/>
              </w:rPr>
              <w:t>r</w:t>
            </w:r>
            <w:r>
              <w:rPr>
                <w:spacing w:val="8"/>
                <w:w w:val="67"/>
                <w:sz w:val="32"/>
                <w:szCs w:val="32"/>
              </w:rPr>
              <w:t xml:space="preserve"> </w:t>
            </w:r>
            <w:r>
              <w:rPr>
                <w:spacing w:val="-2"/>
                <w:w w:val="74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r</w:t>
            </w:r>
          </w:p>
        </w:tc>
      </w:tr>
      <w:tr w:rsidR="00C87061">
        <w:trPr>
          <w:trHeight w:hRule="exact" w:val="442"/>
        </w:trPr>
        <w:tc>
          <w:tcPr>
            <w:tcW w:w="8913" w:type="dxa"/>
            <w:tcBorders>
              <w:top w:val="single" w:sz="23" w:space="0" w:color="C0C0C0"/>
              <w:left w:val="single" w:sz="23" w:space="0" w:color="C0C0C0"/>
              <w:bottom w:val="single" w:sz="23" w:space="0" w:color="C0C0C0"/>
              <w:right w:val="single" w:sz="23" w:space="0" w:color="C0C0C0"/>
            </w:tcBorders>
            <w:shd w:val="clear" w:color="auto" w:fill="C0C0C0"/>
          </w:tcPr>
          <w:p w:rsidR="00C87061" w:rsidRDefault="006E0E90">
            <w:pPr>
              <w:spacing w:line="320" w:lineRule="exact"/>
              <w:ind w:left="2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3"/>
                <w:w w:val="65"/>
                <w:sz w:val="32"/>
                <w:szCs w:val="32"/>
              </w:rPr>
              <w:t>n</w:t>
            </w:r>
            <w:r>
              <w:rPr>
                <w:w w:val="62"/>
                <w:sz w:val="32"/>
                <w:szCs w:val="32"/>
              </w:rPr>
              <w:t>fl</w:t>
            </w:r>
            <w:r>
              <w:rPr>
                <w:spacing w:val="-2"/>
                <w:w w:val="62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g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0"/>
                <w:sz w:val="32"/>
                <w:szCs w:val="32"/>
              </w:rPr>
              <w:t>p</w:t>
            </w:r>
          </w:p>
        </w:tc>
      </w:tr>
      <w:tr w:rsidR="00C87061">
        <w:trPr>
          <w:trHeight w:hRule="exact" w:val="3135"/>
        </w:trPr>
        <w:tc>
          <w:tcPr>
            <w:tcW w:w="8913" w:type="dxa"/>
            <w:tcBorders>
              <w:top w:val="single" w:sz="23" w:space="0" w:color="C0C0C0"/>
              <w:left w:val="nil"/>
              <w:bottom w:val="single" w:sz="23" w:space="0" w:color="C0C0C0"/>
              <w:right w:val="nil"/>
            </w:tcBorders>
          </w:tcPr>
          <w:p w:rsidR="00C87061" w:rsidRDefault="006E0E90">
            <w:pPr>
              <w:spacing w:line="320" w:lineRule="exact"/>
              <w:ind w:left="58"/>
              <w:rPr>
                <w:sz w:val="32"/>
                <w:szCs w:val="32"/>
              </w:rPr>
            </w:pPr>
            <w:r>
              <w:rPr>
                <w:w w:val="72"/>
                <w:sz w:val="32"/>
                <w:szCs w:val="32"/>
              </w:rPr>
              <w:t>P</w:t>
            </w:r>
            <w:r>
              <w:rPr>
                <w:spacing w:val="-1"/>
                <w:w w:val="72"/>
                <w:sz w:val="32"/>
                <w:szCs w:val="32"/>
              </w:rPr>
              <w:t>o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w w:val="69"/>
                <w:sz w:val="32"/>
                <w:szCs w:val="32"/>
              </w:rPr>
              <w:t>ti</w:t>
            </w:r>
            <w:r>
              <w:rPr>
                <w:spacing w:val="-2"/>
                <w:w w:val="69"/>
                <w:sz w:val="32"/>
                <w:szCs w:val="32"/>
              </w:rPr>
              <w:t>c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2"/>
                <w:sz w:val="32"/>
                <w:szCs w:val="32"/>
              </w:rPr>
              <w:t>p</w:t>
            </w:r>
            <w:r>
              <w:rPr>
                <w:spacing w:val="-1"/>
                <w:w w:val="72"/>
                <w:sz w:val="32"/>
                <w:szCs w:val="32"/>
              </w:rPr>
              <w:t>a</w:t>
            </w:r>
            <w:r>
              <w:rPr>
                <w:spacing w:val="1"/>
                <w:w w:val="72"/>
                <w:sz w:val="32"/>
                <w:szCs w:val="32"/>
              </w:rPr>
              <w:t>r</w:t>
            </w:r>
            <w:r>
              <w:rPr>
                <w:w w:val="72"/>
                <w:sz w:val="32"/>
                <w:szCs w:val="32"/>
              </w:rPr>
              <w:t xml:space="preserve">ty                                             </w:t>
            </w:r>
            <w:r>
              <w:rPr>
                <w:spacing w:val="20"/>
                <w:w w:val="72"/>
                <w:sz w:val="32"/>
                <w:szCs w:val="32"/>
              </w:rPr>
              <w:t xml:space="preserve"> </w:t>
            </w:r>
            <w:r>
              <w:rPr>
                <w:w w:val="69"/>
                <w:sz w:val="32"/>
                <w:szCs w:val="32"/>
              </w:rPr>
              <w:t>O</w:t>
            </w:r>
            <w:r>
              <w:rPr>
                <w:spacing w:val="1"/>
                <w:w w:val="69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tha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8"/>
                <w:w w:val="74"/>
                <w:sz w:val="32"/>
                <w:szCs w:val="32"/>
              </w:rPr>
              <w:t xml:space="preserve"> </w:t>
            </w:r>
            <w:proofErr w:type="gramStart"/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o</w:t>
            </w:r>
            <w:r>
              <w:rPr>
                <w:w w:val="74"/>
                <w:sz w:val="32"/>
                <w:szCs w:val="32"/>
              </w:rPr>
              <w:t>ss</w:t>
            </w:r>
            <w:r>
              <w:rPr>
                <w:spacing w:val="-1"/>
                <w:w w:val="74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 xml:space="preserve">ss </w:t>
            </w:r>
            <w:r>
              <w:rPr>
                <w:spacing w:val="6"/>
                <w:w w:val="74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a</w:t>
            </w:r>
            <w:proofErr w:type="gramEnd"/>
            <w:r>
              <w:rPr>
                <w:spacing w:val="8"/>
                <w:w w:val="74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d</w:t>
            </w:r>
            <w:r>
              <w:rPr>
                <w:spacing w:val="1"/>
                <w:w w:val="74"/>
                <w:sz w:val="32"/>
                <w:szCs w:val="32"/>
              </w:rPr>
              <w:t>ir</w:t>
            </w:r>
            <w:r>
              <w:rPr>
                <w:spacing w:val="-1"/>
                <w:w w:val="74"/>
                <w:sz w:val="32"/>
                <w:szCs w:val="32"/>
              </w:rPr>
              <w:t>ec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6"/>
                <w:w w:val="74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st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19"/>
                <w:sz w:val="32"/>
                <w:szCs w:val="32"/>
              </w:rPr>
              <w:t xml:space="preserve"> </w:t>
            </w:r>
            <w:r>
              <w:rPr>
                <w:spacing w:val="-2"/>
                <w:w w:val="66"/>
                <w:sz w:val="32"/>
                <w:szCs w:val="32"/>
              </w:rPr>
              <w:t>t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w w:val="82"/>
                <w:sz w:val="32"/>
                <w:szCs w:val="32"/>
              </w:rPr>
              <w:t>e</w:t>
            </w:r>
          </w:p>
          <w:p w:rsidR="00C87061" w:rsidRDefault="006E0E90">
            <w:pPr>
              <w:spacing w:before="73" w:line="289" w:lineRule="auto"/>
              <w:ind w:left="58" w:right="203"/>
              <w:rPr>
                <w:sz w:val="32"/>
                <w:szCs w:val="32"/>
              </w:rPr>
            </w:pPr>
            <w:r>
              <w:rPr>
                <w:spacing w:val="1"/>
                <w:w w:val="66"/>
                <w:sz w:val="32"/>
                <w:szCs w:val="32"/>
              </w:rPr>
              <w:t>N</w:t>
            </w:r>
            <w:r>
              <w:rPr>
                <w:w w:val="66"/>
                <w:sz w:val="32"/>
                <w:szCs w:val="32"/>
              </w:rPr>
              <w:t>GO</w:t>
            </w:r>
            <w:r>
              <w:rPr>
                <w:spacing w:val="21"/>
                <w:w w:val="66"/>
                <w:sz w:val="32"/>
                <w:szCs w:val="32"/>
              </w:rPr>
              <w:t xml:space="preserve"> </w:t>
            </w:r>
            <w:r>
              <w:rPr>
                <w:w w:val="66"/>
                <w:sz w:val="32"/>
                <w:szCs w:val="32"/>
              </w:rPr>
              <w:t>–</w:t>
            </w:r>
            <w:r>
              <w:rPr>
                <w:spacing w:val="4"/>
                <w:w w:val="66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3"/>
                <w:w w:val="65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    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co</w:t>
            </w:r>
            <w:r>
              <w:rPr>
                <w:spacing w:val="1"/>
                <w:w w:val="75"/>
                <w:sz w:val="32"/>
                <w:szCs w:val="32"/>
              </w:rPr>
              <w:t>m</w:t>
            </w:r>
            <w:r>
              <w:rPr>
                <w:w w:val="75"/>
                <w:sz w:val="32"/>
                <w:szCs w:val="32"/>
              </w:rPr>
              <w:t>p</w:t>
            </w:r>
            <w:r>
              <w:rPr>
                <w:spacing w:val="-1"/>
                <w:w w:val="75"/>
                <w:sz w:val="32"/>
                <w:szCs w:val="32"/>
              </w:rPr>
              <w:t>an</w:t>
            </w:r>
            <w:r>
              <w:rPr>
                <w:w w:val="75"/>
                <w:sz w:val="32"/>
                <w:szCs w:val="32"/>
              </w:rPr>
              <w:t>y</w:t>
            </w:r>
            <w:r>
              <w:rPr>
                <w:spacing w:val="-9"/>
                <w:w w:val="75"/>
                <w:sz w:val="32"/>
                <w:szCs w:val="32"/>
              </w:rPr>
              <w:t xml:space="preserve"> </w:t>
            </w:r>
            <w:r>
              <w:rPr>
                <w:spacing w:val="-2"/>
                <w:w w:val="75"/>
                <w:sz w:val="32"/>
                <w:szCs w:val="32"/>
              </w:rPr>
              <w:t>a</w:t>
            </w:r>
            <w:r>
              <w:rPr>
                <w:spacing w:val="-1"/>
                <w:w w:val="75"/>
                <w:sz w:val="32"/>
                <w:szCs w:val="32"/>
              </w:rPr>
              <w:t>n</w:t>
            </w:r>
            <w:r>
              <w:rPr>
                <w:w w:val="75"/>
                <w:sz w:val="32"/>
                <w:szCs w:val="32"/>
              </w:rPr>
              <w:t>d</w:t>
            </w:r>
            <w:r>
              <w:rPr>
                <w:spacing w:val="11"/>
                <w:w w:val="75"/>
                <w:sz w:val="32"/>
                <w:szCs w:val="32"/>
              </w:rPr>
              <w:t xml:space="preserve"> </w:t>
            </w:r>
            <w:r>
              <w:rPr>
                <w:spacing w:val="-1"/>
                <w:w w:val="75"/>
                <w:sz w:val="32"/>
                <w:szCs w:val="32"/>
              </w:rPr>
              <w:t>a</w:t>
            </w:r>
            <w:r>
              <w:rPr>
                <w:spacing w:val="1"/>
                <w:w w:val="75"/>
                <w:sz w:val="32"/>
                <w:szCs w:val="32"/>
              </w:rPr>
              <w:t>r</w:t>
            </w:r>
            <w:r>
              <w:rPr>
                <w:w w:val="75"/>
                <w:sz w:val="32"/>
                <w:szCs w:val="32"/>
              </w:rPr>
              <w:t>e</w:t>
            </w:r>
            <w:r>
              <w:rPr>
                <w:spacing w:val="5"/>
                <w:w w:val="75"/>
                <w:sz w:val="32"/>
                <w:szCs w:val="32"/>
              </w:rPr>
              <w:t xml:space="preserve"> </w:t>
            </w:r>
            <w:r>
              <w:rPr>
                <w:spacing w:val="-2"/>
                <w:w w:val="75"/>
                <w:sz w:val="32"/>
                <w:szCs w:val="32"/>
              </w:rPr>
              <w:t>c</w:t>
            </w:r>
            <w:r>
              <w:rPr>
                <w:spacing w:val="-1"/>
                <w:w w:val="75"/>
                <w:sz w:val="32"/>
                <w:szCs w:val="32"/>
              </w:rPr>
              <w:t>a</w:t>
            </w:r>
            <w:r>
              <w:rPr>
                <w:w w:val="75"/>
                <w:sz w:val="32"/>
                <w:szCs w:val="32"/>
              </w:rPr>
              <w:t>p</w:t>
            </w:r>
            <w:r>
              <w:rPr>
                <w:spacing w:val="-1"/>
                <w:w w:val="75"/>
                <w:sz w:val="32"/>
                <w:szCs w:val="32"/>
              </w:rPr>
              <w:t>a</w:t>
            </w:r>
            <w:r>
              <w:rPr>
                <w:w w:val="75"/>
                <w:sz w:val="32"/>
                <w:szCs w:val="32"/>
              </w:rPr>
              <w:t>b</w:t>
            </w:r>
            <w:r>
              <w:rPr>
                <w:spacing w:val="1"/>
                <w:w w:val="75"/>
                <w:sz w:val="32"/>
                <w:szCs w:val="32"/>
              </w:rPr>
              <w:t>l</w:t>
            </w:r>
            <w:r>
              <w:rPr>
                <w:w w:val="75"/>
                <w:sz w:val="32"/>
                <w:szCs w:val="32"/>
              </w:rPr>
              <w:t>e</w:t>
            </w:r>
            <w:r>
              <w:rPr>
                <w:spacing w:val="34"/>
                <w:w w:val="75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2"/>
                <w:sz w:val="32"/>
                <w:szCs w:val="32"/>
              </w:rPr>
              <w:t>fl</w:t>
            </w:r>
            <w:r>
              <w:rPr>
                <w:spacing w:val="-2"/>
                <w:w w:val="62"/>
                <w:sz w:val="32"/>
                <w:szCs w:val="32"/>
              </w:rPr>
              <w:t>u</w:t>
            </w:r>
            <w:r>
              <w:rPr>
                <w:spacing w:val="2"/>
                <w:w w:val="82"/>
                <w:sz w:val="32"/>
                <w:szCs w:val="32"/>
              </w:rPr>
              <w:t>e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0"/>
                <w:sz w:val="32"/>
                <w:szCs w:val="32"/>
              </w:rPr>
              <w:t>g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7"/>
                <w:w w:val="74"/>
                <w:sz w:val="32"/>
                <w:szCs w:val="32"/>
              </w:rPr>
              <w:t xml:space="preserve"> </w:t>
            </w:r>
            <w:r>
              <w:rPr>
                <w:spacing w:val="1"/>
                <w:w w:val="65"/>
                <w:sz w:val="32"/>
                <w:szCs w:val="32"/>
              </w:rPr>
              <w:t>N</w:t>
            </w:r>
            <w:r>
              <w:rPr>
                <w:w w:val="70"/>
                <w:sz w:val="32"/>
                <w:szCs w:val="32"/>
              </w:rPr>
              <w:t>GO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–</w:t>
            </w:r>
            <w:r>
              <w:rPr>
                <w:spacing w:val="6"/>
                <w:w w:val="65"/>
                <w:sz w:val="32"/>
                <w:szCs w:val="32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g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        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pacing w:val="-1"/>
                <w:w w:val="70"/>
                <w:sz w:val="32"/>
                <w:szCs w:val="32"/>
              </w:rPr>
              <w:t>co</w:t>
            </w:r>
            <w:r>
              <w:rPr>
                <w:spacing w:val="1"/>
                <w:w w:val="70"/>
                <w:sz w:val="32"/>
                <w:szCs w:val="32"/>
              </w:rPr>
              <w:t>m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-1"/>
                <w:w w:val="70"/>
                <w:sz w:val="32"/>
                <w:szCs w:val="32"/>
              </w:rPr>
              <w:t>an</w:t>
            </w:r>
            <w:r>
              <w:rPr>
                <w:w w:val="70"/>
                <w:sz w:val="32"/>
                <w:szCs w:val="32"/>
              </w:rPr>
              <w:t>y</w:t>
            </w:r>
            <w:r>
              <w:rPr>
                <w:spacing w:val="53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1"/>
                <w:w w:val="70"/>
                <w:sz w:val="32"/>
                <w:szCs w:val="32"/>
              </w:rPr>
              <w:t>ir</w:t>
            </w:r>
            <w:r>
              <w:rPr>
                <w:spacing w:val="-1"/>
                <w:w w:val="70"/>
                <w:sz w:val="32"/>
                <w:szCs w:val="32"/>
              </w:rPr>
              <w:t>ec</w:t>
            </w:r>
            <w:r>
              <w:rPr>
                <w:w w:val="70"/>
                <w:sz w:val="32"/>
                <w:szCs w:val="32"/>
              </w:rPr>
              <w:t>tly</w:t>
            </w:r>
            <w:r>
              <w:rPr>
                <w:spacing w:val="4"/>
                <w:w w:val="70"/>
                <w:sz w:val="32"/>
                <w:szCs w:val="32"/>
              </w:rPr>
              <w:t xml:space="preserve"> </w:t>
            </w:r>
            <w:r>
              <w:rPr>
                <w:spacing w:val="-2"/>
                <w:w w:val="70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r</w:t>
            </w:r>
            <w:r>
              <w:rPr>
                <w:spacing w:val="3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via</w:t>
            </w:r>
            <w:r>
              <w:rPr>
                <w:spacing w:val="-3"/>
                <w:w w:val="70"/>
                <w:sz w:val="32"/>
                <w:szCs w:val="32"/>
              </w:rPr>
              <w:t xml:space="preserve"> </w:t>
            </w:r>
            <w:r>
              <w:rPr>
                <w:w w:val="76"/>
                <w:sz w:val="32"/>
                <w:szCs w:val="32"/>
              </w:rPr>
              <w:t>p</w:t>
            </w:r>
            <w:r>
              <w:rPr>
                <w:spacing w:val="-2"/>
                <w:w w:val="76"/>
                <w:sz w:val="32"/>
                <w:szCs w:val="32"/>
              </w:rPr>
              <w:t>u</w:t>
            </w:r>
            <w:r>
              <w:rPr>
                <w:w w:val="70"/>
                <w:sz w:val="32"/>
                <w:szCs w:val="32"/>
              </w:rPr>
              <w:t>b</w:t>
            </w:r>
            <w:r>
              <w:rPr>
                <w:spacing w:val="2"/>
                <w:w w:val="70"/>
                <w:sz w:val="32"/>
                <w:szCs w:val="32"/>
              </w:rPr>
              <w:t>l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82"/>
                <w:sz w:val="32"/>
                <w:szCs w:val="32"/>
              </w:rPr>
              <w:t>c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70"/>
                <w:sz w:val="32"/>
                <w:szCs w:val="32"/>
              </w:rPr>
              <w:t>p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1"/>
                <w:w w:val="69"/>
                <w:sz w:val="32"/>
                <w:szCs w:val="32"/>
              </w:rPr>
              <w:t>m</w:t>
            </w:r>
            <w:r>
              <w:rPr>
                <w:spacing w:val="-1"/>
                <w:w w:val="69"/>
                <w:sz w:val="32"/>
                <w:szCs w:val="32"/>
              </w:rPr>
              <w:t>a</w:t>
            </w:r>
            <w:r>
              <w:rPr>
                <w:w w:val="69"/>
                <w:sz w:val="32"/>
                <w:szCs w:val="32"/>
              </w:rPr>
              <w:t>y</w:t>
            </w:r>
            <w:r>
              <w:rPr>
                <w:spacing w:val="18"/>
                <w:w w:val="69"/>
                <w:sz w:val="32"/>
                <w:szCs w:val="32"/>
              </w:rPr>
              <w:t xml:space="preserve"> </w:t>
            </w:r>
            <w:r>
              <w:rPr>
                <w:spacing w:val="-2"/>
                <w:w w:val="69"/>
                <w:sz w:val="32"/>
                <w:szCs w:val="32"/>
              </w:rPr>
              <w:t>h</w:t>
            </w:r>
            <w:r>
              <w:rPr>
                <w:spacing w:val="-1"/>
                <w:w w:val="69"/>
                <w:sz w:val="32"/>
                <w:szCs w:val="32"/>
              </w:rPr>
              <w:t>a</w:t>
            </w:r>
            <w:r>
              <w:rPr>
                <w:w w:val="69"/>
                <w:sz w:val="32"/>
                <w:szCs w:val="32"/>
              </w:rPr>
              <w:t>ve</w:t>
            </w:r>
            <w:r>
              <w:rPr>
                <w:spacing w:val="39"/>
                <w:w w:val="69"/>
                <w:sz w:val="32"/>
                <w:szCs w:val="32"/>
              </w:rPr>
              <w:t xml:space="preserve"> </w:t>
            </w:r>
            <w:r>
              <w:rPr>
                <w:spacing w:val="1"/>
                <w:w w:val="69"/>
                <w:sz w:val="32"/>
                <w:szCs w:val="32"/>
              </w:rPr>
              <w:t>N</w:t>
            </w:r>
            <w:r>
              <w:rPr>
                <w:w w:val="69"/>
                <w:sz w:val="32"/>
                <w:szCs w:val="32"/>
              </w:rPr>
              <w:t>GO</w:t>
            </w:r>
            <w:r>
              <w:rPr>
                <w:spacing w:val="-3"/>
                <w:w w:val="69"/>
                <w:sz w:val="32"/>
                <w:szCs w:val="32"/>
              </w:rPr>
              <w:t xml:space="preserve"> </w:t>
            </w:r>
            <w:r>
              <w:rPr>
                <w:w w:val="69"/>
                <w:sz w:val="32"/>
                <w:szCs w:val="32"/>
              </w:rPr>
              <w:t>–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spacing w:val="-2"/>
                <w:w w:val="60"/>
                <w:sz w:val="32"/>
                <w:szCs w:val="32"/>
              </w:rPr>
              <w:t>L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l</w:t>
            </w:r>
            <w:r>
              <w:rPr>
                <w:spacing w:val="-2"/>
                <w:w w:val="71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>v</w:t>
            </w:r>
            <w:r>
              <w:rPr>
                <w:spacing w:val="-2"/>
                <w:w w:val="73"/>
                <w:sz w:val="32"/>
                <w:szCs w:val="32"/>
              </w:rPr>
              <w:t>e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            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w w:val="65"/>
                <w:sz w:val="32"/>
                <w:szCs w:val="32"/>
              </w:rPr>
              <w:t>f</w:t>
            </w:r>
            <w:r>
              <w:rPr>
                <w:spacing w:val="-3"/>
                <w:w w:val="65"/>
                <w:sz w:val="32"/>
                <w:szCs w:val="32"/>
              </w:rPr>
              <w:t>u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2"/>
                <w:w w:val="77"/>
                <w:sz w:val="32"/>
                <w:szCs w:val="32"/>
              </w:rPr>
              <w:t>an</w:t>
            </w:r>
            <w:r>
              <w:rPr>
                <w:w w:val="77"/>
                <w:sz w:val="32"/>
                <w:szCs w:val="32"/>
              </w:rPr>
              <w:t>d</w:t>
            </w:r>
            <w:r>
              <w:rPr>
                <w:spacing w:val="1"/>
                <w:w w:val="77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1"/>
                <w:w w:val="73"/>
                <w:sz w:val="32"/>
                <w:szCs w:val="32"/>
              </w:rPr>
              <w:t>n</w:t>
            </w:r>
            <w:r>
              <w:rPr>
                <w:spacing w:val="2"/>
                <w:w w:val="65"/>
                <w:sz w:val="32"/>
                <w:szCs w:val="32"/>
              </w:rPr>
              <w:t>-</w:t>
            </w:r>
            <w:r>
              <w:rPr>
                <w:w w:val="81"/>
                <w:sz w:val="32"/>
                <w:szCs w:val="32"/>
              </w:rPr>
              <w:t>d</w:t>
            </w:r>
            <w:r>
              <w:rPr>
                <w:spacing w:val="-1"/>
                <w:w w:val="81"/>
                <w:sz w:val="32"/>
                <w:szCs w:val="32"/>
              </w:rPr>
              <w:t>e</w:t>
            </w:r>
            <w:r>
              <w:rPr>
                <w:w w:val="74"/>
                <w:sz w:val="32"/>
                <w:szCs w:val="32"/>
              </w:rPr>
              <w:t>pth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i</w:t>
            </w:r>
            <w:r>
              <w:rPr>
                <w:spacing w:val="-1"/>
                <w:w w:val="68"/>
                <w:sz w:val="32"/>
                <w:szCs w:val="32"/>
              </w:rPr>
              <w:t>n</w:t>
            </w:r>
            <w:r>
              <w:rPr>
                <w:w w:val="68"/>
                <w:sz w:val="32"/>
                <w:szCs w:val="32"/>
              </w:rPr>
              <w:t>f</w:t>
            </w:r>
            <w:r>
              <w:rPr>
                <w:spacing w:val="-2"/>
                <w:w w:val="68"/>
                <w:sz w:val="32"/>
                <w:szCs w:val="32"/>
              </w:rPr>
              <w:t>o</w:t>
            </w:r>
            <w:r>
              <w:rPr>
                <w:spacing w:val="1"/>
                <w:w w:val="68"/>
                <w:sz w:val="32"/>
                <w:szCs w:val="32"/>
              </w:rPr>
              <w:t>rm</w:t>
            </w:r>
            <w:r>
              <w:rPr>
                <w:spacing w:val="-1"/>
                <w:w w:val="68"/>
                <w:sz w:val="32"/>
                <w:szCs w:val="32"/>
              </w:rPr>
              <w:t>a</w:t>
            </w:r>
            <w:r>
              <w:rPr>
                <w:w w:val="68"/>
                <w:sz w:val="32"/>
                <w:szCs w:val="32"/>
              </w:rPr>
              <w:t>ti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w w:val="68"/>
                <w:sz w:val="32"/>
                <w:szCs w:val="32"/>
              </w:rPr>
              <w:t>n</w:t>
            </w:r>
            <w:r>
              <w:rPr>
                <w:spacing w:val="4"/>
                <w:w w:val="68"/>
                <w:sz w:val="32"/>
                <w:szCs w:val="32"/>
              </w:rPr>
              <w:t xml:space="preserve"> </w:t>
            </w:r>
            <w:proofErr w:type="gramStart"/>
            <w:r>
              <w:rPr>
                <w:w w:val="68"/>
                <w:sz w:val="32"/>
                <w:szCs w:val="32"/>
              </w:rPr>
              <w:t>p</w:t>
            </w:r>
            <w:r>
              <w:rPr>
                <w:spacing w:val="-1"/>
                <w:w w:val="68"/>
                <w:sz w:val="32"/>
                <w:szCs w:val="32"/>
              </w:rPr>
              <w:t>o</w:t>
            </w:r>
            <w:r>
              <w:rPr>
                <w:w w:val="68"/>
                <w:sz w:val="32"/>
                <w:szCs w:val="32"/>
              </w:rPr>
              <w:t>ss</w:t>
            </w:r>
            <w:r>
              <w:rPr>
                <w:spacing w:val="1"/>
                <w:w w:val="68"/>
                <w:sz w:val="32"/>
                <w:szCs w:val="32"/>
              </w:rPr>
              <w:t>i</w:t>
            </w:r>
            <w:r>
              <w:rPr>
                <w:w w:val="68"/>
                <w:sz w:val="32"/>
                <w:szCs w:val="32"/>
              </w:rPr>
              <w:t>b</w:t>
            </w:r>
            <w:r>
              <w:rPr>
                <w:spacing w:val="1"/>
                <w:w w:val="68"/>
                <w:sz w:val="32"/>
                <w:szCs w:val="32"/>
              </w:rPr>
              <w:t>l</w:t>
            </w:r>
            <w:r>
              <w:rPr>
                <w:w w:val="68"/>
                <w:sz w:val="32"/>
                <w:szCs w:val="32"/>
              </w:rPr>
              <w:t xml:space="preserve">e </w:t>
            </w:r>
            <w:r>
              <w:rPr>
                <w:spacing w:val="25"/>
                <w:w w:val="68"/>
                <w:sz w:val="32"/>
                <w:szCs w:val="32"/>
              </w:rPr>
              <w:t xml:space="preserve"> </w:t>
            </w:r>
            <w:r>
              <w:rPr>
                <w:spacing w:val="-2"/>
                <w:w w:val="54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w w:val="65"/>
                <w:sz w:val="32"/>
                <w:szCs w:val="32"/>
              </w:rPr>
              <w:t>r</w:t>
            </w:r>
            <w:proofErr w:type="gramEnd"/>
            <w:r>
              <w:rPr>
                <w:w w:val="65"/>
                <w:sz w:val="32"/>
                <w:szCs w:val="32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83"/>
                <w:sz w:val="32"/>
                <w:szCs w:val="32"/>
              </w:rPr>
              <w:t>s</w:t>
            </w:r>
            <w:r>
              <w:rPr>
                <w:spacing w:val="-2"/>
                <w:w w:val="83"/>
                <w:sz w:val="32"/>
                <w:szCs w:val="32"/>
              </w:rPr>
              <w:t>e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h</w:t>
            </w:r>
            <w:r>
              <w:rPr>
                <w:w w:val="76"/>
                <w:sz w:val="32"/>
                <w:szCs w:val="32"/>
              </w:rPr>
              <w:t>/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w w:val="76"/>
                <w:sz w:val="32"/>
                <w:szCs w:val="32"/>
              </w:rPr>
              <w:t>d</w:t>
            </w:r>
            <w:r>
              <w:rPr>
                <w:spacing w:val="3"/>
                <w:w w:val="76"/>
                <w:sz w:val="32"/>
                <w:szCs w:val="32"/>
              </w:rPr>
              <w:t>u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s</w:t>
            </w:r>
            <w:r>
              <w:rPr>
                <w:spacing w:val="2"/>
                <w:w w:val="76"/>
                <w:sz w:val="32"/>
                <w:szCs w:val="32"/>
              </w:rPr>
              <w:t>t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0"/>
                <w:sz w:val="32"/>
                <w:szCs w:val="32"/>
              </w:rPr>
              <w:t>t</w:t>
            </w:r>
            <w:r>
              <w:rPr>
                <w:spacing w:val="-3"/>
                <w:w w:val="70"/>
                <w:sz w:val="32"/>
                <w:szCs w:val="32"/>
              </w:rPr>
              <w:t>u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      </w:t>
            </w:r>
            <w:r>
              <w:rPr>
                <w:spacing w:val="-25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c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spacing w:val="-1"/>
                <w:w w:val="73"/>
                <w:sz w:val="32"/>
                <w:szCs w:val="32"/>
              </w:rPr>
              <w:t>ea</w:t>
            </w:r>
            <w:r>
              <w:rPr>
                <w:w w:val="73"/>
                <w:sz w:val="32"/>
                <w:szCs w:val="32"/>
              </w:rPr>
              <w:t>ti</w:t>
            </w:r>
            <w:r>
              <w:rPr>
                <w:spacing w:val="-1"/>
                <w:w w:val="73"/>
                <w:sz w:val="32"/>
                <w:szCs w:val="32"/>
              </w:rPr>
              <w:t>n</w:t>
            </w:r>
            <w:r>
              <w:rPr>
                <w:w w:val="73"/>
                <w:sz w:val="32"/>
                <w:szCs w:val="32"/>
              </w:rPr>
              <w:t>g</w:t>
            </w:r>
            <w:r>
              <w:rPr>
                <w:spacing w:val="12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coo</w:t>
            </w:r>
            <w:r>
              <w:rPr>
                <w:w w:val="73"/>
                <w:sz w:val="32"/>
                <w:szCs w:val="32"/>
              </w:rPr>
              <w:t>p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spacing w:val="1"/>
                <w:w w:val="73"/>
                <w:sz w:val="32"/>
                <w:szCs w:val="32"/>
              </w:rPr>
              <w:t>r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ti</w:t>
            </w:r>
            <w:r>
              <w:rPr>
                <w:spacing w:val="2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11"/>
                <w:w w:val="73"/>
                <w:sz w:val="32"/>
                <w:szCs w:val="32"/>
              </w:rPr>
              <w:t xml:space="preserve"> </w:t>
            </w:r>
            <w:r>
              <w:rPr>
                <w:w w:val="73"/>
                <w:sz w:val="32"/>
                <w:szCs w:val="32"/>
              </w:rPr>
              <w:t>b</w:t>
            </w:r>
            <w:r>
              <w:rPr>
                <w:spacing w:val="-1"/>
                <w:w w:val="73"/>
                <w:sz w:val="32"/>
                <w:szCs w:val="32"/>
              </w:rPr>
              <w:t>a</w:t>
            </w:r>
            <w:r>
              <w:rPr>
                <w:w w:val="73"/>
                <w:sz w:val="32"/>
                <w:szCs w:val="32"/>
              </w:rPr>
              <w:t>s</w:t>
            </w:r>
            <w:r>
              <w:rPr>
                <w:spacing w:val="-1"/>
                <w:w w:val="73"/>
                <w:sz w:val="32"/>
                <w:szCs w:val="32"/>
              </w:rPr>
              <w:t>e</w:t>
            </w:r>
            <w:r>
              <w:rPr>
                <w:w w:val="73"/>
                <w:sz w:val="32"/>
                <w:szCs w:val="32"/>
              </w:rPr>
              <w:t xml:space="preserve">d </w:t>
            </w:r>
            <w:r>
              <w:rPr>
                <w:spacing w:val="2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73"/>
                <w:sz w:val="32"/>
                <w:szCs w:val="32"/>
              </w:rPr>
              <w:t xml:space="preserve"> </w:t>
            </w:r>
            <w:r>
              <w:rPr>
                <w:spacing w:val="-1"/>
                <w:w w:val="73"/>
                <w:sz w:val="32"/>
                <w:szCs w:val="32"/>
              </w:rPr>
              <w:t>co</w:t>
            </w:r>
            <w:r>
              <w:rPr>
                <w:spacing w:val="1"/>
                <w:w w:val="73"/>
                <w:sz w:val="32"/>
                <w:szCs w:val="32"/>
              </w:rPr>
              <w:t>mm</w:t>
            </w:r>
            <w:r>
              <w:rPr>
                <w:spacing w:val="-1"/>
                <w:w w:val="73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pacing w:val="-5"/>
                <w:w w:val="73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2"/>
                <w:w w:val="65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8"/>
                <w:sz w:val="32"/>
                <w:szCs w:val="32"/>
              </w:rPr>
              <w:t xml:space="preserve">sts.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li</w:t>
            </w:r>
            <w:r>
              <w:rPr>
                <w:w w:val="70"/>
                <w:sz w:val="32"/>
                <w:szCs w:val="32"/>
              </w:rPr>
              <w:t>g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ou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5"/>
              <w:ind w:left="58"/>
              <w:rPr>
                <w:sz w:val="32"/>
                <w:szCs w:val="32"/>
              </w:rPr>
            </w:pPr>
            <w:r>
              <w:rPr>
                <w:spacing w:val="-1"/>
                <w:w w:val="65"/>
                <w:sz w:val="32"/>
                <w:szCs w:val="32"/>
              </w:rPr>
              <w:t>B</w:t>
            </w:r>
            <w:r>
              <w:rPr>
                <w:spacing w:val="1"/>
                <w:w w:val="52"/>
                <w:sz w:val="32"/>
                <w:szCs w:val="32"/>
              </w:rPr>
              <w:t>il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69"/>
                <w:sz w:val="32"/>
                <w:szCs w:val="32"/>
              </w:rPr>
              <w:t>/</w:t>
            </w:r>
            <w:r>
              <w:rPr>
                <w:spacing w:val="1"/>
                <w:w w:val="69"/>
                <w:sz w:val="32"/>
                <w:szCs w:val="32"/>
              </w:rPr>
              <w:t>m</w:t>
            </w:r>
            <w:r>
              <w:rPr>
                <w:spacing w:val="-2"/>
                <w:w w:val="73"/>
                <w:sz w:val="32"/>
                <w:szCs w:val="32"/>
              </w:rPr>
              <w:t>u</w:t>
            </w:r>
            <w:r>
              <w:rPr>
                <w:spacing w:val="1"/>
                <w:w w:val="52"/>
                <w:sz w:val="32"/>
                <w:szCs w:val="32"/>
              </w:rPr>
              <w:t>l</w:t>
            </w:r>
            <w:r>
              <w:rPr>
                <w:w w:val="57"/>
                <w:sz w:val="32"/>
                <w:szCs w:val="32"/>
              </w:rPr>
              <w:t>ti</w:t>
            </w:r>
            <w:r>
              <w:rPr>
                <w:spacing w:val="1"/>
                <w:w w:val="57"/>
                <w:sz w:val="32"/>
                <w:szCs w:val="32"/>
              </w:rPr>
              <w:t>l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</w:tc>
      </w:tr>
      <w:tr w:rsidR="00C87061">
        <w:trPr>
          <w:trHeight w:hRule="exact" w:val="447"/>
        </w:trPr>
        <w:tc>
          <w:tcPr>
            <w:tcW w:w="8913" w:type="dxa"/>
            <w:tcBorders>
              <w:top w:val="single" w:sz="23" w:space="0" w:color="C0C0C0"/>
              <w:left w:val="single" w:sz="23" w:space="0" w:color="C0C0C0"/>
              <w:bottom w:val="single" w:sz="23" w:space="0" w:color="C0C0C0"/>
              <w:right w:val="single" w:sz="23" w:space="0" w:color="C0C0C0"/>
            </w:tcBorders>
            <w:shd w:val="clear" w:color="auto" w:fill="C0C0C0"/>
          </w:tcPr>
          <w:p w:rsidR="00C87061" w:rsidRDefault="006E0E90">
            <w:pPr>
              <w:spacing w:line="320" w:lineRule="exact"/>
              <w:ind w:left="29"/>
              <w:rPr>
                <w:sz w:val="32"/>
                <w:szCs w:val="32"/>
              </w:rPr>
            </w:pPr>
            <w:r>
              <w:rPr>
                <w:spacing w:val="2"/>
                <w:w w:val="61"/>
                <w:sz w:val="32"/>
                <w:szCs w:val="32"/>
              </w:rPr>
              <w:t>M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d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w w:val="82"/>
                <w:sz w:val="32"/>
                <w:szCs w:val="32"/>
              </w:rPr>
              <w:t>a</w:t>
            </w:r>
          </w:p>
        </w:tc>
      </w:tr>
      <w:tr w:rsidR="00C87061">
        <w:trPr>
          <w:trHeight w:hRule="exact" w:val="1354"/>
        </w:trPr>
        <w:tc>
          <w:tcPr>
            <w:tcW w:w="8913" w:type="dxa"/>
            <w:tcBorders>
              <w:top w:val="single" w:sz="23" w:space="0" w:color="C0C0C0"/>
              <w:left w:val="nil"/>
              <w:bottom w:val="single" w:sz="23" w:space="0" w:color="C0C0C0"/>
              <w:right w:val="nil"/>
            </w:tcBorders>
          </w:tcPr>
          <w:p w:rsidR="00C87061" w:rsidRDefault="006E0E90">
            <w:pPr>
              <w:spacing w:line="320" w:lineRule="exact"/>
              <w:ind w:left="58"/>
              <w:rPr>
                <w:sz w:val="32"/>
                <w:szCs w:val="32"/>
              </w:rPr>
            </w:pPr>
            <w:r>
              <w:rPr>
                <w:spacing w:val="1"/>
                <w:w w:val="68"/>
                <w:sz w:val="32"/>
                <w:szCs w:val="32"/>
              </w:rPr>
              <w:t>M</w:t>
            </w:r>
            <w:r>
              <w:rPr>
                <w:spacing w:val="-1"/>
                <w:w w:val="68"/>
                <w:sz w:val="32"/>
                <w:szCs w:val="32"/>
              </w:rPr>
              <w:t>e</w:t>
            </w:r>
            <w:r>
              <w:rPr>
                <w:w w:val="68"/>
                <w:sz w:val="32"/>
                <w:szCs w:val="32"/>
              </w:rPr>
              <w:t>d</w:t>
            </w:r>
            <w:r>
              <w:rPr>
                <w:spacing w:val="1"/>
                <w:w w:val="68"/>
                <w:sz w:val="32"/>
                <w:szCs w:val="32"/>
              </w:rPr>
              <w:t>i</w:t>
            </w:r>
            <w:r>
              <w:rPr>
                <w:w w:val="68"/>
                <w:sz w:val="32"/>
                <w:szCs w:val="32"/>
              </w:rPr>
              <w:t>a</w:t>
            </w:r>
            <w:r>
              <w:rPr>
                <w:spacing w:val="28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–</w:t>
            </w:r>
            <w:r>
              <w:rPr>
                <w:spacing w:val="-1"/>
                <w:w w:val="68"/>
                <w:sz w:val="32"/>
                <w:szCs w:val="32"/>
              </w:rPr>
              <w:t xml:space="preserve"> </w:t>
            </w:r>
            <w:r>
              <w:rPr>
                <w:spacing w:val="-1"/>
                <w:w w:val="54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         </w:t>
            </w:r>
            <w:r>
              <w:rPr>
                <w:spacing w:val="-24"/>
                <w:sz w:val="32"/>
                <w:szCs w:val="32"/>
              </w:rPr>
              <w:t xml:space="preserve"> </w:t>
            </w:r>
            <w:r>
              <w:rPr>
                <w:spacing w:val="-2"/>
                <w:w w:val="65"/>
                <w:sz w:val="32"/>
                <w:szCs w:val="32"/>
              </w:rPr>
              <w:t>F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6"/>
                <w:sz w:val="32"/>
                <w:szCs w:val="32"/>
              </w:rPr>
              <w:t>gn</w:t>
            </w:r>
            <w:r>
              <w:rPr>
                <w:spacing w:val="-23"/>
                <w:sz w:val="32"/>
                <w:szCs w:val="32"/>
              </w:rPr>
              <w:t xml:space="preserve"> </w:t>
            </w:r>
            <w:r>
              <w:rPr>
                <w:spacing w:val="-2"/>
                <w:w w:val="69"/>
                <w:sz w:val="32"/>
                <w:szCs w:val="32"/>
              </w:rPr>
              <w:t>o</w:t>
            </w:r>
            <w:r>
              <w:rPr>
                <w:w w:val="69"/>
                <w:sz w:val="32"/>
                <w:szCs w:val="32"/>
              </w:rPr>
              <w:t>r</w:t>
            </w:r>
            <w:r>
              <w:rPr>
                <w:spacing w:val="6"/>
                <w:w w:val="69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l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82"/>
                <w:sz w:val="32"/>
                <w:szCs w:val="32"/>
              </w:rPr>
              <w:t>ca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1"/>
                <w:w w:val="71"/>
                <w:sz w:val="32"/>
                <w:szCs w:val="32"/>
              </w:rPr>
              <w:t>m</w:t>
            </w:r>
            <w:r>
              <w:rPr>
                <w:spacing w:val="-1"/>
                <w:w w:val="71"/>
                <w:sz w:val="32"/>
                <w:szCs w:val="32"/>
              </w:rPr>
              <w:t>e</w:t>
            </w:r>
            <w:r>
              <w:rPr>
                <w:w w:val="71"/>
                <w:sz w:val="32"/>
                <w:szCs w:val="32"/>
              </w:rPr>
              <w:t>d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w w:val="71"/>
                <w:sz w:val="32"/>
                <w:szCs w:val="32"/>
              </w:rPr>
              <w:t>a</w:t>
            </w:r>
            <w:r>
              <w:rPr>
                <w:spacing w:val="26"/>
                <w:w w:val="71"/>
                <w:sz w:val="32"/>
                <w:szCs w:val="32"/>
              </w:rPr>
              <w:t xml:space="preserve"> </w:t>
            </w:r>
            <w:r>
              <w:rPr>
                <w:spacing w:val="-1"/>
                <w:w w:val="71"/>
                <w:sz w:val="32"/>
                <w:szCs w:val="32"/>
              </w:rPr>
              <w:t>tha</w:t>
            </w:r>
            <w:r>
              <w:rPr>
                <w:w w:val="71"/>
                <w:sz w:val="32"/>
                <w:szCs w:val="32"/>
              </w:rPr>
              <w:t>t</w:t>
            </w:r>
            <w:r>
              <w:rPr>
                <w:spacing w:val="8"/>
                <w:w w:val="7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d</w:t>
            </w:r>
            <w:r>
              <w:rPr>
                <w:spacing w:val="1"/>
                <w:w w:val="71"/>
                <w:sz w:val="32"/>
                <w:szCs w:val="32"/>
              </w:rPr>
              <w:t>ir</w:t>
            </w:r>
            <w:r>
              <w:rPr>
                <w:spacing w:val="-1"/>
                <w:w w:val="71"/>
                <w:sz w:val="32"/>
                <w:szCs w:val="32"/>
              </w:rPr>
              <w:t>ec</w:t>
            </w:r>
            <w:r>
              <w:rPr>
                <w:w w:val="71"/>
                <w:sz w:val="32"/>
                <w:szCs w:val="32"/>
              </w:rPr>
              <w:t>tly</w:t>
            </w:r>
            <w:r>
              <w:rPr>
                <w:spacing w:val="-6"/>
                <w:w w:val="71"/>
                <w:sz w:val="32"/>
                <w:szCs w:val="32"/>
              </w:rPr>
              <w:t xml:space="preserve"> </w:t>
            </w:r>
            <w:r>
              <w:rPr>
                <w:spacing w:val="-1"/>
                <w:w w:val="71"/>
                <w:sz w:val="32"/>
                <w:szCs w:val="32"/>
              </w:rPr>
              <w:t>ta</w:t>
            </w:r>
            <w:r>
              <w:rPr>
                <w:w w:val="71"/>
                <w:sz w:val="32"/>
                <w:szCs w:val="32"/>
              </w:rPr>
              <w:t>ke</w:t>
            </w:r>
            <w:r>
              <w:rPr>
                <w:spacing w:val="16"/>
                <w:w w:val="71"/>
                <w:sz w:val="32"/>
                <w:szCs w:val="32"/>
              </w:rPr>
              <w:t xml:space="preserve"> </w:t>
            </w:r>
            <w:r>
              <w:rPr>
                <w:w w:val="71"/>
                <w:sz w:val="32"/>
                <w:szCs w:val="32"/>
              </w:rPr>
              <w:t>i</w:t>
            </w:r>
            <w:r>
              <w:rPr>
                <w:spacing w:val="-1"/>
                <w:w w:val="71"/>
                <w:sz w:val="32"/>
                <w:szCs w:val="32"/>
              </w:rPr>
              <w:t>n</w:t>
            </w:r>
            <w:r>
              <w:rPr>
                <w:spacing w:val="2"/>
                <w:w w:val="71"/>
                <w:sz w:val="32"/>
                <w:szCs w:val="32"/>
              </w:rPr>
              <w:t>t</w:t>
            </w:r>
            <w:r>
              <w:rPr>
                <w:spacing w:val="-1"/>
                <w:w w:val="71"/>
                <w:sz w:val="32"/>
                <w:szCs w:val="32"/>
              </w:rPr>
              <w:t>e</w:t>
            </w:r>
            <w:r>
              <w:rPr>
                <w:spacing w:val="1"/>
                <w:w w:val="71"/>
                <w:sz w:val="32"/>
                <w:szCs w:val="32"/>
              </w:rPr>
              <w:t>r</w:t>
            </w:r>
            <w:r>
              <w:rPr>
                <w:spacing w:val="-1"/>
                <w:w w:val="71"/>
                <w:sz w:val="32"/>
                <w:szCs w:val="32"/>
              </w:rPr>
              <w:t>e</w:t>
            </w:r>
            <w:r>
              <w:rPr>
                <w:w w:val="71"/>
                <w:sz w:val="32"/>
                <w:szCs w:val="32"/>
              </w:rPr>
              <w:t>st</w:t>
            </w:r>
            <w:r>
              <w:rPr>
                <w:spacing w:val="16"/>
                <w:w w:val="71"/>
                <w:sz w:val="32"/>
                <w:szCs w:val="32"/>
              </w:rPr>
              <w:t xml:space="preserve"> 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3"/>
                <w:sz w:val="32"/>
                <w:szCs w:val="32"/>
              </w:rPr>
              <w:t>n</w:t>
            </w:r>
          </w:p>
          <w:p w:rsidR="00C87061" w:rsidRDefault="006E0E90">
            <w:pPr>
              <w:spacing w:before="73" w:line="288" w:lineRule="auto"/>
              <w:ind w:left="58" w:right="3595"/>
              <w:rPr>
                <w:sz w:val="32"/>
                <w:szCs w:val="32"/>
              </w:rPr>
            </w:pPr>
            <w:r>
              <w:rPr>
                <w:spacing w:val="1"/>
                <w:w w:val="68"/>
                <w:sz w:val="32"/>
                <w:szCs w:val="32"/>
              </w:rPr>
              <w:t>M</w:t>
            </w:r>
            <w:r>
              <w:rPr>
                <w:spacing w:val="-1"/>
                <w:w w:val="68"/>
                <w:sz w:val="32"/>
                <w:szCs w:val="32"/>
              </w:rPr>
              <w:t>e</w:t>
            </w:r>
            <w:r>
              <w:rPr>
                <w:w w:val="68"/>
                <w:sz w:val="32"/>
                <w:szCs w:val="32"/>
              </w:rPr>
              <w:t>d</w:t>
            </w:r>
            <w:r>
              <w:rPr>
                <w:spacing w:val="1"/>
                <w:w w:val="68"/>
                <w:sz w:val="32"/>
                <w:szCs w:val="32"/>
              </w:rPr>
              <w:t>i</w:t>
            </w:r>
            <w:r>
              <w:rPr>
                <w:w w:val="68"/>
                <w:sz w:val="32"/>
                <w:szCs w:val="32"/>
              </w:rPr>
              <w:t>a</w:t>
            </w:r>
            <w:r>
              <w:rPr>
                <w:spacing w:val="28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–</w:t>
            </w:r>
            <w:r>
              <w:rPr>
                <w:spacing w:val="-1"/>
                <w:w w:val="68"/>
                <w:sz w:val="32"/>
                <w:szCs w:val="32"/>
              </w:rPr>
              <w:t xml:space="preserve"> </w:t>
            </w:r>
            <w:r>
              <w:rPr>
                <w:spacing w:val="-1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82"/>
                <w:sz w:val="32"/>
                <w:szCs w:val="32"/>
              </w:rPr>
              <w:t>e</w:t>
            </w:r>
            <w:r>
              <w:rPr>
                <w:w w:val="70"/>
                <w:sz w:val="32"/>
                <w:szCs w:val="32"/>
              </w:rPr>
              <w:t>g</w:t>
            </w:r>
            <w:r>
              <w:rPr>
                <w:spacing w:val="2"/>
                <w:w w:val="70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on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                            </w:t>
            </w:r>
            <w:r>
              <w:rPr>
                <w:spacing w:val="-22"/>
                <w:sz w:val="32"/>
                <w:szCs w:val="32"/>
              </w:rPr>
              <w:t xml:space="preserve"> 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2"/>
                <w:w w:val="74"/>
                <w:sz w:val="32"/>
                <w:szCs w:val="32"/>
              </w:rPr>
              <w:t>h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-3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82"/>
                <w:sz w:val="32"/>
                <w:szCs w:val="32"/>
              </w:rPr>
              <w:t>c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70"/>
                <w:sz w:val="32"/>
                <w:szCs w:val="32"/>
              </w:rPr>
              <w:t>m</w:t>
            </w:r>
            <w:r>
              <w:rPr>
                <w:w w:val="81"/>
                <w:sz w:val="32"/>
                <w:szCs w:val="32"/>
              </w:rPr>
              <w:t>p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68"/>
                <w:sz w:val="32"/>
                <w:szCs w:val="32"/>
              </w:rPr>
              <w:t xml:space="preserve">y. </w:t>
            </w:r>
            <w:r>
              <w:rPr>
                <w:spacing w:val="1"/>
                <w:w w:val="68"/>
                <w:sz w:val="32"/>
                <w:szCs w:val="32"/>
              </w:rPr>
              <w:t>M</w:t>
            </w:r>
            <w:r>
              <w:rPr>
                <w:spacing w:val="-1"/>
                <w:w w:val="68"/>
                <w:sz w:val="32"/>
                <w:szCs w:val="32"/>
              </w:rPr>
              <w:t>e</w:t>
            </w:r>
            <w:r>
              <w:rPr>
                <w:w w:val="68"/>
                <w:sz w:val="32"/>
                <w:szCs w:val="32"/>
              </w:rPr>
              <w:t>d</w:t>
            </w:r>
            <w:r>
              <w:rPr>
                <w:spacing w:val="1"/>
                <w:w w:val="68"/>
                <w:sz w:val="32"/>
                <w:szCs w:val="32"/>
              </w:rPr>
              <w:t>i</w:t>
            </w:r>
            <w:r>
              <w:rPr>
                <w:w w:val="68"/>
                <w:sz w:val="32"/>
                <w:szCs w:val="32"/>
              </w:rPr>
              <w:t>a</w:t>
            </w:r>
            <w:r>
              <w:rPr>
                <w:spacing w:val="28"/>
                <w:w w:val="68"/>
                <w:sz w:val="32"/>
                <w:szCs w:val="32"/>
              </w:rPr>
              <w:t xml:space="preserve"> </w:t>
            </w:r>
            <w:r>
              <w:rPr>
                <w:w w:val="68"/>
                <w:sz w:val="32"/>
                <w:szCs w:val="32"/>
              </w:rPr>
              <w:t>–</w:t>
            </w:r>
            <w:r>
              <w:rPr>
                <w:spacing w:val="-1"/>
                <w:w w:val="68"/>
                <w:sz w:val="32"/>
                <w:szCs w:val="32"/>
              </w:rPr>
              <w:t xml:space="preserve"> </w:t>
            </w:r>
            <w:r>
              <w:rPr>
                <w:spacing w:val="-2"/>
                <w:w w:val="70"/>
                <w:sz w:val="32"/>
                <w:szCs w:val="32"/>
              </w:rPr>
              <w:t>Local</w:t>
            </w:r>
          </w:p>
        </w:tc>
      </w:tr>
      <w:tr w:rsidR="00C87061">
        <w:trPr>
          <w:trHeight w:hRule="exact" w:val="442"/>
        </w:trPr>
        <w:tc>
          <w:tcPr>
            <w:tcW w:w="8913" w:type="dxa"/>
            <w:tcBorders>
              <w:top w:val="single" w:sz="23" w:space="0" w:color="C0C0C0"/>
              <w:left w:val="single" w:sz="23" w:space="0" w:color="C0C0C0"/>
              <w:bottom w:val="single" w:sz="23" w:space="0" w:color="C0C0C0"/>
              <w:right w:val="single" w:sz="23" w:space="0" w:color="C0C0C0"/>
            </w:tcBorders>
            <w:shd w:val="clear" w:color="auto" w:fill="C0C0C0"/>
          </w:tcPr>
          <w:p w:rsidR="00C87061" w:rsidRDefault="006E0E90">
            <w:pPr>
              <w:spacing w:line="320" w:lineRule="exact"/>
              <w:ind w:left="29"/>
              <w:rPr>
                <w:sz w:val="32"/>
                <w:szCs w:val="32"/>
              </w:rPr>
            </w:pPr>
            <w:r>
              <w:rPr>
                <w:spacing w:val="-2"/>
                <w:w w:val="65"/>
                <w:sz w:val="32"/>
                <w:szCs w:val="32"/>
              </w:rPr>
              <w:t>F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c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</w:p>
        </w:tc>
      </w:tr>
      <w:tr w:rsidR="00C87061">
        <w:trPr>
          <w:trHeight w:hRule="exact" w:val="354"/>
        </w:trPr>
        <w:tc>
          <w:tcPr>
            <w:tcW w:w="8913" w:type="dxa"/>
            <w:tcBorders>
              <w:top w:val="single" w:sz="23" w:space="0" w:color="C0C0C0"/>
              <w:left w:val="nil"/>
              <w:bottom w:val="nil"/>
              <w:right w:val="nil"/>
            </w:tcBorders>
          </w:tcPr>
          <w:p w:rsidR="00C87061" w:rsidRDefault="006E0E90">
            <w:pPr>
              <w:spacing w:line="320" w:lineRule="exact"/>
              <w:ind w:left="58"/>
              <w:rPr>
                <w:sz w:val="32"/>
                <w:szCs w:val="32"/>
              </w:rPr>
            </w:pPr>
            <w:r>
              <w:rPr>
                <w:spacing w:val="1"/>
                <w:w w:val="71"/>
                <w:sz w:val="32"/>
                <w:szCs w:val="32"/>
              </w:rPr>
              <w:t>Cr</w:t>
            </w:r>
            <w:r>
              <w:rPr>
                <w:spacing w:val="-1"/>
                <w:w w:val="71"/>
                <w:sz w:val="32"/>
                <w:szCs w:val="32"/>
              </w:rPr>
              <w:t>e</w:t>
            </w:r>
            <w:r>
              <w:rPr>
                <w:w w:val="71"/>
                <w:sz w:val="32"/>
                <w:szCs w:val="32"/>
              </w:rPr>
              <w:t>d</w:t>
            </w:r>
            <w:r>
              <w:rPr>
                <w:spacing w:val="1"/>
                <w:w w:val="71"/>
                <w:sz w:val="32"/>
                <w:szCs w:val="32"/>
              </w:rPr>
              <w:t>i</w:t>
            </w:r>
            <w:r>
              <w:rPr>
                <w:w w:val="71"/>
                <w:sz w:val="32"/>
                <w:szCs w:val="32"/>
              </w:rPr>
              <w:t>t</w:t>
            </w:r>
            <w:r>
              <w:rPr>
                <w:spacing w:val="3"/>
                <w:w w:val="71"/>
                <w:sz w:val="32"/>
                <w:szCs w:val="32"/>
              </w:rPr>
              <w:t xml:space="preserve"> </w:t>
            </w:r>
            <w:r>
              <w:rPr>
                <w:spacing w:val="-2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w w:val="73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                     </w:t>
            </w:r>
            <w:r>
              <w:rPr>
                <w:spacing w:val="-18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I</w:t>
            </w:r>
            <w:r>
              <w:rPr>
                <w:spacing w:val="-3"/>
                <w:w w:val="65"/>
                <w:sz w:val="32"/>
                <w:szCs w:val="32"/>
              </w:rPr>
              <w:t>n</w:t>
            </w:r>
            <w:r>
              <w:rPr>
                <w:w w:val="76"/>
                <w:sz w:val="32"/>
                <w:szCs w:val="32"/>
              </w:rPr>
              <w:t>t</w:t>
            </w:r>
            <w:r>
              <w:rPr>
                <w:spacing w:val="-3"/>
                <w:w w:val="76"/>
                <w:sz w:val="32"/>
                <w:szCs w:val="32"/>
              </w:rPr>
              <w:t>e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2"/>
                <w:w w:val="73"/>
                <w:sz w:val="32"/>
                <w:szCs w:val="32"/>
              </w:rPr>
              <w:t>n</w:t>
            </w:r>
            <w:r>
              <w:rPr>
                <w:spacing w:val="-2"/>
                <w:w w:val="82"/>
                <w:sz w:val="32"/>
                <w:szCs w:val="32"/>
              </w:rPr>
              <w:t>a</w:t>
            </w:r>
            <w:r>
              <w:rPr>
                <w:w w:val="52"/>
                <w:sz w:val="32"/>
                <w:szCs w:val="32"/>
              </w:rPr>
              <w:t>l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spacing w:val="2"/>
                <w:w w:val="65"/>
                <w:sz w:val="32"/>
                <w:szCs w:val="32"/>
              </w:rPr>
              <w:t>r</w:t>
            </w:r>
            <w:r>
              <w:rPr>
                <w:w w:val="81"/>
                <w:sz w:val="32"/>
                <w:szCs w:val="32"/>
              </w:rPr>
              <w:t>g</w:t>
            </w:r>
            <w:r>
              <w:rPr>
                <w:spacing w:val="-1"/>
                <w:w w:val="81"/>
                <w:sz w:val="32"/>
                <w:szCs w:val="32"/>
              </w:rPr>
              <w:t>a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spacing w:val="1"/>
                <w:w w:val="52"/>
                <w:sz w:val="32"/>
                <w:szCs w:val="32"/>
              </w:rPr>
              <w:t>i</w:t>
            </w:r>
            <w:r>
              <w:rPr>
                <w:w w:val="78"/>
                <w:sz w:val="32"/>
                <w:szCs w:val="32"/>
              </w:rPr>
              <w:t>z</w:t>
            </w:r>
            <w:r>
              <w:rPr>
                <w:spacing w:val="-2"/>
                <w:w w:val="78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ti</w:t>
            </w:r>
            <w:r>
              <w:rPr>
                <w:spacing w:val="-2"/>
                <w:w w:val="65"/>
                <w:sz w:val="32"/>
                <w:szCs w:val="32"/>
              </w:rPr>
              <w:t>o</w:t>
            </w:r>
            <w:r>
              <w:rPr>
                <w:spacing w:val="-2"/>
                <w:w w:val="73"/>
                <w:sz w:val="32"/>
                <w:szCs w:val="32"/>
              </w:rPr>
              <w:t>n</w:t>
            </w:r>
            <w:r>
              <w:rPr>
                <w:w w:val="84"/>
                <w:sz w:val="32"/>
                <w:szCs w:val="32"/>
              </w:rPr>
              <w:t>s</w:t>
            </w:r>
            <w:r>
              <w:rPr>
                <w:spacing w:val="-21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t</w:t>
            </w:r>
            <w:r>
              <w:rPr>
                <w:spacing w:val="1"/>
                <w:w w:val="74"/>
                <w:sz w:val="32"/>
                <w:szCs w:val="32"/>
              </w:rPr>
              <w:t>h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>t</w:t>
            </w:r>
            <w:r>
              <w:rPr>
                <w:spacing w:val="-7"/>
                <w:w w:val="74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spacing w:val="1"/>
                <w:w w:val="74"/>
                <w:sz w:val="32"/>
                <w:szCs w:val="32"/>
              </w:rPr>
              <w:t>r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14"/>
                <w:w w:val="74"/>
                <w:sz w:val="32"/>
                <w:szCs w:val="32"/>
              </w:rPr>
              <w:t xml:space="preserve"> </w:t>
            </w:r>
            <w:r>
              <w:rPr>
                <w:spacing w:val="-1"/>
                <w:w w:val="74"/>
                <w:sz w:val="32"/>
                <w:szCs w:val="32"/>
              </w:rPr>
              <w:t>ca</w:t>
            </w:r>
            <w:r>
              <w:rPr>
                <w:w w:val="74"/>
                <w:sz w:val="32"/>
                <w:szCs w:val="32"/>
              </w:rPr>
              <w:t>p</w:t>
            </w:r>
            <w:r>
              <w:rPr>
                <w:spacing w:val="-1"/>
                <w:w w:val="74"/>
                <w:sz w:val="32"/>
                <w:szCs w:val="32"/>
              </w:rPr>
              <w:t>a</w:t>
            </w:r>
            <w:r>
              <w:rPr>
                <w:w w:val="74"/>
                <w:sz w:val="32"/>
                <w:szCs w:val="32"/>
              </w:rPr>
              <w:t>b</w:t>
            </w:r>
            <w:r>
              <w:rPr>
                <w:spacing w:val="1"/>
                <w:w w:val="74"/>
                <w:sz w:val="32"/>
                <w:szCs w:val="32"/>
              </w:rPr>
              <w:t>l</w:t>
            </w:r>
            <w:r>
              <w:rPr>
                <w:w w:val="74"/>
                <w:sz w:val="32"/>
                <w:szCs w:val="32"/>
              </w:rPr>
              <w:t>e</w:t>
            </w:r>
            <w:r>
              <w:rPr>
                <w:spacing w:val="41"/>
                <w:w w:val="74"/>
                <w:sz w:val="32"/>
                <w:szCs w:val="32"/>
              </w:rPr>
              <w:t xml:space="preserve"> </w:t>
            </w:r>
            <w:r>
              <w:rPr>
                <w:spacing w:val="-3"/>
                <w:w w:val="73"/>
                <w:sz w:val="32"/>
                <w:szCs w:val="32"/>
              </w:rPr>
              <w:t>o</w:t>
            </w:r>
            <w:r>
              <w:rPr>
                <w:w w:val="54"/>
                <w:sz w:val="32"/>
                <w:szCs w:val="32"/>
              </w:rPr>
              <w:t>f</w:t>
            </w:r>
          </w:p>
        </w:tc>
      </w:tr>
    </w:tbl>
    <w:p w:rsidR="00C87061" w:rsidRDefault="00C87061"/>
    <w:p w:rsidR="00F36F85" w:rsidRDefault="00F36F85">
      <w:pPr>
        <w:sectPr w:rsidR="00F36F85" w:rsidSect="00F36F85">
          <w:pgSz w:w="11920" w:h="16840"/>
          <w:pgMar w:top="1985" w:right="1020" w:bottom="280" w:left="1340" w:header="708" w:footer="1097" w:gutter="0"/>
          <w:cols w:space="720"/>
        </w:sectPr>
      </w:pPr>
    </w:p>
    <w:p w:rsidR="00C87061" w:rsidRDefault="006E0E90">
      <w:pPr>
        <w:spacing w:before="76"/>
        <w:ind w:left="158" w:right="-68"/>
        <w:rPr>
          <w:sz w:val="32"/>
          <w:szCs w:val="32"/>
        </w:rPr>
      </w:pPr>
      <w:r>
        <w:rPr>
          <w:w w:val="65"/>
          <w:sz w:val="32"/>
          <w:szCs w:val="32"/>
        </w:rPr>
        <w:lastRenderedPageBreak/>
        <w:t>I</w:t>
      </w:r>
      <w:r>
        <w:rPr>
          <w:spacing w:val="-3"/>
          <w:w w:val="65"/>
          <w:sz w:val="32"/>
          <w:szCs w:val="32"/>
        </w:rPr>
        <w:t>n</w:t>
      </w:r>
      <w:r>
        <w:rPr>
          <w:w w:val="76"/>
          <w:sz w:val="32"/>
          <w:szCs w:val="32"/>
        </w:rPr>
        <w:t>t</w:t>
      </w:r>
      <w:r>
        <w:rPr>
          <w:spacing w:val="-3"/>
          <w:w w:val="76"/>
          <w:sz w:val="32"/>
          <w:szCs w:val="32"/>
        </w:rPr>
        <w:t>e</w:t>
      </w:r>
      <w:r>
        <w:rPr>
          <w:spacing w:val="2"/>
          <w:w w:val="65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65"/>
          <w:sz w:val="32"/>
          <w:szCs w:val="32"/>
        </w:rPr>
        <w:t>ti</w:t>
      </w:r>
      <w:r>
        <w:rPr>
          <w:spacing w:val="-2"/>
          <w:w w:val="65"/>
          <w:sz w:val="32"/>
          <w:szCs w:val="32"/>
        </w:rPr>
        <w:t>o</w:t>
      </w:r>
      <w:r>
        <w:rPr>
          <w:spacing w:val="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w w:val="81"/>
          <w:sz w:val="32"/>
          <w:szCs w:val="32"/>
        </w:rPr>
        <w:t>b</w:t>
      </w:r>
      <w:r>
        <w:rPr>
          <w:spacing w:val="-2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5"/>
          <w:sz w:val="32"/>
          <w:szCs w:val="32"/>
        </w:rPr>
        <w:t>k</w:t>
      </w:r>
    </w:p>
    <w:p w:rsidR="00C87061" w:rsidRDefault="006E0E90">
      <w:pPr>
        <w:spacing w:before="76"/>
        <w:ind w:left="668"/>
        <w:rPr>
          <w:sz w:val="32"/>
          <w:szCs w:val="32"/>
        </w:rPr>
      </w:pPr>
      <w:r>
        <w:br w:type="column"/>
      </w:r>
      <w:r>
        <w:rPr>
          <w:w w:val="74"/>
          <w:sz w:val="32"/>
          <w:szCs w:val="32"/>
        </w:rPr>
        <w:lastRenderedPageBreak/>
        <w:t>p</w:t>
      </w:r>
      <w:r>
        <w:rPr>
          <w:spacing w:val="2"/>
          <w:w w:val="74"/>
          <w:sz w:val="32"/>
          <w:szCs w:val="32"/>
        </w:rPr>
        <w:t>r</w:t>
      </w:r>
      <w:r>
        <w:rPr>
          <w:spacing w:val="-2"/>
          <w:w w:val="73"/>
          <w:sz w:val="32"/>
          <w:szCs w:val="32"/>
        </w:rPr>
        <w:t>o</w:t>
      </w:r>
      <w:r>
        <w:rPr>
          <w:w w:val="61"/>
          <w:sz w:val="32"/>
          <w:szCs w:val="32"/>
        </w:rPr>
        <w:t>v</w:t>
      </w:r>
      <w:r>
        <w:rPr>
          <w:spacing w:val="1"/>
          <w:w w:val="61"/>
          <w:sz w:val="32"/>
          <w:szCs w:val="32"/>
        </w:rPr>
        <w:t>i</w:t>
      </w:r>
      <w:r>
        <w:rPr>
          <w:spacing w:val="-4"/>
          <w:w w:val="80"/>
          <w:sz w:val="32"/>
          <w:szCs w:val="32"/>
        </w:rPr>
        <w:t>d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73"/>
          <w:sz w:val="32"/>
          <w:szCs w:val="32"/>
        </w:rPr>
        <w:t>n</w:t>
      </w:r>
      <w:r>
        <w:rPr>
          <w:w w:val="80"/>
          <w:sz w:val="32"/>
          <w:szCs w:val="32"/>
        </w:rPr>
        <w:t>g</w:t>
      </w:r>
      <w:r>
        <w:rPr>
          <w:spacing w:val="-22"/>
          <w:sz w:val="32"/>
          <w:szCs w:val="32"/>
        </w:rPr>
        <w:t xml:space="preserve"> </w:t>
      </w:r>
      <w:r>
        <w:rPr>
          <w:w w:val="62"/>
          <w:sz w:val="32"/>
          <w:szCs w:val="32"/>
        </w:rPr>
        <w:t>fi</w:t>
      </w:r>
      <w:r>
        <w:rPr>
          <w:spacing w:val="-2"/>
          <w:w w:val="62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spacing w:val="-2"/>
          <w:w w:val="82"/>
          <w:sz w:val="32"/>
          <w:szCs w:val="32"/>
        </w:rPr>
        <w:t>c</w:t>
      </w:r>
      <w:r>
        <w:rPr>
          <w:spacing w:val="1"/>
          <w:w w:val="52"/>
          <w:sz w:val="32"/>
          <w:szCs w:val="32"/>
        </w:rPr>
        <w:t>i</w:t>
      </w:r>
      <w:r>
        <w:rPr>
          <w:spacing w:val="-2"/>
          <w:w w:val="82"/>
          <w:sz w:val="32"/>
          <w:szCs w:val="32"/>
        </w:rPr>
        <w:t>a</w:t>
      </w:r>
      <w:r>
        <w:rPr>
          <w:w w:val="52"/>
          <w:sz w:val="32"/>
          <w:szCs w:val="32"/>
        </w:rPr>
        <w:t>l</w:t>
      </w:r>
      <w:r>
        <w:rPr>
          <w:spacing w:val="-21"/>
          <w:sz w:val="32"/>
          <w:szCs w:val="32"/>
        </w:rPr>
        <w:t xml:space="preserve"> </w:t>
      </w:r>
      <w:r>
        <w:rPr>
          <w:spacing w:val="-2"/>
          <w:w w:val="71"/>
          <w:sz w:val="32"/>
          <w:szCs w:val="32"/>
        </w:rPr>
        <w:t>o</w:t>
      </w:r>
      <w:r>
        <w:rPr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i</w:t>
      </w:r>
      <w:r>
        <w:rPr>
          <w:spacing w:val="-1"/>
          <w:w w:val="71"/>
          <w:sz w:val="32"/>
          <w:szCs w:val="32"/>
        </w:rPr>
        <w:t>n</w:t>
      </w:r>
      <w:r>
        <w:rPr>
          <w:w w:val="71"/>
          <w:sz w:val="32"/>
          <w:szCs w:val="32"/>
        </w:rPr>
        <w:t>s</w:t>
      </w:r>
      <w:r>
        <w:rPr>
          <w:spacing w:val="-1"/>
          <w:w w:val="71"/>
          <w:sz w:val="32"/>
          <w:szCs w:val="32"/>
        </w:rPr>
        <w:t>u</w:t>
      </w:r>
      <w:r>
        <w:rPr>
          <w:spacing w:val="1"/>
          <w:w w:val="71"/>
          <w:sz w:val="32"/>
          <w:szCs w:val="32"/>
        </w:rPr>
        <w:t>r</w:t>
      </w:r>
      <w:r>
        <w:rPr>
          <w:spacing w:val="-1"/>
          <w:w w:val="71"/>
          <w:sz w:val="32"/>
          <w:szCs w:val="32"/>
        </w:rPr>
        <w:t>anc</w:t>
      </w:r>
      <w:r>
        <w:rPr>
          <w:w w:val="71"/>
          <w:sz w:val="32"/>
          <w:szCs w:val="32"/>
        </w:rPr>
        <w:t>e</w:t>
      </w:r>
      <w:r>
        <w:rPr>
          <w:spacing w:val="49"/>
          <w:w w:val="71"/>
          <w:sz w:val="32"/>
          <w:szCs w:val="32"/>
        </w:rPr>
        <w:t xml:space="preserve"> </w:t>
      </w:r>
      <w:r>
        <w:rPr>
          <w:w w:val="71"/>
          <w:sz w:val="32"/>
          <w:szCs w:val="32"/>
        </w:rPr>
        <w:t>to</w:t>
      </w:r>
      <w:r>
        <w:rPr>
          <w:spacing w:val="-4"/>
          <w:w w:val="71"/>
          <w:sz w:val="32"/>
          <w:szCs w:val="32"/>
        </w:rPr>
        <w:t xml:space="preserve"> </w:t>
      </w:r>
      <w:r>
        <w:rPr>
          <w:spacing w:val="-1"/>
          <w:w w:val="71"/>
          <w:sz w:val="32"/>
          <w:szCs w:val="32"/>
        </w:rPr>
        <w:t>t</w:t>
      </w:r>
      <w:r>
        <w:rPr>
          <w:spacing w:val="1"/>
          <w:w w:val="71"/>
          <w:sz w:val="32"/>
          <w:szCs w:val="32"/>
        </w:rPr>
        <w:t>h</w:t>
      </w:r>
      <w:r>
        <w:rPr>
          <w:w w:val="71"/>
          <w:sz w:val="32"/>
          <w:szCs w:val="32"/>
        </w:rPr>
        <w:t>e</w:t>
      </w:r>
      <w:r>
        <w:rPr>
          <w:spacing w:val="14"/>
          <w:w w:val="71"/>
          <w:sz w:val="32"/>
          <w:szCs w:val="32"/>
        </w:rPr>
        <w:t xml:space="preserve"> </w:t>
      </w:r>
      <w:r>
        <w:rPr>
          <w:spacing w:val="-3"/>
          <w:w w:val="82"/>
          <w:sz w:val="32"/>
          <w:szCs w:val="32"/>
        </w:rPr>
        <w:t>c</w:t>
      </w:r>
      <w:r>
        <w:rPr>
          <w:spacing w:val="-2"/>
          <w:w w:val="73"/>
          <w:sz w:val="32"/>
          <w:szCs w:val="32"/>
        </w:rPr>
        <w:t>o</w:t>
      </w:r>
      <w:r>
        <w:rPr>
          <w:spacing w:val="2"/>
          <w:w w:val="70"/>
          <w:sz w:val="32"/>
          <w:szCs w:val="32"/>
        </w:rPr>
        <w:t>m</w:t>
      </w:r>
      <w:r>
        <w:rPr>
          <w:w w:val="81"/>
          <w:sz w:val="32"/>
          <w:szCs w:val="32"/>
        </w:rPr>
        <w:t>p</w:t>
      </w:r>
      <w:r>
        <w:rPr>
          <w:spacing w:val="-1"/>
          <w:w w:val="81"/>
          <w:sz w:val="32"/>
          <w:szCs w:val="32"/>
        </w:rPr>
        <w:t>a</w:t>
      </w:r>
      <w:r>
        <w:rPr>
          <w:spacing w:val="-2"/>
          <w:w w:val="73"/>
          <w:sz w:val="32"/>
          <w:szCs w:val="32"/>
        </w:rPr>
        <w:t>n</w:t>
      </w:r>
      <w:r>
        <w:rPr>
          <w:w w:val="68"/>
          <w:sz w:val="32"/>
          <w:szCs w:val="32"/>
        </w:rPr>
        <w:t>y.</w:t>
      </w:r>
    </w:p>
    <w:p w:rsidR="00C87061" w:rsidRDefault="00C87061">
      <w:pPr>
        <w:spacing w:before="6" w:line="140" w:lineRule="exact"/>
        <w:rPr>
          <w:sz w:val="14"/>
          <w:szCs w:val="14"/>
        </w:rPr>
      </w:pPr>
    </w:p>
    <w:p w:rsidR="00C87061" w:rsidRDefault="006E0E90">
      <w:pPr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--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spacing w:val="2"/>
          <w:w w:val="65"/>
          <w:sz w:val="32"/>
          <w:szCs w:val="32"/>
        </w:rPr>
        <w:t>-</w:t>
      </w:r>
      <w:r>
        <w:rPr>
          <w:spacing w:val="-3"/>
          <w:w w:val="65"/>
          <w:sz w:val="32"/>
          <w:szCs w:val="32"/>
        </w:rPr>
        <w:t>-</w:t>
      </w:r>
      <w:r>
        <w:rPr>
          <w:w w:val="65"/>
          <w:sz w:val="32"/>
          <w:szCs w:val="32"/>
        </w:rPr>
        <w:t>-</w:t>
      </w:r>
    </w:p>
    <w:sectPr w:rsidR="00C87061">
      <w:type w:val="continuous"/>
      <w:pgSz w:w="11920" w:h="16840"/>
      <w:pgMar w:top="1560" w:right="1020" w:bottom="280" w:left="1340" w:header="720" w:footer="720" w:gutter="0"/>
      <w:cols w:num="2" w:space="720" w:equalWidth="0">
        <w:col w:w="1832" w:space="1587"/>
        <w:col w:w="614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65F" w:rsidRDefault="006F765F">
      <w:r>
        <w:separator/>
      </w:r>
    </w:p>
  </w:endnote>
  <w:endnote w:type="continuationSeparator" w:id="0">
    <w:p w:rsidR="006F765F" w:rsidRDefault="006F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6145A6" w:rsidRPr="00E21FDB" w:rsidTr="006145A6">
      <w:tc>
        <w:tcPr>
          <w:tcW w:w="3744" w:type="dxa"/>
          <w:tcBorders>
            <w:top w:val="double" w:sz="4" w:space="0" w:color="auto"/>
          </w:tcBorders>
        </w:tcPr>
        <w:p w:rsidR="006145A6" w:rsidRPr="00C93898" w:rsidRDefault="006145A6" w:rsidP="00BE05F0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ECDC-QHSE-PR-76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6145A6" w:rsidRPr="00C93898" w:rsidRDefault="006145A6" w:rsidP="00BE05F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6145A6" w:rsidRPr="00C93898" w:rsidRDefault="006145A6" w:rsidP="00BE05F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6145A6" w:rsidRPr="00E21FDB" w:rsidTr="006145A6">
      <w:tc>
        <w:tcPr>
          <w:tcW w:w="3744" w:type="dxa"/>
        </w:tcPr>
        <w:p w:rsidR="006145A6" w:rsidRPr="00C93898" w:rsidRDefault="006145A6" w:rsidP="00BE05F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4C6510">
            <w:rPr>
              <w:rFonts w:ascii="Arial Narrow" w:hAnsi="Arial Narrow"/>
              <w:b/>
              <w:bCs/>
              <w:noProof/>
            </w:rPr>
            <w:t>14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4C6510">
            <w:rPr>
              <w:rFonts w:ascii="Arial Narrow" w:hAnsi="Arial Narrow"/>
              <w:b/>
              <w:bCs/>
              <w:noProof/>
            </w:rPr>
            <w:t>28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6145A6" w:rsidRPr="00C93898" w:rsidRDefault="006145A6" w:rsidP="00BE05F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6145A6" w:rsidRPr="00C93898" w:rsidRDefault="006145A6" w:rsidP="00BE05F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6145A6" w:rsidRDefault="00614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65F" w:rsidRDefault="006F765F">
      <w:r>
        <w:separator/>
      </w:r>
    </w:p>
  </w:footnote>
  <w:footnote w:type="continuationSeparator" w:id="0">
    <w:p w:rsidR="006F765F" w:rsidRDefault="006F7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A6" w:rsidRDefault="006145A6">
    <w:pPr>
      <w:spacing w:line="200" w:lineRule="exact"/>
    </w:pPr>
    <w:r w:rsidRPr="00D721F1">
      <w:rPr>
        <w:smallCaps/>
        <w:noProof/>
        <w:color w:val="1F497D"/>
        <w:spacing w:val="5"/>
        <w:sz w:val="82"/>
        <w:szCs w:val="82"/>
        <w:lang w:val="en-GB" w:eastAsia="en-GB"/>
      </w:rPr>
      <w:drawing>
        <wp:anchor distT="0" distB="0" distL="114300" distR="114300" simplePos="0" relativeHeight="503316479" behindDoc="0" locked="0" layoutInCell="1" allowOverlap="1" wp14:anchorId="485610E4" wp14:editId="28D2D38C">
          <wp:simplePos x="0" y="0"/>
          <wp:positionH relativeFrom="margin">
            <wp:align>left</wp:align>
          </wp:positionH>
          <wp:positionV relativeFrom="paragraph">
            <wp:posOffset>227965</wp:posOffset>
          </wp:positionV>
          <wp:extent cx="1543050" cy="657225"/>
          <wp:effectExtent l="0" t="0" r="0" b="9525"/>
          <wp:wrapNone/>
          <wp:docPr id="41" name="Picture 41" descr="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68EE"/>
    <w:multiLevelType w:val="hybridMultilevel"/>
    <w:tmpl w:val="90AA4F64"/>
    <w:lvl w:ilvl="0" w:tplc="08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1" w15:restartNumberingAfterBreak="0">
    <w:nsid w:val="62214AA6"/>
    <w:multiLevelType w:val="multilevel"/>
    <w:tmpl w:val="2F2AD3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61"/>
    <w:rsid w:val="000B5B79"/>
    <w:rsid w:val="000F5148"/>
    <w:rsid w:val="001A6963"/>
    <w:rsid w:val="001D06F6"/>
    <w:rsid w:val="002230AF"/>
    <w:rsid w:val="00256D80"/>
    <w:rsid w:val="002802C8"/>
    <w:rsid w:val="0033245D"/>
    <w:rsid w:val="003B2079"/>
    <w:rsid w:val="00437ECA"/>
    <w:rsid w:val="00456947"/>
    <w:rsid w:val="004C6510"/>
    <w:rsid w:val="006145A6"/>
    <w:rsid w:val="00620BE8"/>
    <w:rsid w:val="006348D0"/>
    <w:rsid w:val="006458B9"/>
    <w:rsid w:val="00681949"/>
    <w:rsid w:val="006B3BAF"/>
    <w:rsid w:val="006E0E90"/>
    <w:rsid w:val="006F765F"/>
    <w:rsid w:val="007272C5"/>
    <w:rsid w:val="007C7395"/>
    <w:rsid w:val="009511C6"/>
    <w:rsid w:val="00A42D20"/>
    <w:rsid w:val="00BB4F73"/>
    <w:rsid w:val="00BE05F0"/>
    <w:rsid w:val="00C87061"/>
    <w:rsid w:val="00D048A8"/>
    <w:rsid w:val="00D45F7F"/>
    <w:rsid w:val="00EA5E1C"/>
    <w:rsid w:val="00F36F85"/>
    <w:rsid w:val="00F4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8A55"/>
  <w15:docId w15:val="{5AAC3BC8-7EB7-4A7D-91C1-EEAB55C1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272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2C5"/>
  </w:style>
  <w:style w:type="paragraph" w:styleId="Footer">
    <w:name w:val="footer"/>
    <w:basedOn w:val="Normal"/>
    <w:link w:val="FooterChar"/>
    <w:uiPriority w:val="99"/>
    <w:unhideWhenUsed/>
    <w:rsid w:val="007272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2C5"/>
  </w:style>
  <w:style w:type="paragraph" w:styleId="ListParagraph">
    <w:name w:val="List Paragraph"/>
    <w:basedOn w:val="Normal"/>
    <w:uiPriority w:val="34"/>
    <w:qFormat/>
    <w:rsid w:val="00A4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E6F82-AACD-4C82-BFE9-C24722FE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28</Pages>
  <Words>6024</Words>
  <Characters>34343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abdelkhalek</cp:lastModifiedBy>
  <cp:revision>22</cp:revision>
  <dcterms:created xsi:type="dcterms:W3CDTF">2023-05-17T06:55:00Z</dcterms:created>
  <dcterms:modified xsi:type="dcterms:W3CDTF">2023-05-18T07:43:00Z</dcterms:modified>
</cp:coreProperties>
</file>